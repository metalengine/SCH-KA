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7518" w:rsidRPr="000C7518" w:rsidRDefault="000C7518" w:rsidP="000C7518">
      <w:pPr>
        <w:pStyle w:val="Title"/>
      </w:pPr>
      <w:r>
        <w:t>DOKUMEN TEKNIS</w:t>
      </w:r>
    </w:p>
    <w:p w:rsidR="000C7518" w:rsidRDefault="000C7518" w:rsidP="000C7518">
      <w:pPr>
        <w:pStyle w:val="Title"/>
      </w:pPr>
      <w:r>
        <w:t>SISTEM PENJADWALAN KARYA AKHIR</w:t>
      </w:r>
    </w:p>
    <w:p w:rsidR="000C7518" w:rsidRDefault="000C7518" w:rsidP="000C7518">
      <w:pPr>
        <w:pStyle w:val="Title"/>
      </w:pPr>
    </w:p>
    <w:p w:rsidR="000C7518" w:rsidRPr="000C7518" w:rsidRDefault="000C7518" w:rsidP="000C7518">
      <w:pPr>
        <w:pStyle w:val="Title"/>
      </w:pPr>
    </w:p>
    <w:p w:rsidR="000C7518" w:rsidRDefault="000C7518" w:rsidP="000C7518">
      <w:pPr>
        <w:pStyle w:val="Title"/>
      </w:pPr>
      <w:r>
        <w:rPr>
          <w:rFonts w:ascii="Times New Roman" w:hAnsi="Times New Roman"/>
          <w:b w:val="0"/>
          <w:noProof/>
          <w:sz w:val="28"/>
          <w:szCs w:val="28"/>
        </w:rPr>
        <w:drawing>
          <wp:inline distT="0" distB="0" distL="0" distR="0" wp14:anchorId="60EA864E" wp14:editId="202F540D">
            <wp:extent cx="1514475" cy="1981200"/>
            <wp:effectExtent l="0" t="0" r="9525" b="0"/>
            <wp:docPr id="1" name="Picture 1" descr="Description: Description: Description: Description: Description: https://lh6.googleusercontent.com/conw7pjUfujP7We_w7y4xxOXFuLm5TJhoNWDpCy5VZablqphDdWdLjDZz8et8oX7krxou4JU_m1fB-zof-1CNAiy-sNXgMM6M27OBL_bZM-OyjviYfkkVsl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Description: Description: Description: Description: https://lh6.googleusercontent.com/conw7pjUfujP7We_w7y4xxOXFuLm5TJhoNWDpCy5VZablqphDdWdLjDZz8et8oX7krxou4JU_m1fB-zof-1CNAiy-sNXgMM6M27OBL_bZM-OyjviYfkkVsl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14475" cy="1981200"/>
                    </a:xfrm>
                    <a:prstGeom prst="rect">
                      <a:avLst/>
                    </a:prstGeom>
                    <a:noFill/>
                    <a:ln>
                      <a:noFill/>
                    </a:ln>
                  </pic:spPr>
                </pic:pic>
              </a:graphicData>
            </a:graphic>
          </wp:inline>
        </w:drawing>
      </w:r>
    </w:p>
    <w:p w:rsidR="000C7518" w:rsidRDefault="000C7518" w:rsidP="000C7518">
      <w:pPr>
        <w:pStyle w:val="SubTitle"/>
        <w:rPr>
          <w:b w:val="0"/>
          <w:sz w:val="28"/>
        </w:rPr>
      </w:pPr>
    </w:p>
    <w:p w:rsidR="000C7518" w:rsidRDefault="000C7518" w:rsidP="000C7518">
      <w:pPr>
        <w:pStyle w:val="SubTitle"/>
        <w:rPr>
          <w:b w:val="0"/>
          <w:sz w:val="28"/>
        </w:rPr>
      </w:pPr>
      <w:r>
        <w:rPr>
          <w:b w:val="0"/>
          <w:sz w:val="28"/>
        </w:rPr>
        <w:t>Oleh:</w:t>
      </w:r>
    </w:p>
    <w:p w:rsidR="000C7518" w:rsidRDefault="000C7518" w:rsidP="000C7518">
      <w:pPr>
        <w:pStyle w:val="Title"/>
        <w:rPr>
          <w:b w:val="0"/>
          <w:sz w:val="28"/>
        </w:rPr>
      </w:pPr>
      <w:r>
        <w:rPr>
          <w:b w:val="0"/>
          <w:sz w:val="28"/>
        </w:rPr>
        <w:t xml:space="preserve">Kelompok </w:t>
      </w:r>
      <w:proofErr w:type="gramStart"/>
      <w:r>
        <w:rPr>
          <w:b w:val="0"/>
          <w:sz w:val="28"/>
        </w:rPr>
        <w:t>03 :</w:t>
      </w:r>
      <w:proofErr w:type="gramEnd"/>
    </w:p>
    <w:p w:rsidR="000C7518" w:rsidRDefault="000C7518" w:rsidP="000C7518">
      <w:pPr>
        <w:pStyle w:val="Title"/>
        <w:ind w:left="2880"/>
        <w:jc w:val="both"/>
        <w:rPr>
          <w:b w:val="0"/>
          <w:sz w:val="28"/>
        </w:rPr>
      </w:pPr>
      <w:r>
        <w:rPr>
          <w:b w:val="0"/>
          <w:sz w:val="28"/>
        </w:rPr>
        <w:t>23513018 – Rian Andrian</w:t>
      </w:r>
    </w:p>
    <w:p w:rsidR="000C7518" w:rsidRDefault="000C7518" w:rsidP="000C7518">
      <w:pPr>
        <w:pStyle w:val="Title"/>
        <w:ind w:left="2880"/>
        <w:jc w:val="both"/>
        <w:rPr>
          <w:b w:val="0"/>
          <w:sz w:val="28"/>
        </w:rPr>
      </w:pPr>
      <w:r>
        <w:rPr>
          <w:b w:val="0"/>
          <w:sz w:val="28"/>
        </w:rPr>
        <w:t>23513030 – Rickard Elsen</w:t>
      </w:r>
    </w:p>
    <w:p w:rsidR="000C7518" w:rsidRDefault="000C7518" w:rsidP="000C7518">
      <w:pPr>
        <w:pStyle w:val="Title"/>
        <w:ind w:left="2880"/>
        <w:jc w:val="both"/>
        <w:rPr>
          <w:b w:val="0"/>
          <w:sz w:val="28"/>
        </w:rPr>
      </w:pPr>
      <w:r>
        <w:rPr>
          <w:b w:val="0"/>
          <w:sz w:val="28"/>
        </w:rPr>
        <w:t>23513076 – Hastie Audytra</w:t>
      </w:r>
    </w:p>
    <w:p w:rsidR="000C7518" w:rsidRDefault="000C7518" w:rsidP="000C7518">
      <w:pPr>
        <w:pStyle w:val="Title"/>
        <w:ind w:left="2880"/>
        <w:jc w:val="both"/>
        <w:rPr>
          <w:b w:val="0"/>
          <w:sz w:val="28"/>
        </w:rPr>
      </w:pPr>
      <w:r>
        <w:rPr>
          <w:b w:val="0"/>
          <w:sz w:val="28"/>
        </w:rPr>
        <w:t>23513123 – M Akberita Djafar</w:t>
      </w:r>
    </w:p>
    <w:p w:rsidR="000C7518" w:rsidRDefault="000C7518" w:rsidP="000C7518">
      <w:pPr>
        <w:pStyle w:val="Title"/>
      </w:pPr>
    </w:p>
    <w:p w:rsidR="000C7518" w:rsidRDefault="000C7518" w:rsidP="000C7518">
      <w:pPr>
        <w:pStyle w:val="Title"/>
      </w:pPr>
    </w:p>
    <w:p w:rsidR="000C7518" w:rsidRPr="007F13BA" w:rsidRDefault="000C7518" w:rsidP="000C7518">
      <w:pPr>
        <w:spacing w:line="240" w:lineRule="auto"/>
        <w:jc w:val="center"/>
        <w:rPr>
          <w:rFonts w:ascii="Times New Roman" w:eastAsia="Times New Roman" w:hAnsi="Times New Roman"/>
          <w:b/>
          <w:sz w:val="28"/>
          <w:szCs w:val="28"/>
          <w:lang w:eastAsia="id-ID"/>
        </w:rPr>
      </w:pPr>
      <w:r w:rsidRPr="007F13BA">
        <w:rPr>
          <w:rFonts w:ascii="Times New Roman" w:eastAsia="Times New Roman" w:hAnsi="Times New Roman"/>
          <w:b/>
          <w:bCs/>
          <w:sz w:val="28"/>
          <w:szCs w:val="28"/>
          <w:lang w:eastAsia="id-ID"/>
        </w:rPr>
        <w:t>Magister Informatika</w:t>
      </w:r>
    </w:p>
    <w:p w:rsidR="000C7518" w:rsidRPr="007F13BA" w:rsidRDefault="000C7518" w:rsidP="000C7518">
      <w:pPr>
        <w:spacing w:line="240" w:lineRule="auto"/>
        <w:jc w:val="center"/>
        <w:rPr>
          <w:rFonts w:ascii="Times New Roman" w:eastAsia="Times New Roman" w:hAnsi="Times New Roman"/>
          <w:b/>
          <w:sz w:val="28"/>
          <w:szCs w:val="28"/>
          <w:lang w:eastAsia="id-ID"/>
        </w:rPr>
      </w:pPr>
      <w:r w:rsidRPr="007F13BA">
        <w:rPr>
          <w:rFonts w:ascii="Times New Roman" w:eastAsia="Times New Roman" w:hAnsi="Times New Roman"/>
          <w:b/>
          <w:bCs/>
          <w:sz w:val="28"/>
          <w:szCs w:val="28"/>
          <w:lang w:eastAsia="id-ID"/>
        </w:rPr>
        <w:t>Sekolah Teknik Elektro dan Informatika</w:t>
      </w:r>
    </w:p>
    <w:p w:rsidR="000C7518" w:rsidRPr="007F13BA" w:rsidRDefault="000C7518" w:rsidP="000C7518">
      <w:pPr>
        <w:spacing w:line="240" w:lineRule="auto"/>
        <w:jc w:val="center"/>
        <w:rPr>
          <w:rFonts w:ascii="Times New Roman" w:eastAsia="Times New Roman" w:hAnsi="Times New Roman"/>
          <w:b/>
          <w:sz w:val="28"/>
          <w:szCs w:val="28"/>
          <w:lang w:eastAsia="id-ID"/>
        </w:rPr>
      </w:pPr>
      <w:r w:rsidRPr="007F13BA">
        <w:rPr>
          <w:rFonts w:ascii="Times New Roman" w:eastAsia="Times New Roman" w:hAnsi="Times New Roman"/>
          <w:b/>
          <w:bCs/>
          <w:sz w:val="28"/>
          <w:szCs w:val="28"/>
          <w:lang w:eastAsia="id-ID"/>
        </w:rPr>
        <w:t>Institut Teknologi Bandung</w:t>
      </w:r>
    </w:p>
    <w:p w:rsidR="009A4DE5" w:rsidRDefault="000C7518" w:rsidP="000C7518">
      <w:pPr>
        <w:pStyle w:val="Title"/>
        <w:rPr>
          <w:rFonts w:ascii="Times New Roman" w:hAnsi="Times New Roman"/>
          <w:bCs/>
          <w:sz w:val="28"/>
          <w:szCs w:val="28"/>
          <w:lang w:eastAsia="id-ID"/>
        </w:rPr>
      </w:pPr>
      <w:r w:rsidRPr="007F13BA">
        <w:rPr>
          <w:rFonts w:ascii="Times New Roman" w:hAnsi="Times New Roman"/>
          <w:bCs/>
          <w:sz w:val="28"/>
          <w:szCs w:val="28"/>
          <w:lang w:eastAsia="id-ID"/>
        </w:rPr>
        <w:t>2013 – 2014</w:t>
      </w:r>
    </w:p>
    <w:sdt>
      <w:sdtPr>
        <w:rPr>
          <w:rFonts w:ascii="Times New Roman" w:eastAsiaTheme="minorHAnsi" w:hAnsi="Times New Roman" w:cs="Times New Roman"/>
          <w:b w:val="0"/>
          <w:bCs w:val="0"/>
          <w:color w:val="auto"/>
          <w:sz w:val="24"/>
          <w:szCs w:val="24"/>
          <w:lang w:eastAsia="en-US"/>
        </w:rPr>
        <w:id w:val="751545843"/>
        <w:docPartObj>
          <w:docPartGallery w:val="Table of Contents"/>
          <w:docPartUnique/>
        </w:docPartObj>
      </w:sdtPr>
      <w:sdtEndPr>
        <w:rPr>
          <w:noProof/>
        </w:rPr>
      </w:sdtEndPr>
      <w:sdtContent>
        <w:p w:rsidR="00403FC8" w:rsidRPr="002D0FDF" w:rsidRDefault="00403FC8" w:rsidP="002D0FDF">
          <w:pPr>
            <w:pStyle w:val="TOCHeading"/>
            <w:spacing w:line="360" w:lineRule="auto"/>
            <w:rPr>
              <w:rFonts w:ascii="Times New Roman" w:hAnsi="Times New Roman" w:cs="Times New Roman"/>
              <w:sz w:val="24"/>
              <w:szCs w:val="24"/>
            </w:rPr>
          </w:pPr>
          <w:r w:rsidRPr="002D0FDF">
            <w:rPr>
              <w:rFonts w:ascii="Times New Roman" w:hAnsi="Times New Roman" w:cs="Times New Roman"/>
              <w:sz w:val="24"/>
              <w:szCs w:val="24"/>
            </w:rPr>
            <w:t>Table of Contents</w:t>
          </w:r>
        </w:p>
        <w:p w:rsidR="00E54E6E" w:rsidRDefault="00403FC8">
          <w:pPr>
            <w:pStyle w:val="TOC1"/>
            <w:tabs>
              <w:tab w:val="right" w:leader="dot" w:pos="9350"/>
            </w:tabs>
            <w:rPr>
              <w:rFonts w:asciiTheme="minorHAnsi" w:eastAsiaTheme="minorEastAsia" w:hAnsiTheme="minorHAnsi" w:cstheme="minorBidi"/>
              <w:noProof/>
              <w:sz w:val="22"/>
              <w:szCs w:val="22"/>
            </w:rPr>
          </w:pPr>
          <w:r w:rsidRPr="002D0FDF">
            <w:rPr>
              <w:sz w:val="24"/>
              <w:szCs w:val="24"/>
            </w:rPr>
            <w:fldChar w:fldCharType="begin"/>
          </w:r>
          <w:r w:rsidRPr="002D0FDF">
            <w:rPr>
              <w:sz w:val="24"/>
              <w:szCs w:val="24"/>
            </w:rPr>
            <w:instrText xml:space="preserve"> TOC \o "1-3" \h \z \u </w:instrText>
          </w:r>
          <w:r w:rsidRPr="002D0FDF">
            <w:rPr>
              <w:sz w:val="24"/>
              <w:szCs w:val="24"/>
            </w:rPr>
            <w:fldChar w:fldCharType="separate"/>
          </w:r>
          <w:hyperlink w:anchor="_Toc386451255" w:history="1">
            <w:r w:rsidR="00E54E6E" w:rsidRPr="00A63B29">
              <w:rPr>
                <w:rStyle w:val="Hyperlink"/>
                <w:rFonts w:eastAsiaTheme="majorEastAsia"/>
                <w:noProof/>
              </w:rPr>
              <w:t>1. Pendahuluan</w:t>
            </w:r>
            <w:r w:rsidR="00E54E6E">
              <w:rPr>
                <w:noProof/>
                <w:webHidden/>
              </w:rPr>
              <w:tab/>
            </w:r>
            <w:r w:rsidR="00E54E6E">
              <w:rPr>
                <w:noProof/>
                <w:webHidden/>
              </w:rPr>
              <w:fldChar w:fldCharType="begin"/>
            </w:r>
            <w:r w:rsidR="00E54E6E">
              <w:rPr>
                <w:noProof/>
                <w:webHidden/>
              </w:rPr>
              <w:instrText xml:space="preserve"> PAGEREF _Toc386451255 \h </w:instrText>
            </w:r>
            <w:r w:rsidR="00E54E6E">
              <w:rPr>
                <w:noProof/>
                <w:webHidden/>
              </w:rPr>
            </w:r>
            <w:r w:rsidR="00E54E6E">
              <w:rPr>
                <w:noProof/>
                <w:webHidden/>
              </w:rPr>
              <w:fldChar w:fldCharType="separate"/>
            </w:r>
            <w:r w:rsidR="00E54E6E">
              <w:rPr>
                <w:noProof/>
                <w:webHidden/>
              </w:rPr>
              <w:t>3</w:t>
            </w:r>
            <w:r w:rsidR="00E54E6E">
              <w:rPr>
                <w:noProof/>
                <w:webHidden/>
              </w:rPr>
              <w:fldChar w:fldCharType="end"/>
            </w:r>
          </w:hyperlink>
        </w:p>
        <w:p w:rsidR="00E54E6E" w:rsidRDefault="00862392">
          <w:pPr>
            <w:pStyle w:val="TOC2"/>
            <w:tabs>
              <w:tab w:val="left" w:pos="880"/>
              <w:tab w:val="right" w:leader="dot" w:pos="9350"/>
            </w:tabs>
            <w:rPr>
              <w:rFonts w:eastAsiaTheme="minorEastAsia"/>
              <w:noProof/>
            </w:rPr>
          </w:pPr>
          <w:hyperlink w:anchor="_Toc386451256" w:history="1">
            <w:r w:rsidR="00E54E6E" w:rsidRPr="00A63B29">
              <w:rPr>
                <w:rStyle w:val="Hyperlink"/>
                <w:rFonts w:ascii="Times New Roman" w:hAnsi="Times New Roman"/>
                <w:noProof/>
              </w:rPr>
              <w:t>1.1</w:t>
            </w:r>
            <w:r w:rsidR="00E54E6E">
              <w:rPr>
                <w:rFonts w:eastAsiaTheme="minorEastAsia"/>
                <w:noProof/>
              </w:rPr>
              <w:tab/>
            </w:r>
            <w:r w:rsidR="00E54E6E" w:rsidRPr="00A63B29">
              <w:rPr>
                <w:rStyle w:val="Hyperlink"/>
                <w:rFonts w:ascii="Times New Roman" w:hAnsi="Times New Roman"/>
                <w:noProof/>
              </w:rPr>
              <w:t>Tujuan Penulisan Dokumen</w:t>
            </w:r>
            <w:r w:rsidR="00E54E6E">
              <w:rPr>
                <w:noProof/>
                <w:webHidden/>
              </w:rPr>
              <w:tab/>
            </w:r>
            <w:r w:rsidR="00E54E6E">
              <w:rPr>
                <w:noProof/>
                <w:webHidden/>
              </w:rPr>
              <w:fldChar w:fldCharType="begin"/>
            </w:r>
            <w:r w:rsidR="00E54E6E">
              <w:rPr>
                <w:noProof/>
                <w:webHidden/>
              </w:rPr>
              <w:instrText xml:space="preserve"> PAGEREF _Toc386451256 \h </w:instrText>
            </w:r>
            <w:r w:rsidR="00E54E6E">
              <w:rPr>
                <w:noProof/>
                <w:webHidden/>
              </w:rPr>
            </w:r>
            <w:r w:rsidR="00E54E6E">
              <w:rPr>
                <w:noProof/>
                <w:webHidden/>
              </w:rPr>
              <w:fldChar w:fldCharType="separate"/>
            </w:r>
            <w:r w:rsidR="00E54E6E">
              <w:rPr>
                <w:noProof/>
                <w:webHidden/>
              </w:rPr>
              <w:t>4</w:t>
            </w:r>
            <w:r w:rsidR="00E54E6E">
              <w:rPr>
                <w:noProof/>
                <w:webHidden/>
              </w:rPr>
              <w:fldChar w:fldCharType="end"/>
            </w:r>
          </w:hyperlink>
        </w:p>
        <w:p w:rsidR="00E54E6E" w:rsidRDefault="00862392">
          <w:pPr>
            <w:pStyle w:val="TOC2"/>
            <w:tabs>
              <w:tab w:val="left" w:pos="880"/>
              <w:tab w:val="right" w:leader="dot" w:pos="9350"/>
            </w:tabs>
            <w:rPr>
              <w:rFonts w:eastAsiaTheme="minorEastAsia"/>
              <w:noProof/>
            </w:rPr>
          </w:pPr>
          <w:hyperlink w:anchor="_Toc386451257" w:history="1">
            <w:r w:rsidR="00E54E6E" w:rsidRPr="00A63B29">
              <w:rPr>
                <w:rStyle w:val="Hyperlink"/>
                <w:rFonts w:ascii="Times New Roman" w:hAnsi="Times New Roman"/>
                <w:noProof/>
              </w:rPr>
              <w:t>1.2</w:t>
            </w:r>
            <w:r w:rsidR="00E54E6E">
              <w:rPr>
                <w:rFonts w:eastAsiaTheme="minorEastAsia"/>
                <w:noProof/>
              </w:rPr>
              <w:tab/>
            </w:r>
            <w:r w:rsidR="00E54E6E" w:rsidRPr="00A63B29">
              <w:rPr>
                <w:rStyle w:val="Hyperlink"/>
                <w:rFonts w:ascii="Times New Roman" w:hAnsi="Times New Roman"/>
                <w:noProof/>
              </w:rPr>
              <w:t>Lingkup Masalah</w:t>
            </w:r>
            <w:r w:rsidR="00E54E6E">
              <w:rPr>
                <w:noProof/>
                <w:webHidden/>
              </w:rPr>
              <w:tab/>
            </w:r>
            <w:r w:rsidR="00E54E6E">
              <w:rPr>
                <w:noProof/>
                <w:webHidden/>
              </w:rPr>
              <w:fldChar w:fldCharType="begin"/>
            </w:r>
            <w:r w:rsidR="00E54E6E">
              <w:rPr>
                <w:noProof/>
                <w:webHidden/>
              </w:rPr>
              <w:instrText xml:space="preserve"> PAGEREF _Toc386451257 \h </w:instrText>
            </w:r>
            <w:r w:rsidR="00E54E6E">
              <w:rPr>
                <w:noProof/>
                <w:webHidden/>
              </w:rPr>
            </w:r>
            <w:r w:rsidR="00E54E6E">
              <w:rPr>
                <w:noProof/>
                <w:webHidden/>
              </w:rPr>
              <w:fldChar w:fldCharType="separate"/>
            </w:r>
            <w:r w:rsidR="00E54E6E">
              <w:rPr>
                <w:noProof/>
                <w:webHidden/>
              </w:rPr>
              <w:t>4</w:t>
            </w:r>
            <w:r w:rsidR="00E54E6E">
              <w:rPr>
                <w:noProof/>
                <w:webHidden/>
              </w:rPr>
              <w:fldChar w:fldCharType="end"/>
            </w:r>
          </w:hyperlink>
        </w:p>
        <w:p w:rsidR="00E54E6E" w:rsidRDefault="00862392">
          <w:pPr>
            <w:pStyle w:val="TOC1"/>
            <w:tabs>
              <w:tab w:val="left" w:pos="440"/>
              <w:tab w:val="right" w:leader="dot" w:pos="9350"/>
            </w:tabs>
            <w:rPr>
              <w:rFonts w:asciiTheme="minorHAnsi" w:eastAsiaTheme="minorEastAsia" w:hAnsiTheme="minorHAnsi" w:cstheme="minorBidi"/>
              <w:noProof/>
              <w:sz w:val="22"/>
              <w:szCs w:val="22"/>
            </w:rPr>
          </w:pPr>
          <w:hyperlink w:anchor="_Toc386451258" w:history="1">
            <w:r w:rsidR="00E54E6E" w:rsidRPr="00A63B29">
              <w:rPr>
                <w:rStyle w:val="Hyperlink"/>
                <w:rFonts w:eastAsiaTheme="majorEastAsia"/>
                <w:noProof/>
              </w:rPr>
              <w:t>2</w:t>
            </w:r>
            <w:r w:rsidR="00E54E6E">
              <w:rPr>
                <w:rFonts w:asciiTheme="minorHAnsi" w:eastAsiaTheme="minorEastAsia" w:hAnsiTheme="minorHAnsi" w:cstheme="minorBidi"/>
                <w:noProof/>
                <w:sz w:val="22"/>
                <w:szCs w:val="22"/>
              </w:rPr>
              <w:tab/>
            </w:r>
            <w:r w:rsidR="00E54E6E" w:rsidRPr="00A63B29">
              <w:rPr>
                <w:rStyle w:val="Hyperlink"/>
                <w:rFonts w:eastAsiaTheme="majorEastAsia"/>
                <w:noProof/>
              </w:rPr>
              <w:t>Deskripsi Umum Perangkat Lunak</w:t>
            </w:r>
            <w:r w:rsidR="00E54E6E">
              <w:rPr>
                <w:noProof/>
                <w:webHidden/>
              </w:rPr>
              <w:tab/>
            </w:r>
            <w:r w:rsidR="00E54E6E">
              <w:rPr>
                <w:noProof/>
                <w:webHidden/>
              </w:rPr>
              <w:fldChar w:fldCharType="begin"/>
            </w:r>
            <w:r w:rsidR="00E54E6E">
              <w:rPr>
                <w:noProof/>
                <w:webHidden/>
              </w:rPr>
              <w:instrText xml:space="preserve"> PAGEREF _Toc386451258 \h </w:instrText>
            </w:r>
            <w:r w:rsidR="00E54E6E">
              <w:rPr>
                <w:noProof/>
                <w:webHidden/>
              </w:rPr>
            </w:r>
            <w:r w:rsidR="00E54E6E">
              <w:rPr>
                <w:noProof/>
                <w:webHidden/>
              </w:rPr>
              <w:fldChar w:fldCharType="separate"/>
            </w:r>
            <w:r w:rsidR="00E54E6E">
              <w:rPr>
                <w:noProof/>
                <w:webHidden/>
              </w:rPr>
              <w:t>6</w:t>
            </w:r>
            <w:r w:rsidR="00E54E6E">
              <w:rPr>
                <w:noProof/>
                <w:webHidden/>
              </w:rPr>
              <w:fldChar w:fldCharType="end"/>
            </w:r>
          </w:hyperlink>
        </w:p>
        <w:p w:rsidR="00E54E6E" w:rsidRDefault="00862392">
          <w:pPr>
            <w:pStyle w:val="TOC2"/>
            <w:tabs>
              <w:tab w:val="left" w:pos="880"/>
              <w:tab w:val="right" w:leader="dot" w:pos="9350"/>
            </w:tabs>
            <w:rPr>
              <w:rFonts w:eastAsiaTheme="minorEastAsia"/>
              <w:noProof/>
            </w:rPr>
          </w:pPr>
          <w:hyperlink w:anchor="_Toc386451259" w:history="1">
            <w:r w:rsidR="00E54E6E" w:rsidRPr="00A63B29">
              <w:rPr>
                <w:rStyle w:val="Hyperlink"/>
                <w:rFonts w:ascii="Times New Roman" w:hAnsi="Times New Roman"/>
                <w:noProof/>
              </w:rPr>
              <w:t>2.1</w:t>
            </w:r>
            <w:r w:rsidR="00E54E6E">
              <w:rPr>
                <w:rFonts w:eastAsiaTheme="minorEastAsia"/>
                <w:noProof/>
              </w:rPr>
              <w:tab/>
            </w:r>
            <w:r w:rsidR="00E54E6E" w:rsidRPr="00A63B29">
              <w:rPr>
                <w:rStyle w:val="Hyperlink"/>
                <w:rFonts w:ascii="Times New Roman" w:hAnsi="Times New Roman"/>
                <w:noProof/>
              </w:rPr>
              <w:t>Deskripsi Umum Sistem</w:t>
            </w:r>
            <w:r w:rsidR="00E54E6E">
              <w:rPr>
                <w:noProof/>
                <w:webHidden/>
              </w:rPr>
              <w:tab/>
            </w:r>
            <w:r w:rsidR="00E54E6E">
              <w:rPr>
                <w:noProof/>
                <w:webHidden/>
              </w:rPr>
              <w:fldChar w:fldCharType="begin"/>
            </w:r>
            <w:r w:rsidR="00E54E6E">
              <w:rPr>
                <w:noProof/>
                <w:webHidden/>
              </w:rPr>
              <w:instrText xml:space="preserve"> PAGEREF _Toc386451259 \h </w:instrText>
            </w:r>
            <w:r w:rsidR="00E54E6E">
              <w:rPr>
                <w:noProof/>
                <w:webHidden/>
              </w:rPr>
            </w:r>
            <w:r w:rsidR="00E54E6E">
              <w:rPr>
                <w:noProof/>
                <w:webHidden/>
              </w:rPr>
              <w:fldChar w:fldCharType="separate"/>
            </w:r>
            <w:r w:rsidR="00E54E6E">
              <w:rPr>
                <w:noProof/>
                <w:webHidden/>
              </w:rPr>
              <w:t>6</w:t>
            </w:r>
            <w:r w:rsidR="00E54E6E">
              <w:rPr>
                <w:noProof/>
                <w:webHidden/>
              </w:rPr>
              <w:fldChar w:fldCharType="end"/>
            </w:r>
          </w:hyperlink>
        </w:p>
        <w:p w:rsidR="00E54E6E" w:rsidRDefault="00862392">
          <w:pPr>
            <w:pStyle w:val="TOC2"/>
            <w:tabs>
              <w:tab w:val="left" w:pos="880"/>
              <w:tab w:val="right" w:leader="dot" w:pos="9350"/>
            </w:tabs>
            <w:rPr>
              <w:rFonts w:eastAsiaTheme="minorEastAsia"/>
              <w:noProof/>
            </w:rPr>
          </w:pPr>
          <w:hyperlink w:anchor="_Toc386451260" w:history="1">
            <w:r w:rsidR="00E54E6E" w:rsidRPr="00A63B29">
              <w:rPr>
                <w:rStyle w:val="Hyperlink"/>
                <w:rFonts w:ascii="Times New Roman" w:hAnsi="Times New Roman"/>
                <w:noProof/>
              </w:rPr>
              <w:t>2.2</w:t>
            </w:r>
            <w:r w:rsidR="00E54E6E">
              <w:rPr>
                <w:rFonts w:eastAsiaTheme="minorEastAsia"/>
                <w:noProof/>
              </w:rPr>
              <w:tab/>
            </w:r>
            <w:r w:rsidR="00E54E6E" w:rsidRPr="00A63B29">
              <w:rPr>
                <w:rStyle w:val="Hyperlink"/>
                <w:rFonts w:ascii="Times New Roman" w:hAnsi="Times New Roman"/>
                <w:noProof/>
              </w:rPr>
              <w:t>Karakteristik Pengguna</w:t>
            </w:r>
            <w:r w:rsidR="00E54E6E">
              <w:rPr>
                <w:noProof/>
                <w:webHidden/>
              </w:rPr>
              <w:tab/>
            </w:r>
            <w:r w:rsidR="00E54E6E">
              <w:rPr>
                <w:noProof/>
                <w:webHidden/>
              </w:rPr>
              <w:fldChar w:fldCharType="begin"/>
            </w:r>
            <w:r w:rsidR="00E54E6E">
              <w:rPr>
                <w:noProof/>
                <w:webHidden/>
              </w:rPr>
              <w:instrText xml:space="preserve"> PAGEREF _Toc386451260 \h </w:instrText>
            </w:r>
            <w:r w:rsidR="00E54E6E">
              <w:rPr>
                <w:noProof/>
                <w:webHidden/>
              </w:rPr>
            </w:r>
            <w:r w:rsidR="00E54E6E">
              <w:rPr>
                <w:noProof/>
                <w:webHidden/>
              </w:rPr>
              <w:fldChar w:fldCharType="separate"/>
            </w:r>
            <w:r w:rsidR="00E54E6E">
              <w:rPr>
                <w:noProof/>
                <w:webHidden/>
              </w:rPr>
              <w:t>7</w:t>
            </w:r>
            <w:r w:rsidR="00E54E6E">
              <w:rPr>
                <w:noProof/>
                <w:webHidden/>
              </w:rPr>
              <w:fldChar w:fldCharType="end"/>
            </w:r>
          </w:hyperlink>
        </w:p>
        <w:p w:rsidR="00E54E6E" w:rsidRDefault="00862392">
          <w:pPr>
            <w:pStyle w:val="TOC2"/>
            <w:tabs>
              <w:tab w:val="left" w:pos="880"/>
              <w:tab w:val="right" w:leader="dot" w:pos="9350"/>
            </w:tabs>
            <w:rPr>
              <w:rFonts w:eastAsiaTheme="minorEastAsia"/>
              <w:noProof/>
            </w:rPr>
          </w:pPr>
          <w:hyperlink w:anchor="_Toc386451261" w:history="1">
            <w:r w:rsidR="00E54E6E" w:rsidRPr="00A63B29">
              <w:rPr>
                <w:rStyle w:val="Hyperlink"/>
                <w:rFonts w:ascii="Times New Roman" w:hAnsi="Times New Roman"/>
                <w:noProof/>
              </w:rPr>
              <w:t>2.3</w:t>
            </w:r>
            <w:r w:rsidR="00E54E6E">
              <w:rPr>
                <w:rFonts w:eastAsiaTheme="minorEastAsia"/>
                <w:noProof/>
              </w:rPr>
              <w:tab/>
            </w:r>
            <w:r w:rsidR="00E54E6E" w:rsidRPr="00A63B29">
              <w:rPr>
                <w:rStyle w:val="Hyperlink"/>
                <w:rFonts w:ascii="Times New Roman" w:hAnsi="Times New Roman"/>
                <w:noProof/>
              </w:rPr>
              <w:t>Batasan</w:t>
            </w:r>
            <w:r w:rsidR="00E54E6E">
              <w:rPr>
                <w:noProof/>
                <w:webHidden/>
              </w:rPr>
              <w:tab/>
            </w:r>
            <w:r w:rsidR="00E54E6E">
              <w:rPr>
                <w:noProof/>
                <w:webHidden/>
              </w:rPr>
              <w:fldChar w:fldCharType="begin"/>
            </w:r>
            <w:r w:rsidR="00E54E6E">
              <w:rPr>
                <w:noProof/>
                <w:webHidden/>
              </w:rPr>
              <w:instrText xml:space="preserve"> PAGEREF _Toc386451261 \h </w:instrText>
            </w:r>
            <w:r w:rsidR="00E54E6E">
              <w:rPr>
                <w:noProof/>
                <w:webHidden/>
              </w:rPr>
            </w:r>
            <w:r w:rsidR="00E54E6E">
              <w:rPr>
                <w:noProof/>
                <w:webHidden/>
              </w:rPr>
              <w:fldChar w:fldCharType="separate"/>
            </w:r>
            <w:r w:rsidR="00E54E6E">
              <w:rPr>
                <w:noProof/>
                <w:webHidden/>
              </w:rPr>
              <w:t>7</w:t>
            </w:r>
            <w:r w:rsidR="00E54E6E">
              <w:rPr>
                <w:noProof/>
                <w:webHidden/>
              </w:rPr>
              <w:fldChar w:fldCharType="end"/>
            </w:r>
          </w:hyperlink>
        </w:p>
        <w:p w:rsidR="00E54E6E" w:rsidRDefault="00862392">
          <w:pPr>
            <w:pStyle w:val="TOC2"/>
            <w:tabs>
              <w:tab w:val="left" w:pos="880"/>
              <w:tab w:val="right" w:leader="dot" w:pos="9350"/>
            </w:tabs>
            <w:rPr>
              <w:rFonts w:eastAsiaTheme="minorEastAsia"/>
              <w:noProof/>
            </w:rPr>
          </w:pPr>
          <w:hyperlink w:anchor="_Toc386451262" w:history="1">
            <w:r w:rsidR="00E54E6E" w:rsidRPr="00A63B29">
              <w:rPr>
                <w:rStyle w:val="Hyperlink"/>
                <w:rFonts w:ascii="Times New Roman" w:hAnsi="Times New Roman"/>
                <w:noProof/>
              </w:rPr>
              <w:t>2.4</w:t>
            </w:r>
            <w:r w:rsidR="00E54E6E">
              <w:rPr>
                <w:rFonts w:eastAsiaTheme="minorEastAsia"/>
                <w:noProof/>
              </w:rPr>
              <w:tab/>
            </w:r>
            <w:r w:rsidR="00E54E6E" w:rsidRPr="00A63B29">
              <w:rPr>
                <w:rStyle w:val="Hyperlink"/>
                <w:rFonts w:ascii="Times New Roman" w:hAnsi="Times New Roman"/>
                <w:noProof/>
              </w:rPr>
              <w:t>Lingkungan Operasi</w:t>
            </w:r>
            <w:r w:rsidR="00E54E6E">
              <w:rPr>
                <w:noProof/>
                <w:webHidden/>
              </w:rPr>
              <w:tab/>
            </w:r>
            <w:r w:rsidR="00E54E6E">
              <w:rPr>
                <w:noProof/>
                <w:webHidden/>
              </w:rPr>
              <w:fldChar w:fldCharType="begin"/>
            </w:r>
            <w:r w:rsidR="00E54E6E">
              <w:rPr>
                <w:noProof/>
                <w:webHidden/>
              </w:rPr>
              <w:instrText xml:space="preserve"> PAGEREF _Toc386451262 \h </w:instrText>
            </w:r>
            <w:r w:rsidR="00E54E6E">
              <w:rPr>
                <w:noProof/>
                <w:webHidden/>
              </w:rPr>
            </w:r>
            <w:r w:rsidR="00E54E6E">
              <w:rPr>
                <w:noProof/>
                <w:webHidden/>
              </w:rPr>
              <w:fldChar w:fldCharType="separate"/>
            </w:r>
            <w:r w:rsidR="00E54E6E">
              <w:rPr>
                <w:noProof/>
                <w:webHidden/>
              </w:rPr>
              <w:t>8</w:t>
            </w:r>
            <w:r w:rsidR="00E54E6E">
              <w:rPr>
                <w:noProof/>
                <w:webHidden/>
              </w:rPr>
              <w:fldChar w:fldCharType="end"/>
            </w:r>
          </w:hyperlink>
        </w:p>
        <w:p w:rsidR="00E54E6E" w:rsidRDefault="00862392">
          <w:pPr>
            <w:pStyle w:val="TOC1"/>
            <w:tabs>
              <w:tab w:val="left" w:pos="440"/>
              <w:tab w:val="right" w:leader="dot" w:pos="9350"/>
            </w:tabs>
            <w:rPr>
              <w:rFonts w:asciiTheme="minorHAnsi" w:eastAsiaTheme="minorEastAsia" w:hAnsiTheme="minorHAnsi" w:cstheme="minorBidi"/>
              <w:noProof/>
              <w:sz w:val="22"/>
              <w:szCs w:val="22"/>
            </w:rPr>
          </w:pPr>
          <w:hyperlink w:anchor="_Toc386451263" w:history="1">
            <w:r w:rsidR="00E54E6E" w:rsidRPr="00A63B29">
              <w:rPr>
                <w:rStyle w:val="Hyperlink"/>
                <w:rFonts w:eastAsiaTheme="majorEastAsia"/>
                <w:noProof/>
              </w:rPr>
              <w:t>3</w:t>
            </w:r>
            <w:r w:rsidR="00E54E6E">
              <w:rPr>
                <w:rFonts w:asciiTheme="minorHAnsi" w:eastAsiaTheme="minorEastAsia" w:hAnsiTheme="minorHAnsi" w:cstheme="minorBidi"/>
                <w:noProof/>
                <w:sz w:val="22"/>
                <w:szCs w:val="22"/>
              </w:rPr>
              <w:tab/>
            </w:r>
            <w:r w:rsidR="00E54E6E" w:rsidRPr="00A63B29">
              <w:rPr>
                <w:rStyle w:val="Hyperlink"/>
                <w:rFonts w:eastAsiaTheme="majorEastAsia"/>
                <w:noProof/>
              </w:rPr>
              <w:t>Deskripsi Kebutuhan</w:t>
            </w:r>
            <w:r w:rsidR="00E54E6E">
              <w:rPr>
                <w:noProof/>
                <w:webHidden/>
              </w:rPr>
              <w:tab/>
            </w:r>
            <w:r w:rsidR="00E54E6E">
              <w:rPr>
                <w:noProof/>
                <w:webHidden/>
              </w:rPr>
              <w:fldChar w:fldCharType="begin"/>
            </w:r>
            <w:r w:rsidR="00E54E6E">
              <w:rPr>
                <w:noProof/>
                <w:webHidden/>
              </w:rPr>
              <w:instrText xml:space="preserve"> PAGEREF _Toc386451263 \h </w:instrText>
            </w:r>
            <w:r w:rsidR="00E54E6E">
              <w:rPr>
                <w:noProof/>
                <w:webHidden/>
              </w:rPr>
            </w:r>
            <w:r w:rsidR="00E54E6E">
              <w:rPr>
                <w:noProof/>
                <w:webHidden/>
              </w:rPr>
              <w:fldChar w:fldCharType="separate"/>
            </w:r>
            <w:r w:rsidR="00E54E6E">
              <w:rPr>
                <w:noProof/>
                <w:webHidden/>
              </w:rPr>
              <w:t>8</w:t>
            </w:r>
            <w:r w:rsidR="00E54E6E">
              <w:rPr>
                <w:noProof/>
                <w:webHidden/>
              </w:rPr>
              <w:fldChar w:fldCharType="end"/>
            </w:r>
          </w:hyperlink>
        </w:p>
        <w:p w:rsidR="00E54E6E" w:rsidRDefault="00862392">
          <w:pPr>
            <w:pStyle w:val="TOC2"/>
            <w:tabs>
              <w:tab w:val="left" w:pos="880"/>
              <w:tab w:val="right" w:leader="dot" w:pos="9350"/>
            </w:tabs>
            <w:rPr>
              <w:rFonts w:eastAsiaTheme="minorEastAsia"/>
              <w:noProof/>
            </w:rPr>
          </w:pPr>
          <w:hyperlink w:anchor="_Toc386451264" w:history="1">
            <w:r w:rsidR="00E54E6E" w:rsidRPr="00A63B29">
              <w:rPr>
                <w:rStyle w:val="Hyperlink"/>
                <w:rFonts w:ascii="Times New Roman" w:hAnsi="Times New Roman"/>
                <w:noProof/>
              </w:rPr>
              <w:t>3.1</w:t>
            </w:r>
            <w:r w:rsidR="00E54E6E">
              <w:rPr>
                <w:rFonts w:eastAsiaTheme="minorEastAsia"/>
                <w:noProof/>
              </w:rPr>
              <w:tab/>
            </w:r>
            <w:r w:rsidR="00E54E6E" w:rsidRPr="00A63B29">
              <w:rPr>
                <w:rStyle w:val="Hyperlink"/>
                <w:rFonts w:ascii="Times New Roman" w:hAnsi="Times New Roman"/>
                <w:noProof/>
              </w:rPr>
              <w:t>Kebutuhan Antarmuka Eksternal</w:t>
            </w:r>
            <w:r w:rsidR="00E54E6E">
              <w:rPr>
                <w:noProof/>
                <w:webHidden/>
              </w:rPr>
              <w:tab/>
            </w:r>
            <w:r w:rsidR="00E54E6E">
              <w:rPr>
                <w:noProof/>
                <w:webHidden/>
              </w:rPr>
              <w:fldChar w:fldCharType="begin"/>
            </w:r>
            <w:r w:rsidR="00E54E6E">
              <w:rPr>
                <w:noProof/>
                <w:webHidden/>
              </w:rPr>
              <w:instrText xml:space="preserve"> PAGEREF _Toc386451264 \h </w:instrText>
            </w:r>
            <w:r w:rsidR="00E54E6E">
              <w:rPr>
                <w:noProof/>
                <w:webHidden/>
              </w:rPr>
            </w:r>
            <w:r w:rsidR="00E54E6E">
              <w:rPr>
                <w:noProof/>
                <w:webHidden/>
              </w:rPr>
              <w:fldChar w:fldCharType="separate"/>
            </w:r>
            <w:r w:rsidR="00E54E6E">
              <w:rPr>
                <w:noProof/>
                <w:webHidden/>
              </w:rPr>
              <w:t>8</w:t>
            </w:r>
            <w:r w:rsidR="00E54E6E">
              <w:rPr>
                <w:noProof/>
                <w:webHidden/>
              </w:rPr>
              <w:fldChar w:fldCharType="end"/>
            </w:r>
          </w:hyperlink>
        </w:p>
        <w:p w:rsidR="00E54E6E" w:rsidRDefault="00862392">
          <w:pPr>
            <w:pStyle w:val="TOC3"/>
            <w:tabs>
              <w:tab w:val="left" w:pos="1320"/>
              <w:tab w:val="right" w:leader="dot" w:pos="9350"/>
            </w:tabs>
            <w:rPr>
              <w:rFonts w:eastAsiaTheme="minorEastAsia"/>
              <w:noProof/>
            </w:rPr>
          </w:pPr>
          <w:hyperlink w:anchor="_Toc386451265" w:history="1">
            <w:r w:rsidR="00E54E6E" w:rsidRPr="00A63B29">
              <w:rPr>
                <w:rStyle w:val="Hyperlink"/>
                <w:noProof/>
              </w:rPr>
              <w:t>3.1.1</w:t>
            </w:r>
            <w:r w:rsidR="00E54E6E">
              <w:rPr>
                <w:rFonts w:eastAsiaTheme="minorEastAsia"/>
                <w:noProof/>
              </w:rPr>
              <w:tab/>
            </w:r>
            <w:r w:rsidR="00E54E6E" w:rsidRPr="00A63B29">
              <w:rPr>
                <w:rStyle w:val="Hyperlink"/>
                <w:noProof/>
              </w:rPr>
              <w:t>Antarmuka pemakai</w:t>
            </w:r>
            <w:r w:rsidR="00E54E6E">
              <w:rPr>
                <w:noProof/>
                <w:webHidden/>
              </w:rPr>
              <w:tab/>
            </w:r>
            <w:r w:rsidR="00E54E6E">
              <w:rPr>
                <w:noProof/>
                <w:webHidden/>
              </w:rPr>
              <w:fldChar w:fldCharType="begin"/>
            </w:r>
            <w:r w:rsidR="00E54E6E">
              <w:rPr>
                <w:noProof/>
                <w:webHidden/>
              </w:rPr>
              <w:instrText xml:space="preserve"> PAGEREF _Toc386451265 \h </w:instrText>
            </w:r>
            <w:r w:rsidR="00E54E6E">
              <w:rPr>
                <w:noProof/>
                <w:webHidden/>
              </w:rPr>
            </w:r>
            <w:r w:rsidR="00E54E6E">
              <w:rPr>
                <w:noProof/>
                <w:webHidden/>
              </w:rPr>
              <w:fldChar w:fldCharType="separate"/>
            </w:r>
            <w:r w:rsidR="00E54E6E">
              <w:rPr>
                <w:noProof/>
                <w:webHidden/>
              </w:rPr>
              <w:t>8</w:t>
            </w:r>
            <w:r w:rsidR="00E54E6E">
              <w:rPr>
                <w:noProof/>
                <w:webHidden/>
              </w:rPr>
              <w:fldChar w:fldCharType="end"/>
            </w:r>
          </w:hyperlink>
        </w:p>
        <w:p w:rsidR="00E54E6E" w:rsidRDefault="00862392">
          <w:pPr>
            <w:pStyle w:val="TOC3"/>
            <w:tabs>
              <w:tab w:val="left" w:pos="1320"/>
              <w:tab w:val="right" w:leader="dot" w:pos="9350"/>
            </w:tabs>
            <w:rPr>
              <w:rFonts w:eastAsiaTheme="minorEastAsia"/>
              <w:noProof/>
            </w:rPr>
          </w:pPr>
          <w:hyperlink w:anchor="_Toc386451266" w:history="1">
            <w:r w:rsidR="00E54E6E" w:rsidRPr="00A63B29">
              <w:rPr>
                <w:rStyle w:val="Hyperlink"/>
                <w:rFonts w:ascii="Times New Roman" w:hAnsi="Times New Roman" w:cs="Times New Roman"/>
                <w:noProof/>
              </w:rPr>
              <w:t>3.1.2</w:t>
            </w:r>
            <w:r w:rsidR="00E54E6E">
              <w:rPr>
                <w:rFonts w:eastAsiaTheme="minorEastAsia"/>
                <w:noProof/>
              </w:rPr>
              <w:tab/>
            </w:r>
            <w:r w:rsidR="00E54E6E" w:rsidRPr="00A63B29">
              <w:rPr>
                <w:rStyle w:val="Hyperlink"/>
                <w:rFonts w:ascii="Times New Roman" w:hAnsi="Times New Roman" w:cs="Times New Roman"/>
                <w:noProof/>
              </w:rPr>
              <w:t>Antarmuka Perangkat Keras</w:t>
            </w:r>
            <w:r w:rsidR="00E54E6E">
              <w:rPr>
                <w:noProof/>
                <w:webHidden/>
              </w:rPr>
              <w:tab/>
            </w:r>
            <w:r w:rsidR="00E54E6E">
              <w:rPr>
                <w:noProof/>
                <w:webHidden/>
              </w:rPr>
              <w:fldChar w:fldCharType="begin"/>
            </w:r>
            <w:r w:rsidR="00E54E6E">
              <w:rPr>
                <w:noProof/>
                <w:webHidden/>
              </w:rPr>
              <w:instrText xml:space="preserve"> PAGEREF _Toc386451266 \h </w:instrText>
            </w:r>
            <w:r w:rsidR="00E54E6E">
              <w:rPr>
                <w:noProof/>
                <w:webHidden/>
              </w:rPr>
            </w:r>
            <w:r w:rsidR="00E54E6E">
              <w:rPr>
                <w:noProof/>
                <w:webHidden/>
              </w:rPr>
              <w:fldChar w:fldCharType="separate"/>
            </w:r>
            <w:r w:rsidR="00E54E6E">
              <w:rPr>
                <w:noProof/>
                <w:webHidden/>
              </w:rPr>
              <w:t>8</w:t>
            </w:r>
            <w:r w:rsidR="00E54E6E">
              <w:rPr>
                <w:noProof/>
                <w:webHidden/>
              </w:rPr>
              <w:fldChar w:fldCharType="end"/>
            </w:r>
          </w:hyperlink>
        </w:p>
        <w:p w:rsidR="00E54E6E" w:rsidRDefault="00862392">
          <w:pPr>
            <w:pStyle w:val="TOC3"/>
            <w:tabs>
              <w:tab w:val="left" w:pos="1320"/>
              <w:tab w:val="right" w:leader="dot" w:pos="9350"/>
            </w:tabs>
            <w:rPr>
              <w:rFonts w:eastAsiaTheme="minorEastAsia"/>
              <w:noProof/>
            </w:rPr>
          </w:pPr>
          <w:hyperlink w:anchor="_Toc386451267" w:history="1">
            <w:r w:rsidR="00E54E6E" w:rsidRPr="00A63B29">
              <w:rPr>
                <w:rStyle w:val="Hyperlink"/>
                <w:rFonts w:ascii="Times New Roman" w:hAnsi="Times New Roman" w:cs="Times New Roman"/>
                <w:noProof/>
              </w:rPr>
              <w:t>3.1.3</w:t>
            </w:r>
            <w:r w:rsidR="00E54E6E">
              <w:rPr>
                <w:rFonts w:eastAsiaTheme="minorEastAsia"/>
                <w:noProof/>
              </w:rPr>
              <w:tab/>
            </w:r>
            <w:r w:rsidR="00E54E6E" w:rsidRPr="00A63B29">
              <w:rPr>
                <w:rStyle w:val="Hyperlink"/>
                <w:rFonts w:ascii="Times New Roman" w:hAnsi="Times New Roman" w:cs="Times New Roman"/>
                <w:noProof/>
              </w:rPr>
              <w:t>Antarmuka Perangkat Lunak</w:t>
            </w:r>
            <w:r w:rsidR="00E54E6E">
              <w:rPr>
                <w:noProof/>
                <w:webHidden/>
              </w:rPr>
              <w:tab/>
            </w:r>
            <w:r w:rsidR="00E54E6E">
              <w:rPr>
                <w:noProof/>
                <w:webHidden/>
              </w:rPr>
              <w:fldChar w:fldCharType="begin"/>
            </w:r>
            <w:r w:rsidR="00E54E6E">
              <w:rPr>
                <w:noProof/>
                <w:webHidden/>
              </w:rPr>
              <w:instrText xml:space="preserve"> PAGEREF _Toc386451267 \h </w:instrText>
            </w:r>
            <w:r w:rsidR="00E54E6E">
              <w:rPr>
                <w:noProof/>
                <w:webHidden/>
              </w:rPr>
            </w:r>
            <w:r w:rsidR="00E54E6E">
              <w:rPr>
                <w:noProof/>
                <w:webHidden/>
              </w:rPr>
              <w:fldChar w:fldCharType="separate"/>
            </w:r>
            <w:r w:rsidR="00E54E6E">
              <w:rPr>
                <w:noProof/>
                <w:webHidden/>
              </w:rPr>
              <w:t>8</w:t>
            </w:r>
            <w:r w:rsidR="00E54E6E">
              <w:rPr>
                <w:noProof/>
                <w:webHidden/>
              </w:rPr>
              <w:fldChar w:fldCharType="end"/>
            </w:r>
          </w:hyperlink>
        </w:p>
        <w:p w:rsidR="00E54E6E" w:rsidRDefault="00862392">
          <w:pPr>
            <w:pStyle w:val="TOC3"/>
            <w:tabs>
              <w:tab w:val="left" w:pos="1320"/>
              <w:tab w:val="right" w:leader="dot" w:pos="9350"/>
            </w:tabs>
            <w:rPr>
              <w:rFonts w:eastAsiaTheme="minorEastAsia"/>
              <w:noProof/>
            </w:rPr>
          </w:pPr>
          <w:hyperlink w:anchor="_Toc386451268" w:history="1">
            <w:r w:rsidR="00E54E6E" w:rsidRPr="00A63B29">
              <w:rPr>
                <w:rStyle w:val="Hyperlink"/>
                <w:rFonts w:ascii="Times New Roman" w:hAnsi="Times New Roman" w:cs="Times New Roman"/>
                <w:noProof/>
              </w:rPr>
              <w:t>3.1.4</w:t>
            </w:r>
            <w:r w:rsidR="00E54E6E">
              <w:rPr>
                <w:rFonts w:eastAsiaTheme="minorEastAsia"/>
                <w:noProof/>
              </w:rPr>
              <w:tab/>
            </w:r>
            <w:r w:rsidR="00E54E6E" w:rsidRPr="00A63B29">
              <w:rPr>
                <w:rStyle w:val="Hyperlink"/>
                <w:rFonts w:ascii="Times New Roman" w:hAnsi="Times New Roman" w:cs="Times New Roman"/>
                <w:noProof/>
              </w:rPr>
              <w:t>Antarmuka Komunikasi</w:t>
            </w:r>
            <w:r w:rsidR="00E54E6E">
              <w:rPr>
                <w:noProof/>
                <w:webHidden/>
              </w:rPr>
              <w:tab/>
            </w:r>
            <w:r w:rsidR="00E54E6E">
              <w:rPr>
                <w:noProof/>
                <w:webHidden/>
              </w:rPr>
              <w:fldChar w:fldCharType="begin"/>
            </w:r>
            <w:r w:rsidR="00E54E6E">
              <w:rPr>
                <w:noProof/>
                <w:webHidden/>
              </w:rPr>
              <w:instrText xml:space="preserve"> PAGEREF _Toc386451268 \h </w:instrText>
            </w:r>
            <w:r w:rsidR="00E54E6E">
              <w:rPr>
                <w:noProof/>
                <w:webHidden/>
              </w:rPr>
            </w:r>
            <w:r w:rsidR="00E54E6E">
              <w:rPr>
                <w:noProof/>
                <w:webHidden/>
              </w:rPr>
              <w:fldChar w:fldCharType="separate"/>
            </w:r>
            <w:r w:rsidR="00E54E6E">
              <w:rPr>
                <w:noProof/>
                <w:webHidden/>
              </w:rPr>
              <w:t>8</w:t>
            </w:r>
            <w:r w:rsidR="00E54E6E">
              <w:rPr>
                <w:noProof/>
                <w:webHidden/>
              </w:rPr>
              <w:fldChar w:fldCharType="end"/>
            </w:r>
          </w:hyperlink>
        </w:p>
        <w:p w:rsidR="00E54E6E" w:rsidRDefault="00862392">
          <w:pPr>
            <w:pStyle w:val="TOC2"/>
            <w:tabs>
              <w:tab w:val="left" w:pos="880"/>
              <w:tab w:val="right" w:leader="dot" w:pos="9350"/>
            </w:tabs>
            <w:rPr>
              <w:rFonts w:eastAsiaTheme="minorEastAsia"/>
              <w:noProof/>
            </w:rPr>
          </w:pPr>
          <w:hyperlink w:anchor="_Toc386451269" w:history="1">
            <w:r w:rsidR="00E54E6E" w:rsidRPr="00A63B29">
              <w:rPr>
                <w:rStyle w:val="Hyperlink"/>
                <w:rFonts w:ascii="Times New Roman" w:hAnsi="Times New Roman"/>
                <w:noProof/>
              </w:rPr>
              <w:t>3.2</w:t>
            </w:r>
            <w:r w:rsidR="00E54E6E">
              <w:rPr>
                <w:rFonts w:eastAsiaTheme="minorEastAsia"/>
                <w:noProof/>
              </w:rPr>
              <w:tab/>
            </w:r>
            <w:r w:rsidR="00E54E6E" w:rsidRPr="00A63B29">
              <w:rPr>
                <w:rStyle w:val="Hyperlink"/>
                <w:rFonts w:ascii="Times New Roman" w:hAnsi="Times New Roman"/>
                <w:noProof/>
              </w:rPr>
              <w:t>Kebutuhan Fungsional</w:t>
            </w:r>
            <w:r w:rsidR="00E54E6E">
              <w:rPr>
                <w:noProof/>
                <w:webHidden/>
              </w:rPr>
              <w:tab/>
            </w:r>
            <w:r w:rsidR="00E54E6E">
              <w:rPr>
                <w:noProof/>
                <w:webHidden/>
              </w:rPr>
              <w:fldChar w:fldCharType="begin"/>
            </w:r>
            <w:r w:rsidR="00E54E6E">
              <w:rPr>
                <w:noProof/>
                <w:webHidden/>
              </w:rPr>
              <w:instrText xml:space="preserve"> PAGEREF _Toc386451269 \h </w:instrText>
            </w:r>
            <w:r w:rsidR="00E54E6E">
              <w:rPr>
                <w:noProof/>
                <w:webHidden/>
              </w:rPr>
            </w:r>
            <w:r w:rsidR="00E54E6E">
              <w:rPr>
                <w:noProof/>
                <w:webHidden/>
              </w:rPr>
              <w:fldChar w:fldCharType="separate"/>
            </w:r>
            <w:r w:rsidR="00E54E6E">
              <w:rPr>
                <w:noProof/>
                <w:webHidden/>
              </w:rPr>
              <w:t>9</w:t>
            </w:r>
            <w:r w:rsidR="00E54E6E">
              <w:rPr>
                <w:noProof/>
                <w:webHidden/>
              </w:rPr>
              <w:fldChar w:fldCharType="end"/>
            </w:r>
          </w:hyperlink>
        </w:p>
        <w:p w:rsidR="00E54E6E" w:rsidRDefault="00862392">
          <w:pPr>
            <w:pStyle w:val="TOC2"/>
            <w:tabs>
              <w:tab w:val="left" w:pos="880"/>
              <w:tab w:val="right" w:leader="dot" w:pos="9350"/>
            </w:tabs>
            <w:rPr>
              <w:rFonts w:eastAsiaTheme="minorEastAsia"/>
              <w:noProof/>
            </w:rPr>
          </w:pPr>
          <w:hyperlink w:anchor="_Toc386451270" w:history="1">
            <w:r w:rsidR="00E54E6E" w:rsidRPr="00A63B29">
              <w:rPr>
                <w:rStyle w:val="Hyperlink"/>
                <w:rFonts w:ascii="Times New Roman" w:hAnsi="Times New Roman"/>
                <w:noProof/>
              </w:rPr>
              <w:t>3.3</w:t>
            </w:r>
            <w:r w:rsidR="00E54E6E">
              <w:rPr>
                <w:rFonts w:eastAsiaTheme="minorEastAsia"/>
                <w:noProof/>
              </w:rPr>
              <w:tab/>
            </w:r>
            <w:r w:rsidR="00E54E6E" w:rsidRPr="00A63B29">
              <w:rPr>
                <w:rStyle w:val="Hyperlink"/>
                <w:rFonts w:ascii="Times New Roman" w:hAnsi="Times New Roman"/>
                <w:noProof/>
              </w:rPr>
              <w:t>Model Use Case</w:t>
            </w:r>
            <w:r w:rsidR="00E54E6E">
              <w:rPr>
                <w:noProof/>
                <w:webHidden/>
              </w:rPr>
              <w:tab/>
            </w:r>
            <w:r w:rsidR="00E54E6E">
              <w:rPr>
                <w:noProof/>
                <w:webHidden/>
              </w:rPr>
              <w:fldChar w:fldCharType="begin"/>
            </w:r>
            <w:r w:rsidR="00E54E6E">
              <w:rPr>
                <w:noProof/>
                <w:webHidden/>
              </w:rPr>
              <w:instrText xml:space="preserve"> PAGEREF _Toc386451270 \h </w:instrText>
            </w:r>
            <w:r w:rsidR="00E54E6E">
              <w:rPr>
                <w:noProof/>
                <w:webHidden/>
              </w:rPr>
            </w:r>
            <w:r w:rsidR="00E54E6E">
              <w:rPr>
                <w:noProof/>
                <w:webHidden/>
              </w:rPr>
              <w:fldChar w:fldCharType="separate"/>
            </w:r>
            <w:r w:rsidR="00E54E6E">
              <w:rPr>
                <w:noProof/>
                <w:webHidden/>
              </w:rPr>
              <w:t>11</w:t>
            </w:r>
            <w:r w:rsidR="00E54E6E">
              <w:rPr>
                <w:noProof/>
                <w:webHidden/>
              </w:rPr>
              <w:fldChar w:fldCharType="end"/>
            </w:r>
          </w:hyperlink>
        </w:p>
        <w:p w:rsidR="00E54E6E" w:rsidRDefault="00862392">
          <w:pPr>
            <w:pStyle w:val="TOC3"/>
            <w:tabs>
              <w:tab w:val="left" w:pos="1320"/>
              <w:tab w:val="right" w:leader="dot" w:pos="9350"/>
            </w:tabs>
            <w:rPr>
              <w:rFonts w:eastAsiaTheme="minorEastAsia"/>
              <w:noProof/>
            </w:rPr>
          </w:pPr>
          <w:hyperlink w:anchor="_Toc386451271" w:history="1">
            <w:r w:rsidR="00E54E6E" w:rsidRPr="00A63B29">
              <w:rPr>
                <w:rStyle w:val="Hyperlink"/>
                <w:rFonts w:ascii="Times New Roman" w:hAnsi="Times New Roman" w:cs="Times New Roman"/>
                <w:noProof/>
              </w:rPr>
              <w:t>3.3.1</w:t>
            </w:r>
            <w:r w:rsidR="00E54E6E">
              <w:rPr>
                <w:rFonts w:eastAsiaTheme="minorEastAsia"/>
                <w:noProof/>
              </w:rPr>
              <w:tab/>
            </w:r>
            <w:r w:rsidR="00E54E6E" w:rsidRPr="00A63B29">
              <w:rPr>
                <w:rStyle w:val="Hyperlink"/>
                <w:rFonts w:ascii="Times New Roman" w:hAnsi="Times New Roman" w:cs="Times New Roman"/>
                <w:noProof/>
              </w:rPr>
              <w:t>Diagram Use Case secara Sistem</w:t>
            </w:r>
            <w:r w:rsidR="00E54E6E">
              <w:rPr>
                <w:noProof/>
                <w:webHidden/>
              </w:rPr>
              <w:tab/>
            </w:r>
            <w:r w:rsidR="00E54E6E">
              <w:rPr>
                <w:noProof/>
                <w:webHidden/>
              </w:rPr>
              <w:fldChar w:fldCharType="begin"/>
            </w:r>
            <w:r w:rsidR="00E54E6E">
              <w:rPr>
                <w:noProof/>
                <w:webHidden/>
              </w:rPr>
              <w:instrText xml:space="preserve"> PAGEREF _Toc386451271 \h </w:instrText>
            </w:r>
            <w:r w:rsidR="00E54E6E">
              <w:rPr>
                <w:noProof/>
                <w:webHidden/>
              </w:rPr>
            </w:r>
            <w:r w:rsidR="00E54E6E">
              <w:rPr>
                <w:noProof/>
                <w:webHidden/>
              </w:rPr>
              <w:fldChar w:fldCharType="separate"/>
            </w:r>
            <w:r w:rsidR="00E54E6E">
              <w:rPr>
                <w:noProof/>
                <w:webHidden/>
              </w:rPr>
              <w:t>11</w:t>
            </w:r>
            <w:r w:rsidR="00E54E6E">
              <w:rPr>
                <w:noProof/>
                <w:webHidden/>
              </w:rPr>
              <w:fldChar w:fldCharType="end"/>
            </w:r>
          </w:hyperlink>
        </w:p>
        <w:p w:rsidR="00E54E6E" w:rsidRDefault="00862392">
          <w:pPr>
            <w:pStyle w:val="TOC3"/>
            <w:tabs>
              <w:tab w:val="left" w:pos="1320"/>
              <w:tab w:val="right" w:leader="dot" w:pos="9350"/>
            </w:tabs>
            <w:rPr>
              <w:rFonts w:eastAsiaTheme="minorEastAsia"/>
              <w:noProof/>
            </w:rPr>
          </w:pPr>
          <w:hyperlink w:anchor="_Toc386451272" w:history="1">
            <w:r w:rsidR="00E54E6E" w:rsidRPr="00A63B29">
              <w:rPr>
                <w:rStyle w:val="Hyperlink"/>
                <w:rFonts w:ascii="Times New Roman" w:hAnsi="Times New Roman" w:cs="Times New Roman"/>
                <w:noProof/>
              </w:rPr>
              <w:t>3.3.2</w:t>
            </w:r>
            <w:r w:rsidR="00E54E6E">
              <w:rPr>
                <w:rFonts w:eastAsiaTheme="minorEastAsia"/>
                <w:noProof/>
              </w:rPr>
              <w:tab/>
            </w:r>
            <w:r w:rsidR="00E54E6E" w:rsidRPr="00A63B29">
              <w:rPr>
                <w:rStyle w:val="Hyperlink"/>
                <w:rFonts w:ascii="Times New Roman" w:hAnsi="Times New Roman" w:cs="Times New Roman"/>
                <w:noProof/>
              </w:rPr>
              <w:t>Diagram Use Case secara Software</w:t>
            </w:r>
            <w:r w:rsidR="00E54E6E">
              <w:rPr>
                <w:noProof/>
                <w:webHidden/>
              </w:rPr>
              <w:tab/>
            </w:r>
            <w:r w:rsidR="00E54E6E">
              <w:rPr>
                <w:noProof/>
                <w:webHidden/>
              </w:rPr>
              <w:fldChar w:fldCharType="begin"/>
            </w:r>
            <w:r w:rsidR="00E54E6E">
              <w:rPr>
                <w:noProof/>
                <w:webHidden/>
              </w:rPr>
              <w:instrText xml:space="preserve"> PAGEREF _Toc386451272 \h </w:instrText>
            </w:r>
            <w:r w:rsidR="00E54E6E">
              <w:rPr>
                <w:noProof/>
                <w:webHidden/>
              </w:rPr>
            </w:r>
            <w:r w:rsidR="00E54E6E">
              <w:rPr>
                <w:noProof/>
                <w:webHidden/>
              </w:rPr>
              <w:fldChar w:fldCharType="separate"/>
            </w:r>
            <w:r w:rsidR="00E54E6E">
              <w:rPr>
                <w:noProof/>
                <w:webHidden/>
              </w:rPr>
              <w:t>18</w:t>
            </w:r>
            <w:r w:rsidR="00E54E6E">
              <w:rPr>
                <w:noProof/>
                <w:webHidden/>
              </w:rPr>
              <w:fldChar w:fldCharType="end"/>
            </w:r>
          </w:hyperlink>
        </w:p>
        <w:p w:rsidR="00E54E6E" w:rsidRDefault="00862392">
          <w:pPr>
            <w:pStyle w:val="TOC3"/>
            <w:tabs>
              <w:tab w:val="left" w:pos="1320"/>
              <w:tab w:val="right" w:leader="dot" w:pos="9350"/>
            </w:tabs>
            <w:rPr>
              <w:rFonts w:eastAsiaTheme="minorEastAsia"/>
              <w:noProof/>
            </w:rPr>
          </w:pPr>
          <w:hyperlink w:anchor="_Toc386451273" w:history="1">
            <w:r w:rsidR="00E54E6E" w:rsidRPr="00A63B29">
              <w:rPr>
                <w:rStyle w:val="Hyperlink"/>
                <w:rFonts w:ascii="Times New Roman" w:hAnsi="Times New Roman" w:cs="Times New Roman"/>
                <w:noProof/>
              </w:rPr>
              <w:t>3.3.3</w:t>
            </w:r>
            <w:r w:rsidR="00E54E6E">
              <w:rPr>
                <w:rFonts w:eastAsiaTheme="minorEastAsia"/>
                <w:noProof/>
              </w:rPr>
              <w:tab/>
            </w:r>
            <w:r w:rsidR="00E54E6E" w:rsidRPr="00A63B29">
              <w:rPr>
                <w:rStyle w:val="Hyperlink"/>
                <w:rFonts w:ascii="Times New Roman" w:hAnsi="Times New Roman" w:cs="Times New Roman"/>
                <w:noProof/>
              </w:rPr>
              <w:t>Definisi Actor</w:t>
            </w:r>
            <w:r w:rsidR="00E54E6E">
              <w:rPr>
                <w:noProof/>
                <w:webHidden/>
              </w:rPr>
              <w:tab/>
            </w:r>
            <w:r w:rsidR="00E54E6E">
              <w:rPr>
                <w:noProof/>
                <w:webHidden/>
              </w:rPr>
              <w:fldChar w:fldCharType="begin"/>
            </w:r>
            <w:r w:rsidR="00E54E6E">
              <w:rPr>
                <w:noProof/>
                <w:webHidden/>
              </w:rPr>
              <w:instrText xml:space="preserve"> PAGEREF _Toc386451273 \h </w:instrText>
            </w:r>
            <w:r w:rsidR="00E54E6E">
              <w:rPr>
                <w:noProof/>
                <w:webHidden/>
              </w:rPr>
            </w:r>
            <w:r w:rsidR="00E54E6E">
              <w:rPr>
                <w:noProof/>
                <w:webHidden/>
              </w:rPr>
              <w:fldChar w:fldCharType="separate"/>
            </w:r>
            <w:r w:rsidR="00E54E6E">
              <w:rPr>
                <w:noProof/>
                <w:webHidden/>
              </w:rPr>
              <w:t>18</w:t>
            </w:r>
            <w:r w:rsidR="00E54E6E">
              <w:rPr>
                <w:noProof/>
                <w:webHidden/>
              </w:rPr>
              <w:fldChar w:fldCharType="end"/>
            </w:r>
          </w:hyperlink>
        </w:p>
        <w:p w:rsidR="00E54E6E" w:rsidRDefault="00862392">
          <w:pPr>
            <w:pStyle w:val="TOC3"/>
            <w:tabs>
              <w:tab w:val="left" w:pos="1320"/>
              <w:tab w:val="right" w:leader="dot" w:pos="9350"/>
            </w:tabs>
            <w:rPr>
              <w:rFonts w:eastAsiaTheme="minorEastAsia"/>
              <w:noProof/>
            </w:rPr>
          </w:pPr>
          <w:hyperlink w:anchor="_Toc386451274" w:history="1">
            <w:r w:rsidR="00E54E6E" w:rsidRPr="00A63B29">
              <w:rPr>
                <w:rStyle w:val="Hyperlink"/>
                <w:rFonts w:ascii="Times New Roman" w:hAnsi="Times New Roman" w:cs="Times New Roman"/>
                <w:noProof/>
              </w:rPr>
              <w:t>3.3.4</w:t>
            </w:r>
            <w:r w:rsidR="00E54E6E">
              <w:rPr>
                <w:rFonts w:eastAsiaTheme="minorEastAsia"/>
                <w:noProof/>
              </w:rPr>
              <w:tab/>
            </w:r>
            <w:r w:rsidR="00E54E6E" w:rsidRPr="00A63B29">
              <w:rPr>
                <w:rStyle w:val="Hyperlink"/>
                <w:rFonts w:ascii="Times New Roman" w:hAnsi="Times New Roman" w:cs="Times New Roman"/>
                <w:noProof/>
              </w:rPr>
              <w:t>Definisi Use Case</w:t>
            </w:r>
            <w:r w:rsidR="00E54E6E">
              <w:rPr>
                <w:noProof/>
                <w:webHidden/>
              </w:rPr>
              <w:tab/>
            </w:r>
            <w:r w:rsidR="00E54E6E">
              <w:rPr>
                <w:noProof/>
                <w:webHidden/>
              </w:rPr>
              <w:fldChar w:fldCharType="begin"/>
            </w:r>
            <w:r w:rsidR="00E54E6E">
              <w:rPr>
                <w:noProof/>
                <w:webHidden/>
              </w:rPr>
              <w:instrText xml:space="preserve"> PAGEREF _Toc386451274 \h </w:instrText>
            </w:r>
            <w:r w:rsidR="00E54E6E">
              <w:rPr>
                <w:noProof/>
                <w:webHidden/>
              </w:rPr>
            </w:r>
            <w:r w:rsidR="00E54E6E">
              <w:rPr>
                <w:noProof/>
                <w:webHidden/>
              </w:rPr>
              <w:fldChar w:fldCharType="separate"/>
            </w:r>
            <w:r w:rsidR="00E54E6E">
              <w:rPr>
                <w:noProof/>
                <w:webHidden/>
              </w:rPr>
              <w:t>19</w:t>
            </w:r>
            <w:r w:rsidR="00E54E6E">
              <w:rPr>
                <w:noProof/>
                <w:webHidden/>
              </w:rPr>
              <w:fldChar w:fldCharType="end"/>
            </w:r>
          </w:hyperlink>
        </w:p>
        <w:p w:rsidR="00E54E6E" w:rsidRDefault="00862392">
          <w:pPr>
            <w:pStyle w:val="TOC2"/>
            <w:tabs>
              <w:tab w:val="left" w:pos="880"/>
              <w:tab w:val="right" w:leader="dot" w:pos="9350"/>
            </w:tabs>
            <w:rPr>
              <w:rFonts w:eastAsiaTheme="minorEastAsia"/>
              <w:noProof/>
            </w:rPr>
          </w:pPr>
          <w:hyperlink w:anchor="_Toc386451275" w:history="1">
            <w:r w:rsidR="00E54E6E" w:rsidRPr="00A63B29">
              <w:rPr>
                <w:rStyle w:val="Hyperlink"/>
                <w:rFonts w:ascii="Times New Roman" w:hAnsi="Times New Roman"/>
                <w:noProof/>
              </w:rPr>
              <w:t>3.4</w:t>
            </w:r>
            <w:r w:rsidR="00E54E6E">
              <w:rPr>
                <w:rFonts w:eastAsiaTheme="minorEastAsia"/>
                <w:noProof/>
              </w:rPr>
              <w:tab/>
            </w:r>
            <w:r w:rsidR="00E54E6E" w:rsidRPr="00A63B29">
              <w:rPr>
                <w:rStyle w:val="Hyperlink"/>
                <w:rFonts w:ascii="Times New Roman" w:hAnsi="Times New Roman"/>
                <w:noProof/>
              </w:rPr>
              <w:t>Diagram Kelas</w:t>
            </w:r>
            <w:r w:rsidR="00E54E6E">
              <w:rPr>
                <w:noProof/>
                <w:webHidden/>
              </w:rPr>
              <w:tab/>
            </w:r>
            <w:r w:rsidR="00E54E6E">
              <w:rPr>
                <w:noProof/>
                <w:webHidden/>
              </w:rPr>
              <w:fldChar w:fldCharType="begin"/>
            </w:r>
            <w:r w:rsidR="00E54E6E">
              <w:rPr>
                <w:noProof/>
                <w:webHidden/>
              </w:rPr>
              <w:instrText xml:space="preserve"> PAGEREF _Toc386451275 \h </w:instrText>
            </w:r>
            <w:r w:rsidR="00E54E6E">
              <w:rPr>
                <w:noProof/>
                <w:webHidden/>
              </w:rPr>
            </w:r>
            <w:r w:rsidR="00E54E6E">
              <w:rPr>
                <w:noProof/>
                <w:webHidden/>
              </w:rPr>
              <w:fldChar w:fldCharType="separate"/>
            </w:r>
            <w:r w:rsidR="00E54E6E">
              <w:rPr>
                <w:noProof/>
                <w:webHidden/>
              </w:rPr>
              <w:t>20</w:t>
            </w:r>
            <w:r w:rsidR="00E54E6E">
              <w:rPr>
                <w:noProof/>
                <w:webHidden/>
              </w:rPr>
              <w:fldChar w:fldCharType="end"/>
            </w:r>
          </w:hyperlink>
        </w:p>
        <w:p w:rsidR="00E54E6E" w:rsidRDefault="00862392">
          <w:pPr>
            <w:pStyle w:val="TOC2"/>
            <w:tabs>
              <w:tab w:val="left" w:pos="880"/>
              <w:tab w:val="right" w:leader="dot" w:pos="9350"/>
            </w:tabs>
            <w:rPr>
              <w:rFonts w:eastAsiaTheme="minorEastAsia"/>
              <w:noProof/>
            </w:rPr>
          </w:pPr>
          <w:hyperlink w:anchor="_Toc386451276" w:history="1">
            <w:r w:rsidR="00E54E6E" w:rsidRPr="00A63B29">
              <w:rPr>
                <w:rStyle w:val="Hyperlink"/>
                <w:rFonts w:ascii="Times New Roman" w:hAnsi="Times New Roman"/>
                <w:noProof/>
              </w:rPr>
              <w:t>3.5</w:t>
            </w:r>
            <w:r w:rsidR="00E54E6E">
              <w:rPr>
                <w:rFonts w:eastAsiaTheme="minorEastAsia"/>
                <w:noProof/>
              </w:rPr>
              <w:tab/>
            </w:r>
            <w:r w:rsidR="00E54E6E" w:rsidRPr="00A63B29">
              <w:rPr>
                <w:rStyle w:val="Hyperlink"/>
                <w:rFonts w:ascii="Times New Roman" w:hAnsi="Times New Roman"/>
                <w:noProof/>
              </w:rPr>
              <w:t>Kebutuhan Non Fungsional</w:t>
            </w:r>
            <w:r w:rsidR="00E54E6E">
              <w:rPr>
                <w:noProof/>
                <w:webHidden/>
              </w:rPr>
              <w:tab/>
            </w:r>
            <w:r w:rsidR="00E54E6E">
              <w:rPr>
                <w:noProof/>
                <w:webHidden/>
              </w:rPr>
              <w:fldChar w:fldCharType="begin"/>
            </w:r>
            <w:r w:rsidR="00E54E6E">
              <w:rPr>
                <w:noProof/>
                <w:webHidden/>
              </w:rPr>
              <w:instrText xml:space="preserve"> PAGEREF _Toc386451276 \h </w:instrText>
            </w:r>
            <w:r w:rsidR="00E54E6E">
              <w:rPr>
                <w:noProof/>
                <w:webHidden/>
              </w:rPr>
            </w:r>
            <w:r w:rsidR="00E54E6E">
              <w:rPr>
                <w:noProof/>
                <w:webHidden/>
              </w:rPr>
              <w:fldChar w:fldCharType="separate"/>
            </w:r>
            <w:r w:rsidR="00E54E6E">
              <w:rPr>
                <w:noProof/>
                <w:webHidden/>
              </w:rPr>
              <w:t>20</w:t>
            </w:r>
            <w:r w:rsidR="00E54E6E">
              <w:rPr>
                <w:noProof/>
                <w:webHidden/>
              </w:rPr>
              <w:fldChar w:fldCharType="end"/>
            </w:r>
          </w:hyperlink>
        </w:p>
        <w:p w:rsidR="00E54E6E" w:rsidRDefault="00862392">
          <w:pPr>
            <w:pStyle w:val="TOC1"/>
            <w:tabs>
              <w:tab w:val="left" w:pos="440"/>
              <w:tab w:val="right" w:leader="dot" w:pos="9350"/>
            </w:tabs>
            <w:rPr>
              <w:rFonts w:asciiTheme="minorHAnsi" w:eastAsiaTheme="minorEastAsia" w:hAnsiTheme="minorHAnsi" w:cstheme="minorBidi"/>
              <w:noProof/>
              <w:sz w:val="22"/>
              <w:szCs w:val="22"/>
            </w:rPr>
          </w:pPr>
          <w:hyperlink w:anchor="_Toc386451277" w:history="1">
            <w:r w:rsidR="00E54E6E" w:rsidRPr="00A63B29">
              <w:rPr>
                <w:rStyle w:val="Hyperlink"/>
                <w:rFonts w:eastAsiaTheme="majorEastAsia"/>
                <w:noProof/>
              </w:rPr>
              <w:t>4</w:t>
            </w:r>
            <w:r w:rsidR="00E54E6E">
              <w:rPr>
                <w:rFonts w:asciiTheme="minorHAnsi" w:eastAsiaTheme="minorEastAsia" w:hAnsiTheme="minorHAnsi" w:cstheme="minorBidi"/>
                <w:noProof/>
                <w:sz w:val="22"/>
                <w:szCs w:val="22"/>
              </w:rPr>
              <w:tab/>
            </w:r>
            <w:r w:rsidR="00E54E6E" w:rsidRPr="00A63B29">
              <w:rPr>
                <w:rStyle w:val="Hyperlink"/>
                <w:rFonts w:eastAsiaTheme="majorEastAsia"/>
                <w:noProof/>
              </w:rPr>
              <w:t>DATA DESIGN</w:t>
            </w:r>
            <w:r w:rsidR="00E54E6E">
              <w:rPr>
                <w:noProof/>
                <w:webHidden/>
              </w:rPr>
              <w:tab/>
            </w:r>
            <w:r w:rsidR="00E54E6E">
              <w:rPr>
                <w:noProof/>
                <w:webHidden/>
              </w:rPr>
              <w:fldChar w:fldCharType="begin"/>
            </w:r>
            <w:r w:rsidR="00E54E6E">
              <w:rPr>
                <w:noProof/>
                <w:webHidden/>
              </w:rPr>
              <w:instrText xml:space="preserve"> PAGEREF _Toc386451277 \h </w:instrText>
            </w:r>
            <w:r w:rsidR="00E54E6E">
              <w:rPr>
                <w:noProof/>
                <w:webHidden/>
              </w:rPr>
            </w:r>
            <w:r w:rsidR="00E54E6E">
              <w:rPr>
                <w:noProof/>
                <w:webHidden/>
              </w:rPr>
              <w:fldChar w:fldCharType="separate"/>
            </w:r>
            <w:r w:rsidR="00E54E6E">
              <w:rPr>
                <w:noProof/>
                <w:webHidden/>
              </w:rPr>
              <w:t>21</w:t>
            </w:r>
            <w:r w:rsidR="00E54E6E">
              <w:rPr>
                <w:noProof/>
                <w:webHidden/>
              </w:rPr>
              <w:fldChar w:fldCharType="end"/>
            </w:r>
          </w:hyperlink>
        </w:p>
        <w:p w:rsidR="00E54E6E" w:rsidRDefault="00862392">
          <w:pPr>
            <w:pStyle w:val="TOC2"/>
            <w:tabs>
              <w:tab w:val="left" w:pos="880"/>
              <w:tab w:val="right" w:leader="dot" w:pos="9350"/>
            </w:tabs>
            <w:rPr>
              <w:rFonts w:eastAsiaTheme="minorEastAsia"/>
              <w:noProof/>
            </w:rPr>
          </w:pPr>
          <w:hyperlink w:anchor="_Toc386451278" w:history="1">
            <w:r w:rsidR="00E54E6E" w:rsidRPr="00A63B29">
              <w:rPr>
                <w:rStyle w:val="Hyperlink"/>
                <w:rFonts w:ascii="Times New Roman" w:hAnsi="Times New Roman"/>
                <w:noProof/>
                <w:lang w:val="id-ID" w:eastAsia="id-ID"/>
              </w:rPr>
              <w:t>4.1</w:t>
            </w:r>
            <w:r w:rsidR="00E54E6E">
              <w:rPr>
                <w:rFonts w:eastAsiaTheme="minorEastAsia"/>
                <w:noProof/>
              </w:rPr>
              <w:tab/>
            </w:r>
            <w:r w:rsidR="00E54E6E" w:rsidRPr="00A63B29">
              <w:rPr>
                <w:rStyle w:val="Hyperlink"/>
                <w:rFonts w:ascii="Times New Roman" w:hAnsi="Times New Roman"/>
                <w:noProof/>
                <w:lang w:val="id-ID" w:eastAsia="id-ID"/>
              </w:rPr>
              <w:t>Data Description</w:t>
            </w:r>
            <w:r w:rsidR="00E54E6E">
              <w:rPr>
                <w:noProof/>
                <w:webHidden/>
              </w:rPr>
              <w:tab/>
            </w:r>
            <w:r w:rsidR="00E54E6E">
              <w:rPr>
                <w:noProof/>
                <w:webHidden/>
              </w:rPr>
              <w:fldChar w:fldCharType="begin"/>
            </w:r>
            <w:r w:rsidR="00E54E6E">
              <w:rPr>
                <w:noProof/>
                <w:webHidden/>
              </w:rPr>
              <w:instrText xml:space="preserve"> PAGEREF _Toc386451278 \h </w:instrText>
            </w:r>
            <w:r w:rsidR="00E54E6E">
              <w:rPr>
                <w:noProof/>
                <w:webHidden/>
              </w:rPr>
            </w:r>
            <w:r w:rsidR="00E54E6E">
              <w:rPr>
                <w:noProof/>
                <w:webHidden/>
              </w:rPr>
              <w:fldChar w:fldCharType="separate"/>
            </w:r>
            <w:r w:rsidR="00E54E6E">
              <w:rPr>
                <w:noProof/>
                <w:webHidden/>
              </w:rPr>
              <w:t>21</w:t>
            </w:r>
            <w:r w:rsidR="00E54E6E">
              <w:rPr>
                <w:noProof/>
                <w:webHidden/>
              </w:rPr>
              <w:fldChar w:fldCharType="end"/>
            </w:r>
          </w:hyperlink>
        </w:p>
        <w:p w:rsidR="00E54E6E" w:rsidRDefault="00862392">
          <w:pPr>
            <w:pStyle w:val="TOC2"/>
            <w:tabs>
              <w:tab w:val="left" w:pos="880"/>
              <w:tab w:val="right" w:leader="dot" w:pos="9350"/>
            </w:tabs>
            <w:rPr>
              <w:rFonts w:eastAsiaTheme="minorEastAsia"/>
              <w:noProof/>
            </w:rPr>
          </w:pPr>
          <w:hyperlink w:anchor="_Toc386451279" w:history="1">
            <w:r w:rsidR="00E54E6E" w:rsidRPr="00A63B29">
              <w:rPr>
                <w:rStyle w:val="Hyperlink"/>
                <w:rFonts w:ascii="Times New Roman" w:hAnsi="Times New Roman"/>
                <w:noProof/>
                <w:lang w:val="id-ID" w:eastAsia="id-ID"/>
              </w:rPr>
              <w:t>4.2</w:t>
            </w:r>
            <w:r w:rsidR="00E54E6E">
              <w:rPr>
                <w:rFonts w:eastAsiaTheme="minorEastAsia"/>
                <w:noProof/>
              </w:rPr>
              <w:tab/>
            </w:r>
            <w:r w:rsidR="00E54E6E" w:rsidRPr="00A63B29">
              <w:rPr>
                <w:rStyle w:val="Hyperlink"/>
                <w:rFonts w:ascii="Times New Roman" w:hAnsi="Times New Roman"/>
                <w:noProof/>
                <w:lang w:val="id-ID" w:eastAsia="id-ID"/>
              </w:rPr>
              <w:t>Persistent/ Static Data</w:t>
            </w:r>
            <w:r w:rsidR="00E54E6E">
              <w:rPr>
                <w:noProof/>
                <w:webHidden/>
              </w:rPr>
              <w:tab/>
            </w:r>
            <w:r w:rsidR="00E54E6E">
              <w:rPr>
                <w:noProof/>
                <w:webHidden/>
              </w:rPr>
              <w:fldChar w:fldCharType="begin"/>
            </w:r>
            <w:r w:rsidR="00E54E6E">
              <w:rPr>
                <w:noProof/>
                <w:webHidden/>
              </w:rPr>
              <w:instrText xml:space="preserve"> PAGEREF _Toc386451279 \h </w:instrText>
            </w:r>
            <w:r w:rsidR="00E54E6E">
              <w:rPr>
                <w:noProof/>
                <w:webHidden/>
              </w:rPr>
            </w:r>
            <w:r w:rsidR="00E54E6E">
              <w:rPr>
                <w:noProof/>
                <w:webHidden/>
              </w:rPr>
              <w:fldChar w:fldCharType="separate"/>
            </w:r>
            <w:r w:rsidR="00E54E6E">
              <w:rPr>
                <w:noProof/>
                <w:webHidden/>
              </w:rPr>
              <w:t>22</w:t>
            </w:r>
            <w:r w:rsidR="00E54E6E">
              <w:rPr>
                <w:noProof/>
                <w:webHidden/>
              </w:rPr>
              <w:fldChar w:fldCharType="end"/>
            </w:r>
          </w:hyperlink>
        </w:p>
        <w:p w:rsidR="00E54E6E" w:rsidRDefault="00862392">
          <w:pPr>
            <w:pStyle w:val="TOC2"/>
            <w:tabs>
              <w:tab w:val="left" w:pos="880"/>
              <w:tab w:val="right" w:leader="dot" w:pos="9350"/>
            </w:tabs>
            <w:rPr>
              <w:rFonts w:eastAsiaTheme="minorEastAsia"/>
              <w:noProof/>
            </w:rPr>
          </w:pPr>
          <w:hyperlink w:anchor="_Toc386451280" w:history="1">
            <w:r w:rsidR="00E54E6E" w:rsidRPr="00A63B29">
              <w:rPr>
                <w:rStyle w:val="Hyperlink"/>
                <w:rFonts w:ascii="Times New Roman" w:hAnsi="Times New Roman"/>
                <w:noProof/>
                <w:lang w:val="id-ID" w:eastAsia="id-ID"/>
              </w:rPr>
              <w:t>4.3</w:t>
            </w:r>
            <w:r w:rsidR="00E54E6E">
              <w:rPr>
                <w:rFonts w:eastAsiaTheme="minorEastAsia"/>
                <w:noProof/>
              </w:rPr>
              <w:tab/>
            </w:r>
            <w:r w:rsidR="00E54E6E" w:rsidRPr="00A63B29">
              <w:rPr>
                <w:rStyle w:val="Hyperlink"/>
                <w:rFonts w:ascii="Times New Roman" w:hAnsi="Times New Roman"/>
                <w:noProof/>
                <w:lang w:val="id-ID" w:eastAsia="id-ID"/>
              </w:rPr>
              <w:t>Data Dictionary</w:t>
            </w:r>
            <w:r w:rsidR="00E54E6E">
              <w:rPr>
                <w:noProof/>
                <w:webHidden/>
              </w:rPr>
              <w:tab/>
            </w:r>
            <w:r w:rsidR="00E54E6E">
              <w:rPr>
                <w:noProof/>
                <w:webHidden/>
              </w:rPr>
              <w:fldChar w:fldCharType="begin"/>
            </w:r>
            <w:r w:rsidR="00E54E6E">
              <w:rPr>
                <w:noProof/>
                <w:webHidden/>
              </w:rPr>
              <w:instrText xml:space="preserve"> PAGEREF _Toc386451280 \h </w:instrText>
            </w:r>
            <w:r w:rsidR="00E54E6E">
              <w:rPr>
                <w:noProof/>
                <w:webHidden/>
              </w:rPr>
            </w:r>
            <w:r w:rsidR="00E54E6E">
              <w:rPr>
                <w:noProof/>
                <w:webHidden/>
              </w:rPr>
              <w:fldChar w:fldCharType="separate"/>
            </w:r>
            <w:r w:rsidR="00E54E6E">
              <w:rPr>
                <w:noProof/>
                <w:webHidden/>
              </w:rPr>
              <w:t>23</w:t>
            </w:r>
            <w:r w:rsidR="00E54E6E">
              <w:rPr>
                <w:noProof/>
                <w:webHidden/>
              </w:rPr>
              <w:fldChar w:fldCharType="end"/>
            </w:r>
          </w:hyperlink>
        </w:p>
        <w:p w:rsidR="00E54E6E" w:rsidRDefault="00862392">
          <w:pPr>
            <w:pStyle w:val="TOC1"/>
            <w:tabs>
              <w:tab w:val="left" w:pos="440"/>
              <w:tab w:val="right" w:leader="dot" w:pos="9350"/>
            </w:tabs>
            <w:rPr>
              <w:rFonts w:asciiTheme="minorHAnsi" w:eastAsiaTheme="minorEastAsia" w:hAnsiTheme="minorHAnsi" w:cstheme="minorBidi"/>
              <w:noProof/>
              <w:sz w:val="22"/>
              <w:szCs w:val="22"/>
            </w:rPr>
          </w:pPr>
          <w:hyperlink w:anchor="_Toc386451281" w:history="1">
            <w:r w:rsidR="00E54E6E" w:rsidRPr="00A63B29">
              <w:rPr>
                <w:rStyle w:val="Hyperlink"/>
                <w:rFonts w:eastAsiaTheme="majorEastAsia"/>
                <w:noProof/>
                <w:lang w:val="en-GB"/>
              </w:rPr>
              <w:t>5</w:t>
            </w:r>
            <w:r w:rsidR="00E54E6E">
              <w:rPr>
                <w:rFonts w:asciiTheme="minorHAnsi" w:eastAsiaTheme="minorEastAsia" w:hAnsiTheme="minorHAnsi" w:cstheme="minorBidi"/>
                <w:noProof/>
                <w:sz w:val="22"/>
                <w:szCs w:val="22"/>
              </w:rPr>
              <w:tab/>
            </w:r>
            <w:r w:rsidR="00E54E6E" w:rsidRPr="00A63B29">
              <w:rPr>
                <w:rStyle w:val="Hyperlink"/>
                <w:rFonts w:eastAsiaTheme="majorEastAsia"/>
                <w:noProof/>
              </w:rPr>
              <w:t>HUMAN INTERFACE DESIGN</w:t>
            </w:r>
            <w:r w:rsidR="00E54E6E">
              <w:rPr>
                <w:noProof/>
                <w:webHidden/>
              </w:rPr>
              <w:tab/>
            </w:r>
            <w:r w:rsidR="00E54E6E">
              <w:rPr>
                <w:noProof/>
                <w:webHidden/>
              </w:rPr>
              <w:fldChar w:fldCharType="begin"/>
            </w:r>
            <w:r w:rsidR="00E54E6E">
              <w:rPr>
                <w:noProof/>
                <w:webHidden/>
              </w:rPr>
              <w:instrText xml:space="preserve"> PAGEREF _Toc386451281 \h </w:instrText>
            </w:r>
            <w:r w:rsidR="00E54E6E">
              <w:rPr>
                <w:noProof/>
                <w:webHidden/>
              </w:rPr>
            </w:r>
            <w:r w:rsidR="00E54E6E">
              <w:rPr>
                <w:noProof/>
                <w:webHidden/>
              </w:rPr>
              <w:fldChar w:fldCharType="separate"/>
            </w:r>
            <w:r w:rsidR="00E54E6E">
              <w:rPr>
                <w:noProof/>
                <w:webHidden/>
              </w:rPr>
              <w:t>28</w:t>
            </w:r>
            <w:r w:rsidR="00E54E6E">
              <w:rPr>
                <w:noProof/>
                <w:webHidden/>
              </w:rPr>
              <w:fldChar w:fldCharType="end"/>
            </w:r>
          </w:hyperlink>
        </w:p>
        <w:p w:rsidR="00E54E6E" w:rsidRDefault="00862392">
          <w:pPr>
            <w:pStyle w:val="TOC2"/>
            <w:tabs>
              <w:tab w:val="left" w:pos="880"/>
              <w:tab w:val="right" w:leader="dot" w:pos="9350"/>
            </w:tabs>
            <w:rPr>
              <w:rFonts w:eastAsiaTheme="minorEastAsia"/>
              <w:noProof/>
            </w:rPr>
          </w:pPr>
          <w:hyperlink w:anchor="_Toc386451282" w:history="1">
            <w:r w:rsidR="00E54E6E" w:rsidRPr="00A63B29">
              <w:rPr>
                <w:rStyle w:val="Hyperlink"/>
                <w:rFonts w:ascii="Times New Roman" w:hAnsi="Times New Roman"/>
                <w:noProof/>
                <w:lang w:val="id-ID" w:eastAsia="id-ID"/>
              </w:rPr>
              <w:t>5.1</w:t>
            </w:r>
            <w:r w:rsidR="00E54E6E">
              <w:rPr>
                <w:rFonts w:eastAsiaTheme="minorEastAsia"/>
                <w:noProof/>
              </w:rPr>
              <w:tab/>
            </w:r>
            <w:r w:rsidR="00E54E6E" w:rsidRPr="00A63B29">
              <w:rPr>
                <w:rStyle w:val="Hyperlink"/>
                <w:rFonts w:ascii="Times New Roman" w:hAnsi="Times New Roman"/>
                <w:noProof/>
                <w:lang w:val="id-ID" w:eastAsia="id-ID"/>
              </w:rPr>
              <w:t>Overview of User Interface</w:t>
            </w:r>
            <w:r w:rsidR="00E54E6E">
              <w:rPr>
                <w:noProof/>
                <w:webHidden/>
              </w:rPr>
              <w:tab/>
            </w:r>
            <w:r w:rsidR="00E54E6E">
              <w:rPr>
                <w:noProof/>
                <w:webHidden/>
              </w:rPr>
              <w:fldChar w:fldCharType="begin"/>
            </w:r>
            <w:r w:rsidR="00E54E6E">
              <w:rPr>
                <w:noProof/>
                <w:webHidden/>
              </w:rPr>
              <w:instrText xml:space="preserve"> PAGEREF _Toc386451282 \h </w:instrText>
            </w:r>
            <w:r w:rsidR="00E54E6E">
              <w:rPr>
                <w:noProof/>
                <w:webHidden/>
              </w:rPr>
            </w:r>
            <w:r w:rsidR="00E54E6E">
              <w:rPr>
                <w:noProof/>
                <w:webHidden/>
              </w:rPr>
              <w:fldChar w:fldCharType="separate"/>
            </w:r>
            <w:r w:rsidR="00E54E6E">
              <w:rPr>
                <w:noProof/>
                <w:webHidden/>
              </w:rPr>
              <w:t>28</w:t>
            </w:r>
            <w:r w:rsidR="00E54E6E">
              <w:rPr>
                <w:noProof/>
                <w:webHidden/>
              </w:rPr>
              <w:fldChar w:fldCharType="end"/>
            </w:r>
          </w:hyperlink>
        </w:p>
        <w:p w:rsidR="00E54E6E" w:rsidRDefault="00862392">
          <w:pPr>
            <w:pStyle w:val="TOC1"/>
            <w:tabs>
              <w:tab w:val="left" w:pos="440"/>
              <w:tab w:val="right" w:leader="dot" w:pos="9350"/>
            </w:tabs>
            <w:rPr>
              <w:rFonts w:asciiTheme="minorHAnsi" w:eastAsiaTheme="minorEastAsia" w:hAnsiTheme="minorHAnsi" w:cstheme="minorBidi"/>
              <w:noProof/>
              <w:sz w:val="22"/>
              <w:szCs w:val="22"/>
            </w:rPr>
          </w:pPr>
          <w:hyperlink w:anchor="_Toc386451283" w:history="1">
            <w:r w:rsidR="00E54E6E" w:rsidRPr="00A63B29">
              <w:rPr>
                <w:rStyle w:val="Hyperlink"/>
                <w:rFonts w:eastAsiaTheme="majorEastAsia"/>
                <w:noProof/>
              </w:rPr>
              <w:t>6</w:t>
            </w:r>
            <w:r w:rsidR="00E54E6E">
              <w:rPr>
                <w:rFonts w:asciiTheme="minorHAnsi" w:eastAsiaTheme="minorEastAsia" w:hAnsiTheme="minorHAnsi" w:cstheme="minorBidi"/>
                <w:noProof/>
                <w:sz w:val="22"/>
                <w:szCs w:val="22"/>
              </w:rPr>
              <w:tab/>
            </w:r>
            <w:r w:rsidR="00E54E6E" w:rsidRPr="00A63B29">
              <w:rPr>
                <w:rStyle w:val="Hyperlink"/>
                <w:rFonts w:eastAsiaTheme="majorEastAsia"/>
                <w:noProof/>
              </w:rPr>
              <w:t>Rules</w:t>
            </w:r>
            <w:r w:rsidR="00E54E6E">
              <w:rPr>
                <w:noProof/>
                <w:webHidden/>
              </w:rPr>
              <w:tab/>
            </w:r>
            <w:r w:rsidR="00E54E6E">
              <w:rPr>
                <w:noProof/>
                <w:webHidden/>
              </w:rPr>
              <w:fldChar w:fldCharType="begin"/>
            </w:r>
            <w:r w:rsidR="00E54E6E">
              <w:rPr>
                <w:noProof/>
                <w:webHidden/>
              </w:rPr>
              <w:instrText xml:space="preserve"> PAGEREF _Toc386451283 \h </w:instrText>
            </w:r>
            <w:r w:rsidR="00E54E6E">
              <w:rPr>
                <w:noProof/>
                <w:webHidden/>
              </w:rPr>
            </w:r>
            <w:r w:rsidR="00E54E6E">
              <w:rPr>
                <w:noProof/>
                <w:webHidden/>
              </w:rPr>
              <w:fldChar w:fldCharType="separate"/>
            </w:r>
            <w:r w:rsidR="00E54E6E">
              <w:rPr>
                <w:noProof/>
                <w:webHidden/>
              </w:rPr>
              <w:t>35</w:t>
            </w:r>
            <w:r w:rsidR="00E54E6E">
              <w:rPr>
                <w:noProof/>
                <w:webHidden/>
              </w:rPr>
              <w:fldChar w:fldCharType="end"/>
            </w:r>
          </w:hyperlink>
        </w:p>
        <w:p w:rsidR="00E54E6E" w:rsidRDefault="00862392">
          <w:pPr>
            <w:pStyle w:val="TOC1"/>
            <w:tabs>
              <w:tab w:val="left" w:pos="440"/>
              <w:tab w:val="right" w:leader="dot" w:pos="9350"/>
            </w:tabs>
            <w:rPr>
              <w:rFonts w:asciiTheme="minorHAnsi" w:eastAsiaTheme="minorEastAsia" w:hAnsiTheme="minorHAnsi" w:cstheme="minorBidi"/>
              <w:noProof/>
              <w:sz w:val="22"/>
              <w:szCs w:val="22"/>
            </w:rPr>
          </w:pPr>
          <w:hyperlink w:anchor="_Toc386451284" w:history="1">
            <w:r w:rsidR="00E54E6E" w:rsidRPr="00A63B29">
              <w:rPr>
                <w:rStyle w:val="Hyperlink"/>
                <w:rFonts w:eastAsiaTheme="majorEastAsia"/>
                <w:noProof/>
              </w:rPr>
              <w:t>7</w:t>
            </w:r>
            <w:r w:rsidR="00E54E6E">
              <w:rPr>
                <w:rFonts w:asciiTheme="minorHAnsi" w:eastAsiaTheme="minorEastAsia" w:hAnsiTheme="minorHAnsi" w:cstheme="minorBidi"/>
                <w:noProof/>
                <w:sz w:val="22"/>
                <w:szCs w:val="22"/>
              </w:rPr>
              <w:tab/>
            </w:r>
            <w:r w:rsidR="00E54E6E" w:rsidRPr="00A63B29">
              <w:rPr>
                <w:rStyle w:val="Hyperlink"/>
                <w:rFonts w:eastAsiaTheme="majorEastAsia"/>
                <w:noProof/>
              </w:rPr>
              <w:t>Skenario Use Case</w:t>
            </w:r>
            <w:r w:rsidR="00E54E6E">
              <w:rPr>
                <w:noProof/>
                <w:webHidden/>
              </w:rPr>
              <w:tab/>
            </w:r>
            <w:r w:rsidR="00E54E6E">
              <w:rPr>
                <w:noProof/>
                <w:webHidden/>
              </w:rPr>
              <w:fldChar w:fldCharType="begin"/>
            </w:r>
            <w:r w:rsidR="00E54E6E">
              <w:rPr>
                <w:noProof/>
                <w:webHidden/>
              </w:rPr>
              <w:instrText xml:space="preserve"> PAGEREF _Toc386451284 \h </w:instrText>
            </w:r>
            <w:r w:rsidR="00E54E6E">
              <w:rPr>
                <w:noProof/>
                <w:webHidden/>
              </w:rPr>
            </w:r>
            <w:r w:rsidR="00E54E6E">
              <w:rPr>
                <w:noProof/>
                <w:webHidden/>
              </w:rPr>
              <w:fldChar w:fldCharType="separate"/>
            </w:r>
            <w:r w:rsidR="00E54E6E">
              <w:rPr>
                <w:noProof/>
                <w:webHidden/>
              </w:rPr>
              <w:t>36</w:t>
            </w:r>
            <w:r w:rsidR="00E54E6E">
              <w:rPr>
                <w:noProof/>
                <w:webHidden/>
              </w:rPr>
              <w:fldChar w:fldCharType="end"/>
            </w:r>
          </w:hyperlink>
        </w:p>
        <w:p w:rsidR="00E54E6E" w:rsidRDefault="00862392">
          <w:pPr>
            <w:pStyle w:val="TOC2"/>
            <w:tabs>
              <w:tab w:val="left" w:pos="880"/>
              <w:tab w:val="right" w:leader="dot" w:pos="9350"/>
            </w:tabs>
            <w:rPr>
              <w:rFonts w:eastAsiaTheme="minorEastAsia"/>
              <w:noProof/>
            </w:rPr>
          </w:pPr>
          <w:hyperlink w:anchor="_Toc386451285" w:history="1">
            <w:r w:rsidR="00E54E6E" w:rsidRPr="00A63B29">
              <w:rPr>
                <w:rStyle w:val="Hyperlink"/>
                <w:rFonts w:ascii="Times New Roman" w:hAnsi="Times New Roman"/>
                <w:noProof/>
              </w:rPr>
              <w:t>7.1</w:t>
            </w:r>
            <w:r w:rsidR="00E54E6E">
              <w:rPr>
                <w:rFonts w:eastAsiaTheme="minorEastAsia"/>
                <w:noProof/>
              </w:rPr>
              <w:tab/>
            </w:r>
            <w:r w:rsidR="00E54E6E" w:rsidRPr="00A63B29">
              <w:rPr>
                <w:rStyle w:val="Hyperlink"/>
                <w:rFonts w:ascii="Times New Roman" w:hAnsi="Times New Roman"/>
                <w:noProof/>
              </w:rPr>
              <w:t>Usecase Cronsjob</w:t>
            </w:r>
            <w:r w:rsidR="00E54E6E">
              <w:rPr>
                <w:noProof/>
                <w:webHidden/>
              </w:rPr>
              <w:tab/>
            </w:r>
            <w:r w:rsidR="00E54E6E">
              <w:rPr>
                <w:noProof/>
                <w:webHidden/>
              </w:rPr>
              <w:fldChar w:fldCharType="begin"/>
            </w:r>
            <w:r w:rsidR="00E54E6E">
              <w:rPr>
                <w:noProof/>
                <w:webHidden/>
              </w:rPr>
              <w:instrText xml:space="preserve"> PAGEREF _Toc386451285 \h </w:instrText>
            </w:r>
            <w:r w:rsidR="00E54E6E">
              <w:rPr>
                <w:noProof/>
                <w:webHidden/>
              </w:rPr>
            </w:r>
            <w:r w:rsidR="00E54E6E">
              <w:rPr>
                <w:noProof/>
                <w:webHidden/>
              </w:rPr>
              <w:fldChar w:fldCharType="separate"/>
            </w:r>
            <w:r w:rsidR="00E54E6E">
              <w:rPr>
                <w:noProof/>
                <w:webHidden/>
              </w:rPr>
              <w:t>36</w:t>
            </w:r>
            <w:r w:rsidR="00E54E6E">
              <w:rPr>
                <w:noProof/>
                <w:webHidden/>
              </w:rPr>
              <w:fldChar w:fldCharType="end"/>
            </w:r>
          </w:hyperlink>
        </w:p>
        <w:p w:rsidR="00E54E6E" w:rsidRDefault="00862392">
          <w:pPr>
            <w:pStyle w:val="TOC2"/>
            <w:tabs>
              <w:tab w:val="left" w:pos="880"/>
              <w:tab w:val="right" w:leader="dot" w:pos="9350"/>
            </w:tabs>
            <w:rPr>
              <w:rFonts w:eastAsiaTheme="minorEastAsia"/>
              <w:noProof/>
            </w:rPr>
          </w:pPr>
          <w:hyperlink w:anchor="_Toc386451286" w:history="1">
            <w:r w:rsidR="00E54E6E" w:rsidRPr="00A63B29">
              <w:rPr>
                <w:rStyle w:val="Hyperlink"/>
                <w:rFonts w:ascii="Times New Roman" w:hAnsi="Times New Roman"/>
                <w:noProof/>
              </w:rPr>
              <w:t>7.2</w:t>
            </w:r>
            <w:r w:rsidR="00E54E6E">
              <w:rPr>
                <w:rFonts w:eastAsiaTheme="minorEastAsia"/>
                <w:noProof/>
              </w:rPr>
              <w:tab/>
            </w:r>
            <w:r w:rsidR="00E54E6E" w:rsidRPr="00A63B29">
              <w:rPr>
                <w:rStyle w:val="Hyperlink"/>
                <w:rFonts w:ascii="Times New Roman" w:hAnsi="Times New Roman"/>
                <w:noProof/>
              </w:rPr>
              <w:t>Usecase login</w:t>
            </w:r>
            <w:r w:rsidR="00E54E6E">
              <w:rPr>
                <w:noProof/>
                <w:webHidden/>
              </w:rPr>
              <w:tab/>
            </w:r>
            <w:r w:rsidR="00E54E6E">
              <w:rPr>
                <w:noProof/>
                <w:webHidden/>
              </w:rPr>
              <w:fldChar w:fldCharType="begin"/>
            </w:r>
            <w:r w:rsidR="00E54E6E">
              <w:rPr>
                <w:noProof/>
                <w:webHidden/>
              </w:rPr>
              <w:instrText xml:space="preserve"> PAGEREF _Toc386451286 \h </w:instrText>
            </w:r>
            <w:r w:rsidR="00E54E6E">
              <w:rPr>
                <w:noProof/>
                <w:webHidden/>
              </w:rPr>
            </w:r>
            <w:r w:rsidR="00E54E6E">
              <w:rPr>
                <w:noProof/>
                <w:webHidden/>
              </w:rPr>
              <w:fldChar w:fldCharType="separate"/>
            </w:r>
            <w:r w:rsidR="00E54E6E">
              <w:rPr>
                <w:noProof/>
                <w:webHidden/>
              </w:rPr>
              <w:t>37</w:t>
            </w:r>
            <w:r w:rsidR="00E54E6E">
              <w:rPr>
                <w:noProof/>
                <w:webHidden/>
              </w:rPr>
              <w:fldChar w:fldCharType="end"/>
            </w:r>
          </w:hyperlink>
        </w:p>
        <w:p w:rsidR="00E54E6E" w:rsidRDefault="00862392">
          <w:pPr>
            <w:pStyle w:val="TOC2"/>
            <w:tabs>
              <w:tab w:val="left" w:pos="880"/>
              <w:tab w:val="right" w:leader="dot" w:pos="9350"/>
            </w:tabs>
            <w:rPr>
              <w:rFonts w:eastAsiaTheme="minorEastAsia"/>
              <w:noProof/>
            </w:rPr>
          </w:pPr>
          <w:hyperlink w:anchor="_Toc386451287" w:history="1">
            <w:r w:rsidR="00E54E6E" w:rsidRPr="00A63B29">
              <w:rPr>
                <w:rStyle w:val="Hyperlink"/>
                <w:rFonts w:ascii="Times New Roman" w:hAnsi="Times New Roman"/>
                <w:noProof/>
              </w:rPr>
              <w:t>7.3</w:t>
            </w:r>
            <w:r w:rsidR="00E54E6E">
              <w:rPr>
                <w:rFonts w:eastAsiaTheme="minorEastAsia"/>
                <w:noProof/>
              </w:rPr>
              <w:tab/>
            </w:r>
            <w:r w:rsidR="00E54E6E" w:rsidRPr="00A63B29">
              <w:rPr>
                <w:rStyle w:val="Hyperlink"/>
                <w:rFonts w:ascii="Times New Roman" w:hAnsi="Times New Roman"/>
                <w:noProof/>
              </w:rPr>
              <w:t>Usecase Kelola Kalender</w:t>
            </w:r>
            <w:r w:rsidR="00E54E6E">
              <w:rPr>
                <w:noProof/>
                <w:webHidden/>
              </w:rPr>
              <w:tab/>
            </w:r>
            <w:r w:rsidR="00E54E6E">
              <w:rPr>
                <w:noProof/>
                <w:webHidden/>
              </w:rPr>
              <w:fldChar w:fldCharType="begin"/>
            </w:r>
            <w:r w:rsidR="00E54E6E">
              <w:rPr>
                <w:noProof/>
                <w:webHidden/>
              </w:rPr>
              <w:instrText xml:space="preserve"> PAGEREF _Toc386451287 \h </w:instrText>
            </w:r>
            <w:r w:rsidR="00E54E6E">
              <w:rPr>
                <w:noProof/>
                <w:webHidden/>
              </w:rPr>
            </w:r>
            <w:r w:rsidR="00E54E6E">
              <w:rPr>
                <w:noProof/>
                <w:webHidden/>
              </w:rPr>
              <w:fldChar w:fldCharType="separate"/>
            </w:r>
            <w:r w:rsidR="00E54E6E">
              <w:rPr>
                <w:noProof/>
                <w:webHidden/>
              </w:rPr>
              <w:t>38</w:t>
            </w:r>
            <w:r w:rsidR="00E54E6E">
              <w:rPr>
                <w:noProof/>
                <w:webHidden/>
              </w:rPr>
              <w:fldChar w:fldCharType="end"/>
            </w:r>
          </w:hyperlink>
        </w:p>
        <w:p w:rsidR="00E54E6E" w:rsidRDefault="00862392">
          <w:pPr>
            <w:pStyle w:val="TOC2"/>
            <w:tabs>
              <w:tab w:val="left" w:pos="880"/>
              <w:tab w:val="right" w:leader="dot" w:pos="9350"/>
            </w:tabs>
            <w:rPr>
              <w:rFonts w:eastAsiaTheme="minorEastAsia"/>
              <w:noProof/>
            </w:rPr>
          </w:pPr>
          <w:hyperlink w:anchor="_Toc386451288" w:history="1">
            <w:r w:rsidR="00E54E6E" w:rsidRPr="00A63B29">
              <w:rPr>
                <w:rStyle w:val="Hyperlink"/>
                <w:rFonts w:ascii="Times New Roman" w:hAnsi="Times New Roman"/>
                <w:noProof/>
              </w:rPr>
              <w:t>7.4</w:t>
            </w:r>
            <w:r w:rsidR="00E54E6E">
              <w:rPr>
                <w:rFonts w:eastAsiaTheme="minorEastAsia"/>
                <w:noProof/>
              </w:rPr>
              <w:tab/>
            </w:r>
            <w:r w:rsidR="00E54E6E" w:rsidRPr="00A63B29">
              <w:rPr>
                <w:rStyle w:val="Hyperlink"/>
                <w:rFonts w:ascii="Times New Roman" w:hAnsi="Times New Roman"/>
                <w:noProof/>
              </w:rPr>
              <w:t>Usecase kelola event</w:t>
            </w:r>
            <w:r w:rsidR="00E54E6E">
              <w:rPr>
                <w:noProof/>
                <w:webHidden/>
              </w:rPr>
              <w:tab/>
            </w:r>
            <w:r w:rsidR="00E54E6E">
              <w:rPr>
                <w:noProof/>
                <w:webHidden/>
              </w:rPr>
              <w:fldChar w:fldCharType="begin"/>
            </w:r>
            <w:r w:rsidR="00E54E6E">
              <w:rPr>
                <w:noProof/>
                <w:webHidden/>
              </w:rPr>
              <w:instrText xml:space="preserve"> PAGEREF _Toc386451288 \h </w:instrText>
            </w:r>
            <w:r w:rsidR="00E54E6E">
              <w:rPr>
                <w:noProof/>
                <w:webHidden/>
              </w:rPr>
            </w:r>
            <w:r w:rsidR="00E54E6E">
              <w:rPr>
                <w:noProof/>
                <w:webHidden/>
              </w:rPr>
              <w:fldChar w:fldCharType="separate"/>
            </w:r>
            <w:r w:rsidR="00E54E6E">
              <w:rPr>
                <w:noProof/>
                <w:webHidden/>
              </w:rPr>
              <w:t>39</w:t>
            </w:r>
            <w:r w:rsidR="00E54E6E">
              <w:rPr>
                <w:noProof/>
                <w:webHidden/>
              </w:rPr>
              <w:fldChar w:fldCharType="end"/>
            </w:r>
          </w:hyperlink>
        </w:p>
        <w:p w:rsidR="00E54E6E" w:rsidRDefault="00862392">
          <w:pPr>
            <w:pStyle w:val="TOC2"/>
            <w:tabs>
              <w:tab w:val="left" w:pos="880"/>
              <w:tab w:val="right" w:leader="dot" w:pos="9350"/>
            </w:tabs>
            <w:rPr>
              <w:rFonts w:eastAsiaTheme="minorEastAsia"/>
              <w:noProof/>
            </w:rPr>
          </w:pPr>
          <w:hyperlink w:anchor="_Toc386451289" w:history="1">
            <w:r w:rsidR="00E54E6E" w:rsidRPr="00A63B29">
              <w:rPr>
                <w:rStyle w:val="Hyperlink"/>
                <w:rFonts w:ascii="Times New Roman" w:hAnsi="Times New Roman"/>
                <w:noProof/>
              </w:rPr>
              <w:t>7.5</w:t>
            </w:r>
            <w:r w:rsidR="00E54E6E">
              <w:rPr>
                <w:rFonts w:eastAsiaTheme="minorEastAsia"/>
                <w:noProof/>
              </w:rPr>
              <w:tab/>
            </w:r>
            <w:r w:rsidR="00E54E6E" w:rsidRPr="00A63B29">
              <w:rPr>
                <w:rStyle w:val="Hyperlink"/>
                <w:rFonts w:ascii="Times New Roman" w:hAnsi="Times New Roman"/>
                <w:noProof/>
              </w:rPr>
              <w:t>Usecase kelola jadwal kesediaan</w:t>
            </w:r>
            <w:r w:rsidR="00E54E6E">
              <w:rPr>
                <w:noProof/>
                <w:webHidden/>
              </w:rPr>
              <w:tab/>
            </w:r>
            <w:r w:rsidR="00E54E6E">
              <w:rPr>
                <w:noProof/>
                <w:webHidden/>
              </w:rPr>
              <w:fldChar w:fldCharType="begin"/>
            </w:r>
            <w:r w:rsidR="00E54E6E">
              <w:rPr>
                <w:noProof/>
                <w:webHidden/>
              </w:rPr>
              <w:instrText xml:space="preserve"> PAGEREF _Toc386451289 \h </w:instrText>
            </w:r>
            <w:r w:rsidR="00E54E6E">
              <w:rPr>
                <w:noProof/>
                <w:webHidden/>
              </w:rPr>
            </w:r>
            <w:r w:rsidR="00E54E6E">
              <w:rPr>
                <w:noProof/>
                <w:webHidden/>
              </w:rPr>
              <w:fldChar w:fldCharType="separate"/>
            </w:r>
            <w:r w:rsidR="00E54E6E">
              <w:rPr>
                <w:noProof/>
                <w:webHidden/>
              </w:rPr>
              <w:t>40</w:t>
            </w:r>
            <w:r w:rsidR="00E54E6E">
              <w:rPr>
                <w:noProof/>
                <w:webHidden/>
              </w:rPr>
              <w:fldChar w:fldCharType="end"/>
            </w:r>
          </w:hyperlink>
        </w:p>
        <w:p w:rsidR="00E54E6E" w:rsidRDefault="00862392">
          <w:pPr>
            <w:pStyle w:val="TOC2"/>
            <w:tabs>
              <w:tab w:val="left" w:pos="880"/>
              <w:tab w:val="right" w:leader="dot" w:pos="9350"/>
            </w:tabs>
            <w:rPr>
              <w:rFonts w:eastAsiaTheme="minorEastAsia"/>
              <w:noProof/>
            </w:rPr>
          </w:pPr>
          <w:hyperlink w:anchor="_Toc386451290" w:history="1">
            <w:r w:rsidR="00E54E6E" w:rsidRPr="00A63B29">
              <w:rPr>
                <w:rStyle w:val="Hyperlink"/>
                <w:rFonts w:ascii="Times New Roman" w:hAnsi="Times New Roman"/>
                <w:noProof/>
              </w:rPr>
              <w:t>7.6</w:t>
            </w:r>
            <w:r w:rsidR="00E54E6E">
              <w:rPr>
                <w:rFonts w:eastAsiaTheme="minorEastAsia"/>
                <w:noProof/>
              </w:rPr>
              <w:tab/>
            </w:r>
            <w:r w:rsidR="00E54E6E" w:rsidRPr="00A63B29">
              <w:rPr>
                <w:rStyle w:val="Hyperlink"/>
                <w:rFonts w:ascii="Times New Roman" w:hAnsi="Times New Roman"/>
                <w:noProof/>
              </w:rPr>
              <w:t>Usecase kelola jadwal seminar</w:t>
            </w:r>
            <w:r w:rsidR="00E54E6E">
              <w:rPr>
                <w:noProof/>
                <w:webHidden/>
              </w:rPr>
              <w:tab/>
            </w:r>
            <w:r w:rsidR="00E54E6E">
              <w:rPr>
                <w:noProof/>
                <w:webHidden/>
              </w:rPr>
              <w:fldChar w:fldCharType="begin"/>
            </w:r>
            <w:r w:rsidR="00E54E6E">
              <w:rPr>
                <w:noProof/>
                <w:webHidden/>
              </w:rPr>
              <w:instrText xml:space="preserve"> PAGEREF _Toc386451290 \h </w:instrText>
            </w:r>
            <w:r w:rsidR="00E54E6E">
              <w:rPr>
                <w:noProof/>
                <w:webHidden/>
              </w:rPr>
            </w:r>
            <w:r w:rsidR="00E54E6E">
              <w:rPr>
                <w:noProof/>
                <w:webHidden/>
              </w:rPr>
              <w:fldChar w:fldCharType="separate"/>
            </w:r>
            <w:r w:rsidR="00E54E6E">
              <w:rPr>
                <w:noProof/>
                <w:webHidden/>
              </w:rPr>
              <w:t>41</w:t>
            </w:r>
            <w:r w:rsidR="00E54E6E">
              <w:rPr>
                <w:noProof/>
                <w:webHidden/>
              </w:rPr>
              <w:fldChar w:fldCharType="end"/>
            </w:r>
          </w:hyperlink>
        </w:p>
        <w:p w:rsidR="00E54E6E" w:rsidRDefault="00862392">
          <w:pPr>
            <w:pStyle w:val="TOC2"/>
            <w:tabs>
              <w:tab w:val="left" w:pos="880"/>
              <w:tab w:val="right" w:leader="dot" w:pos="9350"/>
            </w:tabs>
            <w:rPr>
              <w:rFonts w:eastAsiaTheme="minorEastAsia"/>
              <w:noProof/>
            </w:rPr>
          </w:pPr>
          <w:hyperlink w:anchor="_Toc386451291" w:history="1">
            <w:r w:rsidR="00E54E6E" w:rsidRPr="00A63B29">
              <w:rPr>
                <w:rStyle w:val="Hyperlink"/>
                <w:rFonts w:ascii="Times New Roman" w:hAnsi="Times New Roman"/>
                <w:noProof/>
              </w:rPr>
              <w:t>7.7</w:t>
            </w:r>
            <w:r w:rsidR="00E54E6E">
              <w:rPr>
                <w:rFonts w:eastAsiaTheme="minorEastAsia"/>
                <w:noProof/>
              </w:rPr>
              <w:tab/>
            </w:r>
            <w:r w:rsidR="00E54E6E" w:rsidRPr="00A63B29">
              <w:rPr>
                <w:rStyle w:val="Hyperlink"/>
                <w:rFonts w:ascii="Times New Roman" w:hAnsi="Times New Roman"/>
                <w:noProof/>
              </w:rPr>
              <w:t>Usecase kelola jadwal sidang</w:t>
            </w:r>
            <w:r w:rsidR="00E54E6E">
              <w:rPr>
                <w:noProof/>
                <w:webHidden/>
              </w:rPr>
              <w:tab/>
            </w:r>
            <w:r w:rsidR="00E54E6E">
              <w:rPr>
                <w:noProof/>
                <w:webHidden/>
              </w:rPr>
              <w:fldChar w:fldCharType="begin"/>
            </w:r>
            <w:r w:rsidR="00E54E6E">
              <w:rPr>
                <w:noProof/>
                <w:webHidden/>
              </w:rPr>
              <w:instrText xml:space="preserve"> PAGEREF _Toc386451291 \h </w:instrText>
            </w:r>
            <w:r w:rsidR="00E54E6E">
              <w:rPr>
                <w:noProof/>
                <w:webHidden/>
              </w:rPr>
            </w:r>
            <w:r w:rsidR="00E54E6E">
              <w:rPr>
                <w:noProof/>
                <w:webHidden/>
              </w:rPr>
              <w:fldChar w:fldCharType="separate"/>
            </w:r>
            <w:r w:rsidR="00E54E6E">
              <w:rPr>
                <w:noProof/>
                <w:webHidden/>
              </w:rPr>
              <w:t>41</w:t>
            </w:r>
            <w:r w:rsidR="00E54E6E">
              <w:rPr>
                <w:noProof/>
                <w:webHidden/>
              </w:rPr>
              <w:fldChar w:fldCharType="end"/>
            </w:r>
          </w:hyperlink>
        </w:p>
        <w:p w:rsidR="00E54E6E" w:rsidRDefault="00862392">
          <w:pPr>
            <w:pStyle w:val="TOC2"/>
            <w:tabs>
              <w:tab w:val="left" w:pos="880"/>
              <w:tab w:val="right" w:leader="dot" w:pos="9350"/>
            </w:tabs>
            <w:rPr>
              <w:rFonts w:eastAsiaTheme="minorEastAsia"/>
              <w:noProof/>
            </w:rPr>
          </w:pPr>
          <w:hyperlink w:anchor="_Toc386451292" w:history="1">
            <w:r w:rsidR="00E54E6E" w:rsidRPr="00A63B29">
              <w:rPr>
                <w:rStyle w:val="Hyperlink"/>
                <w:rFonts w:ascii="Times New Roman" w:hAnsi="Times New Roman"/>
                <w:noProof/>
              </w:rPr>
              <w:t>7.8</w:t>
            </w:r>
            <w:r w:rsidR="00E54E6E">
              <w:rPr>
                <w:rFonts w:eastAsiaTheme="minorEastAsia"/>
                <w:noProof/>
              </w:rPr>
              <w:tab/>
            </w:r>
            <w:r w:rsidR="00E54E6E" w:rsidRPr="00A63B29">
              <w:rPr>
                <w:rStyle w:val="Hyperlink"/>
                <w:rFonts w:ascii="Times New Roman" w:hAnsi="Times New Roman"/>
                <w:noProof/>
              </w:rPr>
              <w:t>Usecase Kelola Kesediaan Menguji</w:t>
            </w:r>
            <w:r w:rsidR="00E54E6E">
              <w:rPr>
                <w:noProof/>
                <w:webHidden/>
              </w:rPr>
              <w:tab/>
            </w:r>
            <w:r w:rsidR="00E54E6E">
              <w:rPr>
                <w:noProof/>
                <w:webHidden/>
              </w:rPr>
              <w:fldChar w:fldCharType="begin"/>
            </w:r>
            <w:r w:rsidR="00E54E6E">
              <w:rPr>
                <w:noProof/>
                <w:webHidden/>
              </w:rPr>
              <w:instrText xml:space="preserve"> PAGEREF _Toc386451292 \h </w:instrText>
            </w:r>
            <w:r w:rsidR="00E54E6E">
              <w:rPr>
                <w:noProof/>
                <w:webHidden/>
              </w:rPr>
            </w:r>
            <w:r w:rsidR="00E54E6E">
              <w:rPr>
                <w:noProof/>
                <w:webHidden/>
              </w:rPr>
              <w:fldChar w:fldCharType="separate"/>
            </w:r>
            <w:r w:rsidR="00E54E6E">
              <w:rPr>
                <w:noProof/>
                <w:webHidden/>
              </w:rPr>
              <w:t>42</w:t>
            </w:r>
            <w:r w:rsidR="00E54E6E">
              <w:rPr>
                <w:noProof/>
                <w:webHidden/>
              </w:rPr>
              <w:fldChar w:fldCharType="end"/>
            </w:r>
          </w:hyperlink>
        </w:p>
        <w:p w:rsidR="00E54E6E" w:rsidRDefault="00862392">
          <w:pPr>
            <w:pStyle w:val="TOC2"/>
            <w:tabs>
              <w:tab w:val="left" w:pos="880"/>
              <w:tab w:val="right" w:leader="dot" w:pos="9350"/>
            </w:tabs>
            <w:rPr>
              <w:rFonts w:eastAsiaTheme="minorEastAsia"/>
              <w:noProof/>
            </w:rPr>
          </w:pPr>
          <w:hyperlink w:anchor="_Toc386451293" w:history="1">
            <w:r w:rsidR="00E54E6E" w:rsidRPr="00A63B29">
              <w:rPr>
                <w:rStyle w:val="Hyperlink"/>
                <w:rFonts w:ascii="Times New Roman" w:hAnsi="Times New Roman"/>
                <w:noProof/>
              </w:rPr>
              <w:t>7.9</w:t>
            </w:r>
            <w:r w:rsidR="00E54E6E">
              <w:rPr>
                <w:rFonts w:eastAsiaTheme="minorEastAsia"/>
                <w:noProof/>
              </w:rPr>
              <w:tab/>
            </w:r>
            <w:r w:rsidR="00E54E6E" w:rsidRPr="00A63B29">
              <w:rPr>
                <w:rStyle w:val="Hyperlink"/>
                <w:rFonts w:ascii="Times New Roman" w:hAnsi="Times New Roman"/>
                <w:noProof/>
              </w:rPr>
              <w:t>Usecase Lock Jadwal</w:t>
            </w:r>
            <w:r w:rsidR="00E54E6E">
              <w:rPr>
                <w:noProof/>
                <w:webHidden/>
              </w:rPr>
              <w:tab/>
            </w:r>
            <w:r w:rsidR="00E54E6E">
              <w:rPr>
                <w:noProof/>
                <w:webHidden/>
              </w:rPr>
              <w:fldChar w:fldCharType="begin"/>
            </w:r>
            <w:r w:rsidR="00E54E6E">
              <w:rPr>
                <w:noProof/>
                <w:webHidden/>
              </w:rPr>
              <w:instrText xml:space="preserve"> PAGEREF _Toc386451293 \h </w:instrText>
            </w:r>
            <w:r w:rsidR="00E54E6E">
              <w:rPr>
                <w:noProof/>
                <w:webHidden/>
              </w:rPr>
            </w:r>
            <w:r w:rsidR="00E54E6E">
              <w:rPr>
                <w:noProof/>
                <w:webHidden/>
              </w:rPr>
              <w:fldChar w:fldCharType="separate"/>
            </w:r>
            <w:r w:rsidR="00E54E6E">
              <w:rPr>
                <w:noProof/>
                <w:webHidden/>
              </w:rPr>
              <w:t>43</w:t>
            </w:r>
            <w:r w:rsidR="00E54E6E">
              <w:rPr>
                <w:noProof/>
                <w:webHidden/>
              </w:rPr>
              <w:fldChar w:fldCharType="end"/>
            </w:r>
          </w:hyperlink>
        </w:p>
        <w:p w:rsidR="00403FC8" w:rsidRPr="002D0FDF" w:rsidRDefault="00403FC8" w:rsidP="002D0FDF">
          <w:pPr>
            <w:spacing w:line="360" w:lineRule="auto"/>
            <w:rPr>
              <w:rFonts w:ascii="Times New Roman" w:hAnsi="Times New Roman" w:cs="Times New Roman"/>
              <w:sz w:val="24"/>
              <w:szCs w:val="24"/>
            </w:rPr>
          </w:pPr>
          <w:r w:rsidRPr="002D0FDF">
            <w:rPr>
              <w:rFonts w:ascii="Times New Roman" w:hAnsi="Times New Roman" w:cs="Times New Roman"/>
              <w:b/>
              <w:bCs/>
              <w:noProof/>
              <w:sz w:val="24"/>
              <w:szCs w:val="24"/>
            </w:rPr>
            <w:fldChar w:fldCharType="end"/>
          </w:r>
        </w:p>
      </w:sdtContent>
    </w:sdt>
    <w:p w:rsidR="00403FC8" w:rsidRDefault="00403FC8" w:rsidP="002D0FDF">
      <w:pPr>
        <w:pStyle w:val="Title"/>
        <w:spacing w:line="360" w:lineRule="auto"/>
        <w:rPr>
          <w:rFonts w:ascii="Times New Roman" w:hAnsi="Times New Roman"/>
          <w:bCs/>
          <w:sz w:val="24"/>
          <w:szCs w:val="24"/>
          <w:lang w:eastAsia="id-ID"/>
        </w:rPr>
      </w:pPr>
    </w:p>
    <w:p w:rsidR="002D0FDF" w:rsidRDefault="002D0FDF" w:rsidP="002D0FDF">
      <w:pPr>
        <w:pStyle w:val="Title"/>
        <w:spacing w:line="360" w:lineRule="auto"/>
        <w:rPr>
          <w:rFonts w:ascii="Times New Roman" w:hAnsi="Times New Roman"/>
          <w:bCs/>
          <w:sz w:val="24"/>
          <w:szCs w:val="24"/>
          <w:lang w:eastAsia="id-ID"/>
        </w:rPr>
      </w:pPr>
    </w:p>
    <w:p w:rsidR="002D0FDF" w:rsidRDefault="002D0FDF" w:rsidP="002D0FDF">
      <w:pPr>
        <w:pStyle w:val="Title"/>
        <w:spacing w:line="360" w:lineRule="auto"/>
        <w:rPr>
          <w:rFonts w:ascii="Times New Roman" w:hAnsi="Times New Roman"/>
          <w:bCs/>
          <w:sz w:val="24"/>
          <w:szCs w:val="24"/>
          <w:lang w:eastAsia="id-ID"/>
        </w:rPr>
      </w:pPr>
    </w:p>
    <w:p w:rsidR="002D0FDF" w:rsidRDefault="002D0FDF" w:rsidP="002D0FDF">
      <w:pPr>
        <w:pStyle w:val="Title"/>
        <w:spacing w:line="360" w:lineRule="auto"/>
        <w:rPr>
          <w:rFonts w:ascii="Times New Roman" w:hAnsi="Times New Roman"/>
          <w:bCs/>
          <w:sz w:val="24"/>
          <w:szCs w:val="24"/>
          <w:lang w:eastAsia="id-ID"/>
        </w:rPr>
      </w:pPr>
    </w:p>
    <w:p w:rsidR="002D0FDF" w:rsidRDefault="002D0FDF" w:rsidP="002D0FDF">
      <w:pPr>
        <w:pStyle w:val="Title"/>
        <w:spacing w:line="360" w:lineRule="auto"/>
        <w:rPr>
          <w:rFonts w:ascii="Times New Roman" w:hAnsi="Times New Roman"/>
          <w:bCs/>
          <w:sz w:val="24"/>
          <w:szCs w:val="24"/>
          <w:lang w:eastAsia="id-ID"/>
        </w:rPr>
      </w:pPr>
    </w:p>
    <w:p w:rsidR="002D0FDF" w:rsidRDefault="002D0FDF" w:rsidP="002D0FDF">
      <w:pPr>
        <w:pStyle w:val="Title"/>
        <w:spacing w:line="360" w:lineRule="auto"/>
        <w:rPr>
          <w:rFonts w:ascii="Times New Roman" w:hAnsi="Times New Roman"/>
          <w:bCs/>
          <w:sz w:val="24"/>
          <w:szCs w:val="24"/>
          <w:lang w:eastAsia="id-ID"/>
        </w:rPr>
      </w:pPr>
    </w:p>
    <w:p w:rsidR="002D0FDF" w:rsidRDefault="002D0FDF" w:rsidP="002D0FDF">
      <w:pPr>
        <w:pStyle w:val="Title"/>
        <w:spacing w:line="360" w:lineRule="auto"/>
        <w:rPr>
          <w:rFonts w:ascii="Times New Roman" w:hAnsi="Times New Roman"/>
          <w:bCs/>
          <w:sz w:val="24"/>
          <w:szCs w:val="24"/>
          <w:lang w:eastAsia="id-ID"/>
        </w:rPr>
      </w:pPr>
    </w:p>
    <w:p w:rsidR="002D0FDF" w:rsidRDefault="002D0FDF" w:rsidP="002D0FDF">
      <w:pPr>
        <w:pStyle w:val="Title"/>
        <w:spacing w:line="360" w:lineRule="auto"/>
        <w:rPr>
          <w:rFonts w:ascii="Times New Roman" w:hAnsi="Times New Roman"/>
          <w:bCs/>
          <w:sz w:val="24"/>
          <w:szCs w:val="24"/>
          <w:lang w:eastAsia="id-ID"/>
        </w:rPr>
      </w:pPr>
    </w:p>
    <w:p w:rsidR="002D0FDF" w:rsidRDefault="002D0FDF" w:rsidP="002D0FDF">
      <w:pPr>
        <w:pStyle w:val="Title"/>
        <w:spacing w:line="360" w:lineRule="auto"/>
        <w:rPr>
          <w:rFonts w:ascii="Times New Roman" w:hAnsi="Times New Roman"/>
          <w:bCs/>
          <w:sz w:val="24"/>
          <w:szCs w:val="24"/>
          <w:lang w:eastAsia="id-ID"/>
        </w:rPr>
      </w:pPr>
    </w:p>
    <w:p w:rsidR="002D0FDF" w:rsidRDefault="002D0FDF" w:rsidP="002D0FDF">
      <w:pPr>
        <w:pStyle w:val="Title"/>
        <w:spacing w:line="360" w:lineRule="auto"/>
        <w:rPr>
          <w:rFonts w:ascii="Times New Roman" w:hAnsi="Times New Roman"/>
          <w:bCs/>
          <w:sz w:val="24"/>
          <w:szCs w:val="24"/>
          <w:lang w:eastAsia="id-ID"/>
        </w:rPr>
      </w:pPr>
    </w:p>
    <w:p w:rsidR="002D0FDF" w:rsidRDefault="002D0FDF" w:rsidP="002D0FDF">
      <w:pPr>
        <w:pStyle w:val="Title"/>
        <w:spacing w:line="360" w:lineRule="auto"/>
        <w:rPr>
          <w:rFonts w:ascii="Times New Roman" w:hAnsi="Times New Roman"/>
          <w:bCs/>
          <w:sz w:val="24"/>
          <w:szCs w:val="24"/>
          <w:lang w:eastAsia="id-ID"/>
        </w:rPr>
      </w:pPr>
    </w:p>
    <w:p w:rsidR="002D0FDF" w:rsidRDefault="002D0FDF" w:rsidP="002D0FDF">
      <w:pPr>
        <w:pStyle w:val="Title"/>
        <w:spacing w:line="360" w:lineRule="auto"/>
        <w:rPr>
          <w:rFonts w:ascii="Times New Roman" w:hAnsi="Times New Roman"/>
          <w:bCs/>
          <w:sz w:val="24"/>
          <w:szCs w:val="24"/>
          <w:lang w:eastAsia="id-ID"/>
        </w:rPr>
      </w:pPr>
    </w:p>
    <w:p w:rsidR="002D0FDF" w:rsidRDefault="002D0FDF" w:rsidP="002D0FDF">
      <w:pPr>
        <w:pStyle w:val="Title"/>
        <w:spacing w:line="360" w:lineRule="auto"/>
        <w:rPr>
          <w:rFonts w:ascii="Times New Roman" w:hAnsi="Times New Roman"/>
          <w:bCs/>
          <w:sz w:val="24"/>
          <w:szCs w:val="24"/>
          <w:lang w:eastAsia="id-ID"/>
        </w:rPr>
      </w:pPr>
    </w:p>
    <w:p w:rsidR="00E54E6E" w:rsidRDefault="00E54E6E" w:rsidP="002D0FDF">
      <w:pPr>
        <w:pStyle w:val="Title"/>
        <w:spacing w:line="360" w:lineRule="auto"/>
        <w:rPr>
          <w:rFonts w:ascii="Times New Roman" w:hAnsi="Times New Roman"/>
          <w:bCs/>
          <w:sz w:val="24"/>
          <w:szCs w:val="24"/>
          <w:lang w:eastAsia="id-ID"/>
        </w:rPr>
      </w:pPr>
    </w:p>
    <w:p w:rsidR="002D0FDF" w:rsidRPr="002D0FDF" w:rsidRDefault="002D0FDF" w:rsidP="002D0FDF">
      <w:pPr>
        <w:pStyle w:val="Title"/>
        <w:spacing w:line="360" w:lineRule="auto"/>
        <w:rPr>
          <w:rFonts w:ascii="Times New Roman" w:hAnsi="Times New Roman"/>
          <w:bCs/>
          <w:sz w:val="24"/>
          <w:szCs w:val="24"/>
          <w:lang w:eastAsia="id-ID"/>
        </w:rPr>
      </w:pPr>
    </w:p>
    <w:p w:rsidR="000C7518" w:rsidRPr="002D0FDF" w:rsidRDefault="000C7518" w:rsidP="002D0FDF">
      <w:pPr>
        <w:pStyle w:val="Heading1"/>
        <w:numPr>
          <w:ilvl w:val="0"/>
          <w:numId w:val="0"/>
        </w:numPr>
        <w:tabs>
          <w:tab w:val="left" w:pos="432"/>
        </w:tabs>
        <w:spacing w:line="360" w:lineRule="auto"/>
        <w:rPr>
          <w:rFonts w:ascii="Times New Roman" w:hAnsi="Times New Roman"/>
          <w:sz w:val="24"/>
          <w:szCs w:val="24"/>
        </w:rPr>
      </w:pPr>
      <w:bookmarkStart w:id="0" w:name="_Toc337111392"/>
      <w:bookmarkStart w:id="1" w:name="_Toc386451255"/>
      <w:r w:rsidRPr="002D0FDF">
        <w:rPr>
          <w:rFonts w:ascii="Times New Roman" w:hAnsi="Times New Roman"/>
          <w:sz w:val="24"/>
          <w:szCs w:val="24"/>
        </w:rPr>
        <w:lastRenderedPageBreak/>
        <w:t>1. Pendahuluan</w:t>
      </w:r>
      <w:bookmarkEnd w:id="0"/>
      <w:bookmarkEnd w:id="1"/>
    </w:p>
    <w:p w:rsidR="000C7518" w:rsidRPr="002D0FDF" w:rsidRDefault="000C7518" w:rsidP="002D0FDF">
      <w:pPr>
        <w:spacing w:line="360" w:lineRule="auto"/>
        <w:ind w:firstLine="576"/>
        <w:jc w:val="both"/>
        <w:rPr>
          <w:rFonts w:ascii="Times New Roman" w:hAnsi="Times New Roman" w:cs="Times New Roman"/>
          <w:sz w:val="24"/>
          <w:szCs w:val="24"/>
        </w:rPr>
      </w:pPr>
      <w:proofErr w:type="gramStart"/>
      <w:r w:rsidRPr="002D0FDF">
        <w:rPr>
          <w:rFonts w:ascii="Times New Roman" w:hAnsi="Times New Roman" w:cs="Times New Roman"/>
          <w:sz w:val="24"/>
          <w:szCs w:val="24"/>
        </w:rPr>
        <w:t xml:space="preserve">Dokumen ini </w:t>
      </w:r>
      <w:r w:rsidR="004600B4" w:rsidRPr="002D0FDF">
        <w:rPr>
          <w:rFonts w:ascii="Times New Roman" w:hAnsi="Times New Roman" w:cs="Times New Roman"/>
          <w:sz w:val="24"/>
          <w:szCs w:val="24"/>
        </w:rPr>
        <w:t>berisi</w:t>
      </w:r>
      <w:r w:rsidRPr="002D0FDF">
        <w:rPr>
          <w:rFonts w:ascii="Times New Roman" w:hAnsi="Times New Roman" w:cs="Times New Roman"/>
          <w:sz w:val="24"/>
          <w:szCs w:val="24"/>
        </w:rPr>
        <w:t xml:space="preserve"> </w:t>
      </w:r>
      <w:r w:rsidR="004600B4" w:rsidRPr="002D0FDF">
        <w:rPr>
          <w:rFonts w:ascii="Times New Roman" w:hAnsi="Times New Roman" w:cs="Times New Roman"/>
          <w:sz w:val="24"/>
          <w:szCs w:val="24"/>
        </w:rPr>
        <w:t xml:space="preserve">spesifikasi secara keseluruhan </w:t>
      </w:r>
      <w:r w:rsidRPr="002D0FDF">
        <w:rPr>
          <w:rFonts w:ascii="Times New Roman" w:hAnsi="Times New Roman" w:cs="Times New Roman"/>
          <w:sz w:val="24"/>
          <w:szCs w:val="24"/>
        </w:rPr>
        <w:t>untuk Aplikasi Penjadwalan Karya Akhir.</w:t>
      </w:r>
      <w:proofErr w:type="gramEnd"/>
      <w:r w:rsidRPr="002D0FDF">
        <w:rPr>
          <w:rFonts w:ascii="Times New Roman" w:hAnsi="Times New Roman" w:cs="Times New Roman"/>
          <w:sz w:val="24"/>
          <w:szCs w:val="24"/>
        </w:rPr>
        <w:t xml:space="preserve"> </w:t>
      </w:r>
    </w:p>
    <w:p w:rsidR="000C7518" w:rsidRPr="002D0FDF" w:rsidRDefault="000C7518" w:rsidP="002D0FDF">
      <w:pPr>
        <w:pStyle w:val="Heading2"/>
        <w:spacing w:line="360" w:lineRule="auto"/>
        <w:rPr>
          <w:rFonts w:ascii="Times New Roman" w:hAnsi="Times New Roman"/>
          <w:i w:val="0"/>
          <w:szCs w:val="24"/>
        </w:rPr>
      </w:pPr>
      <w:bookmarkStart w:id="2" w:name="_Toc337111393"/>
      <w:bookmarkStart w:id="3" w:name="_Toc386451256"/>
      <w:r w:rsidRPr="002D0FDF">
        <w:rPr>
          <w:rFonts w:ascii="Times New Roman" w:hAnsi="Times New Roman"/>
          <w:i w:val="0"/>
          <w:szCs w:val="24"/>
        </w:rPr>
        <w:t>Tujuan Penulisan Dokumen</w:t>
      </w:r>
      <w:bookmarkEnd w:id="2"/>
      <w:bookmarkEnd w:id="3"/>
    </w:p>
    <w:p w:rsidR="000C7518" w:rsidRPr="002D0FDF" w:rsidRDefault="000C7518" w:rsidP="002D0FDF">
      <w:pPr>
        <w:pStyle w:val="guide"/>
        <w:spacing w:line="360" w:lineRule="auto"/>
        <w:ind w:firstLine="576"/>
        <w:jc w:val="both"/>
        <w:rPr>
          <w:i w:val="0"/>
          <w:sz w:val="24"/>
          <w:szCs w:val="24"/>
        </w:rPr>
      </w:pPr>
      <w:proofErr w:type="gramStart"/>
      <w:r w:rsidRPr="002D0FDF">
        <w:rPr>
          <w:i w:val="0"/>
          <w:sz w:val="24"/>
          <w:szCs w:val="24"/>
        </w:rPr>
        <w:t>Dokumen ini digunakan oleh pengembang perangkat lunak sebagai acuan teknis pengembangan perangkat lunak pada tahap selanjutnya.</w:t>
      </w:r>
      <w:proofErr w:type="gramEnd"/>
    </w:p>
    <w:p w:rsidR="000C7518" w:rsidRPr="002D0FDF" w:rsidRDefault="000C7518" w:rsidP="002D0FDF">
      <w:pPr>
        <w:pStyle w:val="Heading2"/>
        <w:spacing w:line="360" w:lineRule="auto"/>
        <w:rPr>
          <w:rFonts w:ascii="Times New Roman" w:hAnsi="Times New Roman"/>
          <w:i w:val="0"/>
          <w:szCs w:val="24"/>
        </w:rPr>
      </w:pPr>
      <w:bookmarkStart w:id="4" w:name="_Toc337111394"/>
      <w:bookmarkStart w:id="5" w:name="_Toc386451257"/>
      <w:r w:rsidRPr="002D0FDF">
        <w:rPr>
          <w:rFonts w:ascii="Times New Roman" w:hAnsi="Times New Roman"/>
          <w:i w:val="0"/>
          <w:szCs w:val="24"/>
        </w:rPr>
        <w:t>Lingkup Masalah</w:t>
      </w:r>
      <w:bookmarkEnd w:id="4"/>
      <w:bookmarkEnd w:id="5"/>
    </w:p>
    <w:p w:rsidR="000C7518" w:rsidRPr="002D0FDF" w:rsidRDefault="000C7518" w:rsidP="002D0FDF">
      <w:pPr>
        <w:pStyle w:val="guide"/>
        <w:spacing w:line="360" w:lineRule="auto"/>
        <w:ind w:firstLine="576"/>
        <w:jc w:val="both"/>
        <w:rPr>
          <w:i w:val="0"/>
          <w:sz w:val="24"/>
          <w:szCs w:val="24"/>
        </w:rPr>
      </w:pPr>
      <w:r w:rsidRPr="002D0FDF">
        <w:rPr>
          <w:i w:val="0"/>
          <w:sz w:val="24"/>
          <w:szCs w:val="24"/>
        </w:rPr>
        <w:t xml:space="preserve">Sistem penjadwalan sidang adalah subsistem dalam proses pengelolaan Karya Akhir (KA) yang menangani penjadwalan seminar prodi dan sidang akhir KA. Alur proses pelaksanaan seminar/sidang KA yang dilakukan saat ini adalah sebagai </w:t>
      </w:r>
      <w:proofErr w:type="gramStart"/>
      <w:r w:rsidRPr="002D0FDF">
        <w:rPr>
          <w:i w:val="0"/>
          <w:sz w:val="24"/>
          <w:szCs w:val="24"/>
        </w:rPr>
        <w:t>berikut :</w:t>
      </w:r>
      <w:proofErr w:type="gramEnd"/>
    </w:p>
    <w:p w:rsidR="000C7518" w:rsidRPr="002D0FDF" w:rsidRDefault="000C7518" w:rsidP="002D0FDF">
      <w:pPr>
        <w:pStyle w:val="guide"/>
        <w:numPr>
          <w:ilvl w:val="0"/>
          <w:numId w:val="2"/>
        </w:numPr>
        <w:tabs>
          <w:tab w:val="left" w:pos="425"/>
        </w:tabs>
        <w:spacing w:line="360" w:lineRule="auto"/>
        <w:jc w:val="both"/>
        <w:rPr>
          <w:i w:val="0"/>
          <w:sz w:val="24"/>
          <w:szCs w:val="24"/>
        </w:rPr>
      </w:pPr>
      <w:r w:rsidRPr="002D0FDF">
        <w:rPr>
          <w:i w:val="0"/>
          <w:sz w:val="24"/>
          <w:szCs w:val="24"/>
        </w:rPr>
        <w:t>Mahasiswa mencari pemimbing.</w:t>
      </w:r>
    </w:p>
    <w:p w:rsidR="000C7518" w:rsidRPr="002D0FDF" w:rsidRDefault="000C7518" w:rsidP="002D0FDF">
      <w:pPr>
        <w:pStyle w:val="guide"/>
        <w:numPr>
          <w:ilvl w:val="0"/>
          <w:numId w:val="2"/>
        </w:numPr>
        <w:tabs>
          <w:tab w:val="left" w:pos="425"/>
        </w:tabs>
        <w:spacing w:line="360" w:lineRule="auto"/>
        <w:jc w:val="both"/>
        <w:rPr>
          <w:i w:val="0"/>
          <w:sz w:val="24"/>
          <w:szCs w:val="24"/>
        </w:rPr>
      </w:pPr>
      <w:r w:rsidRPr="002D0FDF">
        <w:rPr>
          <w:i w:val="0"/>
          <w:sz w:val="24"/>
          <w:szCs w:val="24"/>
        </w:rPr>
        <w:t>Mahasiswa mengajukan proposal ke pembimbing.</w:t>
      </w:r>
    </w:p>
    <w:p w:rsidR="000C7518" w:rsidRPr="002D0FDF" w:rsidRDefault="000C7518" w:rsidP="002D0FDF">
      <w:pPr>
        <w:pStyle w:val="guide"/>
        <w:numPr>
          <w:ilvl w:val="0"/>
          <w:numId w:val="2"/>
        </w:numPr>
        <w:tabs>
          <w:tab w:val="left" w:pos="425"/>
        </w:tabs>
        <w:spacing w:line="360" w:lineRule="auto"/>
        <w:jc w:val="both"/>
        <w:rPr>
          <w:i w:val="0"/>
          <w:sz w:val="24"/>
          <w:szCs w:val="24"/>
        </w:rPr>
      </w:pPr>
      <w:r w:rsidRPr="002D0FDF">
        <w:rPr>
          <w:i w:val="0"/>
          <w:sz w:val="24"/>
          <w:szCs w:val="24"/>
        </w:rPr>
        <w:t>Jika pembimbing tidak setuju, maka kembali ke proses nomor 1.</w:t>
      </w:r>
    </w:p>
    <w:p w:rsidR="000C7518" w:rsidRPr="002D0FDF" w:rsidRDefault="000C7518" w:rsidP="002D0FDF">
      <w:pPr>
        <w:pStyle w:val="guide"/>
        <w:numPr>
          <w:ilvl w:val="0"/>
          <w:numId w:val="2"/>
        </w:numPr>
        <w:tabs>
          <w:tab w:val="left" w:pos="425"/>
        </w:tabs>
        <w:spacing w:line="360" w:lineRule="auto"/>
        <w:jc w:val="both"/>
        <w:rPr>
          <w:i w:val="0"/>
          <w:sz w:val="24"/>
          <w:szCs w:val="24"/>
        </w:rPr>
      </w:pPr>
      <w:r w:rsidRPr="002D0FDF">
        <w:rPr>
          <w:i w:val="0"/>
          <w:sz w:val="24"/>
          <w:szCs w:val="24"/>
        </w:rPr>
        <w:t>Jika pembimbing setuju, maka pembimbing menandatangani proposal yang diajukan mahasiswa.</w:t>
      </w:r>
    </w:p>
    <w:p w:rsidR="000C7518" w:rsidRPr="002D0FDF" w:rsidRDefault="000C7518" w:rsidP="002D0FDF">
      <w:pPr>
        <w:pStyle w:val="guide"/>
        <w:numPr>
          <w:ilvl w:val="0"/>
          <w:numId w:val="2"/>
        </w:numPr>
        <w:tabs>
          <w:tab w:val="left" w:pos="425"/>
        </w:tabs>
        <w:spacing w:line="360" w:lineRule="auto"/>
        <w:jc w:val="both"/>
        <w:rPr>
          <w:i w:val="0"/>
          <w:sz w:val="24"/>
          <w:szCs w:val="24"/>
        </w:rPr>
      </w:pPr>
      <w:r w:rsidRPr="002D0FDF">
        <w:rPr>
          <w:i w:val="0"/>
          <w:sz w:val="24"/>
          <w:szCs w:val="24"/>
        </w:rPr>
        <w:t>Mahasiswa membawa proposal yang sudah disetujui pembimbing ke TU.</w:t>
      </w:r>
    </w:p>
    <w:p w:rsidR="000C7518" w:rsidRPr="002D0FDF" w:rsidRDefault="000C7518" w:rsidP="002D0FDF">
      <w:pPr>
        <w:pStyle w:val="guide"/>
        <w:numPr>
          <w:ilvl w:val="0"/>
          <w:numId w:val="2"/>
        </w:numPr>
        <w:tabs>
          <w:tab w:val="left" w:pos="425"/>
        </w:tabs>
        <w:spacing w:line="360" w:lineRule="auto"/>
        <w:jc w:val="both"/>
        <w:rPr>
          <w:i w:val="0"/>
          <w:sz w:val="24"/>
          <w:szCs w:val="24"/>
        </w:rPr>
      </w:pPr>
      <w:r w:rsidRPr="002D0FDF">
        <w:rPr>
          <w:i w:val="0"/>
          <w:sz w:val="24"/>
          <w:szCs w:val="24"/>
        </w:rPr>
        <w:t>TU menyerahkan proposal kepada ketua prodi.</w:t>
      </w:r>
    </w:p>
    <w:p w:rsidR="000C7518" w:rsidRPr="002D0FDF" w:rsidRDefault="000C7518" w:rsidP="002D0FDF">
      <w:pPr>
        <w:pStyle w:val="guide"/>
        <w:numPr>
          <w:ilvl w:val="0"/>
          <w:numId w:val="2"/>
        </w:numPr>
        <w:tabs>
          <w:tab w:val="left" w:pos="425"/>
        </w:tabs>
        <w:spacing w:line="360" w:lineRule="auto"/>
        <w:jc w:val="both"/>
        <w:rPr>
          <w:i w:val="0"/>
          <w:sz w:val="24"/>
          <w:szCs w:val="24"/>
        </w:rPr>
      </w:pPr>
      <w:r w:rsidRPr="002D0FDF">
        <w:rPr>
          <w:i w:val="0"/>
          <w:sz w:val="24"/>
          <w:szCs w:val="24"/>
        </w:rPr>
        <w:t>Jika ketua prodi tidak setuju, maka kempali ke proses nomor 1.</w:t>
      </w:r>
    </w:p>
    <w:p w:rsidR="000C7518" w:rsidRPr="002D0FDF" w:rsidRDefault="000C7518" w:rsidP="002D0FDF">
      <w:pPr>
        <w:pStyle w:val="guide"/>
        <w:numPr>
          <w:ilvl w:val="0"/>
          <w:numId w:val="2"/>
        </w:numPr>
        <w:tabs>
          <w:tab w:val="left" w:pos="425"/>
        </w:tabs>
        <w:spacing w:line="360" w:lineRule="auto"/>
        <w:jc w:val="both"/>
        <w:rPr>
          <w:i w:val="0"/>
          <w:sz w:val="24"/>
          <w:szCs w:val="24"/>
        </w:rPr>
      </w:pPr>
      <w:proofErr w:type="gramStart"/>
      <w:r w:rsidRPr="002D0FDF">
        <w:rPr>
          <w:i w:val="0"/>
          <w:sz w:val="24"/>
          <w:szCs w:val="24"/>
        </w:rPr>
        <w:t>jika</w:t>
      </w:r>
      <w:proofErr w:type="gramEnd"/>
      <w:r w:rsidRPr="002D0FDF">
        <w:rPr>
          <w:i w:val="0"/>
          <w:sz w:val="24"/>
          <w:szCs w:val="24"/>
        </w:rPr>
        <w:t xml:space="preserve"> ketua prodi setuju, maka ketua prodi akan membuat surat tugas bimbingan untuk pembimbing dan kartu bimbingan untuk mahasiswa.</w:t>
      </w:r>
    </w:p>
    <w:p w:rsidR="000C7518" w:rsidRPr="002D0FDF" w:rsidRDefault="000C7518" w:rsidP="002D0FDF">
      <w:pPr>
        <w:pStyle w:val="guide"/>
        <w:numPr>
          <w:ilvl w:val="0"/>
          <w:numId w:val="2"/>
        </w:numPr>
        <w:tabs>
          <w:tab w:val="left" w:pos="425"/>
        </w:tabs>
        <w:spacing w:line="360" w:lineRule="auto"/>
        <w:jc w:val="both"/>
        <w:rPr>
          <w:i w:val="0"/>
          <w:sz w:val="24"/>
          <w:szCs w:val="24"/>
        </w:rPr>
      </w:pPr>
      <w:r w:rsidRPr="002D0FDF">
        <w:rPr>
          <w:i w:val="0"/>
          <w:sz w:val="24"/>
          <w:szCs w:val="24"/>
        </w:rPr>
        <w:t>Mahasiswa melakukan bimbingan dengan pembimbing.</w:t>
      </w:r>
    </w:p>
    <w:p w:rsidR="000C7518" w:rsidRPr="002D0FDF" w:rsidRDefault="000C7518" w:rsidP="002D0FDF">
      <w:pPr>
        <w:pStyle w:val="guide"/>
        <w:numPr>
          <w:ilvl w:val="0"/>
          <w:numId w:val="2"/>
        </w:numPr>
        <w:tabs>
          <w:tab w:val="left" w:pos="425"/>
        </w:tabs>
        <w:spacing w:line="360" w:lineRule="auto"/>
        <w:jc w:val="both"/>
        <w:rPr>
          <w:i w:val="0"/>
          <w:sz w:val="24"/>
          <w:szCs w:val="24"/>
        </w:rPr>
      </w:pPr>
      <w:r w:rsidRPr="002D0FDF">
        <w:rPr>
          <w:i w:val="0"/>
          <w:sz w:val="24"/>
          <w:szCs w:val="24"/>
        </w:rPr>
        <w:t>Mahasiswa melakukan seminar mahasiswa dengan menghadirkan minimal 5 mahasiswa tamu.</w:t>
      </w:r>
    </w:p>
    <w:p w:rsidR="000C7518" w:rsidRPr="002D0FDF" w:rsidRDefault="000C7518" w:rsidP="002D0FDF">
      <w:pPr>
        <w:pStyle w:val="guide"/>
        <w:numPr>
          <w:ilvl w:val="0"/>
          <w:numId w:val="2"/>
        </w:numPr>
        <w:tabs>
          <w:tab w:val="left" w:pos="425"/>
        </w:tabs>
        <w:spacing w:line="360" w:lineRule="auto"/>
        <w:jc w:val="both"/>
        <w:rPr>
          <w:i w:val="0"/>
          <w:sz w:val="24"/>
          <w:szCs w:val="24"/>
        </w:rPr>
      </w:pPr>
      <w:r w:rsidRPr="002D0FDF">
        <w:rPr>
          <w:i w:val="0"/>
          <w:sz w:val="24"/>
          <w:szCs w:val="24"/>
        </w:rPr>
        <w:t>Mahasiswa dan mahasiswa tamu mengisi berita acara seminar mahasiswa.</w:t>
      </w:r>
    </w:p>
    <w:p w:rsidR="000C7518" w:rsidRPr="002D0FDF" w:rsidRDefault="000C7518" w:rsidP="002D0FDF">
      <w:pPr>
        <w:pStyle w:val="guide"/>
        <w:numPr>
          <w:ilvl w:val="0"/>
          <w:numId w:val="2"/>
        </w:numPr>
        <w:tabs>
          <w:tab w:val="left" w:pos="425"/>
        </w:tabs>
        <w:spacing w:line="360" w:lineRule="auto"/>
        <w:jc w:val="both"/>
        <w:rPr>
          <w:i w:val="0"/>
          <w:sz w:val="24"/>
          <w:szCs w:val="24"/>
        </w:rPr>
      </w:pPr>
      <w:r w:rsidRPr="002D0FDF">
        <w:rPr>
          <w:i w:val="0"/>
          <w:sz w:val="24"/>
          <w:szCs w:val="24"/>
        </w:rPr>
        <w:t>Pembimbing menentukan jadwal seminar prodi yang dihadiri pembimbing, mahasiswa, dan minimal 5 orang mahasiswa tamu.</w:t>
      </w:r>
    </w:p>
    <w:p w:rsidR="000C7518" w:rsidRPr="002D0FDF" w:rsidRDefault="000C7518" w:rsidP="002D0FDF">
      <w:pPr>
        <w:pStyle w:val="guide"/>
        <w:numPr>
          <w:ilvl w:val="0"/>
          <w:numId w:val="2"/>
        </w:numPr>
        <w:tabs>
          <w:tab w:val="left" w:pos="425"/>
        </w:tabs>
        <w:spacing w:line="360" w:lineRule="auto"/>
        <w:jc w:val="both"/>
        <w:rPr>
          <w:i w:val="0"/>
          <w:sz w:val="24"/>
          <w:szCs w:val="24"/>
        </w:rPr>
      </w:pPr>
      <w:r w:rsidRPr="002D0FDF">
        <w:rPr>
          <w:i w:val="0"/>
          <w:sz w:val="24"/>
          <w:szCs w:val="24"/>
        </w:rPr>
        <w:t>Jika mahasiswa tidak melakukan seminar mahasiswa, maka mahasiswa harus menghadirkan minimal 10 mahasiswa tamu.</w:t>
      </w:r>
    </w:p>
    <w:p w:rsidR="000C7518" w:rsidRPr="002D0FDF" w:rsidRDefault="000C7518" w:rsidP="002D0FDF">
      <w:pPr>
        <w:pStyle w:val="guide"/>
        <w:numPr>
          <w:ilvl w:val="0"/>
          <w:numId w:val="2"/>
        </w:numPr>
        <w:tabs>
          <w:tab w:val="left" w:pos="425"/>
        </w:tabs>
        <w:spacing w:line="360" w:lineRule="auto"/>
        <w:jc w:val="both"/>
        <w:rPr>
          <w:i w:val="0"/>
          <w:sz w:val="24"/>
          <w:szCs w:val="24"/>
        </w:rPr>
      </w:pPr>
      <w:r w:rsidRPr="002D0FDF">
        <w:rPr>
          <w:i w:val="0"/>
          <w:sz w:val="24"/>
          <w:szCs w:val="24"/>
        </w:rPr>
        <w:t>Mahasiswa menyerahkan jadwal seminar prodi ke TU.</w:t>
      </w:r>
    </w:p>
    <w:p w:rsidR="000C7518" w:rsidRPr="002D0FDF" w:rsidRDefault="000C7518" w:rsidP="002D0FDF">
      <w:pPr>
        <w:pStyle w:val="guide"/>
        <w:numPr>
          <w:ilvl w:val="0"/>
          <w:numId w:val="2"/>
        </w:numPr>
        <w:tabs>
          <w:tab w:val="left" w:pos="425"/>
        </w:tabs>
        <w:spacing w:line="360" w:lineRule="auto"/>
        <w:jc w:val="both"/>
        <w:rPr>
          <w:i w:val="0"/>
          <w:sz w:val="24"/>
          <w:szCs w:val="24"/>
        </w:rPr>
      </w:pPr>
      <w:r w:rsidRPr="002D0FDF">
        <w:rPr>
          <w:i w:val="0"/>
          <w:sz w:val="24"/>
          <w:szCs w:val="24"/>
        </w:rPr>
        <w:lastRenderedPageBreak/>
        <w:t>TU menentukan ruangan dilaksanakannya seminar prodi.</w:t>
      </w:r>
      <w:r w:rsidR="00E54E6E">
        <w:rPr>
          <w:rStyle w:val="FootnoteReference"/>
          <w:i w:val="0"/>
          <w:sz w:val="24"/>
          <w:szCs w:val="24"/>
        </w:rPr>
        <w:footnoteReference w:id="1"/>
      </w:r>
    </w:p>
    <w:p w:rsidR="000C7518" w:rsidRPr="002D0FDF" w:rsidRDefault="000C7518" w:rsidP="002D0FDF">
      <w:pPr>
        <w:pStyle w:val="guide"/>
        <w:numPr>
          <w:ilvl w:val="0"/>
          <w:numId w:val="2"/>
        </w:numPr>
        <w:tabs>
          <w:tab w:val="left" w:pos="425"/>
        </w:tabs>
        <w:spacing w:line="360" w:lineRule="auto"/>
        <w:jc w:val="both"/>
        <w:rPr>
          <w:i w:val="0"/>
          <w:sz w:val="24"/>
          <w:szCs w:val="24"/>
        </w:rPr>
      </w:pPr>
      <w:r w:rsidRPr="002D0FDF">
        <w:rPr>
          <w:i w:val="0"/>
          <w:sz w:val="24"/>
          <w:szCs w:val="24"/>
        </w:rPr>
        <w:t>Mahasiswa seminar pada ruang dan waktu yang telah ditentukan.</w:t>
      </w:r>
    </w:p>
    <w:p w:rsidR="000C7518" w:rsidRPr="002D0FDF" w:rsidRDefault="000C7518" w:rsidP="002D0FDF">
      <w:pPr>
        <w:pStyle w:val="guide"/>
        <w:numPr>
          <w:ilvl w:val="0"/>
          <w:numId w:val="2"/>
        </w:numPr>
        <w:tabs>
          <w:tab w:val="left" w:pos="425"/>
        </w:tabs>
        <w:spacing w:line="360" w:lineRule="auto"/>
        <w:jc w:val="both"/>
        <w:rPr>
          <w:i w:val="0"/>
          <w:sz w:val="24"/>
          <w:szCs w:val="24"/>
        </w:rPr>
      </w:pPr>
      <w:r w:rsidRPr="002D0FDF">
        <w:rPr>
          <w:i w:val="0"/>
          <w:sz w:val="24"/>
          <w:szCs w:val="24"/>
        </w:rPr>
        <w:t xml:space="preserve">Jika pembimbing menyatakan lulus, maka pembimbing </w:t>
      </w:r>
      <w:proofErr w:type="gramStart"/>
      <w:r w:rsidRPr="002D0FDF">
        <w:rPr>
          <w:i w:val="0"/>
          <w:sz w:val="24"/>
          <w:szCs w:val="24"/>
        </w:rPr>
        <w:t>akan</w:t>
      </w:r>
      <w:proofErr w:type="gramEnd"/>
      <w:r w:rsidRPr="002D0FDF">
        <w:rPr>
          <w:i w:val="0"/>
          <w:sz w:val="24"/>
          <w:szCs w:val="24"/>
        </w:rPr>
        <w:t xml:space="preserve"> menjadwalkan sidang tugas akhir mahasiswa beserta pengujinya.</w:t>
      </w:r>
    </w:p>
    <w:p w:rsidR="000C7518" w:rsidRPr="002D0FDF" w:rsidRDefault="000C7518" w:rsidP="002D0FDF">
      <w:pPr>
        <w:pStyle w:val="guide"/>
        <w:numPr>
          <w:ilvl w:val="0"/>
          <w:numId w:val="2"/>
        </w:numPr>
        <w:tabs>
          <w:tab w:val="left" w:pos="425"/>
        </w:tabs>
        <w:spacing w:line="360" w:lineRule="auto"/>
        <w:jc w:val="both"/>
        <w:rPr>
          <w:i w:val="0"/>
          <w:sz w:val="24"/>
          <w:szCs w:val="24"/>
        </w:rPr>
      </w:pPr>
      <w:r w:rsidRPr="002D0FDF">
        <w:rPr>
          <w:i w:val="0"/>
          <w:sz w:val="24"/>
          <w:szCs w:val="24"/>
        </w:rPr>
        <w:t>Jika pembimbing menyatakan tidak lulus, maka kembali ke proses 9.</w:t>
      </w:r>
    </w:p>
    <w:p w:rsidR="000C7518" w:rsidRPr="002D0FDF" w:rsidRDefault="000C7518" w:rsidP="002D0FDF">
      <w:pPr>
        <w:pStyle w:val="guide"/>
        <w:numPr>
          <w:ilvl w:val="0"/>
          <w:numId w:val="2"/>
        </w:numPr>
        <w:tabs>
          <w:tab w:val="left" w:pos="425"/>
        </w:tabs>
        <w:spacing w:line="360" w:lineRule="auto"/>
        <w:jc w:val="both"/>
        <w:rPr>
          <w:i w:val="0"/>
          <w:sz w:val="24"/>
          <w:szCs w:val="24"/>
        </w:rPr>
      </w:pPr>
      <w:r w:rsidRPr="002D0FDF">
        <w:rPr>
          <w:i w:val="0"/>
          <w:sz w:val="24"/>
          <w:szCs w:val="24"/>
        </w:rPr>
        <w:t xml:space="preserve">Jika penguji tidak bisa memenuhi jadwal yang diberikan pembimbing atau pembimbing tidak menunjuk penguji saat menjadwalkan sidang akhir mahasiswa, maka mahasiswa </w:t>
      </w:r>
      <w:proofErr w:type="gramStart"/>
      <w:r w:rsidRPr="002D0FDF">
        <w:rPr>
          <w:i w:val="0"/>
          <w:sz w:val="24"/>
          <w:szCs w:val="24"/>
        </w:rPr>
        <w:t>akan</w:t>
      </w:r>
      <w:proofErr w:type="gramEnd"/>
      <w:r w:rsidRPr="002D0FDF">
        <w:rPr>
          <w:i w:val="0"/>
          <w:sz w:val="24"/>
          <w:szCs w:val="24"/>
        </w:rPr>
        <w:t xml:space="preserve"> mencari penguji.</w:t>
      </w:r>
    </w:p>
    <w:p w:rsidR="000C7518" w:rsidRPr="002D0FDF" w:rsidRDefault="000C7518" w:rsidP="002D0FDF">
      <w:pPr>
        <w:pStyle w:val="guide"/>
        <w:numPr>
          <w:ilvl w:val="0"/>
          <w:numId w:val="2"/>
        </w:numPr>
        <w:tabs>
          <w:tab w:val="left" w:pos="425"/>
        </w:tabs>
        <w:spacing w:line="360" w:lineRule="auto"/>
        <w:jc w:val="both"/>
        <w:rPr>
          <w:i w:val="0"/>
          <w:sz w:val="24"/>
          <w:szCs w:val="24"/>
        </w:rPr>
      </w:pPr>
      <w:r w:rsidRPr="002D0FDF">
        <w:rPr>
          <w:i w:val="0"/>
          <w:sz w:val="24"/>
          <w:szCs w:val="24"/>
        </w:rPr>
        <w:t>Mahasiswa melanjutkan bimbingan sampai pembimbing menyetujui draft KA dan makalahnya.</w:t>
      </w:r>
    </w:p>
    <w:p w:rsidR="000C7518" w:rsidRPr="002D0FDF" w:rsidRDefault="000C7518" w:rsidP="002D0FDF">
      <w:pPr>
        <w:pStyle w:val="guide"/>
        <w:numPr>
          <w:ilvl w:val="0"/>
          <w:numId w:val="2"/>
        </w:numPr>
        <w:tabs>
          <w:tab w:val="left" w:pos="425"/>
        </w:tabs>
        <w:spacing w:line="360" w:lineRule="auto"/>
        <w:jc w:val="both"/>
        <w:rPr>
          <w:i w:val="0"/>
          <w:sz w:val="24"/>
          <w:szCs w:val="24"/>
        </w:rPr>
      </w:pPr>
      <w:r w:rsidRPr="002D0FDF">
        <w:rPr>
          <w:i w:val="0"/>
          <w:sz w:val="24"/>
          <w:szCs w:val="24"/>
        </w:rPr>
        <w:t>Mahasiswa menyerakhan draft KA dan makalahnya ke TU.</w:t>
      </w:r>
    </w:p>
    <w:p w:rsidR="000C7518" w:rsidRPr="002D0FDF" w:rsidRDefault="000C7518" w:rsidP="002D0FDF">
      <w:pPr>
        <w:pStyle w:val="guide"/>
        <w:numPr>
          <w:ilvl w:val="0"/>
          <w:numId w:val="2"/>
        </w:numPr>
        <w:tabs>
          <w:tab w:val="left" w:pos="425"/>
        </w:tabs>
        <w:spacing w:line="360" w:lineRule="auto"/>
        <w:jc w:val="both"/>
        <w:rPr>
          <w:i w:val="0"/>
          <w:sz w:val="24"/>
          <w:szCs w:val="24"/>
        </w:rPr>
      </w:pPr>
      <w:r w:rsidRPr="002D0FDF">
        <w:rPr>
          <w:i w:val="0"/>
          <w:sz w:val="24"/>
          <w:szCs w:val="24"/>
        </w:rPr>
        <w:t>TU mencetak formulir persetujuan menghadiri sidang akhir untuk Penguji.</w:t>
      </w:r>
    </w:p>
    <w:p w:rsidR="000C7518" w:rsidRPr="002D0FDF" w:rsidRDefault="000C7518" w:rsidP="002D0FDF">
      <w:pPr>
        <w:pStyle w:val="guide"/>
        <w:numPr>
          <w:ilvl w:val="0"/>
          <w:numId w:val="2"/>
        </w:numPr>
        <w:tabs>
          <w:tab w:val="left" w:pos="425"/>
        </w:tabs>
        <w:spacing w:line="360" w:lineRule="auto"/>
        <w:jc w:val="both"/>
        <w:rPr>
          <w:i w:val="0"/>
          <w:sz w:val="24"/>
          <w:szCs w:val="24"/>
        </w:rPr>
      </w:pPr>
      <w:r w:rsidRPr="002D0FDF">
        <w:rPr>
          <w:i w:val="0"/>
          <w:sz w:val="24"/>
          <w:szCs w:val="24"/>
        </w:rPr>
        <w:t>Mahasiswa menyerahkan formulir ke penguji.</w:t>
      </w:r>
    </w:p>
    <w:p w:rsidR="000C7518" w:rsidRPr="002D0FDF" w:rsidRDefault="000C7518" w:rsidP="002D0FDF">
      <w:pPr>
        <w:pStyle w:val="guide"/>
        <w:numPr>
          <w:ilvl w:val="0"/>
          <w:numId w:val="2"/>
        </w:numPr>
        <w:tabs>
          <w:tab w:val="left" w:pos="425"/>
        </w:tabs>
        <w:spacing w:line="360" w:lineRule="auto"/>
        <w:jc w:val="both"/>
        <w:rPr>
          <w:i w:val="0"/>
          <w:sz w:val="24"/>
          <w:szCs w:val="24"/>
        </w:rPr>
      </w:pPr>
      <w:r w:rsidRPr="002D0FDF">
        <w:rPr>
          <w:i w:val="0"/>
          <w:sz w:val="24"/>
          <w:szCs w:val="24"/>
        </w:rPr>
        <w:t>Jika penguji setuju, penguji menandatangani formulir.</w:t>
      </w:r>
    </w:p>
    <w:p w:rsidR="000C7518" w:rsidRPr="002D0FDF" w:rsidRDefault="000C7518" w:rsidP="002D0FDF">
      <w:pPr>
        <w:pStyle w:val="guide"/>
        <w:numPr>
          <w:ilvl w:val="0"/>
          <w:numId w:val="2"/>
        </w:numPr>
        <w:tabs>
          <w:tab w:val="left" w:pos="425"/>
        </w:tabs>
        <w:spacing w:line="360" w:lineRule="auto"/>
        <w:jc w:val="both"/>
        <w:rPr>
          <w:i w:val="0"/>
          <w:sz w:val="24"/>
          <w:szCs w:val="24"/>
        </w:rPr>
      </w:pPr>
      <w:r w:rsidRPr="002D0FDF">
        <w:rPr>
          <w:i w:val="0"/>
          <w:sz w:val="24"/>
          <w:szCs w:val="24"/>
        </w:rPr>
        <w:t>Jika penguji tidak setuju, mahasiswa mencari penguji lain dan kembali ke proses 20.</w:t>
      </w:r>
    </w:p>
    <w:p w:rsidR="000C7518" w:rsidRPr="002D0FDF" w:rsidRDefault="000C7518" w:rsidP="002D0FDF">
      <w:pPr>
        <w:pStyle w:val="guide"/>
        <w:numPr>
          <w:ilvl w:val="0"/>
          <w:numId w:val="2"/>
        </w:numPr>
        <w:tabs>
          <w:tab w:val="left" w:pos="425"/>
        </w:tabs>
        <w:spacing w:line="360" w:lineRule="auto"/>
        <w:jc w:val="both"/>
        <w:rPr>
          <w:i w:val="0"/>
          <w:sz w:val="24"/>
          <w:szCs w:val="24"/>
        </w:rPr>
      </w:pPr>
      <w:r w:rsidRPr="002D0FDF">
        <w:rPr>
          <w:i w:val="0"/>
          <w:sz w:val="24"/>
          <w:szCs w:val="24"/>
        </w:rPr>
        <w:t>Mahasiswa menyerakhan formulir yang sudah ditandatangani ke TU.</w:t>
      </w:r>
    </w:p>
    <w:p w:rsidR="000C7518" w:rsidRPr="002D0FDF" w:rsidRDefault="000C7518" w:rsidP="002D0FDF">
      <w:pPr>
        <w:pStyle w:val="guide"/>
        <w:numPr>
          <w:ilvl w:val="0"/>
          <w:numId w:val="2"/>
        </w:numPr>
        <w:tabs>
          <w:tab w:val="left" w:pos="425"/>
        </w:tabs>
        <w:spacing w:line="360" w:lineRule="auto"/>
        <w:jc w:val="both"/>
        <w:rPr>
          <w:i w:val="0"/>
          <w:sz w:val="24"/>
          <w:szCs w:val="24"/>
        </w:rPr>
      </w:pPr>
      <w:r w:rsidRPr="002D0FDF">
        <w:rPr>
          <w:i w:val="0"/>
          <w:sz w:val="24"/>
          <w:szCs w:val="24"/>
        </w:rPr>
        <w:t>TU menyerahkan formulir yang sudah disetujui penguji ke ketua prodi.</w:t>
      </w:r>
    </w:p>
    <w:p w:rsidR="000C7518" w:rsidRPr="002D0FDF" w:rsidRDefault="000C7518" w:rsidP="002D0FDF">
      <w:pPr>
        <w:pStyle w:val="guide"/>
        <w:numPr>
          <w:ilvl w:val="0"/>
          <w:numId w:val="2"/>
        </w:numPr>
        <w:tabs>
          <w:tab w:val="left" w:pos="425"/>
        </w:tabs>
        <w:spacing w:line="360" w:lineRule="auto"/>
        <w:jc w:val="both"/>
        <w:rPr>
          <w:i w:val="0"/>
          <w:sz w:val="24"/>
          <w:szCs w:val="24"/>
        </w:rPr>
      </w:pPr>
      <w:r w:rsidRPr="002D0FDF">
        <w:rPr>
          <w:i w:val="0"/>
          <w:sz w:val="24"/>
          <w:szCs w:val="24"/>
        </w:rPr>
        <w:t xml:space="preserve">Ketua prodi membuat </w:t>
      </w:r>
      <w:proofErr w:type="gramStart"/>
      <w:r w:rsidRPr="002D0FDF">
        <w:rPr>
          <w:i w:val="0"/>
          <w:sz w:val="24"/>
          <w:szCs w:val="24"/>
        </w:rPr>
        <w:t>surat</w:t>
      </w:r>
      <w:proofErr w:type="gramEnd"/>
      <w:r w:rsidRPr="002D0FDF">
        <w:rPr>
          <w:i w:val="0"/>
          <w:sz w:val="24"/>
          <w:szCs w:val="24"/>
        </w:rPr>
        <w:t xml:space="preserve"> tugas menguji untuk penguji.</w:t>
      </w:r>
    </w:p>
    <w:p w:rsidR="000C7518" w:rsidRPr="002D0FDF" w:rsidRDefault="000C7518" w:rsidP="002D0FDF">
      <w:pPr>
        <w:pStyle w:val="guide"/>
        <w:numPr>
          <w:ilvl w:val="0"/>
          <w:numId w:val="2"/>
        </w:numPr>
        <w:tabs>
          <w:tab w:val="left" w:pos="425"/>
        </w:tabs>
        <w:spacing w:line="360" w:lineRule="auto"/>
        <w:jc w:val="both"/>
        <w:rPr>
          <w:i w:val="0"/>
          <w:sz w:val="24"/>
          <w:szCs w:val="24"/>
        </w:rPr>
      </w:pPr>
      <w:r w:rsidRPr="002D0FDF">
        <w:rPr>
          <w:i w:val="0"/>
          <w:sz w:val="24"/>
          <w:szCs w:val="24"/>
        </w:rPr>
        <w:t xml:space="preserve">Penguji menerima </w:t>
      </w:r>
      <w:proofErr w:type="gramStart"/>
      <w:r w:rsidRPr="002D0FDF">
        <w:rPr>
          <w:i w:val="0"/>
          <w:sz w:val="24"/>
          <w:szCs w:val="24"/>
        </w:rPr>
        <w:t>surat</w:t>
      </w:r>
      <w:proofErr w:type="gramEnd"/>
      <w:r w:rsidRPr="002D0FDF">
        <w:rPr>
          <w:i w:val="0"/>
          <w:sz w:val="24"/>
          <w:szCs w:val="24"/>
        </w:rPr>
        <w:t xml:space="preserve"> tugas menguji.</w:t>
      </w:r>
    </w:p>
    <w:p w:rsidR="000C7518" w:rsidRPr="002D0FDF" w:rsidRDefault="000C7518" w:rsidP="002D0FDF">
      <w:pPr>
        <w:pStyle w:val="guide"/>
        <w:numPr>
          <w:ilvl w:val="0"/>
          <w:numId w:val="2"/>
        </w:numPr>
        <w:tabs>
          <w:tab w:val="left" w:pos="425"/>
        </w:tabs>
        <w:spacing w:line="360" w:lineRule="auto"/>
        <w:jc w:val="both"/>
        <w:rPr>
          <w:i w:val="0"/>
          <w:sz w:val="24"/>
          <w:szCs w:val="24"/>
        </w:rPr>
      </w:pPr>
      <w:r w:rsidRPr="002D0FDF">
        <w:rPr>
          <w:i w:val="0"/>
          <w:sz w:val="24"/>
          <w:szCs w:val="24"/>
        </w:rPr>
        <w:t>TU menentukan ruangan dilaksanakannya sidang.</w:t>
      </w:r>
    </w:p>
    <w:p w:rsidR="000C7518" w:rsidRPr="002D0FDF" w:rsidRDefault="000C7518" w:rsidP="002D0FDF">
      <w:pPr>
        <w:pStyle w:val="guide"/>
        <w:numPr>
          <w:ilvl w:val="0"/>
          <w:numId w:val="2"/>
        </w:numPr>
        <w:tabs>
          <w:tab w:val="left" w:pos="425"/>
        </w:tabs>
        <w:spacing w:line="360" w:lineRule="auto"/>
        <w:jc w:val="both"/>
        <w:rPr>
          <w:i w:val="0"/>
          <w:sz w:val="24"/>
          <w:szCs w:val="24"/>
        </w:rPr>
      </w:pPr>
      <w:r w:rsidRPr="002D0FDF">
        <w:rPr>
          <w:i w:val="0"/>
          <w:sz w:val="24"/>
          <w:szCs w:val="24"/>
        </w:rPr>
        <w:t>Mahasiswa sidang pada ruang dan waktu yang telah ditentukan.</w:t>
      </w:r>
    </w:p>
    <w:p w:rsidR="000C7518" w:rsidRPr="002D0FDF" w:rsidRDefault="000C7518" w:rsidP="002D0FDF">
      <w:pPr>
        <w:pStyle w:val="guide"/>
        <w:numPr>
          <w:ilvl w:val="0"/>
          <w:numId w:val="2"/>
        </w:numPr>
        <w:tabs>
          <w:tab w:val="left" w:pos="425"/>
        </w:tabs>
        <w:spacing w:line="360" w:lineRule="auto"/>
        <w:jc w:val="both"/>
        <w:rPr>
          <w:i w:val="0"/>
          <w:sz w:val="24"/>
          <w:szCs w:val="24"/>
        </w:rPr>
      </w:pPr>
      <w:r w:rsidRPr="002D0FDF">
        <w:rPr>
          <w:i w:val="0"/>
          <w:sz w:val="24"/>
          <w:szCs w:val="24"/>
        </w:rPr>
        <w:t>Jika lulus, maka mahasiswa diwajibkan mengumpulkan deliverable ke TU.</w:t>
      </w:r>
    </w:p>
    <w:p w:rsidR="000C7518" w:rsidRPr="002D0FDF" w:rsidRDefault="000C7518" w:rsidP="002D0FDF">
      <w:pPr>
        <w:pStyle w:val="guide"/>
        <w:numPr>
          <w:ilvl w:val="0"/>
          <w:numId w:val="2"/>
        </w:numPr>
        <w:tabs>
          <w:tab w:val="left" w:pos="425"/>
        </w:tabs>
        <w:spacing w:line="360" w:lineRule="auto"/>
        <w:jc w:val="both"/>
        <w:rPr>
          <w:i w:val="0"/>
          <w:sz w:val="24"/>
          <w:szCs w:val="24"/>
        </w:rPr>
      </w:pPr>
      <w:r w:rsidRPr="002D0FDF">
        <w:rPr>
          <w:i w:val="0"/>
          <w:sz w:val="24"/>
          <w:szCs w:val="24"/>
        </w:rPr>
        <w:t xml:space="preserve">Jika </w:t>
      </w:r>
      <w:proofErr w:type="gramStart"/>
      <w:r w:rsidRPr="002D0FDF">
        <w:rPr>
          <w:i w:val="0"/>
          <w:sz w:val="24"/>
          <w:szCs w:val="24"/>
        </w:rPr>
        <w:t>lulus</w:t>
      </w:r>
      <w:proofErr w:type="gramEnd"/>
      <w:r w:rsidRPr="002D0FDF">
        <w:rPr>
          <w:i w:val="0"/>
          <w:sz w:val="24"/>
          <w:szCs w:val="24"/>
        </w:rPr>
        <w:t xml:space="preserve"> bersyarat, maka mahasiswa wajib memperbaiki draft dan ketika sudah selesai maka mahasiswa diwajibkan mengumpulkan deliverable ke TU.</w:t>
      </w:r>
    </w:p>
    <w:p w:rsidR="000C7518" w:rsidRPr="002D0FDF" w:rsidRDefault="000C7518" w:rsidP="002D0FDF">
      <w:pPr>
        <w:pStyle w:val="guide"/>
        <w:numPr>
          <w:ilvl w:val="0"/>
          <w:numId w:val="2"/>
        </w:numPr>
        <w:tabs>
          <w:tab w:val="left" w:pos="425"/>
        </w:tabs>
        <w:spacing w:line="360" w:lineRule="auto"/>
        <w:jc w:val="both"/>
        <w:rPr>
          <w:i w:val="0"/>
          <w:sz w:val="24"/>
          <w:szCs w:val="24"/>
        </w:rPr>
      </w:pPr>
      <w:r w:rsidRPr="002D0FDF">
        <w:rPr>
          <w:i w:val="0"/>
          <w:sz w:val="24"/>
          <w:szCs w:val="24"/>
        </w:rPr>
        <w:t>Jika tidak lulus, maka kembali ke proses 20 atau proses 1.</w:t>
      </w:r>
    </w:p>
    <w:p w:rsidR="00127265" w:rsidRPr="002D0FDF" w:rsidRDefault="00127265" w:rsidP="002D0FDF">
      <w:pPr>
        <w:pStyle w:val="guide"/>
        <w:spacing w:line="360" w:lineRule="auto"/>
        <w:jc w:val="both"/>
        <w:rPr>
          <w:i w:val="0"/>
          <w:sz w:val="24"/>
          <w:szCs w:val="24"/>
        </w:rPr>
      </w:pPr>
    </w:p>
    <w:p w:rsidR="000C7518" w:rsidRPr="002D0FDF" w:rsidRDefault="000C7518" w:rsidP="002D0FDF">
      <w:pPr>
        <w:pStyle w:val="guide"/>
        <w:spacing w:line="360" w:lineRule="auto"/>
        <w:jc w:val="both"/>
        <w:rPr>
          <w:i w:val="0"/>
          <w:sz w:val="24"/>
          <w:szCs w:val="24"/>
        </w:rPr>
      </w:pPr>
      <w:r w:rsidRPr="002D0FDF">
        <w:rPr>
          <w:i w:val="0"/>
          <w:sz w:val="24"/>
          <w:szCs w:val="24"/>
        </w:rPr>
        <w:t xml:space="preserve">Dari alur di atas, permasalahan yang ditemukan </w:t>
      </w:r>
      <w:proofErr w:type="gramStart"/>
      <w:r w:rsidRPr="002D0FDF">
        <w:rPr>
          <w:i w:val="0"/>
          <w:sz w:val="24"/>
          <w:szCs w:val="24"/>
        </w:rPr>
        <w:t>adalah :</w:t>
      </w:r>
      <w:proofErr w:type="gramEnd"/>
    </w:p>
    <w:p w:rsidR="000C7518" w:rsidRPr="002D0FDF" w:rsidRDefault="000C7518" w:rsidP="002D0FDF">
      <w:pPr>
        <w:pStyle w:val="guide"/>
        <w:numPr>
          <w:ilvl w:val="0"/>
          <w:numId w:val="3"/>
        </w:numPr>
        <w:tabs>
          <w:tab w:val="left" w:pos="425"/>
        </w:tabs>
        <w:spacing w:line="360" w:lineRule="auto"/>
        <w:jc w:val="both"/>
        <w:rPr>
          <w:i w:val="0"/>
          <w:sz w:val="24"/>
          <w:szCs w:val="24"/>
        </w:rPr>
      </w:pPr>
      <w:r w:rsidRPr="002D0FDF">
        <w:rPr>
          <w:i w:val="0"/>
          <w:sz w:val="24"/>
          <w:szCs w:val="24"/>
        </w:rPr>
        <w:t>Komunikasi antara pembimbing, TU, dan penguji masih melalui mahasiswa sehingga memakan waktu.</w:t>
      </w:r>
    </w:p>
    <w:p w:rsidR="000C7518" w:rsidRPr="002D0FDF" w:rsidRDefault="000C7518" w:rsidP="002D0FDF">
      <w:pPr>
        <w:pStyle w:val="guide"/>
        <w:numPr>
          <w:ilvl w:val="0"/>
          <w:numId w:val="3"/>
        </w:numPr>
        <w:tabs>
          <w:tab w:val="left" w:pos="425"/>
        </w:tabs>
        <w:spacing w:line="360" w:lineRule="auto"/>
        <w:jc w:val="both"/>
        <w:rPr>
          <w:i w:val="0"/>
          <w:sz w:val="24"/>
          <w:szCs w:val="24"/>
        </w:rPr>
      </w:pPr>
      <w:r w:rsidRPr="002D0FDF">
        <w:rPr>
          <w:i w:val="0"/>
          <w:sz w:val="24"/>
          <w:szCs w:val="24"/>
        </w:rPr>
        <w:t>Penentuan penguji masih bersifat acak sehingga kemungkinan untuk ditolak penguji besar.</w:t>
      </w:r>
    </w:p>
    <w:p w:rsidR="000C7518" w:rsidRPr="002D0FDF" w:rsidRDefault="000C7518" w:rsidP="002D0FDF">
      <w:pPr>
        <w:pStyle w:val="guide"/>
        <w:spacing w:line="360" w:lineRule="auto"/>
        <w:ind w:firstLine="576"/>
        <w:jc w:val="both"/>
        <w:rPr>
          <w:i w:val="0"/>
          <w:sz w:val="24"/>
          <w:szCs w:val="24"/>
        </w:rPr>
      </w:pPr>
      <w:r w:rsidRPr="002D0FDF">
        <w:rPr>
          <w:i w:val="0"/>
          <w:sz w:val="24"/>
          <w:szCs w:val="24"/>
        </w:rPr>
        <w:lastRenderedPageBreak/>
        <w:t xml:space="preserve">Untuk menyelesaikan masalah di atas, maka dibuat aplikasi penjadwalan yang mampu merekam dan menampilan ketersediaan jadwal penguji, memberikan notifikasi kepada stakeholder, dan membaca data dari subsistem lain seperti subsistem proses pengelolaan KA dan subsistem jadwal kuliah. </w:t>
      </w:r>
    </w:p>
    <w:p w:rsidR="000C7518" w:rsidRPr="002D0FDF" w:rsidRDefault="000C7518" w:rsidP="002D0FDF">
      <w:pPr>
        <w:pStyle w:val="guide"/>
        <w:spacing w:line="360" w:lineRule="auto"/>
        <w:ind w:firstLine="576"/>
        <w:jc w:val="both"/>
        <w:rPr>
          <w:i w:val="0"/>
          <w:sz w:val="24"/>
          <w:szCs w:val="24"/>
        </w:rPr>
      </w:pPr>
      <w:proofErr w:type="gramStart"/>
      <w:r w:rsidRPr="002D0FDF">
        <w:rPr>
          <w:i w:val="0"/>
          <w:sz w:val="24"/>
          <w:szCs w:val="24"/>
        </w:rPr>
        <w:t>Aplikasi memfasilitasi komunikasi antara pembimbing dengan TU.</w:t>
      </w:r>
      <w:proofErr w:type="gramEnd"/>
      <w:r w:rsidRPr="002D0FDF">
        <w:rPr>
          <w:i w:val="0"/>
          <w:sz w:val="24"/>
          <w:szCs w:val="24"/>
        </w:rPr>
        <w:t xml:space="preserve"> Ketika pembimbing selesai mengisi jadwal seminar prodi pada aplikasi, TU </w:t>
      </w:r>
      <w:proofErr w:type="gramStart"/>
      <w:r w:rsidRPr="002D0FDF">
        <w:rPr>
          <w:i w:val="0"/>
          <w:sz w:val="24"/>
          <w:szCs w:val="24"/>
        </w:rPr>
        <w:t>akan</w:t>
      </w:r>
      <w:proofErr w:type="gramEnd"/>
      <w:r w:rsidRPr="002D0FDF">
        <w:rPr>
          <w:i w:val="0"/>
          <w:sz w:val="24"/>
          <w:szCs w:val="24"/>
        </w:rPr>
        <w:t xml:space="preserve"> mendapatkan notifikasi bahwa pembimbing tersebut telah melakukan penjadwalan. Aplikasi juga mampu membaca data ketersediaan ruangan dari subsistem penjadwalan kuliah sehingga sudah bisa ditentukan ruangan seminar </w:t>
      </w:r>
      <w:proofErr w:type="gramStart"/>
      <w:r w:rsidRPr="002D0FDF">
        <w:rPr>
          <w:i w:val="0"/>
          <w:sz w:val="24"/>
          <w:szCs w:val="24"/>
        </w:rPr>
        <w:t>akan</w:t>
      </w:r>
      <w:proofErr w:type="gramEnd"/>
      <w:r w:rsidRPr="002D0FDF">
        <w:rPr>
          <w:i w:val="0"/>
          <w:sz w:val="24"/>
          <w:szCs w:val="24"/>
        </w:rPr>
        <w:t xml:space="preserve"> dilaksanakan.</w:t>
      </w:r>
    </w:p>
    <w:p w:rsidR="000C7518" w:rsidRDefault="000C7518" w:rsidP="002D0FDF">
      <w:pPr>
        <w:pStyle w:val="guide"/>
        <w:spacing w:line="360" w:lineRule="auto"/>
        <w:ind w:firstLine="576"/>
        <w:jc w:val="both"/>
        <w:rPr>
          <w:i w:val="0"/>
          <w:sz w:val="24"/>
          <w:szCs w:val="24"/>
        </w:rPr>
      </w:pPr>
      <w:proofErr w:type="gramStart"/>
      <w:r w:rsidRPr="002D0FDF">
        <w:rPr>
          <w:i w:val="0"/>
          <w:sz w:val="24"/>
          <w:szCs w:val="24"/>
        </w:rPr>
        <w:t>Aplikasi memfasilitasi komunikasi antara pembimbing dan penguji.</w:t>
      </w:r>
      <w:proofErr w:type="gramEnd"/>
      <w:r w:rsidRPr="002D0FDF">
        <w:rPr>
          <w:i w:val="0"/>
          <w:sz w:val="24"/>
          <w:szCs w:val="24"/>
        </w:rPr>
        <w:t xml:space="preserve"> Ketika pembimbing menentukan jadwal sidang akhir, aplikasi </w:t>
      </w:r>
      <w:proofErr w:type="gramStart"/>
      <w:r w:rsidRPr="002D0FDF">
        <w:rPr>
          <w:i w:val="0"/>
          <w:sz w:val="24"/>
          <w:szCs w:val="24"/>
        </w:rPr>
        <w:t>akan</w:t>
      </w:r>
      <w:proofErr w:type="gramEnd"/>
      <w:r w:rsidRPr="002D0FDF">
        <w:rPr>
          <w:i w:val="0"/>
          <w:sz w:val="24"/>
          <w:szCs w:val="24"/>
        </w:rPr>
        <w:t xml:space="preserve"> menampilkan penguji yang siap untuk menguji pada jadwal tersebut sesuai dengan isian penguji.</w:t>
      </w:r>
    </w:p>
    <w:p w:rsidR="002D0FDF" w:rsidRPr="002D0FDF" w:rsidRDefault="002D0FDF" w:rsidP="002D0FDF">
      <w:pPr>
        <w:pStyle w:val="guide"/>
        <w:spacing w:line="360" w:lineRule="auto"/>
        <w:ind w:firstLine="576"/>
        <w:jc w:val="both"/>
        <w:rPr>
          <w:i w:val="0"/>
          <w:sz w:val="24"/>
          <w:szCs w:val="24"/>
        </w:rPr>
      </w:pPr>
    </w:p>
    <w:p w:rsidR="000C7518" w:rsidRPr="002D0FDF" w:rsidRDefault="000C7518" w:rsidP="002D0FDF">
      <w:pPr>
        <w:pStyle w:val="Heading1"/>
        <w:spacing w:line="360" w:lineRule="auto"/>
        <w:rPr>
          <w:rFonts w:ascii="Times New Roman" w:hAnsi="Times New Roman"/>
          <w:sz w:val="24"/>
          <w:szCs w:val="24"/>
        </w:rPr>
      </w:pPr>
      <w:bookmarkStart w:id="6" w:name="_Toc337111399"/>
      <w:bookmarkStart w:id="7" w:name="_Toc386451258"/>
      <w:r w:rsidRPr="002D0FDF">
        <w:rPr>
          <w:rFonts w:ascii="Times New Roman" w:hAnsi="Times New Roman"/>
          <w:sz w:val="24"/>
          <w:szCs w:val="24"/>
        </w:rPr>
        <w:t>Deskripsi Umum Perangkat Lunak</w:t>
      </w:r>
      <w:bookmarkEnd w:id="6"/>
      <w:bookmarkEnd w:id="7"/>
    </w:p>
    <w:p w:rsidR="000C7518" w:rsidRPr="002D0FDF" w:rsidRDefault="000C7518" w:rsidP="002D0FDF">
      <w:pPr>
        <w:pStyle w:val="Heading2"/>
        <w:spacing w:line="360" w:lineRule="auto"/>
        <w:rPr>
          <w:rFonts w:ascii="Times New Roman" w:hAnsi="Times New Roman"/>
          <w:i w:val="0"/>
          <w:szCs w:val="24"/>
        </w:rPr>
      </w:pPr>
      <w:bookmarkStart w:id="8" w:name="_Toc337111400"/>
      <w:bookmarkStart w:id="9" w:name="_Toc386451259"/>
      <w:r w:rsidRPr="002D0FDF">
        <w:rPr>
          <w:rFonts w:ascii="Times New Roman" w:hAnsi="Times New Roman"/>
          <w:i w:val="0"/>
          <w:szCs w:val="24"/>
        </w:rPr>
        <w:t>Deskripsi Umum Sistem</w:t>
      </w:r>
      <w:bookmarkEnd w:id="8"/>
      <w:bookmarkEnd w:id="9"/>
      <w:r w:rsidRPr="002D0FDF">
        <w:rPr>
          <w:rFonts w:ascii="Times New Roman" w:hAnsi="Times New Roman"/>
          <w:i w:val="0"/>
          <w:szCs w:val="24"/>
        </w:rPr>
        <w:t xml:space="preserve"> </w:t>
      </w:r>
    </w:p>
    <w:p w:rsidR="000C7518" w:rsidRPr="002D0FDF" w:rsidRDefault="000C7518" w:rsidP="002D0FDF">
      <w:pPr>
        <w:pStyle w:val="guide"/>
        <w:spacing w:line="360" w:lineRule="auto"/>
        <w:ind w:firstLine="576"/>
        <w:jc w:val="both"/>
        <w:rPr>
          <w:i w:val="0"/>
          <w:sz w:val="24"/>
          <w:szCs w:val="24"/>
        </w:rPr>
      </w:pPr>
      <w:r w:rsidRPr="002D0FDF">
        <w:rPr>
          <w:i w:val="0"/>
          <w:sz w:val="24"/>
          <w:szCs w:val="24"/>
        </w:rPr>
        <w:t xml:space="preserve">Aplikasi Penjadwalan Karya Akhir adalah aplikasi yang membantu mengelola proses penjadwalan seminar/sidang karya akhir mahasiswa dijurusan Informatika STEI ITB. Aplikasi dapat menangani proses penjadwalan dimulai dari pendaftaran, kalender, waktu dan tempat, sampai status seminar/sidang. </w:t>
      </w:r>
      <w:proofErr w:type="gramStart"/>
      <w:r w:rsidRPr="002D0FDF">
        <w:rPr>
          <w:i w:val="0"/>
          <w:sz w:val="24"/>
          <w:szCs w:val="24"/>
        </w:rPr>
        <w:t>Dalam hal ini, semua history dapat ditelusuri dan terekam oleh sistem.</w:t>
      </w:r>
      <w:proofErr w:type="gramEnd"/>
      <w:r w:rsidRPr="002D0FDF">
        <w:rPr>
          <w:i w:val="0"/>
          <w:sz w:val="24"/>
          <w:szCs w:val="24"/>
        </w:rPr>
        <w:t xml:space="preserve"> Alur kerjanya adalah sebagai </w:t>
      </w:r>
      <w:proofErr w:type="gramStart"/>
      <w:r w:rsidRPr="002D0FDF">
        <w:rPr>
          <w:i w:val="0"/>
          <w:sz w:val="24"/>
          <w:szCs w:val="24"/>
        </w:rPr>
        <w:t>berikut :</w:t>
      </w:r>
      <w:proofErr w:type="gramEnd"/>
    </w:p>
    <w:p w:rsidR="000C7518" w:rsidRPr="002D0FDF" w:rsidRDefault="000C7518" w:rsidP="002D0FDF">
      <w:pPr>
        <w:pStyle w:val="guide"/>
        <w:numPr>
          <w:ilvl w:val="0"/>
          <w:numId w:val="7"/>
        </w:numPr>
        <w:spacing w:line="360" w:lineRule="auto"/>
        <w:jc w:val="both"/>
        <w:rPr>
          <w:i w:val="0"/>
          <w:sz w:val="24"/>
          <w:szCs w:val="24"/>
        </w:rPr>
      </w:pPr>
      <w:r w:rsidRPr="002D0FDF">
        <w:rPr>
          <w:i w:val="0"/>
          <w:sz w:val="24"/>
          <w:szCs w:val="24"/>
        </w:rPr>
        <w:t>Koordinator membuat kalender yang merepresentasikan rentang waktu seminar/sidang. Kalender ini direkam oleh aplikasi dan dijadikan acuan penjadwalan seminar/sidang dan pengisian ketersediaan menguji oleh dosen penguji.</w:t>
      </w:r>
    </w:p>
    <w:p w:rsidR="000C7518" w:rsidRPr="002D0FDF" w:rsidRDefault="000C7518" w:rsidP="002D0FDF">
      <w:pPr>
        <w:pStyle w:val="guide"/>
        <w:numPr>
          <w:ilvl w:val="0"/>
          <w:numId w:val="7"/>
        </w:numPr>
        <w:spacing w:line="360" w:lineRule="auto"/>
        <w:jc w:val="both"/>
        <w:rPr>
          <w:i w:val="0"/>
          <w:sz w:val="24"/>
          <w:szCs w:val="24"/>
        </w:rPr>
      </w:pPr>
      <w:r w:rsidRPr="002D0FDF">
        <w:rPr>
          <w:i w:val="0"/>
          <w:sz w:val="24"/>
          <w:szCs w:val="24"/>
        </w:rPr>
        <w:t xml:space="preserve">Aplikasi mengirim notifikasi kepada semua dosen pembimbing dan penguji yang berisi permintaan untuk mengisi jadwal kesediaan menguji. Jadwal yang diisikan oleh pembimbing dan penguji </w:t>
      </w:r>
      <w:proofErr w:type="gramStart"/>
      <w:r w:rsidRPr="002D0FDF">
        <w:rPr>
          <w:i w:val="0"/>
          <w:sz w:val="24"/>
          <w:szCs w:val="24"/>
        </w:rPr>
        <w:t>akan</w:t>
      </w:r>
      <w:proofErr w:type="gramEnd"/>
      <w:r w:rsidRPr="002D0FDF">
        <w:rPr>
          <w:i w:val="0"/>
          <w:sz w:val="24"/>
          <w:szCs w:val="24"/>
        </w:rPr>
        <w:t xml:space="preserve"> direkam untuk dijadikan rujukan pembimbing memilih penguji.</w:t>
      </w:r>
    </w:p>
    <w:p w:rsidR="000C7518" w:rsidRPr="002D0FDF" w:rsidRDefault="000C7518" w:rsidP="002D0FDF">
      <w:pPr>
        <w:pStyle w:val="guide"/>
        <w:numPr>
          <w:ilvl w:val="0"/>
          <w:numId w:val="7"/>
        </w:numPr>
        <w:spacing w:line="360" w:lineRule="auto"/>
        <w:jc w:val="both"/>
        <w:rPr>
          <w:i w:val="0"/>
          <w:sz w:val="24"/>
          <w:szCs w:val="24"/>
        </w:rPr>
      </w:pPr>
      <w:r w:rsidRPr="002D0FDF">
        <w:rPr>
          <w:i w:val="0"/>
          <w:sz w:val="24"/>
          <w:szCs w:val="24"/>
        </w:rPr>
        <w:t>Aplikasi menampilkan daftar mahasiswa yang telah mendaftar. Pembimbing mengatur jadwal sidang/seminar mahasiswa bimbingannya lalu memilih penguji yang available pada hari itu.</w:t>
      </w:r>
    </w:p>
    <w:p w:rsidR="000C7518" w:rsidRPr="002D0FDF" w:rsidRDefault="000C7518" w:rsidP="002D0FDF">
      <w:pPr>
        <w:pStyle w:val="guide"/>
        <w:numPr>
          <w:ilvl w:val="0"/>
          <w:numId w:val="7"/>
        </w:numPr>
        <w:spacing w:line="360" w:lineRule="auto"/>
        <w:jc w:val="both"/>
        <w:rPr>
          <w:i w:val="0"/>
          <w:sz w:val="24"/>
          <w:szCs w:val="24"/>
        </w:rPr>
      </w:pPr>
      <w:r w:rsidRPr="002D0FDF">
        <w:rPr>
          <w:i w:val="0"/>
          <w:sz w:val="24"/>
          <w:szCs w:val="24"/>
        </w:rPr>
        <w:lastRenderedPageBreak/>
        <w:t>Aplikasi mengirimkan notification kepada calon penguji</w:t>
      </w:r>
      <w:proofErr w:type="gramStart"/>
      <w:r w:rsidRPr="002D0FDF">
        <w:rPr>
          <w:i w:val="0"/>
          <w:sz w:val="24"/>
          <w:szCs w:val="24"/>
        </w:rPr>
        <w:t>..</w:t>
      </w:r>
      <w:proofErr w:type="gramEnd"/>
      <w:r w:rsidRPr="002D0FDF">
        <w:rPr>
          <w:i w:val="0"/>
          <w:sz w:val="24"/>
          <w:szCs w:val="24"/>
        </w:rPr>
        <w:t xml:space="preserve"> </w:t>
      </w:r>
    </w:p>
    <w:p w:rsidR="000C7518" w:rsidRPr="002D0FDF" w:rsidRDefault="000C7518" w:rsidP="002D0FDF">
      <w:pPr>
        <w:pStyle w:val="guide"/>
        <w:numPr>
          <w:ilvl w:val="0"/>
          <w:numId w:val="7"/>
        </w:numPr>
        <w:spacing w:line="360" w:lineRule="auto"/>
        <w:jc w:val="both"/>
        <w:rPr>
          <w:i w:val="0"/>
          <w:sz w:val="24"/>
          <w:szCs w:val="24"/>
        </w:rPr>
      </w:pPr>
      <w:r w:rsidRPr="002D0FDF">
        <w:rPr>
          <w:i w:val="0"/>
          <w:sz w:val="24"/>
          <w:szCs w:val="24"/>
        </w:rPr>
        <w:t>Apabila calon penguji setuju, jadwal yang telah ditentukan di lock oleh sistem. Jika penguji tidak setuju, sistem mengirimkan notifikasi kepada pembimbing dilengkapi dengan daftar calon penguji pengganti yang available pada hari yang ditentukan agar pembimbing bisa memilih penguji pengganti</w:t>
      </w:r>
    </w:p>
    <w:p w:rsidR="000C7518" w:rsidRPr="002D0FDF" w:rsidRDefault="000C7518" w:rsidP="002D0FDF">
      <w:pPr>
        <w:pStyle w:val="guide"/>
        <w:numPr>
          <w:ilvl w:val="0"/>
          <w:numId w:val="7"/>
        </w:numPr>
        <w:spacing w:line="360" w:lineRule="auto"/>
        <w:jc w:val="both"/>
        <w:rPr>
          <w:i w:val="0"/>
          <w:sz w:val="24"/>
          <w:szCs w:val="24"/>
        </w:rPr>
      </w:pPr>
      <w:r w:rsidRPr="002D0FDF">
        <w:rPr>
          <w:i w:val="0"/>
          <w:sz w:val="24"/>
          <w:szCs w:val="24"/>
        </w:rPr>
        <w:t>Ketika semua fix, jadwal akan di create oleh aplikasi</w:t>
      </w:r>
    </w:p>
    <w:p w:rsidR="000C7518" w:rsidRPr="002D0FDF" w:rsidRDefault="000C7518" w:rsidP="002D0FDF">
      <w:pPr>
        <w:pStyle w:val="guide"/>
        <w:numPr>
          <w:ilvl w:val="0"/>
          <w:numId w:val="7"/>
        </w:numPr>
        <w:spacing w:line="360" w:lineRule="auto"/>
        <w:jc w:val="both"/>
        <w:rPr>
          <w:i w:val="0"/>
          <w:sz w:val="24"/>
          <w:szCs w:val="24"/>
        </w:rPr>
      </w:pPr>
      <w:r w:rsidRPr="002D0FDF">
        <w:rPr>
          <w:i w:val="0"/>
          <w:sz w:val="24"/>
          <w:szCs w:val="24"/>
        </w:rPr>
        <w:t>Jika pada H-3 yang dijadwalkan oleh pembimbing belum ada penguji yang bersedia, maka sidang/seminar tersebut tidak jadi dilaksanakan dan menunggu periode berikutnya</w:t>
      </w:r>
    </w:p>
    <w:p w:rsidR="000C7518" w:rsidRPr="002D0FDF" w:rsidRDefault="000C7518" w:rsidP="002D0FDF">
      <w:pPr>
        <w:pStyle w:val="guide"/>
        <w:numPr>
          <w:ilvl w:val="0"/>
          <w:numId w:val="7"/>
        </w:numPr>
        <w:spacing w:line="360" w:lineRule="auto"/>
        <w:jc w:val="both"/>
        <w:rPr>
          <w:i w:val="0"/>
          <w:sz w:val="24"/>
          <w:szCs w:val="24"/>
        </w:rPr>
      </w:pPr>
      <w:r w:rsidRPr="002D0FDF">
        <w:rPr>
          <w:i w:val="0"/>
          <w:sz w:val="24"/>
          <w:szCs w:val="24"/>
        </w:rPr>
        <w:t>Aplikasi menyimpan data pelaksanaan sidang/seminar yang dilaksanakan</w:t>
      </w:r>
    </w:p>
    <w:p w:rsidR="00206DD5" w:rsidRPr="002D0FDF" w:rsidRDefault="00206DD5" w:rsidP="002D0FDF">
      <w:pPr>
        <w:pStyle w:val="guide"/>
        <w:spacing w:line="360" w:lineRule="auto"/>
        <w:jc w:val="both"/>
        <w:rPr>
          <w:i w:val="0"/>
          <w:sz w:val="24"/>
          <w:szCs w:val="24"/>
        </w:rPr>
      </w:pPr>
    </w:p>
    <w:p w:rsidR="000C7518" w:rsidRPr="002D0FDF" w:rsidRDefault="000C7518" w:rsidP="002D0FDF">
      <w:pPr>
        <w:pStyle w:val="Heading2"/>
        <w:spacing w:line="360" w:lineRule="auto"/>
        <w:rPr>
          <w:rFonts w:ascii="Times New Roman" w:hAnsi="Times New Roman"/>
          <w:szCs w:val="24"/>
        </w:rPr>
      </w:pPr>
      <w:bookmarkStart w:id="10" w:name="_Toc337111401"/>
      <w:bookmarkStart w:id="11" w:name="_Toc386451260"/>
      <w:r w:rsidRPr="002D0FDF">
        <w:rPr>
          <w:rFonts w:ascii="Times New Roman" w:hAnsi="Times New Roman"/>
          <w:szCs w:val="24"/>
        </w:rPr>
        <w:t>Karakteristik Pengguna</w:t>
      </w:r>
      <w:bookmarkEnd w:id="10"/>
      <w:bookmarkEnd w:id="1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96"/>
        <w:gridCol w:w="3096"/>
        <w:gridCol w:w="3096"/>
      </w:tblGrid>
      <w:tr w:rsidR="000C7518" w:rsidRPr="002D0FDF" w:rsidTr="00F03501">
        <w:trPr>
          <w:tblHeader/>
        </w:trPr>
        <w:tc>
          <w:tcPr>
            <w:tcW w:w="3096" w:type="dxa"/>
          </w:tcPr>
          <w:p w:rsidR="000C7518" w:rsidRPr="002D0FDF" w:rsidRDefault="000C7518" w:rsidP="002D0FDF">
            <w:pPr>
              <w:spacing w:line="360" w:lineRule="auto"/>
              <w:rPr>
                <w:rFonts w:ascii="Times New Roman" w:hAnsi="Times New Roman" w:cs="Times New Roman"/>
                <w:b/>
                <w:sz w:val="24"/>
                <w:szCs w:val="24"/>
              </w:rPr>
            </w:pPr>
            <w:r w:rsidRPr="002D0FDF">
              <w:rPr>
                <w:rFonts w:ascii="Times New Roman" w:hAnsi="Times New Roman" w:cs="Times New Roman"/>
                <w:b/>
                <w:sz w:val="24"/>
                <w:szCs w:val="24"/>
              </w:rPr>
              <w:t>Kategori Pengguna</w:t>
            </w:r>
          </w:p>
        </w:tc>
        <w:tc>
          <w:tcPr>
            <w:tcW w:w="3096" w:type="dxa"/>
          </w:tcPr>
          <w:p w:rsidR="000C7518" w:rsidRPr="002D0FDF" w:rsidRDefault="000C7518" w:rsidP="002D0FDF">
            <w:pPr>
              <w:spacing w:line="360" w:lineRule="auto"/>
              <w:rPr>
                <w:rFonts w:ascii="Times New Roman" w:hAnsi="Times New Roman" w:cs="Times New Roman"/>
                <w:b/>
                <w:sz w:val="24"/>
                <w:szCs w:val="24"/>
              </w:rPr>
            </w:pPr>
            <w:r w:rsidRPr="002D0FDF">
              <w:rPr>
                <w:rFonts w:ascii="Times New Roman" w:hAnsi="Times New Roman" w:cs="Times New Roman"/>
                <w:b/>
                <w:sz w:val="24"/>
                <w:szCs w:val="24"/>
              </w:rPr>
              <w:t>Tugas</w:t>
            </w:r>
          </w:p>
        </w:tc>
        <w:tc>
          <w:tcPr>
            <w:tcW w:w="3096" w:type="dxa"/>
          </w:tcPr>
          <w:p w:rsidR="000C7518" w:rsidRPr="002D0FDF" w:rsidRDefault="000C7518" w:rsidP="002D0FDF">
            <w:pPr>
              <w:spacing w:line="360" w:lineRule="auto"/>
              <w:rPr>
                <w:rFonts w:ascii="Times New Roman" w:hAnsi="Times New Roman" w:cs="Times New Roman"/>
                <w:b/>
                <w:sz w:val="24"/>
                <w:szCs w:val="24"/>
              </w:rPr>
            </w:pPr>
            <w:r w:rsidRPr="002D0FDF">
              <w:rPr>
                <w:rFonts w:ascii="Times New Roman" w:hAnsi="Times New Roman" w:cs="Times New Roman"/>
                <w:b/>
                <w:sz w:val="24"/>
                <w:szCs w:val="24"/>
              </w:rPr>
              <w:t>Hak Akses ke aplikasi</w:t>
            </w:r>
          </w:p>
        </w:tc>
      </w:tr>
      <w:tr w:rsidR="000C7518" w:rsidRPr="002D0FDF" w:rsidTr="00F03501">
        <w:tc>
          <w:tcPr>
            <w:tcW w:w="3096" w:type="dxa"/>
          </w:tcPr>
          <w:p w:rsidR="000C7518" w:rsidRPr="002D0FDF" w:rsidRDefault="000C7518" w:rsidP="002D0FDF">
            <w:pPr>
              <w:spacing w:line="360" w:lineRule="auto"/>
              <w:rPr>
                <w:rFonts w:ascii="Times New Roman" w:hAnsi="Times New Roman" w:cs="Times New Roman"/>
                <w:sz w:val="24"/>
                <w:szCs w:val="24"/>
              </w:rPr>
            </w:pPr>
            <w:r w:rsidRPr="002D0FDF">
              <w:rPr>
                <w:rFonts w:ascii="Times New Roman" w:hAnsi="Times New Roman" w:cs="Times New Roman"/>
                <w:sz w:val="24"/>
                <w:szCs w:val="24"/>
              </w:rPr>
              <w:t>Koordinator</w:t>
            </w:r>
          </w:p>
        </w:tc>
        <w:tc>
          <w:tcPr>
            <w:tcW w:w="3096" w:type="dxa"/>
          </w:tcPr>
          <w:p w:rsidR="000C7518" w:rsidRPr="002D0FDF" w:rsidRDefault="000C7518" w:rsidP="002D0FDF">
            <w:pPr>
              <w:spacing w:line="360" w:lineRule="auto"/>
              <w:rPr>
                <w:rFonts w:ascii="Times New Roman" w:hAnsi="Times New Roman" w:cs="Times New Roman"/>
                <w:sz w:val="24"/>
                <w:szCs w:val="24"/>
              </w:rPr>
            </w:pPr>
            <w:r w:rsidRPr="002D0FDF">
              <w:rPr>
                <w:rFonts w:ascii="Times New Roman" w:hAnsi="Times New Roman" w:cs="Times New Roman"/>
                <w:sz w:val="24"/>
                <w:szCs w:val="24"/>
              </w:rPr>
              <w:t>Mengelola Kalender dan Jadwal seminar/sidang</w:t>
            </w:r>
          </w:p>
        </w:tc>
        <w:tc>
          <w:tcPr>
            <w:tcW w:w="3096" w:type="dxa"/>
          </w:tcPr>
          <w:p w:rsidR="000C7518" w:rsidRPr="002D0FDF" w:rsidRDefault="000C7518" w:rsidP="002D0FDF">
            <w:pPr>
              <w:spacing w:line="360" w:lineRule="auto"/>
              <w:rPr>
                <w:rFonts w:ascii="Times New Roman" w:hAnsi="Times New Roman" w:cs="Times New Roman"/>
                <w:sz w:val="24"/>
                <w:szCs w:val="24"/>
              </w:rPr>
            </w:pPr>
            <w:r w:rsidRPr="002D0FDF">
              <w:rPr>
                <w:rFonts w:ascii="Times New Roman" w:hAnsi="Times New Roman" w:cs="Times New Roman"/>
                <w:sz w:val="24"/>
                <w:szCs w:val="24"/>
              </w:rPr>
              <w:t>Create, Retrive, Update, Delete</w:t>
            </w:r>
          </w:p>
        </w:tc>
      </w:tr>
      <w:tr w:rsidR="000C7518" w:rsidRPr="002D0FDF" w:rsidTr="00F03501">
        <w:tc>
          <w:tcPr>
            <w:tcW w:w="3096" w:type="dxa"/>
          </w:tcPr>
          <w:p w:rsidR="000C7518" w:rsidRPr="002D0FDF" w:rsidRDefault="000C7518" w:rsidP="002D0FDF">
            <w:pPr>
              <w:spacing w:line="360" w:lineRule="auto"/>
              <w:rPr>
                <w:rFonts w:ascii="Times New Roman" w:hAnsi="Times New Roman" w:cs="Times New Roman"/>
                <w:sz w:val="24"/>
                <w:szCs w:val="24"/>
              </w:rPr>
            </w:pPr>
            <w:r w:rsidRPr="002D0FDF">
              <w:rPr>
                <w:rFonts w:ascii="Times New Roman" w:hAnsi="Times New Roman" w:cs="Times New Roman"/>
                <w:sz w:val="24"/>
                <w:szCs w:val="24"/>
              </w:rPr>
              <w:t>Dosen (Penguji dan Pembimbing)</w:t>
            </w:r>
          </w:p>
        </w:tc>
        <w:tc>
          <w:tcPr>
            <w:tcW w:w="3096" w:type="dxa"/>
          </w:tcPr>
          <w:p w:rsidR="000C7518" w:rsidRPr="002D0FDF" w:rsidRDefault="000C7518" w:rsidP="002D0FDF">
            <w:pPr>
              <w:spacing w:line="360" w:lineRule="auto"/>
              <w:rPr>
                <w:rFonts w:ascii="Times New Roman" w:hAnsi="Times New Roman" w:cs="Times New Roman"/>
                <w:sz w:val="24"/>
                <w:szCs w:val="24"/>
              </w:rPr>
            </w:pPr>
            <w:r w:rsidRPr="002D0FDF">
              <w:rPr>
                <w:rFonts w:ascii="Times New Roman" w:hAnsi="Times New Roman" w:cs="Times New Roman"/>
                <w:sz w:val="24"/>
                <w:szCs w:val="24"/>
              </w:rPr>
              <w:t>Menentukan jadwal ketersediaan untuk hadir dalam seminar/sidang</w:t>
            </w:r>
          </w:p>
        </w:tc>
        <w:tc>
          <w:tcPr>
            <w:tcW w:w="3096" w:type="dxa"/>
          </w:tcPr>
          <w:p w:rsidR="000C7518" w:rsidRPr="002D0FDF" w:rsidRDefault="00A20853" w:rsidP="002D0FDF">
            <w:pPr>
              <w:spacing w:line="360" w:lineRule="auto"/>
              <w:rPr>
                <w:rFonts w:ascii="Times New Roman" w:hAnsi="Times New Roman" w:cs="Times New Roman"/>
                <w:sz w:val="24"/>
                <w:szCs w:val="24"/>
              </w:rPr>
            </w:pPr>
            <w:r w:rsidRPr="002D0FDF">
              <w:rPr>
                <w:rFonts w:ascii="Times New Roman" w:hAnsi="Times New Roman" w:cs="Times New Roman"/>
                <w:sz w:val="24"/>
                <w:szCs w:val="24"/>
              </w:rPr>
              <w:t>Create, Retrive, Update, Delete</w:t>
            </w:r>
          </w:p>
        </w:tc>
      </w:tr>
      <w:tr w:rsidR="000C7518" w:rsidRPr="002D0FDF" w:rsidTr="00F03501">
        <w:tc>
          <w:tcPr>
            <w:tcW w:w="3096" w:type="dxa"/>
          </w:tcPr>
          <w:p w:rsidR="000C7518" w:rsidRPr="002D0FDF" w:rsidRDefault="000C7518" w:rsidP="002D0FDF">
            <w:pPr>
              <w:spacing w:line="360" w:lineRule="auto"/>
              <w:rPr>
                <w:rFonts w:ascii="Times New Roman" w:hAnsi="Times New Roman" w:cs="Times New Roman"/>
                <w:sz w:val="24"/>
                <w:szCs w:val="24"/>
              </w:rPr>
            </w:pPr>
            <w:r w:rsidRPr="002D0FDF">
              <w:rPr>
                <w:rFonts w:ascii="Times New Roman" w:hAnsi="Times New Roman" w:cs="Times New Roman"/>
                <w:sz w:val="24"/>
                <w:szCs w:val="24"/>
              </w:rPr>
              <w:t>Mahasiswa</w:t>
            </w:r>
          </w:p>
        </w:tc>
        <w:tc>
          <w:tcPr>
            <w:tcW w:w="3096" w:type="dxa"/>
          </w:tcPr>
          <w:p w:rsidR="000C7518" w:rsidRPr="002D0FDF" w:rsidRDefault="000C7518" w:rsidP="002D0FDF">
            <w:pPr>
              <w:spacing w:line="360" w:lineRule="auto"/>
              <w:rPr>
                <w:rFonts w:ascii="Times New Roman" w:hAnsi="Times New Roman" w:cs="Times New Roman"/>
                <w:sz w:val="24"/>
                <w:szCs w:val="24"/>
              </w:rPr>
            </w:pPr>
            <w:r w:rsidRPr="002D0FDF">
              <w:rPr>
                <w:rFonts w:ascii="Times New Roman" w:hAnsi="Times New Roman" w:cs="Times New Roman"/>
                <w:sz w:val="24"/>
                <w:szCs w:val="24"/>
              </w:rPr>
              <w:t xml:space="preserve">Melihat jadwal seminar/sidang yang telah di </w:t>
            </w:r>
            <w:r w:rsidRPr="002D0FDF">
              <w:rPr>
                <w:rFonts w:ascii="Times New Roman" w:hAnsi="Times New Roman" w:cs="Times New Roman"/>
                <w:i/>
                <w:sz w:val="24"/>
                <w:szCs w:val="24"/>
              </w:rPr>
              <w:t>publish</w:t>
            </w:r>
          </w:p>
        </w:tc>
        <w:tc>
          <w:tcPr>
            <w:tcW w:w="3096" w:type="dxa"/>
          </w:tcPr>
          <w:p w:rsidR="000C7518" w:rsidRPr="002D0FDF" w:rsidRDefault="000C7518" w:rsidP="002D0FDF">
            <w:pPr>
              <w:spacing w:line="360" w:lineRule="auto"/>
              <w:rPr>
                <w:rFonts w:ascii="Times New Roman" w:hAnsi="Times New Roman" w:cs="Times New Roman"/>
                <w:sz w:val="24"/>
                <w:szCs w:val="24"/>
              </w:rPr>
            </w:pPr>
            <w:r w:rsidRPr="002D0FDF">
              <w:rPr>
                <w:rFonts w:ascii="Times New Roman" w:hAnsi="Times New Roman" w:cs="Times New Roman"/>
                <w:i/>
                <w:sz w:val="24"/>
                <w:szCs w:val="24"/>
              </w:rPr>
              <w:t>View</w:t>
            </w:r>
          </w:p>
        </w:tc>
      </w:tr>
    </w:tbl>
    <w:p w:rsidR="000C7518" w:rsidRPr="002D0FDF" w:rsidRDefault="000C7518" w:rsidP="002D0FDF">
      <w:pPr>
        <w:spacing w:line="360" w:lineRule="auto"/>
        <w:rPr>
          <w:rFonts w:ascii="Times New Roman" w:hAnsi="Times New Roman" w:cs="Times New Roman"/>
          <w:sz w:val="24"/>
          <w:szCs w:val="24"/>
        </w:rPr>
      </w:pPr>
    </w:p>
    <w:p w:rsidR="000C7518" w:rsidRPr="002D0FDF" w:rsidRDefault="000C7518" w:rsidP="002D0FDF">
      <w:pPr>
        <w:pStyle w:val="Heading2"/>
        <w:spacing w:line="360" w:lineRule="auto"/>
        <w:rPr>
          <w:rFonts w:ascii="Times New Roman" w:hAnsi="Times New Roman"/>
          <w:szCs w:val="24"/>
        </w:rPr>
      </w:pPr>
      <w:bookmarkStart w:id="12" w:name="_Toc337111402"/>
      <w:bookmarkStart w:id="13" w:name="_Toc386451261"/>
      <w:r w:rsidRPr="002D0FDF">
        <w:rPr>
          <w:rFonts w:ascii="Times New Roman" w:hAnsi="Times New Roman"/>
          <w:szCs w:val="24"/>
        </w:rPr>
        <w:t>Batasan</w:t>
      </w:r>
      <w:bookmarkEnd w:id="12"/>
      <w:bookmarkEnd w:id="13"/>
    </w:p>
    <w:p w:rsidR="000C7518" w:rsidRPr="002D0FDF" w:rsidRDefault="000C7518" w:rsidP="002D0FDF">
      <w:pPr>
        <w:pStyle w:val="guide"/>
        <w:numPr>
          <w:ilvl w:val="0"/>
          <w:numId w:val="4"/>
        </w:numPr>
        <w:spacing w:line="360" w:lineRule="auto"/>
        <w:rPr>
          <w:i w:val="0"/>
          <w:sz w:val="24"/>
          <w:szCs w:val="24"/>
        </w:rPr>
      </w:pPr>
      <w:r w:rsidRPr="002D0FDF">
        <w:rPr>
          <w:i w:val="0"/>
          <w:sz w:val="24"/>
          <w:szCs w:val="24"/>
        </w:rPr>
        <w:t>Aplikasi akan memakai data dari sistem lain diantaranya :</w:t>
      </w:r>
    </w:p>
    <w:p w:rsidR="000C7518" w:rsidRPr="002D0FDF" w:rsidRDefault="000C7518" w:rsidP="002D0FDF">
      <w:pPr>
        <w:pStyle w:val="guide"/>
        <w:numPr>
          <w:ilvl w:val="1"/>
          <w:numId w:val="4"/>
        </w:numPr>
        <w:spacing w:line="360" w:lineRule="auto"/>
        <w:rPr>
          <w:i w:val="0"/>
          <w:sz w:val="24"/>
          <w:szCs w:val="24"/>
        </w:rPr>
      </w:pPr>
      <w:r w:rsidRPr="002D0FDF">
        <w:rPr>
          <w:i w:val="0"/>
          <w:sz w:val="24"/>
          <w:szCs w:val="24"/>
        </w:rPr>
        <w:t>Sistem Penjadwalan Kuliah</w:t>
      </w:r>
    </w:p>
    <w:p w:rsidR="000C7518" w:rsidRPr="002D0FDF" w:rsidRDefault="000C7518" w:rsidP="002D0FDF">
      <w:pPr>
        <w:pStyle w:val="guide"/>
        <w:numPr>
          <w:ilvl w:val="1"/>
          <w:numId w:val="4"/>
        </w:numPr>
        <w:spacing w:line="360" w:lineRule="auto"/>
        <w:rPr>
          <w:i w:val="0"/>
          <w:sz w:val="24"/>
          <w:szCs w:val="24"/>
        </w:rPr>
      </w:pPr>
      <w:r w:rsidRPr="002D0FDF">
        <w:rPr>
          <w:i w:val="0"/>
          <w:sz w:val="24"/>
          <w:szCs w:val="24"/>
        </w:rPr>
        <w:t>Master Data Management</w:t>
      </w:r>
    </w:p>
    <w:p w:rsidR="000C7518" w:rsidRPr="002D0FDF" w:rsidRDefault="000C7518" w:rsidP="002D0FDF">
      <w:pPr>
        <w:pStyle w:val="guide"/>
        <w:numPr>
          <w:ilvl w:val="0"/>
          <w:numId w:val="4"/>
        </w:numPr>
        <w:spacing w:line="360" w:lineRule="auto"/>
        <w:rPr>
          <w:i w:val="0"/>
          <w:sz w:val="24"/>
          <w:szCs w:val="24"/>
        </w:rPr>
      </w:pPr>
      <w:r w:rsidRPr="002D0FDF">
        <w:rPr>
          <w:i w:val="0"/>
          <w:sz w:val="24"/>
          <w:szCs w:val="24"/>
        </w:rPr>
        <w:t>Aplikasi harus mencocokan data dengan sistem diatas</w:t>
      </w:r>
    </w:p>
    <w:p w:rsidR="000C7518" w:rsidRPr="002D0FDF" w:rsidRDefault="000C7518" w:rsidP="002D0FDF">
      <w:pPr>
        <w:pStyle w:val="guide"/>
        <w:numPr>
          <w:ilvl w:val="0"/>
          <w:numId w:val="4"/>
        </w:numPr>
        <w:spacing w:line="360" w:lineRule="auto"/>
        <w:rPr>
          <w:i w:val="0"/>
          <w:sz w:val="24"/>
          <w:szCs w:val="24"/>
        </w:rPr>
      </w:pPr>
      <w:r w:rsidRPr="002D0FDF">
        <w:rPr>
          <w:i w:val="0"/>
          <w:sz w:val="24"/>
          <w:szCs w:val="24"/>
        </w:rPr>
        <w:t>Aplikasi harus berjalan pada browser Desktop, Tablet dan Mobile</w:t>
      </w:r>
    </w:p>
    <w:p w:rsidR="000C7518" w:rsidRPr="002D0FDF" w:rsidRDefault="000C7518" w:rsidP="002D0FDF">
      <w:pPr>
        <w:pStyle w:val="guide"/>
        <w:spacing w:line="360" w:lineRule="auto"/>
        <w:ind w:left="720"/>
        <w:rPr>
          <w:i w:val="0"/>
          <w:sz w:val="24"/>
          <w:szCs w:val="24"/>
        </w:rPr>
      </w:pPr>
    </w:p>
    <w:p w:rsidR="000C7518" w:rsidRPr="002D0FDF" w:rsidRDefault="000C7518" w:rsidP="002D0FDF">
      <w:pPr>
        <w:pStyle w:val="guide"/>
        <w:spacing w:line="360" w:lineRule="auto"/>
        <w:ind w:left="720"/>
        <w:rPr>
          <w:i w:val="0"/>
          <w:sz w:val="24"/>
          <w:szCs w:val="24"/>
        </w:rPr>
      </w:pPr>
    </w:p>
    <w:p w:rsidR="000C7518" w:rsidRPr="002D0FDF" w:rsidRDefault="000C7518" w:rsidP="002D0FDF">
      <w:pPr>
        <w:pStyle w:val="Heading2"/>
        <w:spacing w:line="360" w:lineRule="auto"/>
        <w:rPr>
          <w:rFonts w:ascii="Times New Roman" w:hAnsi="Times New Roman"/>
          <w:szCs w:val="24"/>
        </w:rPr>
      </w:pPr>
      <w:bookmarkStart w:id="14" w:name="_Toc337111403"/>
      <w:bookmarkStart w:id="15" w:name="_Toc386451262"/>
      <w:r w:rsidRPr="002D0FDF">
        <w:rPr>
          <w:rFonts w:ascii="Times New Roman" w:hAnsi="Times New Roman"/>
          <w:szCs w:val="24"/>
        </w:rPr>
        <w:t>Lingkungan Operasi</w:t>
      </w:r>
      <w:bookmarkEnd w:id="14"/>
      <w:bookmarkEnd w:id="15"/>
      <w:r w:rsidRPr="002D0FDF">
        <w:rPr>
          <w:rFonts w:ascii="Times New Roman" w:hAnsi="Times New Roman"/>
          <w:szCs w:val="24"/>
        </w:rPr>
        <w:t xml:space="preserve"> </w:t>
      </w:r>
    </w:p>
    <w:p w:rsidR="000C7518" w:rsidRPr="002D0FDF" w:rsidRDefault="000C7518" w:rsidP="002D0FDF">
      <w:pPr>
        <w:numPr>
          <w:ilvl w:val="0"/>
          <w:numId w:val="5"/>
        </w:numPr>
        <w:spacing w:beforeLines="50" w:before="120" w:afterLines="50" w:after="120" w:line="360" w:lineRule="auto"/>
        <w:jc w:val="both"/>
        <w:rPr>
          <w:rFonts w:ascii="Times New Roman" w:hAnsi="Times New Roman" w:cs="Times New Roman"/>
          <w:sz w:val="24"/>
          <w:szCs w:val="24"/>
        </w:rPr>
      </w:pPr>
      <w:r w:rsidRPr="002D0FDF">
        <w:rPr>
          <w:rFonts w:ascii="Times New Roman" w:hAnsi="Times New Roman" w:cs="Times New Roman"/>
          <w:sz w:val="24"/>
          <w:szCs w:val="24"/>
        </w:rPr>
        <w:t xml:space="preserve">Server : terpasang aplikasi web server </w:t>
      </w:r>
      <w:r w:rsidR="00D855CB" w:rsidRPr="002D0FDF">
        <w:rPr>
          <w:rFonts w:ascii="Times New Roman" w:hAnsi="Times New Roman" w:cs="Times New Roman"/>
          <w:sz w:val="24"/>
          <w:szCs w:val="24"/>
        </w:rPr>
        <w:t>Glassfish</w:t>
      </w:r>
    </w:p>
    <w:p w:rsidR="000C7518" w:rsidRPr="002D0FDF" w:rsidRDefault="000C7518" w:rsidP="002D0FDF">
      <w:pPr>
        <w:numPr>
          <w:ilvl w:val="0"/>
          <w:numId w:val="5"/>
        </w:numPr>
        <w:spacing w:beforeLines="50" w:before="120" w:afterLines="50" w:after="120" w:line="360" w:lineRule="auto"/>
        <w:jc w:val="both"/>
        <w:rPr>
          <w:rFonts w:ascii="Times New Roman" w:hAnsi="Times New Roman" w:cs="Times New Roman"/>
          <w:sz w:val="24"/>
          <w:szCs w:val="24"/>
        </w:rPr>
      </w:pPr>
      <w:r w:rsidRPr="002D0FDF">
        <w:rPr>
          <w:rFonts w:ascii="Times New Roman" w:hAnsi="Times New Roman" w:cs="Times New Roman"/>
          <w:sz w:val="24"/>
          <w:szCs w:val="24"/>
        </w:rPr>
        <w:t>Client : terpasang aplikasi web browser</w:t>
      </w:r>
    </w:p>
    <w:p w:rsidR="000C7518" w:rsidRPr="002D0FDF" w:rsidRDefault="000C7518" w:rsidP="002D0FDF">
      <w:pPr>
        <w:numPr>
          <w:ilvl w:val="0"/>
          <w:numId w:val="5"/>
        </w:numPr>
        <w:spacing w:beforeLines="50" w:before="120" w:afterLines="50" w:after="120" w:line="360" w:lineRule="auto"/>
        <w:jc w:val="both"/>
        <w:rPr>
          <w:rFonts w:ascii="Times New Roman" w:hAnsi="Times New Roman" w:cs="Times New Roman"/>
          <w:i/>
          <w:sz w:val="24"/>
          <w:szCs w:val="24"/>
        </w:rPr>
      </w:pPr>
      <w:r w:rsidRPr="002D0FDF">
        <w:rPr>
          <w:rFonts w:ascii="Times New Roman" w:hAnsi="Times New Roman" w:cs="Times New Roman"/>
          <w:sz w:val="24"/>
          <w:szCs w:val="24"/>
        </w:rPr>
        <w:t>Operating System : menggunakan OS yang mendukung manajemen jaringan komputer seperti MS Windows atau Linux</w:t>
      </w:r>
    </w:p>
    <w:p w:rsidR="000C7518" w:rsidRPr="002D0FDF" w:rsidRDefault="000C7518" w:rsidP="002D0FDF">
      <w:pPr>
        <w:numPr>
          <w:ilvl w:val="0"/>
          <w:numId w:val="5"/>
        </w:numPr>
        <w:spacing w:beforeLines="50" w:before="120" w:afterLines="50" w:after="120" w:line="360" w:lineRule="auto"/>
        <w:jc w:val="both"/>
        <w:rPr>
          <w:rFonts w:ascii="Times New Roman" w:hAnsi="Times New Roman" w:cs="Times New Roman"/>
          <w:i/>
          <w:sz w:val="24"/>
          <w:szCs w:val="24"/>
        </w:rPr>
      </w:pPr>
      <w:r w:rsidRPr="002D0FDF">
        <w:rPr>
          <w:rFonts w:ascii="Times New Roman" w:hAnsi="Times New Roman" w:cs="Times New Roman"/>
          <w:sz w:val="24"/>
          <w:szCs w:val="24"/>
        </w:rPr>
        <w:t>DBMS : menggunakan DBMS MySql</w:t>
      </w:r>
    </w:p>
    <w:p w:rsidR="000C7518" w:rsidRPr="007039FC" w:rsidRDefault="000C7518" w:rsidP="002D0FDF">
      <w:pPr>
        <w:pStyle w:val="ListParagraph"/>
        <w:spacing w:line="360" w:lineRule="auto"/>
        <w:ind w:left="425"/>
        <w:rPr>
          <w:rFonts w:ascii="Times New Roman" w:hAnsi="Times New Roman" w:cs="Times New Roman"/>
          <w:sz w:val="24"/>
          <w:szCs w:val="24"/>
        </w:rPr>
      </w:pPr>
    </w:p>
    <w:p w:rsidR="000C7518" w:rsidRPr="007039FC" w:rsidRDefault="000C7518" w:rsidP="002D0FDF">
      <w:pPr>
        <w:pStyle w:val="Heading1"/>
        <w:spacing w:line="360" w:lineRule="auto"/>
        <w:rPr>
          <w:rFonts w:ascii="Times New Roman" w:hAnsi="Times New Roman"/>
          <w:sz w:val="24"/>
          <w:szCs w:val="24"/>
        </w:rPr>
      </w:pPr>
      <w:bookmarkStart w:id="16" w:name="_Toc337111404"/>
      <w:bookmarkStart w:id="17" w:name="_Toc386451263"/>
      <w:r w:rsidRPr="007039FC">
        <w:rPr>
          <w:rFonts w:ascii="Times New Roman" w:hAnsi="Times New Roman"/>
          <w:sz w:val="24"/>
          <w:szCs w:val="24"/>
        </w:rPr>
        <w:t>Deskripsi Kebutuhan</w:t>
      </w:r>
      <w:bookmarkEnd w:id="16"/>
      <w:bookmarkEnd w:id="17"/>
      <w:r w:rsidRPr="007039FC">
        <w:rPr>
          <w:rFonts w:ascii="Times New Roman" w:hAnsi="Times New Roman"/>
          <w:sz w:val="24"/>
          <w:szCs w:val="24"/>
        </w:rPr>
        <w:t xml:space="preserve"> </w:t>
      </w:r>
    </w:p>
    <w:p w:rsidR="000C7518" w:rsidRPr="007039FC" w:rsidRDefault="000C7518" w:rsidP="002D0FDF">
      <w:pPr>
        <w:pStyle w:val="Heading2"/>
        <w:spacing w:line="360" w:lineRule="auto"/>
        <w:rPr>
          <w:rFonts w:ascii="Times New Roman" w:hAnsi="Times New Roman"/>
          <w:szCs w:val="24"/>
        </w:rPr>
      </w:pPr>
      <w:bookmarkStart w:id="18" w:name="_Toc337111405"/>
      <w:bookmarkStart w:id="19" w:name="_Toc386451264"/>
      <w:r w:rsidRPr="007039FC">
        <w:rPr>
          <w:rFonts w:ascii="Times New Roman" w:hAnsi="Times New Roman"/>
          <w:szCs w:val="24"/>
        </w:rPr>
        <w:t>Kebutuhan Antarmuka Eksternal</w:t>
      </w:r>
      <w:bookmarkEnd w:id="18"/>
      <w:bookmarkEnd w:id="19"/>
    </w:p>
    <w:p w:rsidR="000C7518" w:rsidRPr="007039FC" w:rsidRDefault="000C7518" w:rsidP="002D0FDF">
      <w:pPr>
        <w:pStyle w:val="guide"/>
        <w:spacing w:line="360" w:lineRule="auto"/>
        <w:rPr>
          <w:sz w:val="24"/>
          <w:szCs w:val="24"/>
        </w:rPr>
      </w:pPr>
      <w:r w:rsidRPr="007039FC">
        <w:rPr>
          <w:sz w:val="24"/>
          <w:szCs w:val="24"/>
        </w:rPr>
        <w:t xml:space="preserve">Hanya diisi jika P/L memerlukan fasilitas </w:t>
      </w:r>
      <w:proofErr w:type="gramStart"/>
      <w:r w:rsidRPr="007039FC">
        <w:rPr>
          <w:sz w:val="24"/>
          <w:szCs w:val="24"/>
        </w:rPr>
        <w:t>khusus .</w:t>
      </w:r>
      <w:proofErr w:type="gramEnd"/>
    </w:p>
    <w:p w:rsidR="000C7518" w:rsidRPr="007039FC" w:rsidRDefault="000C7518" w:rsidP="002D0FDF">
      <w:pPr>
        <w:pStyle w:val="Heading3"/>
        <w:rPr>
          <w:color w:val="auto"/>
        </w:rPr>
      </w:pPr>
      <w:bookmarkStart w:id="20" w:name="_Toc337111406"/>
      <w:bookmarkStart w:id="21" w:name="_Toc386451265"/>
      <w:r w:rsidRPr="007039FC">
        <w:rPr>
          <w:color w:val="auto"/>
        </w:rPr>
        <w:t>Antarmuka pemakai</w:t>
      </w:r>
      <w:bookmarkEnd w:id="20"/>
      <w:bookmarkEnd w:id="21"/>
    </w:p>
    <w:p w:rsidR="000C7518" w:rsidRPr="007039FC" w:rsidRDefault="000C7518" w:rsidP="002D0FDF">
      <w:pPr>
        <w:pStyle w:val="guide"/>
        <w:spacing w:line="360" w:lineRule="auto"/>
        <w:rPr>
          <w:sz w:val="24"/>
          <w:szCs w:val="24"/>
        </w:rPr>
      </w:pPr>
      <w:r w:rsidRPr="007039FC">
        <w:rPr>
          <w:sz w:val="24"/>
          <w:szCs w:val="24"/>
        </w:rPr>
        <w:t xml:space="preserve">User interface untuk mengoperasikan Perangkat </w:t>
      </w:r>
      <w:proofErr w:type="gramStart"/>
      <w:r w:rsidRPr="007039FC">
        <w:rPr>
          <w:sz w:val="24"/>
          <w:szCs w:val="24"/>
        </w:rPr>
        <w:t>Lunak :</w:t>
      </w:r>
      <w:proofErr w:type="gramEnd"/>
      <w:r w:rsidRPr="007039FC">
        <w:rPr>
          <w:sz w:val="24"/>
          <w:szCs w:val="24"/>
        </w:rPr>
        <w:t xml:space="preserve"> keyboard,  mouse</w:t>
      </w:r>
    </w:p>
    <w:p w:rsidR="000C7518" w:rsidRPr="007039FC" w:rsidRDefault="000C7518" w:rsidP="002D0FDF">
      <w:pPr>
        <w:pStyle w:val="Heading3"/>
        <w:keepLines w:val="0"/>
        <w:tabs>
          <w:tab w:val="left" w:pos="432"/>
        </w:tabs>
        <w:spacing w:before="240" w:after="60" w:line="360" w:lineRule="auto"/>
        <w:rPr>
          <w:rFonts w:ascii="Times New Roman" w:hAnsi="Times New Roman" w:cs="Times New Roman"/>
          <w:color w:val="auto"/>
          <w:sz w:val="24"/>
          <w:szCs w:val="24"/>
        </w:rPr>
      </w:pPr>
      <w:bookmarkStart w:id="22" w:name="_Toc337111407"/>
      <w:bookmarkStart w:id="23" w:name="_Toc386451266"/>
      <w:r w:rsidRPr="007039FC">
        <w:rPr>
          <w:rFonts w:ascii="Times New Roman" w:hAnsi="Times New Roman" w:cs="Times New Roman"/>
          <w:color w:val="auto"/>
          <w:sz w:val="24"/>
          <w:szCs w:val="24"/>
        </w:rPr>
        <w:t>Antarmuka Perangkat Keras</w:t>
      </w:r>
      <w:bookmarkEnd w:id="22"/>
      <w:bookmarkEnd w:id="23"/>
    </w:p>
    <w:p w:rsidR="000C7518" w:rsidRPr="007039FC" w:rsidRDefault="000C7518" w:rsidP="002D0FDF">
      <w:pPr>
        <w:pStyle w:val="guide"/>
        <w:spacing w:line="360" w:lineRule="auto"/>
        <w:rPr>
          <w:sz w:val="24"/>
          <w:szCs w:val="24"/>
        </w:rPr>
      </w:pPr>
      <w:r w:rsidRPr="007039FC">
        <w:rPr>
          <w:sz w:val="24"/>
          <w:szCs w:val="24"/>
        </w:rPr>
        <w:t>Hanya diisi jika perlu perangkat keras khusus, misalnya CARD XXX, CABLE XYZ</w:t>
      </w:r>
    </w:p>
    <w:p w:rsidR="000C7518" w:rsidRPr="007039FC" w:rsidRDefault="000C7518" w:rsidP="002D0FDF">
      <w:pPr>
        <w:pStyle w:val="Heading3"/>
        <w:keepLines w:val="0"/>
        <w:tabs>
          <w:tab w:val="left" w:pos="432"/>
        </w:tabs>
        <w:spacing w:before="240" w:after="60" w:line="360" w:lineRule="auto"/>
        <w:rPr>
          <w:rFonts w:ascii="Times New Roman" w:hAnsi="Times New Roman" w:cs="Times New Roman"/>
          <w:color w:val="auto"/>
          <w:sz w:val="24"/>
          <w:szCs w:val="24"/>
        </w:rPr>
      </w:pPr>
      <w:bookmarkStart w:id="24" w:name="_Toc337111408"/>
      <w:bookmarkStart w:id="25" w:name="_Toc386451267"/>
      <w:r w:rsidRPr="007039FC">
        <w:rPr>
          <w:rFonts w:ascii="Times New Roman" w:hAnsi="Times New Roman" w:cs="Times New Roman"/>
          <w:color w:val="auto"/>
          <w:sz w:val="24"/>
          <w:szCs w:val="24"/>
        </w:rPr>
        <w:t>Antarmuka Perangkat Lunak</w:t>
      </w:r>
      <w:bookmarkEnd w:id="24"/>
      <w:bookmarkEnd w:id="25"/>
    </w:p>
    <w:p w:rsidR="000C7518" w:rsidRPr="007039FC" w:rsidRDefault="007039FC" w:rsidP="002D0FDF">
      <w:pPr>
        <w:pStyle w:val="guide"/>
        <w:spacing w:line="360" w:lineRule="auto"/>
        <w:rPr>
          <w:i w:val="0"/>
          <w:sz w:val="24"/>
          <w:szCs w:val="24"/>
        </w:rPr>
      </w:pPr>
      <w:r w:rsidRPr="007039FC">
        <w:rPr>
          <w:i w:val="0"/>
          <w:sz w:val="24"/>
          <w:szCs w:val="24"/>
        </w:rPr>
        <w:t xml:space="preserve">Perangkat lunak memerlukan web service </w:t>
      </w:r>
      <w:r>
        <w:rPr>
          <w:i w:val="0"/>
          <w:sz w:val="24"/>
          <w:szCs w:val="24"/>
        </w:rPr>
        <w:t>untuk mengambil data dari sistem lain.</w:t>
      </w:r>
    </w:p>
    <w:p w:rsidR="000C7518" w:rsidRPr="007039FC" w:rsidRDefault="000C7518" w:rsidP="002D0FDF">
      <w:pPr>
        <w:pStyle w:val="Heading3"/>
        <w:keepLines w:val="0"/>
        <w:tabs>
          <w:tab w:val="left" w:pos="432"/>
        </w:tabs>
        <w:spacing w:before="240" w:after="60" w:line="360" w:lineRule="auto"/>
        <w:rPr>
          <w:rFonts w:ascii="Times New Roman" w:hAnsi="Times New Roman" w:cs="Times New Roman"/>
          <w:color w:val="auto"/>
          <w:sz w:val="24"/>
          <w:szCs w:val="24"/>
        </w:rPr>
      </w:pPr>
      <w:bookmarkStart w:id="26" w:name="_Toc337111409"/>
      <w:bookmarkStart w:id="27" w:name="_Toc386451268"/>
      <w:r w:rsidRPr="007039FC">
        <w:rPr>
          <w:rFonts w:ascii="Times New Roman" w:hAnsi="Times New Roman" w:cs="Times New Roman"/>
          <w:color w:val="auto"/>
          <w:sz w:val="24"/>
          <w:szCs w:val="24"/>
        </w:rPr>
        <w:t>Antarmuka Komunikasi</w:t>
      </w:r>
      <w:bookmarkEnd w:id="26"/>
      <w:bookmarkEnd w:id="27"/>
    </w:p>
    <w:p w:rsidR="000C7518" w:rsidRPr="007039FC" w:rsidRDefault="000C7518" w:rsidP="002D0FDF">
      <w:pPr>
        <w:pStyle w:val="guide"/>
        <w:spacing w:line="360" w:lineRule="auto"/>
        <w:rPr>
          <w:sz w:val="24"/>
          <w:szCs w:val="24"/>
        </w:rPr>
      </w:pPr>
      <w:r w:rsidRPr="007039FC">
        <w:rPr>
          <w:sz w:val="24"/>
          <w:szCs w:val="24"/>
        </w:rPr>
        <w:t>Hanya diisi jika PL beroperasi di jaringan dan membutuhkan alat komunikasi khusus</w:t>
      </w:r>
      <w:proofErr w:type="gramStart"/>
      <w:r w:rsidRPr="007039FC">
        <w:rPr>
          <w:sz w:val="24"/>
          <w:szCs w:val="24"/>
        </w:rPr>
        <w:t>,  misalnya</w:t>
      </w:r>
      <w:proofErr w:type="gramEnd"/>
      <w:r w:rsidRPr="007039FC">
        <w:rPr>
          <w:sz w:val="24"/>
          <w:szCs w:val="24"/>
        </w:rPr>
        <w:t xml:space="preserve"> RS232.</w:t>
      </w:r>
    </w:p>
    <w:p w:rsidR="002D0FDF" w:rsidRPr="007039FC" w:rsidRDefault="002D0FDF" w:rsidP="002D0FDF">
      <w:pPr>
        <w:pStyle w:val="guide"/>
        <w:spacing w:line="360" w:lineRule="auto"/>
        <w:rPr>
          <w:sz w:val="24"/>
          <w:szCs w:val="24"/>
        </w:rPr>
      </w:pPr>
    </w:p>
    <w:p w:rsidR="002D0FDF" w:rsidRPr="007039FC" w:rsidRDefault="002D0FDF" w:rsidP="002D0FDF">
      <w:pPr>
        <w:pStyle w:val="guide"/>
        <w:spacing w:line="360" w:lineRule="auto"/>
        <w:rPr>
          <w:sz w:val="24"/>
          <w:szCs w:val="24"/>
        </w:rPr>
      </w:pPr>
    </w:p>
    <w:p w:rsidR="002D0FDF" w:rsidRPr="007039FC" w:rsidRDefault="002D0FDF" w:rsidP="002D0FDF">
      <w:pPr>
        <w:pStyle w:val="guide"/>
        <w:spacing w:line="360" w:lineRule="auto"/>
        <w:rPr>
          <w:sz w:val="24"/>
          <w:szCs w:val="24"/>
        </w:rPr>
      </w:pPr>
    </w:p>
    <w:p w:rsidR="002D0FDF" w:rsidRPr="007039FC" w:rsidRDefault="002D0FDF" w:rsidP="002D0FDF">
      <w:pPr>
        <w:pStyle w:val="guide"/>
        <w:spacing w:line="360" w:lineRule="auto"/>
        <w:rPr>
          <w:sz w:val="24"/>
          <w:szCs w:val="24"/>
        </w:rPr>
      </w:pPr>
    </w:p>
    <w:p w:rsidR="002D0FDF" w:rsidRPr="007039FC" w:rsidRDefault="002D0FDF" w:rsidP="002D0FDF">
      <w:pPr>
        <w:pStyle w:val="guide"/>
        <w:spacing w:line="360" w:lineRule="auto"/>
        <w:rPr>
          <w:sz w:val="24"/>
          <w:szCs w:val="24"/>
        </w:rPr>
      </w:pPr>
    </w:p>
    <w:p w:rsidR="000C7518" w:rsidRPr="007039FC" w:rsidRDefault="000C7518" w:rsidP="002D0FDF">
      <w:pPr>
        <w:pStyle w:val="Heading2"/>
        <w:spacing w:line="360" w:lineRule="auto"/>
        <w:rPr>
          <w:rFonts w:ascii="Times New Roman" w:hAnsi="Times New Roman"/>
          <w:szCs w:val="24"/>
        </w:rPr>
      </w:pPr>
      <w:bookmarkStart w:id="28" w:name="_Toc337111410"/>
      <w:bookmarkStart w:id="29" w:name="_Toc386451269"/>
      <w:r w:rsidRPr="007039FC">
        <w:rPr>
          <w:rFonts w:ascii="Times New Roman" w:hAnsi="Times New Roman"/>
          <w:szCs w:val="24"/>
        </w:rPr>
        <w:lastRenderedPageBreak/>
        <w:t>Kebutuhan Fungsional</w:t>
      </w:r>
      <w:bookmarkEnd w:id="28"/>
      <w:bookmarkEnd w:id="29"/>
    </w:p>
    <w:p w:rsidR="000C7518" w:rsidRPr="007039FC" w:rsidRDefault="000C7518" w:rsidP="002D0FDF">
      <w:pPr>
        <w:pStyle w:val="guide"/>
        <w:spacing w:line="360" w:lineRule="auto"/>
        <w:rPr>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86"/>
        <w:gridCol w:w="6886"/>
      </w:tblGrid>
      <w:tr w:rsidR="00A20853" w:rsidRPr="002D0FDF" w:rsidTr="00A20853">
        <w:trPr>
          <w:trHeight w:val="145"/>
          <w:tblHeader/>
        </w:trPr>
        <w:tc>
          <w:tcPr>
            <w:tcW w:w="1886" w:type="dxa"/>
          </w:tcPr>
          <w:p w:rsidR="00A20853" w:rsidRPr="002D0FDF" w:rsidRDefault="00A20853" w:rsidP="002D0FDF">
            <w:pPr>
              <w:spacing w:line="360" w:lineRule="auto"/>
              <w:rPr>
                <w:rFonts w:ascii="Times New Roman" w:hAnsi="Times New Roman" w:cs="Times New Roman"/>
                <w:b/>
                <w:sz w:val="24"/>
                <w:szCs w:val="24"/>
              </w:rPr>
            </w:pPr>
            <w:bookmarkStart w:id="30" w:name="_GoBack"/>
            <w:r w:rsidRPr="002D0FDF">
              <w:rPr>
                <w:rFonts w:ascii="Times New Roman" w:hAnsi="Times New Roman" w:cs="Times New Roman"/>
                <w:b/>
                <w:sz w:val="24"/>
                <w:szCs w:val="24"/>
              </w:rPr>
              <w:t>ID</w:t>
            </w:r>
          </w:p>
        </w:tc>
        <w:tc>
          <w:tcPr>
            <w:tcW w:w="6886" w:type="dxa"/>
          </w:tcPr>
          <w:p w:rsidR="00A20853" w:rsidRPr="002D0FDF" w:rsidRDefault="00A20853" w:rsidP="002D0FDF">
            <w:pPr>
              <w:spacing w:line="360" w:lineRule="auto"/>
              <w:rPr>
                <w:rFonts w:ascii="Times New Roman" w:hAnsi="Times New Roman" w:cs="Times New Roman"/>
                <w:b/>
                <w:sz w:val="24"/>
                <w:szCs w:val="24"/>
              </w:rPr>
            </w:pPr>
            <w:r w:rsidRPr="002D0FDF">
              <w:rPr>
                <w:rFonts w:ascii="Times New Roman" w:hAnsi="Times New Roman" w:cs="Times New Roman"/>
                <w:b/>
                <w:sz w:val="24"/>
                <w:szCs w:val="24"/>
              </w:rPr>
              <w:t xml:space="preserve">Kebutuhan </w:t>
            </w:r>
          </w:p>
        </w:tc>
      </w:tr>
      <w:tr w:rsidR="00A20853" w:rsidRPr="002D0FDF" w:rsidTr="00A20853">
        <w:trPr>
          <w:trHeight w:val="145"/>
        </w:trPr>
        <w:tc>
          <w:tcPr>
            <w:tcW w:w="1886" w:type="dxa"/>
          </w:tcPr>
          <w:p w:rsidR="00A20853" w:rsidRPr="002D0FDF" w:rsidRDefault="00A20853" w:rsidP="002D0FDF">
            <w:pPr>
              <w:pStyle w:val="TOC1"/>
              <w:spacing w:line="360" w:lineRule="auto"/>
              <w:rPr>
                <w:sz w:val="24"/>
                <w:szCs w:val="24"/>
              </w:rPr>
            </w:pPr>
            <w:r w:rsidRPr="002D0FDF">
              <w:rPr>
                <w:sz w:val="24"/>
                <w:szCs w:val="24"/>
              </w:rPr>
              <w:t>FR-01</w:t>
            </w:r>
          </w:p>
        </w:tc>
        <w:tc>
          <w:tcPr>
            <w:tcW w:w="6886" w:type="dxa"/>
          </w:tcPr>
          <w:p w:rsidR="00A20853" w:rsidRPr="002D0FDF" w:rsidRDefault="00A20853" w:rsidP="002D0FDF">
            <w:pPr>
              <w:widowControl w:val="0"/>
              <w:suppressAutoHyphens/>
              <w:spacing w:after="119" w:line="360" w:lineRule="auto"/>
              <w:jc w:val="both"/>
              <w:rPr>
                <w:rFonts w:ascii="Times New Roman" w:hAnsi="Times New Roman" w:cs="Times New Roman"/>
                <w:sz w:val="24"/>
                <w:szCs w:val="24"/>
              </w:rPr>
            </w:pPr>
            <w:r w:rsidRPr="002D0FDF">
              <w:rPr>
                <w:rFonts w:ascii="Times New Roman" w:hAnsi="Times New Roman" w:cs="Times New Roman"/>
                <w:sz w:val="24"/>
                <w:szCs w:val="24"/>
              </w:rPr>
              <w:t>Aplikasi mampu menampilkan jadwal seminar dan sidang mahasiswa yang telah disetujui oleh pembimbing dan penguji.</w:t>
            </w:r>
          </w:p>
        </w:tc>
      </w:tr>
      <w:tr w:rsidR="00A20853" w:rsidRPr="002D0FDF" w:rsidTr="00A20853">
        <w:trPr>
          <w:trHeight w:val="145"/>
        </w:trPr>
        <w:tc>
          <w:tcPr>
            <w:tcW w:w="1886" w:type="dxa"/>
          </w:tcPr>
          <w:p w:rsidR="00A20853" w:rsidRPr="002D0FDF" w:rsidRDefault="00A20853" w:rsidP="002D0FDF">
            <w:pPr>
              <w:spacing w:line="360" w:lineRule="auto"/>
              <w:rPr>
                <w:rFonts w:ascii="Times New Roman" w:hAnsi="Times New Roman" w:cs="Times New Roman"/>
                <w:sz w:val="24"/>
                <w:szCs w:val="24"/>
              </w:rPr>
            </w:pPr>
            <w:r w:rsidRPr="002D0FDF">
              <w:rPr>
                <w:rFonts w:ascii="Times New Roman" w:hAnsi="Times New Roman" w:cs="Times New Roman"/>
                <w:sz w:val="24"/>
                <w:szCs w:val="24"/>
              </w:rPr>
              <w:t>FR-02</w:t>
            </w:r>
          </w:p>
        </w:tc>
        <w:tc>
          <w:tcPr>
            <w:tcW w:w="6886" w:type="dxa"/>
          </w:tcPr>
          <w:p w:rsidR="00A20853" w:rsidRPr="002D0FDF" w:rsidRDefault="00A20853" w:rsidP="002D0FDF">
            <w:pPr>
              <w:widowControl w:val="0"/>
              <w:suppressAutoHyphens/>
              <w:spacing w:after="119" w:line="360" w:lineRule="auto"/>
              <w:jc w:val="both"/>
              <w:rPr>
                <w:rFonts w:ascii="Times New Roman" w:hAnsi="Times New Roman" w:cs="Times New Roman"/>
                <w:sz w:val="24"/>
                <w:szCs w:val="24"/>
              </w:rPr>
            </w:pPr>
            <w:r w:rsidRPr="002D0FDF">
              <w:rPr>
                <w:rFonts w:ascii="Times New Roman" w:hAnsi="Times New Roman" w:cs="Times New Roman"/>
                <w:sz w:val="24"/>
                <w:szCs w:val="24"/>
              </w:rPr>
              <w:t>Aplikasi mampu menampilkan event yang diinformasikan oleh koordinator pada tanggal atau rentang tanggal tertentu.</w:t>
            </w:r>
          </w:p>
        </w:tc>
      </w:tr>
      <w:tr w:rsidR="00A20853" w:rsidRPr="002D0FDF" w:rsidTr="00A20853">
        <w:trPr>
          <w:trHeight w:val="145"/>
        </w:trPr>
        <w:tc>
          <w:tcPr>
            <w:tcW w:w="1886" w:type="dxa"/>
          </w:tcPr>
          <w:p w:rsidR="00A20853" w:rsidRPr="002D0FDF" w:rsidRDefault="00A20853" w:rsidP="002D0FDF">
            <w:pPr>
              <w:spacing w:line="360" w:lineRule="auto"/>
              <w:rPr>
                <w:rFonts w:ascii="Times New Roman" w:hAnsi="Times New Roman" w:cs="Times New Roman"/>
                <w:sz w:val="24"/>
                <w:szCs w:val="24"/>
              </w:rPr>
            </w:pPr>
            <w:r w:rsidRPr="002D0FDF">
              <w:rPr>
                <w:rFonts w:ascii="Times New Roman" w:hAnsi="Times New Roman" w:cs="Times New Roman"/>
                <w:sz w:val="24"/>
                <w:szCs w:val="24"/>
              </w:rPr>
              <w:t>FR-03</w:t>
            </w:r>
          </w:p>
        </w:tc>
        <w:tc>
          <w:tcPr>
            <w:tcW w:w="6886" w:type="dxa"/>
          </w:tcPr>
          <w:p w:rsidR="00A20853" w:rsidRPr="002D0FDF" w:rsidRDefault="00A20853" w:rsidP="002D0FDF">
            <w:pPr>
              <w:widowControl w:val="0"/>
              <w:suppressAutoHyphens/>
              <w:spacing w:after="119" w:line="360" w:lineRule="auto"/>
              <w:jc w:val="both"/>
              <w:rPr>
                <w:rFonts w:ascii="Times New Roman" w:hAnsi="Times New Roman" w:cs="Times New Roman"/>
                <w:sz w:val="24"/>
                <w:szCs w:val="24"/>
              </w:rPr>
            </w:pPr>
            <w:r w:rsidRPr="002D0FDF">
              <w:rPr>
                <w:rFonts w:ascii="Times New Roman" w:hAnsi="Times New Roman" w:cs="Times New Roman"/>
                <w:sz w:val="24"/>
                <w:szCs w:val="24"/>
              </w:rPr>
              <w:t>Aplikasi menyediakan fasilitas pencarian jadwal berdasarkan salah satu dari nim, inisial, tanggal, jam, dan ruang.</w:t>
            </w:r>
          </w:p>
        </w:tc>
      </w:tr>
      <w:tr w:rsidR="00A20853" w:rsidRPr="002D0FDF" w:rsidTr="00A20853">
        <w:trPr>
          <w:trHeight w:val="145"/>
        </w:trPr>
        <w:tc>
          <w:tcPr>
            <w:tcW w:w="1886" w:type="dxa"/>
          </w:tcPr>
          <w:p w:rsidR="00A20853" w:rsidRPr="002D0FDF" w:rsidRDefault="00A20853" w:rsidP="002D0FDF">
            <w:pPr>
              <w:spacing w:line="360" w:lineRule="auto"/>
              <w:rPr>
                <w:rFonts w:ascii="Times New Roman" w:hAnsi="Times New Roman" w:cs="Times New Roman"/>
                <w:sz w:val="24"/>
                <w:szCs w:val="24"/>
              </w:rPr>
            </w:pPr>
            <w:r w:rsidRPr="002D0FDF">
              <w:rPr>
                <w:rFonts w:ascii="Times New Roman" w:hAnsi="Times New Roman" w:cs="Times New Roman"/>
                <w:sz w:val="24"/>
                <w:szCs w:val="24"/>
              </w:rPr>
              <w:t>FR-04</w:t>
            </w:r>
          </w:p>
        </w:tc>
        <w:tc>
          <w:tcPr>
            <w:tcW w:w="6886" w:type="dxa"/>
          </w:tcPr>
          <w:p w:rsidR="00A20853" w:rsidRPr="002D0FDF" w:rsidRDefault="00A20853" w:rsidP="002D0FDF">
            <w:pPr>
              <w:widowControl w:val="0"/>
              <w:suppressAutoHyphens/>
              <w:spacing w:after="119" w:line="360" w:lineRule="auto"/>
              <w:jc w:val="both"/>
              <w:rPr>
                <w:rFonts w:ascii="Times New Roman" w:hAnsi="Times New Roman" w:cs="Times New Roman"/>
                <w:sz w:val="24"/>
                <w:szCs w:val="24"/>
              </w:rPr>
            </w:pPr>
            <w:r w:rsidRPr="002D0FDF">
              <w:rPr>
                <w:rFonts w:ascii="Times New Roman" w:hAnsi="Times New Roman" w:cs="Times New Roman"/>
                <w:sz w:val="24"/>
                <w:szCs w:val="24"/>
              </w:rPr>
              <w:t>Aplikasi menyediakan form login untuk autentikasi pengguna aplikasi.</w:t>
            </w:r>
          </w:p>
        </w:tc>
      </w:tr>
      <w:tr w:rsidR="00A20853" w:rsidRPr="002D0FDF" w:rsidTr="00A20853">
        <w:trPr>
          <w:trHeight w:val="145"/>
        </w:trPr>
        <w:tc>
          <w:tcPr>
            <w:tcW w:w="1886" w:type="dxa"/>
          </w:tcPr>
          <w:p w:rsidR="00A20853" w:rsidRPr="002D0FDF" w:rsidRDefault="00A20853" w:rsidP="002D0FDF">
            <w:pPr>
              <w:spacing w:line="360" w:lineRule="auto"/>
              <w:rPr>
                <w:rFonts w:ascii="Times New Roman" w:hAnsi="Times New Roman" w:cs="Times New Roman"/>
                <w:sz w:val="24"/>
                <w:szCs w:val="24"/>
              </w:rPr>
            </w:pPr>
            <w:r w:rsidRPr="002D0FDF">
              <w:rPr>
                <w:rFonts w:ascii="Times New Roman" w:hAnsi="Times New Roman" w:cs="Times New Roman"/>
                <w:sz w:val="24"/>
                <w:szCs w:val="24"/>
              </w:rPr>
              <w:t>FR-05</w:t>
            </w:r>
          </w:p>
        </w:tc>
        <w:tc>
          <w:tcPr>
            <w:tcW w:w="6886" w:type="dxa"/>
          </w:tcPr>
          <w:p w:rsidR="00A20853" w:rsidRPr="002D0FDF" w:rsidRDefault="00A20853" w:rsidP="002D0FDF">
            <w:pPr>
              <w:widowControl w:val="0"/>
              <w:suppressAutoHyphens/>
              <w:spacing w:after="119" w:line="360" w:lineRule="auto"/>
              <w:jc w:val="both"/>
              <w:rPr>
                <w:rFonts w:ascii="Times New Roman" w:hAnsi="Times New Roman" w:cs="Times New Roman"/>
                <w:sz w:val="24"/>
                <w:szCs w:val="24"/>
              </w:rPr>
            </w:pPr>
            <w:r w:rsidRPr="002D0FDF">
              <w:rPr>
                <w:rFonts w:ascii="Times New Roman" w:hAnsi="Times New Roman" w:cs="Times New Roman"/>
                <w:sz w:val="24"/>
                <w:szCs w:val="24"/>
              </w:rPr>
              <w:t>Aplikasi mampu membaca data mahasiswa dan karya akhir yang dibimbing oleh pembimbing untuk ditampilkan ketika pembimbing menjadwalkan seminar atau sidang.</w:t>
            </w:r>
          </w:p>
        </w:tc>
      </w:tr>
      <w:tr w:rsidR="00A20853" w:rsidRPr="002D0FDF" w:rsidTr="00A20853">
        <w:trPr>
          <w:trHeight w:val="145"/>
        </w:trPr>
        <w:tc>
          <w:tcPr>
            <w:tcW w:w="1886" w:type="dxa"/>
          </w:tcPr>
          <w:p w:rsidR="00A20853" w:rsidRPr="002D0FDF" w:rsidRDefault="00A20853" w:rsidP="002D0FDF">
            <w:pPr>
              <w:spacing w:line="360" w:lineRule="auto"/>
              <w:rPr>
                <w:rFonts w:ascii="Times New Roman" w:hAnsi="Times New Roman" w:cs="Times New Roman"/>
                <w:sz w:val="24"/>
                <w:szCs w:val="24"/>
              </w:rPr>
            </w:pPr>
            <w:r w:rsidRPr="002D0FDF">
              <w:rPr>
                <w:rFonts w:ascii="Times New Roman" w:hAnsi="Times New Roman" w:cs="Times New Roman"/>
                <w:sz w:val="24"/>
                <w:szCs w:val="24"/>
              </w:rPr>
              <w:t>FR-06</w:t>
            </w:r>
          </w:p>
        </w:tc>
        <w:tc>
          <w:tcPr>
            <w:tcW w:w="6886" w:type="dxa"/>
          </w:tcPr>
          <w:p w:rsidR="00A20853" w:rsidRPr="002D0FDF" w:rsidRDefault="00A20853" w:rsidP="002D0FDF">
            <w:pPr>
              <w:widowControl w:val="0"/>
              <w:suppressAutoHyphens/>
              <w:spacing w:after="119" w:line="360" w:lineRule="auto"/>
              <w:jc w:val="both"/>
              <w:rPr>
                <w:rFonts w:ascii="Times New Roman" w:hAnsi="Times New Roman" w:cs="Times New Roman"/>
                <w:sz w:val="24"/>
                <w:szCs w:val="24"/>
              </w:rPr>
            </w:pPr>
            <w:r w:rsidRPr="002D0FDF">
              <w:rPr>
                <w:rFonts w:ascii="Times New Roman" w:hAnsi="Times New Roman" w:cs="Times New Roman"/>
                <w:sz w:val="24"/>
                <w:szCs w:val="24"/>
              </w:rPr>
              <w:t>Aplikasi menyediakan form untuk koordinator menyimpan informasi rentang tanggal (kalender) pelaksanaan seminar atau sidang.</w:t>
            </w:r>
          </w:p>
        </w:tc>
      </w:tr>
      <w:tr w:rsidR="00A20853" w:rsidRPr="002D0FDF" w:rsidTr="00A20853">
        <w:trPr>
          <w:trHeight w:val="145"/>
        </w:trPr>
        <w:tc>
          <w:tcPr>
            <w:tcW w:w="1886" w:type="dxa"/>
          </w:tcPr>
          <w:p w:rsidR="00A20853" w:rsidRPr="002D0FDF" w:rsidRDefault="00A20853" w:rsidP="002D0FDF">
            <w:pPr>
              <w:spacing w:line="360" w:lineRule="auto"/>
              <w:rPr>
                <w:rFonts w:ascii="Times New Roman" w:hAnsi="Times New Roman" w:cs="Times New Roman"/>
                <w:sz w:val="24"/>
                <w:szCs w:val="24"/>
              </w:rPr>
            </w:pPr>
            <w:r w:rsidRPr="002D0FDF">
              <w:rPr>
                <w:rFonts w:ascii="Times New Roman" w:hAnsi="Times New Roman" w:cs="Times New Roman"/>
                <w:sz w:val="24"/>
                <w:szCs w:val="24"/>
              </w:rPr>
              <w:t>FR-07</w:t>
            </w:r>
          </w:p>
        </w:tc>
        <w:tc>
          <w:tcPr>
            <w:tcW w:w="6886" w:type="dxa"/>
          </w:tcPr>
          <w:p w:rsidR="00A20853" w:rsidRPr="002D0FDF" w:rsidRDefault="00A20853" w:rsidP="002D0FDF">
            <w:pPr>
              <w:widowControl w:val="0"/>
              <w:suppressAutoHyphens/>
              <w:spacing w:after="119" w:line="360" w:lineRule="auto"/>
              <w:jc w:val="both"/>
              <w:rPr>
                <w:rFonts w:ascii="Times New Roman" w:hAnsi="Times New Roman" w:cs="Times New Roman"/>
                <w:sz w:val="24"/>
                <w:szCs w:val="24"/>
              </w:rPr>
            </w:pPr>
            <w:r w:rsidRPr="002D0FDF">
              <w:rPr>
                <w:rFonts w:ascii="Times New Roman" w:hAnsi="Times New Roman" w:cs="Times New Roman"/>
                <w:sz w:val="24"/>
                <w:szCs w:val="24"/>
              </w:rPr>
              <w:t>Aplikasi menyediakan form untuk koordinator menyimpan informasi event pada tanggal atau rentang tanggal tertentu.</w:t>
            </w:r>
          </w:p>
        </w:tc>
      </w:tr>
      <w:tr w:rsidR="00A20853" w:rsidRPr="002D0FDF" w:rsidTr="00A20853">
        <w:trPr>
          <w:trHeight w:val="922"/>
        </w:trPr>
        <w:tc>
          <w:tcPr>
            <w:tcW w:w="1886" w:type="dxa"/>
          </w:tcPr>
          <w:p w:rsidR="00A20853" w:rsidRPr="002D0FDF" w:rsidRDefault="00A20853" w:rsidP="002D0FDF">
            <w:pPr>
              <w:spacing w:line="360" w:lineRule="auto"/>
              <w:rPr>
                <w:rFonts w:ascii="Times New Roman" w:hAnsi="Times New Roman" w:cs="Times New Roman"/>
                <w:sz w:val="24"/>
                <w:szCs w:val="24"/>
              </w:rPr>
            </w:pPr>
            <w:r w:rsidRPr="002D0FDF">
              <w:rPr>
                <w:rFonts w:ascii="Times New Roman" w:hAnsi="Times New Roman" w:cs="Times New Roman"/>
                <w:sz w:val="24"/>
                <w:szCs w:val="24"/>
              </w:rPr>
              <w:t>FR-08</w:t>
            </w:r>
          </w:p>
        </w:tc>
        <w:tc>
          <w:tcPr>
            <w:tcW w:w="6886" w:type="dxa"/>
          </w:tcPr>
          <w:p w:rsidR="00A20853" w:rsidRPr="002D0FDF" w:rsidRDefault="00A20853" w:rsidP="002D0FDF">
            <w:pPr>
              <w:widowControl w:val="0"/>
              <w:suppressAutoHyphens/>
              <w:spacing w:after="119" w:line="360" w:lineRule="auto"/>
              <w:jc w:val="both"/>
              <w:rPr>
                <w:rFonts w:ascii="Times New Roman" w:hAnsi="Times New Roman" w:cs="Times New Roman"/>
                <w:sz w:val="24"/>
                <w:szCs w:val="24"/>
              </w:rPr>
            </w:pPr>
            <w:r w:rsidRPr="002D0FDF">
              <w:rPr>
                <w:rFonts w:ascii="Times New Roman" w:hAnsi="Times New Roman" w:cs="Times New Roman"/>
                <w:sz w:val="24"/>
                <w:szCs w:val="24"/>
              </w:rPr>
              <w:t xml:space="preserve">Aplikasi menyediakan form untuk koordinator mendaftarkan akun dosen berdasarkan informasi email, password, </w:t>
            </w:r>
            <w:proofErr w:type="gramStart"/>
            <w:r w:rsidRPr="002D0FDF">
              <w:rPr>
                <w:rFonts w:ascii="Times New Roman" w:hAnsi="Times New Roman" w:cs="Times New Roman"/>
                <w:sz w:val="24"/>
                <w:szCs w:val="24"/>
              </w:rPr>
              <w:t>dan</w:t>
            </w:r>
            <w:proofErr w:type="gramEnd"/>
            <w:r w:rsidRPr="002D0FDF">
              <w:rPr>
                <w:rFonts w:ascii="Times New Roman" w:hAnsi="Times New Roman" w:cs="Times New Roman"/>
                <w:sz w:val="24"/>
                <w:szCs w:val="24"/>
              </w:rPr>
              <w:t xml:space="preserve"> inisial dosen.</w:t>
            </w:r>
          </w:p>
        </w:tc>
      </w:tr>
      <w:tr w:rsidR="00A20853" w:rsidRPr="002D0FDF" w:rsidTr="00A20853">
        <w:trPr>
          <w:trHeight w:val="1465"/>
        </w:trPr>
        <w:tc>
          <w:tcPr>
            <w:tcW w:w="1886" w:type="dxa"/>
          </w:tcPr>
          <w:p w:rsidR="00A20853" w:rsidRPr="002D0FDF" w:rsidRDefault="00A20853" w:rsidP="002D0FDF">
            <w:pPr>
              <w:spacing w:line="360" w:lineRule="auto"/>
              <w:rPr>
                <w:rFonts w:ascii="Times New Roman" w:hAnsi="Times New Roman" w:cs="Times New Roman"/>
                <w:sz w:val="24"/>
                <w:szCs w:val="24"/>
              </w:rPr>
            </w:pPr>
            <w:r w:rsidRPr="002D0FDF">
              <w:rPr>
                <w:rFonts w:ascii="Times New Roman" w:hAnsi="Times New Roman" w:cs="Times New Roman"/>
                <w:sz w:val="24"/>
                <w:szCs w:val="24"/>
              </w:rPr>
              <w:t>FR-09</w:t>
            </w:r>
          </w:p>
        </w:tc>
        <w:tc>
          <w:tcPr>
            <w:tcW w:w="6886" w:type="dxa"/>
          </w:tcPr>
          <w:p w:rsidR="00A20853" w:rsidRPr="002D0FDF" w:rsidRDefault="00A20853" w:rsidP="002D0FDF">
            <w:pPr>
              <w:widowControl w:val="0"/>
              <w:suppressAutoHyphens/>
              <w:spacing w:after="119" w:line="360" w:lineRule="auto"/>
              <w:jc w:val="both"/>
              <w:rPr>
                <w:rFonts w:ascii="Times New Roman" w:hAnsi="Times New Roman" w:cs="Times New Roman"/>
                <w:sz w:val="24"/>
                <w:szCs w:val="24"/>
              </w:rPr>
            </w:pPr>
            <w:r w:rsidRPr="002D0FDF">
              <w:rPr>
                <w:rFonts w:ascii="Times New Roman" w:hAnsi="Times New Roman" w:cs="Times New Roman"/>
                <w:sz w:val="24"/>
                <w:szCs w:val="24"/>
              </w:rPr>
              <w:t>Aplikasi menyediakan form untuk dosen mengisi informasi kesediaan jadwalnya pada tanggal dan jam tertentu sesuai dengan kalender yang sudah ditentukan oleh koordinator.</w:t>
            </w:r>
          </w:p>
        </w:tc>
      </w:tr>
      <w:tr w:rsidR="00A20853" w:rsidRPr="002D0FDF" w:rsidTr="00A20853">
        <w:trPr>
          <w:trHeight w:val="1194"/>
        </w:trPr>
        <w:tc>
          <w:tcPr>
            <w:tcW w:w="1886" w:type="dxa"/>
          </w:tcPr>
          <w:p w:rsidR="00A20853" w:rsidRPr="002D0FDF" w:rsidRDefault="00A20853" w:rsidP="002D0FDF">
            <w:pPr>
              <w:spacing w:line="360" w:lineRule="auto"/>
              <w:rPr>
                <w:rFonts w:ascii="Times New Roman" w:hAnsi="Times New Roman" w:cs="Times New Roman"/>
                <w:sz w:val="24"/>
                <w:szCs w:val="24"/>
              </w:rPr>
            </w:pPr>
            <w:r w:rsidRPr="002D0FDF">
              <w:rPr>
                <w:rFonts w:ascii="Times New Roman" w:hAnsi="Times New Roman" w:cs="Times New Roman"/>
                <w:sz w:val="24"/>
                <w:szCs w:val="24"/>
              </w:rPr>
              <w:t>FR-10</w:t>
            </w:r>
          </w:p>
        </w:tc>
        <w:tc>
          <w:tcPr>
            <w:tcW w:w="6886" w:type="dxa"/>
          </w:tcPr>
          <w:p w:rsidR="00A20853" w:rsidRPr="002D0FDF" w:rsidRDefault="00A20853" w:rsidP="002D0FDF">
            <w:pPr>
              <w:widowControl w:val="0"/>
              <w:suppressAutoHyphens/>
              <w:spacing w:after="119" w:line="360" w:lineRule="auto"/>
              <w:jc w:val="both"/>
              <w:rPr>
                <w:rFonts w:ascii="Times New Roman" w:hAnsi="Times New Roman" w:cs="Times New Roman"/>
                <w:sz w:val="24"/>
                <w:szCs w:val="24"/>
              </w:rPr>
            </w:pPr>
            <w:r w:rsidRPr="002D0FDF">
              <w:rPr>
                <w:rFonts w:ascii="Times New Roman" w:hAnsi="Times New Roman" w:cs="Times New Roman"/>
                <w:sz w:val="24"/>
                <w:szCs w:val="24"/>
              </w:rPr>
              <w:t>Aplikasi menyediakan form untuk dosen menjadwalkan seminar atau sidang bagi mahasiswa yang dibimbingnya disesuaikan dengan jadwal kesediaan dosen pembimbing.</w:t>
            </w:r>
          </w:p>
        </w:tc>
      </w:tr>
      <w:tr w:rsidR="00A20853" w:rsidRPr="002D0FDF" w:rsidTr="00A20853">
        <w:trPr>
          <w:trHeight w:val="1465"/>
        </w:trPr>
        <w:tc>
          <w:tcPr>
            <w:tcW w:w="1886" w:type="dxa"/>
          </w:tcPr>
          <w:p w:rsidR="00A20853" w:rsidRPr="002D0FDF" w:rsidRDefault="00A20853" w:rsidP="002D0FDF">
            <w:pPr>
              <w:spacing w:line="360" w:lineRule="auto"/>
              <w:rPr>
                <w:rFonts w:ascii="Times New Roman" w:hAnsi="Times New Roman" w:cs="Times New Roman"/>
                <w:sz w:val="24"/>
                <w:szCs w:val="24"/>
              </w:rPr>
            </w:pPr>
            <w:r w:rsidRPr="002D0FDF">
              <w:rPr>
                <w:rFonts w:ascii="Times New Roman" w:hAnsi="Times New Roman" w:cs="Times New Roman"/>
                <w:sz w:val="24"/>
                <w:szCs w:val="24"/>
              </w:rPr>
              <w:lastRenderedPageBreak/>
              <w:t>FR-11</w:t>
            </w:r>
          </w:p>
        </w:tc>
        <w:tc>
          <w:tcPr>
            <w:tcW w:w="6886" w:type="dxa"/>
          </w:tcPr>
          <w:p w:rsidR="00A20853" w:rsidRPr="002D0FDF" w:rsidRDefault="00A20853" w:rsidP="002D0FDF">
            <w:pPr>
              <w:widowControl w:val="0"/>
              <w:suppressAutoHyphens/>
              <w:spacing w:after="119" w:line="360" w:lineRule="auto"/>
              <w:jc w:val="both"/>
              <w:rPr>
                <w:rFonts w:ascii="Times New Roman" w:hAnsi="Times New Roman" w:cs="Times New Roman"/>
                <w:sz w:val="24"/>
                <w:szCs w:val="24"/>
              </w:rPr>
            </w:pPr>
            <w:r w:rsidRPr="002D0FDF">
              <w:rPr>
                <w:rFonts w:ascii="Times New Roman" w:hAnsi="Times New Roman" w:cs="Times New Roman"/>
                <w:sz w:val="24"/>
                <w:szCs w:val="24"/>
              </w:rPr>
              <w:t>Aplikasi mampu membaca data kesediaan jadwal dosen lain saat pembimbing akan memilih penguji dengan menampilkan daftar dosen lain yang tersedia sesuai dengan tanggal dan jam sidang yang ditentukan pembimbing.</w:t>
            </w:r>
          </w:p>
        </w:tc>
      </w:tr>
      <w:tr w:rsidR="00A20853" w:rsidRPr="002D0FDF" w:rsidTr="00A20853">
        <w:trPr>
          <w:trHeight w:val="937"/>
        </w:trPr>
        <w:tc>
          <w:tcPr>
            <w:tcW w:w="1886" w:type="dxa"/>
          </w:tcPr>
          <w:p w:rsidR="00A20853" w:rsidRPr="002D0FDF" w:rsidRDefault="00A20853" w:rsidP="002D0FDF">
            <w:pPr>
              <w:spacing w:line="360" w:lineRule="auto"/>
              <w:rPr>
                <w:rFonts w:ascii="Times New Roman" w:hAnsi="Times New Roman" w:cs="Times New Roman"/>
                <w:sz w:val="24"/>
                <w:szCs w:val="24"/>
              </w:rPr>
            </w:pPr>
            <w:r w:rsidRPr="002D0FDF">
              <w:rPr>
                <w:rFonts w:ascii="Times New Roman" w:hAnsi="Times New Roman" w:cs="Times New Roman"/>
                <w:sz w:val="24"/>
                <w:szCs w:val="24"/>
              </w:rPr>
              <w:t>FR-12</w:t>
            </w:r>
          </w:p>
        </w:tc>
        <w:tc>
          <w:tcPr>
            <w:tcW w:w="6886" w:type="dxa"/>
          </w:tcPr>
          <w:p w:rsidR="00A20853" w:rsidRPr="002D0FDF" w:rsidRDefault="00A20853" w:rsidP="002D0FDF">
            <w:pPr>
              <w:widowControl w:val="0"/>
              <w:suppressAutoHyphens/>
              <w:spacing w:after="119" w:line="360" w:lineRule="auto"/>
              <w:jc w:val="both"/>
              <w:rPr>
                <w:rFonts w:ascii="Times New Roman" w:hAnsi="Times New Roman" w:cs="Times New Roman"/>
                <w:sz w:val="24"/>
                <w:szCs w:val="24"/>
              </w:rPr>
            </w:pPr>
            <w:r w:rsidRPr="002D0FDF">
              <w:rPr>
                <w:rFonts w:ascii="Times New Roman" w:hAnsi="Times New Roman" w:cs="Times New Roman"/>
                <w:sz w:val="24"/>
                <w:szCs w:val="24"/>
              </w:rPr>
              <w:t>Aplikasi menyediakan fasilitas untuk pembimbing memilih penguji pada sidang yang dijadwalkan.</w:t>
            </w:r>
          </w:p>
        </w:tc>
      </w:tr>
      <w:tr w:rsidR="00A20853" w:rsidRPr="002D0FDF" w:rsidTr="00A20853">
        <w:trPr>
          <w:trHeight w:val="922"/>
        </w:trPr>
        <w:tc>
          <w:tcPr>
            <w:tcW w:w="1886" w:type="dxa"/>
          </w:tcPr>
          <w:p w:rsidR="00A20853" w:rsidRPr="002D0FDF" w:rsidRDefault="00A20853" w:rsidP="002D0FDF">
            <w:pPr>
              <w:spacing w:line="360" w:lineRule="auto"/>
              <w:rPr>
                <w:rFonts w:ascii="Times New Roman" w:hAnsi="Times New Roman" w:cs="Times New Roman"/>
                <w:sz w:val="24"/>
                <w:szCs w:val="24"/>
              </w:rPr>
            </w:pPr>
            <w:r w:rsidRPr="002D0FDF">
              <w:rPr>
                <w:rFonts w:ascii="Times New Roman" w:hAnsi="Times New Roman" w:cs="Times New Roman"/>
                <w:sz w:val="24"/>
                <w:szCs w:val="24"/>
              </w:rPr>
              <w:t>FR-13</w:t>
            </w:r>
          </w:p>
        </w:tc>
        <w:tc>
          <w:tcPr>
            <w:tcW w:w="6886" w:type="dxa"/>
          </w:tcPr>
          <w:p w:rsidR="00A20853" w:rsidRPr="002D0FDF" w:rsidRDefault="00A20853" w:rsidP="002D0FDF">
            <w:pPr>
              <w:widowControl w:val="0"/>
              <w:suppressAutoHyphens/>
              <w:spacing w:after="119" w:line="360" w:lineRule="auto"/>
              <w:jc w:val="both"/>
              <w:rPr>
                <w:rFonts w:ascii="Times New Roman" w:hAnsi="Times New Roman" w:cs="Times New Roman"/>
                <w:sz w:val="24"/>
                <w:szCs w:val="24"/>
              </w:rPr>
            </w:pPr>
            <w:r w:rsidRPr="002D0FDF">
              <w:rPr>
                <w:rFonts w:ascii="Times New Roman" w:hAnsi="Times New Roman" w:cs="Times New Roman"/>
                <w:sz w:val="24"/>
                <w:szCs w:val="24"/>
              </w:rPr>
              <w:t>Aplikasi memberikan notifikasi kepada dosen untuk setiap permintaan kesediaan menjadi penguji.</w:t>
            </w:r>
          </w:p>
        </w:tc>
      </w:tr>
      <w:tr w:rsidR="00A20853" w:rsidRPr="002D0FDF" w:rsidTr="00A20853">
        <w:trPr>
          <w:trHeight w:val="922"/>
        </w:trPr>
        <w:tc>
          <w:tcPr>
            <w:tcW w:w="1886" w:type="dxa"/>
          </w:tcPr>
          <w:p w:rsidR="00A20853" w:rsidRPr="002D0FDF" w:rsidRDefault="00A20853" w:rsidP="002D0FDF">
            <w:pPr>
              <w:spacing w:line="360" w:lineRule="auto"/>
              <w:rPr>
                <w:rFonts w:ascii="Times New Roman" w:hAnsi="Times New Roman" w:cs="Times New Roman"/>
                <w:sz w:val="24"/>
                <w:szCs w:val="24"/>
              </w:rPr>
            </w:pPr>
            <w:r w:rsidRPr="002D0FDF">
              <w:rPr>
                <w:rFonts w:ascii="Times New Roman" w:hAnsi="Times New Roman" w:cs="Times New Roman"/>
                <w:sz w:val="24"/>
                <w:szCs w:val="24"/>
              </w:rPr>
              <w:t>FR-14</w:t>
            </w:r>
          </w:p>
        </w:tc>
        <w:tc>
          <w:tcPr>
            <w:tcW w:w="6886" w:type="dxa"/>
          </w:tcPr>
          <w:p w:rsidR="00A20853" w:rsidRPr="002D0FDF" w:rsidRDefault="00A20853" w:rsidP="002D0FDF">
            <w:pPr>
              <w:widowControl w:val="0"/>
              <w:suppressAutoHyphens/>
              <w:spacing w:after="119" w:line="360" w:lineRule="auto"/>
              <w:jc w:val="both"/>
              <w:rPr>
                <w:rFonts w:ascii="Times New Roman" w:hAnsi="Times New Roman" w:cs="Times New Roman"/>
                <w:sz w:val="24"/>
                <w:szCs w:val="24"/>
              </w:rPr>
            </w:pPr>
            <w:r w:rsidRPr="002D0FDF">
              <w:rPr>
                <w:rFonts w:ascii="Times New Roman" w:hAnsi="Times New Roman" w:cs="Times New Roman"/>
                <w:sz w:val="24"/>
                <w:szCs w:val="24"/>
              </w:rPr>
              <w:t>Aplikasi menyediakan fasilitas untuk dosen menerima atau menolak permintaan menguji dari dosen lain.</w:t>
            </w:r>
          </w:p>
        </w:tc>
      </w:tr>
      <w:tr w:rsidR="00A20853" w:rsidRPr="002D0FDF" w:rsidTr="00A20853">
        <w:trPr>
          <w:trHeight w:val="2568"/>
        </w:trPr>
        <w:tc>
          <w:tcPr>
            <w:tcW w:w="1886" w:type="dxa"/>
          </w:tcPr>
          <w:p w:rsidR="00A20853" w:rsidRPr="002D0FDF" w:rsidRDefault="00A20853" w:rsidP="002D0FDF">
            <w:pPr>
              <w:spacing w:line="360" w:lineRule="auto"/>
              <w:rPr>
                <w:rFonts w:ascii="Times New Roman" w:hAnsi="Times New Roman" w:cs="Times New Roman"/>
                <w:sz w:val="24"/>
                <w:szCs w:val="24"/>
              </w:rPr>
            </w:pPr>
            <w:r w:rsidRPr="002D0FDF">
              <w:rPr>
                <w:rFonts w:ascii="Times New Roman" w:hAnsi="Times New Roman" w:cs="Times New Roman"/>
                <w:sz w:val="24"/>
                <w:szCs w:val="24"/>
              </w:rPr>
              <w:t>FR-15</w:t>
            </w:r>
          </w:p>
        </w:tc>
        <w:tc>
          <w:tcPr>
            <w:tcW w:w="6886" w:type="dxa"/>
          </w:tcPr>
          <w:p w:rsidR="00A20853" w:rsidRPr="002D0FDF" w:rsidRDefault="00A20853" w:rsidP="002D0FDF">
            <w:pPr>
              <w:widowControl w:val="0"/>
              <w:suppressAutoHyphens/>
              <w:spacing w:after="119" w:line="360" w:lineRule="auto"/>
              <w:jc w:val="both"/>
              <w:rPr>
                <w:rFonts w:ascii="Times New Roman" w:hAnsi="Times New Roman" w:cs="Times New Roman"/>
                <w:sz w:val="24"/>
                <w:szCs w:val="24"/>
              </w:rPr>
            </w:pPr>
            <w:r w:rsidRPr="002D0FDF">
              <w:rPr>
                <w:rFonts w:ascii="Times New Roman" w:hAnsi="Times New Roman" w:cs="Times New Roman"/>
                <w:sz w:val="24"/>
                <w:szCs w:val="24"/>
              </w:rPr>
              <w:t>Untuk setiap jadwal seminar yang sudah dijadwalkan pembimbing, atau jadwal sidang yang sudah dijadwalkan pembimbing dan disetujui oleh minimal 1 penguji, maka aplikasi akan mencari ruang yang tersedia mulai dari jam yang telah ditentukan selama rentang waktu pelaksanaan seminar (1 jam) atau sidang (2 jam) lalu mengunci jadwal pada ruangan tersebut.</w:t>
            </w:r>
          </w:p>
        </w:tc>
      </w:tr>
      <w:bookmarkEnd w:id="30"/>
    </w:tbl>
    <w:p w:rsidR="000C7518" w:rsidRPr="002D0FDF" w:rsidRDefault="000C7518" w:rsidP="002D0FDF">
      <w:pPr>
        <w:spacing w:line="360" w:lineRule="auto"/>
        <w:rPr>
          <w:rFonts w:ascii="Times New Roman" w:hAnsi="Times New Roman" w:cs="Times New Roman"/>
          <w:sz w:val="24"/>
          <w:szCs w:val="24"/>
        </w:rPr>
      </w:pPr>
    </w:p>
    <w:p w:rsidR="00A20853" w:rsidRDefault="00A20853" w:rsidP="002D0FDF">
      <w:pPr>
        <w:spacing w:line="360" w:lineRule="auto"/>
        <w:rPr>
          <w:rFonts w:ascii="Times New Roman" w:hAnsi="Times New Roman" w:cs="Times New Roman"/>
          <w:sz w:val="24"/>
          <w:szCs w:val="24"/>
        </w:rPr>
      </w:pPr>
    </w:p>
    <w:p w:rsidR="002D0FDF" w:rsidRDefault="002D0FDF" w:rsidP="002D0FDF">
      <w:pPr>
        <w:spacing w:line="360" w:lineRule="auto"/>
        <w:rPr>
          <w:rFonts w:ascii="Times New Roman" w:hAnsi="Times New Roman" w:cs="Times New Roman"/>
          <w:sz w:val="24"/>
          <w:szCs w:val="24"/>
        </w:rPr>
      </w:pPr>
    </w:p>
    <w:p w:rsidR="002D0FDF" w:rsidRDefault="002D0FDF" w:rsidP="002D0FDF">
      <w:pPr>
        <w:spacing w:line="360" w:lineRule="auto"/>
        <w:rPr>
          <w:rFonts w:ascii="Times New Roman" w:hAnsi="Times New Roman" w:cs="Times New Roman"/>
          <w:sz w:val="24"/>
          <w:szCs w:val="24"/>
        </w:rPr>
      </w:pPr>
    </w:p>
    <w:p w:rsidR="002D0FDF" w:rsidRPr="002D0FDF" w:rsidRDefault="002D0FDF" w:rsidP="002D0FDF">
      <w:pPr>
        <w:spacing w:line="360" w:lineRule="auto"/>
        <w:rPr>
          <w:rFonts w:ascii="Times New Roman" w:hAnsi="Times New Roman" w:cs="Times New Roman"/>
          <w:sz w:val="24"/>
          <w:szCs w:val="24"/>
        </w:rPr>
      </w:pPr>
    </w:p>
    <w:p w:rsidR="00A20853" w:rsidRPr="002D0FDF" w:rsidRDefault="00A20853" w:rsidP="002D0FDF">
      <w:pPr>
        <w:spacing w:line="360" w:lineRule="auto"/>
        <w:rPr>
          <w:rFonts w:ascii="Times New Roman" w:hAnsi="Times New Roman" w:cs="Times New Roman"/>
          <w:sz w:val="24"/>
          <w:szCs w:val="24"/>
        </w:rPr>
      </w:pPr>
    </w:p>
    <w:p w:rsidR="00A20853" w:rsidRPr="002D0FDF" w:rsidRDefault="00A20853" w:rsidP="002D0FDF">
      <w:pPr>
        <w:spacing w:line="360" w:lineRule="auto"/>
        <w:rPr>
          <w:rFonts w:ascii="Times New Roman" w:hAnsi="Times New Roman" w:cs="Times New Roman"/>
          <w:sz w:val="24"/>
          <w:szCs w:val="24"/>
        </w:rPr>
      </w:pPr>
    </w:p>
    <w:p w:rsidR="000C7518" w:rsidRPr="00113D59" w:rsidRDefault="000C7518" w:rsidP="002D0FDF">
      <w:pPr>
        <w:pStyle w:val="Heading2"/>
        <w:spacing w:line="360" w:lineRule="auto"/>
        <w:rPr>
          <w:rFonts w:ascii="Times New Roman" w:hAnsi="Times New Roman"/>
          <w:szCs w:val="24"/>
        </w:rPr>
      </w:pPr>
      <w:bookmarkStart w:id="31" w:name="_Toc96752911"/>
      <w:bookmarkStart w:id="32" w:name="_Toc242602797"/>
      <w:bookmarkStart w:id="33" w:name="_Toc337111411"/>
      <w:bookmarkStart w:id="34" w:name="_Toc386451270"/>
      <w:bookmarkStart w:id="35" w:name="_Toc505173935"/>
      <w:r w:rsidRPr="00113D59">
        <w:rPr>
          <w:rFonts w:ascii="Times New Roman" w:hAnsi="Times New Roman"/>
          <w:szCs w:val="24"/>
        </w:rPr>
        <w:lastRenderedPageBreak/>
        <w:t>Model Use Case</w:t>
      </w:r>
      <w:bookmarkEnd w:id="31"/>
      <w:bookmarkEnd w:id="32"/>
      <w:bookmarkEnd w:id="33"/>
      <w:bookmarkEnd w:id="34"/>
    </w:p>
    <w:p w:rsidR="000C7518" w:rsidRPr="00113D59" w:rsidRDefault="000C7518" w:rsidP="002D0FDF">
      <w:pPr>
        <w:pStyle w:val="Heading3"/>
        <w:spacing w:line="360" w:lineRule="auto"/>
        <w:rPr>
          <w:rFonts w:ascii="Times New Roman" w:hAnsi="Times New Roman" w:cs="Times New Roman"/>
          <w:color w:val="auto"/>
          <w:sz w:val="24"/>
          <w:szCs w:val="24"/>
        </w:rPr>
      </w:pPr>
      <w:bookmarkStart w:id="36" w:name="_Toc242602798"/>
      <w:bookmarkStart w:id="37" w:name="_Toc337111412"/>
      <w:bookmarkStart w:id="38" w:name="_Toc386451271"/>
      <w:r w:rsidRPr="00113D59">
        <w:rPr>
          <w:rFonts w:ascii="Times New Roman" w:hAnsi="Times New Roman" w:cs="Times New Roman"/>
          <w:color w:val="auto"/>
          <w:sz w:val="24"/>
          <w:szCs w:val="24"/>
        </w:rPr>
        <w:t>Diagram Use Case</w:t>
      </w:r>
      <w:bookmarkEnd w:id="36"/>
      <w:bookmarkEnd w:id="37"/>
      <w:r w:rsidR="00CB0D48" w:rsidRPr="00113D59">
        <w:rPr>
          <w:rFonts w:ascii="Times New Roman" w:hAnsi="Times New Roman" w:cs="Times New Roman"/>
          <w:color w:val="auto"/>
          <w:sz w:val="24"/>
          <w:szCs w:val="24"/>
        </w:rPr>
        <w:t xml:space="preserve"> secara Sistem</w:t>
      </w:r>
      <w:bookmarkEnd w:id="38"/>
    </w:p>
    <w:p w:rsidR="00CB0D48" w:rsidRPr="002D0FDF" w:rsidRDefault="00CB0D48" w:rsidP="002D0FDF">
      <w:pPr>
        <w:pStyle w:val="Standard"/>
        <w:spacing w:line="360" w:lineRule="auto"/>
        <w:jc w:val="center"/>
        <w:rPr>
          <w:rFonts w:cs="Times New Roman"/>
          <w:b/>
          <w:bCs/>
        </w:rPr>
      </w:pPr>
      <w:r w:rsidRPr="002D0FDF">
        <w:rPr>
          <w:rFonts w:cs="Times New Roman"/>
          <w:b/>
          <w:bCs/>
        </w:rPr>
        <w:t xml:space="preserve">USECASE  </w:t>
      </w:r>
      <w:r w:rsidRPr="002D0FDF">
        <w:rPr>
          <w:rFonts w:cs="Times New Roman"/>
          <w:b/>
          <w:bCs/>
          <w:lang w:val="en-US"/>
        </w:rPr>
        <w:t xml:space="preserve">SISTEM </w:t>
      </w:r>
      <w:r w:rsidRPr="002D0FDF">
        <w:rPr>
          <w:rFonts w:cs="Times New Roman"/>
          <w:b/>
          <w:bCs/>
        </w:rPr>
        <w:t>PENJADWALAN KARYA AKHIR</w:t>
      </w:r>
    </w:p>
    <w:p w:rsidR="00CB0D48" w:rsidRPr="006D0084" w:rsidRDefault="00CB0D48" w:rsidP="002D0FDF">
      <w:pPr>
        <w:pStyle w:val="Standard"/>
        <w:spacing w:line="360" w:lineRule="auto"/>
        <w:jc w:val="center"/>
        <w:rPr>
          <w:rFonts w:cs="Times New Roman"/>
          <w:bCs/>
          <w:lang w:val="en-US"/>
        </w:rPr>
      </w:pPr>
      <w:r w:rsidRPr="00113D59">
        <w:rPr>
          <w:rFonts w:cs="Times New Roman"/>
          <w:noProof/>
          <w:lang w:val="en-US" w:eastAsia="en-US" w:bidi="ar-SA"/>
        </w:rPr>
        <w:drawing>
          <wp:anchor distT="0" distB="0" distL="114300" distR="114300" simplePos="0" relativeHeight="251659264" behindDoc="0" locked="0" layoutInCell="1" allowOverlap="1" wp14:anchorId="67F6E8AF" wp14:editId="06497378">
            <wp:simplePos x="0" y="0"/>
            <wp:positionH relativeFrom="column">
              <wp:align>center</wp:align>
            </wp:positionH>
            <wp:positionV relativeFrom="paragraph">
              <wp:align>top</wp:align>
            </wp:positionV>
            <wp:extent cx="6115050" cy="4301490"/>
            <wp:effectExtent l="0" t="0" r="0" b="3810"/>
            <wp:wrapSquare wrapText="bothSides"/>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ics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15050" cy="4301490"/>
                    </a:xfrm>
                    <a:prstGeom prst="rect">
                      <a:avLst/>
                    </a:prstGeom>
                    <a:noFill/>
                    <a:ln>
                      <a:noFill/>
                    </a:ln>
                  </pic:spPr>
                </pic:pic>
              </a:graphicData>
            </a:graphic>
            <wp14:sizeRelH relativeFrom="page">
              <wp14:pctWidth>0</wp14:pctWidth>
            </wp14:sizeRelH>
            <wp14:sizeRelV relativeFrom="page">
              <wp14:pctHeight>0</wp14:pctHeight>
            </wp14:sizeRelV>
          </wp:anchor>
        </w:drawing>
      </w:r>
      <w:r w:rsidR="00113D59" w:rsidRPr="00113D59">
        <w:rPr>
          <w:rFonts w:cs="Times New Roman"/>
          <w:bCs/>
        </w:rPr>
        <w:t>Gambar 1</w:t>
      </w:r>
      <w:r w:rsidR="00113D59" w:rsidRPr="00113D59">
        <w:rPr>
          <w:rFonts w:cs="Times New Roman"/>
          <w:bCs/>
          <w:lang w:val="en-US"/>
        </w:rPr>
        <w:t xml:space="preserve">. </w:t>
      </w:r>
      <w:r w:rsidRPr="00113D59">
        <w:rPr>
          <w:rFonts w:cs="Times New Roman"/>
          <w:bCs/>
        </w:rPr>
        <w:t>Usecase Diagram S</w:t>
      </w:r>
      <w:r w:rsidRPr="00113D59">
        <w:rPr>
          <w:rFonts w:cs="Times New Roman"/>
          <w:bCs/>
          <w:lang w:val="en-US"/>
        </w:rPr>
        <w:t>i</w:t>
      </w:r>
      <w:r w:rsidRPr="00113D59">
        <w:rPr>
          <w:rFonts w:cs="Times New Roman"/>
          <w:bCs/>
        </w:rPr>
        <w:t>stem Penjadwalan Karya Akhir</w:t>
      </w:r>
      <w:r w:rsidR="006D0084">
        <w:rPr>
          <w:rFonts w:cs="Times New Roman"/>
          <w:bCs/>
          <w:lang w:val="en-US"/>
        </w:rPr>
        <w:t xml:space="preserve"> secara Sistem</w:t>
      </w:r>
    </w:p>
    <w:p w:rsidR="00CB0D48" w:rsidRPr="002D0FDF" w:rsidRDefault="00CB0D48" w:rsidP="002D0FDF">
      <w:pPr>
        <w:pStyle w:val="Standard"/>
        <w:spacing w:line="360" w:lineRule="auto"/>
        <w:jc w:val="center"/>
        <w:rPr>
          <w:rFonts w:cs="Times New Roman"/>
          <w:b/>
          <w:bCs/>
        </w:rPr>
      </w:pPr>
    </w:p>
    <w:p w:rsidR="00CB0D48" w:rsidRPr="00113D59" w:rsidRDefault="00CB0D48" w:rsidP="002D0FDF">
      <w:pPr>
        <w:pStyle w:val="Standard"/>
        <w:spacing w:line="360" w:lineRule="auto"/>
        <w:jc w:val="both"/>
        <w:rPr>
          <w:rFonts w:cs="Times New Roman"/>
          <w:b/>
          <w:bCs/>
          <w:lang w:val="en-US"/>
        </w:rPr>
      </w:pPr>
      <w:r w:rsidRPr="002D0FDF">
        <w:rPr>
          <w:rFonts w:cs="Times New Roman"/>
          <w:b/>
          <w:bCs/>
        </w:rPr>
        <w:t>Subsystem Pengelolaan Proses Karya Akhir</w:t>
      </w:r>
    </w:p>
    <w:p w:rsidR="00CB0D48" w:rsidRPr="002D0FDF" w:rsidRDefault="00CB0D48" w:rsidP="002D0FDF">
      <w:pPr>
        <w:pStyle w:val="Standard"/>
        <w:spacing w:line="360" w:lineRule="auto"/>
        <w:jc w:val="both"/>
        <w:rPr>
          <w:rFonts w:cs="Times New Roman"/>
        </w:rPr>
      </w:pPr>
      <w:r w:rsidRPr="002D0FDF">
        <w:rPr>
          <w:rFonts w:cs="Times New Roman"/>
        </w:rPr>
        <w:t xml:space="preserve">Subsystem ini menanganai penelusuran proses dan status karya akhir dari </w:t>
      </w:r>
      <w:r w:rsidRPr="002D0FDF">
        <w:rPr>
          <w:rFonts w:cs="Times New Roman"/>
          <w:lang w:val="en-US"/>
        </w:rPr>
        <w:t>m</w:t>
      </w:r>
      <w:r w:rsidRPr="002D0FDF">
        <w:rPr>
          <w:rFonts w:cs="Times New Roman"/>
        </w:rPr>
        <w:t>ahsiswa. Subsystem ini akan menjadi  masukan bagi sistem penjadwalan karya akhir dalam menentukan jadwal seminar untuk karya akhir dan jadwal sidang karya akhir bagi mahasiswa.</w:t>
      </w:r>
    </w:p>
    <w:p w:rsidR="00CB0D48" w:rsidRPr="002D0FDF" w:rsidRDefault="00CB0D48" w:rsidP="002D0FDF">
      <w:pPr>
        <w:pStyle w:val="Standard"/>
        <w:spacing w:line="360" w:lineRule="auto"/>
        <w:jc w:val="both"/>
        <w:rPr>
          <w:rFonts w:cs="Times New Roman"/>
        </w:rPr>
      </w:pPr>
    </w:p>
    <w:p w:rsidR="00CB0D48" w:rsidRPr="00113D59" w:rsidRDefault="00CB0D48" w:rsidP="002D0FDF">
      <w:pPr>
        <w:pStyle w:val="Standard"/>
        <w:spacing w:line="360" w:lineRule="auto"/>
        <w:jc w:val="both"/>
        <w:rPr>
          <w:rFonts w:cs="Times New Roman"/>
          <w:b/>
          <w:bCs/>
          <w:lang w:val="en-US"/>
        </w:rPr>
      </w:pPr>
      <w:r w:rsidRPr="002D0FDF">
        <w:rPr>
          <w:rFonts w:cs="Times New Roman"/>
          <w:b/>
          <w:bCs/>
        </w:rPr>
        <w:t>Sub Aplikasi Pengelolaan Deliverable  Karya Akhir</w:t>
      </w:r>
    </w:p>
    <w:p w:rsidR="00CB0D48" w:rsidRPr="002D0FDF" w:rsidRDefault="00CB0D48" w:rsidP="002D0FDF">
      <w:pPr>
        <w:pStyle w:val="Standard"/>
        <w:spacing w:line="360" w:lineRule="auto"/>
        <w:jc w:val="both"/>
        <w:rPr>
          <w:rFonts w:cs="Times New Roman"/>
          <w:lang w:val="en-US"/>
        </w:rPr>
      </w:pPr>
      <w:r w:rsidRPr="002D0FDF">
        <w:rPr>
          <w:rFonts w:cs="Times New Roman"/>
        </w:rPr>
        <w:t xml:space="preserve">Sub aplikasi ini menangani pengelolaan </w:t>
      </w:r>
      <w:r w:rsidRPr="002D0FDF">
        <w:rPr>
          <w:rFonts w:cs="Times New Roman"/>
          <w:i/>
          <w:iCs/>
        </w:rPr>
        <w:t xml:space="preserve">deliverable </w:t>
      </w:r>
      <w:r w:rsidRPr="002D0FDF">
        <w:rPr>
          <w:rFonts w:cs="Times New Roman"/>
        </w:rPr>
        <w:t xml:space="preserve">karya akhir mulai dari proposal sampai artifak akhir yang di syaratkan untuk wisuda seperti  buku laporan, papper, poster, maupun source code aplikasi yang dikelola dalam suatu repository.  Sub aplikasi ini akan memanfaatkan </w:t>
      </w:r>
      <w:r w:rsidRPr="002D0FDF">
        <w:rPr>
          <w:rFonts w:cs="Times New Roman"/>
        </w:rPr>
        <w:lastRenderedPageBreak/>
        <w:t>data yang disyaratkan berdasarkan data-data yang di hasilkan dalam aplikasi system penjadwalan karya akhir.</w:t>
      </w:r>
    </w:p>
    <w:p w:rsidR="000D4256" w:rsidRPr="002D0FDF" w:rsidRDefault="000D4256" w:rsidP="002D0FDF">
      <w:pPr>
        <w:pStyle w:val="Standard"/>
        <w:spacing w:line="360" w:lineRule="auto"/>
        <w:jc w:val="center"/>
        <w:rPr>
          <w:rFonts w:cs="Times New Roman"/>
          <w:b/>
          <w:bCs/>
        </w:rPr>
      </w:pPr>
      <w:r w:rsidRPr="002D0FDF">
        <w:rPr>
          <w:rFonts w:cs="Times New Roman"/>
          <w:b/>
          <w:bCs/>
        </w:rPr>
        <w:t>Usecase  UC1 : Proses  Inisialisasi Jadwal Karya Akhir</w:t>
      </w:r>
    </w:p>
    <w:p w:rsidR="000D4256" w:rsidRPr="002D0FDF" w:rsidRDefault="00113D59" w:rsidP="002D0FDF">
      <w:pPr>
        <w:pStyle w:val="Standard"/>
        <w:spacing w:line="360" w:lineRule="auto"/>
        <w:rPr>
          <w:rFonts w:cs="Times New Roman"/>
        </w:rPr>
      </w:pPr>
      <w:proofErr w:type="gramStart"/>
      <w:r>
        <w:rPr>
          <w:rFonts w:cs="Times New Roman"/>
          <w:b/>
          <w:bCs/>
          <w:lang w:val="en-US"/>
        </w:rPr>
        <w:t>S</w:t>
      </w:r>
      <w:r w:rsidR="000D4256" w:rsidRPr="002D0FDF">
        <w:rPr>
          <w:rFonts w:cs="Times New Roman"/>
          <w:b/>
          <w:bCs/>
        </w:rPr>
        <w:t>cope</w:t>
      </w:r>
      <w:r w:rsidR="000D4256" w:rsidRPr="002D0FDF">
        <w:rPr>
          <w:rFonts w:cs="Times New Roman"/>
        </w:rPr>
        <w:t xml:space="preserve"> :</w:t>
      </w:r>
      <w:proofErr w:type="gramEnd"/>
      <w:r w:rsidR="000D4256" w:rsidRPr="002D0FDF">
        <w:rPr>
          <w:rFonts w:cs="Times New Roman"/>
        </w:rPr>
        <w:t xml:space="preserve"> Aplikasi System Karya Akhir</w:t>
      </w:r>
    </w:p>
    <w:p w:rsidR="000D4256" w:rsidRPr="002D0FDF" w:rsidRDefault="000D4256" w:rsidP="002D0FDF">
      <w:pPr>
        <w:pStyle w:val="Standard"/>
        <w:spacing w:line="360" w:lineRule="auto"/>
        <w:rPr>
          <w:rFonts w:cs="Times New Roman"/>
        </w:rPr>
      </w:pPr>
      <w:r w:rsidRPr="002D0FDF">
        <w:rPr>
          <w:rFonts w:cs="Times New Roman"/>
          <w:b/>
          <w:bCs/>
        </w:rPr>
        <w:t>Level</w:t>
      </w:r>
      <w:r w:rsidRPr="002D0FDF">
        <w:rPr>
          <w:rFonts w:cs="Times New Roman"/>
        </w:rPr>
        <w:t xml:space="preserve">  : User Goal</w:t>
      </w:r>
    </w:p>
    <w:p w:rsidR="000D4256" w:rsidRPr="002D0FDF" w:rsidRDefault="000D4256" w:rsidP="002D0FDF">
      <w:pPr>
        <w:pStyle w:val="Standard"/>
        <w:spacing w:line="360" w:lineRule="auto"/>
        <w:rPr>
          <w:rFonts w:cs="Times New Roman"/>
        </w:rPr>
      </w:pPr>
      <w:r w:rsidRPr="002D0FDF">
        <w:rPr>
          <w:rFonts w:cs="Times New Roman"/>
          <w:b/>
          <w:bCs/>
        </w:rPr>
        <w:t>Primary Actor</w:t>
      </w:r>
      <w:r w:rsidRPr="002D0FDF">
        <w:rPr>
          <w:rFonts w:cs="Times New Roman"/>
        </w:rPr>
        <w:t xml:space="preserve"> : Koordinator Karya Akhir</w:t>
      </w:r>
    </w:p>
    <w:p w:rsidR="000D4256" w:rsidRPr="002D0FDF" w:rsidRDefault="000D4256" w:rsidP="002D0FDF">
      <w:pPr>
        <w:pStyle w:val="Standard"/>
        <w:spacing w:line="360" w:lineRule="auto"/>
        <w:rPr>
          <w:rFonts w:cs="Times New Roman"/>
        </w:rPr>
      </w:pPr>
      <w:r w:rsidRPr="002D0FDF">
        <w:rPr>
          <w:rFonts w:cs="Times New Roman"/>
          <w:b/>
          <w:bCs/>
        </w:rPr>
        <w:t>Stakeholder and Interest</w:t>
      </w:r>
      <w:r w:rsidRPr="002D0FDF">
        <w:rPr>
          <w:rFonts w:cs="Times New Roman"/>
        </w:rPr>
        <w:t xml:space="preserve"> :</w:t>
      </w:r>
    </w:p>
    <w:p w:rsidR="000D4256" w:rsidRPr="002D0FDF" w:rsidRDefault="000D4256" w:rsidP="002D0FDF">
      <w:pPr>
        <w:pStyle w:val="Standard"/>
        <w:numPr>
          <w:ilvl w:val="0"/>
          <w:numId w:val="19"/>
        </w:numPr>
        <w:spacing w:line="360" w:lineRule="auto"/>
        <w:rPr>
          <w:rFonts w:cs="Times New Roman"/>
        </w:rPr>
      </w:pPr>
      <w:r w:rsidRPr="002D0FDF">
        <w:rPr>
          <w:rFonts w:cs="Times New Roman"/>
        </w:rPr>
        <w:t>Koordinator Karya  Akhir : Memastikan dibukanya  Jadwal untuk  karya akhir dibuka pada semester tertentu</w:t>
      </w:r>
    </w:p>
    <w:p w:rsidR="000D4256" w:rsidRPr="002D0FDF" w:rsidRDefault="000D4256" w:rsidP="002D0FDF">
      <w:pPr>
        <w:pStyle w:val="Standard"/>
        <w:numPr>
          <w:ilvl w:val="0"/>
          <w:numId w:val="19"/>
        </w:numPr>
        <w:spacing w:line="360" w:lineRule="auto"/>
        <w:rPr>
          <w:rFonts w:cs="Times New Roman"/>
        </w:rPr>
      </w:pPr>
      <w:r w:rsidRPr="002D0FDF">
        <w:rPr>
          <w:rFonts w:cs="Times New Roman"/>
        </w:rPr>
        <w:t>Mahasiswa : Mengetahui  kalender jadwal   karya akhir</w:t>
      </w:r>
    </w:p>
    <w:p w:rsidR="000D4256" w:rsidRPr="002D0FDF" w:rsidRDefault="000D4256" w:rsidP="002D0FDF">
      <w:pPr>
        <w:pStyle w:val="Standard"/>
        <w:numPr>
          <w:ilvl w:val="0"/>
          <w:numId w:val="19"/>
        </w:numPr>
        <w:spacing w:line="360" w:lineRule="auto"/>
        <w:rPr>
          <w:rFonts w:cs="Times New Roman"/>
        </w:rPr>
      </w:pPr>
      <w:r w:rsidRPr="002D0FDF">
        <w:rPr>
          <w:rFonts w:cs="Times New Roman"/>
        </w:rPr>
        <w:t>Ketua Jurusan : Mengetahui data mahasiswa yang melakukan seminar karya akhir pada semesetr tertentu.</w:t>
      </w:r>
    </w:p>
    <w:p w:rsidR="000D4256" w:rsidRPr="002D0FDF" w:rsidRDefault="000D4256" w:rsidP="002D0FDF">
      <w:pPr>
        <w:pStyle w:val="Standard"/>
        <w:spacing w:line="360" w:lineRule="auto"/>
        <w:rPr>
          <w:rFonts w:cs="Times New Roman"/>
        </w:rPr>
      </w:pPr>
      <w:r w:rsidRPr="002D0FDF">
        <w:rPr>
          <w:rFonts w:cs="Times New Roman"/>
          <w:b/>
          <w:bCs/>
        </w:rPr>
        <w:t xml:space="preserve">Precondition </w:t>
      </w:r>
      <w:r w:rsidRPr="002D0FDF">
        <w:rPr>
          <w:rFonts w:cs="Times New Roman"/>
        </w:rPr>
        <w:t>: Koordinator Karya Akhir telah teridentifikasi dan telah  terautentifikasi</w:t>
      </w:r>
    </w:p>
    <w:p w:rsidR="000D4256" w:rsidRPr="00113D59" w:rsidRDefault="000D4256" w:rsidP="00113D59">
      <w:pPr>
        <w:pStyle w:val="Standard"/>
        <w:spacing w:line="360" w:lineRule="auto"/>
        <w:ind w:left="585" w:hanging="570"/>
        <w:jc w:val="both"/>
        <w:rPr>
          <w:rFonts w:cs="Times New Roman"/>
          <w:b/>
          <w:bCs/>
          <w:lang w:val="en-US"/>
        </w:rPr>
      </w:pPr>
      <w:r w:rsidRPr="002D0FDF">
        <w:rPr>
          <w:rFonts w:cs="Times New Roman"/>
          <w:b/>
          <w:bCs/>
        </w:rPr>
        <w:t xml:space="preserve">Success Guarantee (Post Condition) : </w:t>
      </w:r>
      <w:r w:rsidRPr="002D0FDF">
        <w:rPr>
          <w:rFonts w:cs="Times New Roman"/>
        </w:rPr>
        <w:t>Rentang waktu pelaksanaan seminar/sidang  di simpan ke  dalam system .</w:t>
      </w:r>
    </w:p>
    <w:p w:rsidR="000D4256" w:rsidRPr="002D0FDF" w:rsidRDefault="000D4256" w:rsidP="002D0FDF">
      <w:pPr>
        <w:pStyle w:val="Standard"/>
        <w:spacing w:line="360" w:lineRule="auto"/>
        <w:rPr>
          <w:rFonts w:cs="Times New Roman"/>
          <w:b/>
          <w:bCs/>
        </w:rPr>
      </w:pPr>
      <w:r w:rsidRPr="002D0FDF">
        <w:rPr>
          <w:rFonts w:cs="Times New Roman"/>
          <w:b/>
          <w:bCs/>
        </w:rPr>
        <w:t>Main Success Scenario (Basic Flow) :</w:t>
      </w:r>
    </w:p>
    <w:p w:rsidR="000D4256" w:rsidRPr="002D0FDF" w:rsidRDefault="000D4256" w:rsidP="002D0FDF">
      <w:pPr>
        <w:pStyle w:val="Standard"/>
        <w:numPr>
          <w:ilvl w:val="0"/>
          <w:numId w:val="20"/>
        </w:numPr>
        <w:spacing w:line="360" w:lineRule="auto"/>
        <w:jc w:val="both"/>
        <w:rPr>
          <w:rFonts w:cs="Times New Roman"/>
        </w:rPr>
      </w:pPr>
      <w:r w:rsidRPr="002D0FDF">
        <w:rPr>
          <w:rFonts w:cs="Times New Roman"/>
        </w:rPr>
        <w:t>Koordinator menerima lampiran keputusan rentang waktu jadwal karya akhir pada semeseter berjalan yang di tetapkan oleh jurusan .</w:t>
      </w:r>
    </w:p>
    <w:p w:rsidR="000D4256" w:rsidRPr="002D0FDF" w:rsidRDefault="000D4256" w:rsidP="002D0FDF">
      <w:pPr>
        <w:pStyle w:val="Standard"/>
        <w:numPr>
          <w:ilvl w:val="0"/>
          <w:numId w:val="20"/>
        </w:numPr>
        <w:spacing w:line="360" w:lineRule="auto"/>
        <w:jc w:val="both"/>
        <w:rPr>
          <w:rFonts w:cs="Times New Roman"/>
        </w:rPr>
      </w:pPr>
      <w:r w:rsidRPr="002D0FDF">
        <w:rPr>
          <w:rFonts w:cs="Times New Roman"/>
        </w:rPr>
        <w:t>Koordinator melakukan setup  inisialisasi jadwal untuk karyaakhir pada semseter berjalan.</w:t>
      </w:r>
    </w:p>
    <w:p w:rsidR="000D4256" w:rsidRPr="002D0FDF" w:rsidRDefault="000D4256" w:rsidP="002D0FDF">
      <w:pPr>
        <w:pStyle w:val="Standard"/>
        <w:numPr>
          <w:ilvl w:val="0"/>
          <w:numId w:val="20"/>
        </w:numPr>
        <w:spacing w:line="360" w:lineRule="auto"/>
        <w:jc w:val="both"/>
        <w:rPr>
          <w:rFonts w:cs="Times New Roman"/>
        </w:rPr>
      </w:pPr>
      <w:r w:rsidRPr="002D0FDF">
        <w:rPr>
          <w:rFonts w:cs="Times New Roman"/>
        </w:rPr>
        <w:t>System menyimpan rentang jadwal karyaakhir pada semeseter berjalan</w:t>
      </w:r>
    </w:p>
    <w:p w:rsidR="000D4256" w:rsidRPr="002D0FDF" w:rsidRDefault="000D4256" w:rsidP="002D0FDF">
      <w:pPr>
        <w:pStyle w:val="Standard"/>
        <w:spacing w:line="360" w:lineRule="auto"/>
        <w:rPr>
          <w:rFonts w:cs="Times New Roman"/>
          <w:b/>
          <w:bCs/>
        </w:rPr>
      </w:pPr>
      <w:r w:rsidRPr="002D0FDF">
        <w:rPr>
          <w:rFonts w:cs="Times New Roman"/>
          <w:b/>
          <w:bCs/>
        </w:rPr>
        <w:t>Extension (Alternate Path) :</w:t>
      </w:r>
    </w:p>
    <w:p w:rsidR="000D4256" w:rsidRPr="002D0FDF" w:rsidRDefault="000D4256" w:rsidP="002D0FDF">
      <w:pPr>
        <w:pStyle w:val="Standard"/>
        <w:spacing w:line="360" w:lineRule="auto"/>
        <w:rPr>
          <w:rFonts w:cs="Times New Roman"/>
          <w:b/>
          <w:bCs/>
        </w:rPr>
      </w:pPr>
    </w:p>
    <w:p w:rsidR="000D4256" w:rsidRPr="002D0FDF" w:rsidRDefault="000D4256" w:rsidP="002D0FDF">
      <w:pPr>
        <w:pStyle w:val="Standard"/>
        <w:spacing w:line="360" w:lineRule="auto"/>
        <w:jc w:val="center"/>
        <w:rPr>
          <w:rFonts w:cs="Times New Roman"/>
          <w:b/>
          <w:bCs/>
        </w:rPr>
      </w:pPr>
      <w:r w:rsidRPr="002D0FDF">
        <w:rPr>
          <w:rFonts w:cs="Times New Roman"/>
          <w:b/>
          <w:bCs/>
        </w:rPr>
        <w:t>Usecase  UC2 : Proses   Seminar KaryaAkhir</w:t>
      </w:r>
    </w:p>
    <w:p w:rsidR="000D4256" w:rsidRPr="002D0FDF" w:rsidRDefault="000D4256" w:rsidP="002D0FDF">
      <w:pPr>
        <w:pStyle w:val="Standard"/>
        <w:spacing w:line="360" w:lineRule="auto"/>
        <w:rPr>
          <w:rFonts w:cs="Times New Roman"/>
        </w:rPr>
      </w:pPr>
      <w:r w:rsidRPr="002D0FDF">
        <w:rPr>
          <w:rFonts w:cs="Times New Roman"/>
          <w:b/>
          <w:bCs/>
        </w:rPr>
        <w:t>Scope</w:t>
      </w:r>
      <w:r w:rsidRPr="002D0FDF">
        <w:rPr>
          <w:rFonts w:cs="Times New Roman"/>
        </w:rPr>
        <w:t xml:space="preserve"> : Aplikasi System Karya Akhir</w:t>
      </w:r>
    </w:p>
    <w:p w:rsidR="000D4256" w:rsidRPr="002D0FDF" w:rsidRDefault="000D4256" w:rsidP="002D0FDF">
      <w:pPr>
        <w:pStyle w:val="Standard"/>
        <w:spacing w:line="360" w:lineRule="auto"/>
        <w:rPr>
          <w:rFonts w:cs="Times New Roman"/>
        </w:rPr>
      </w:pPr>
      <w:r w:rsidRPr="002D0FDF">
        <w:rPr>
          <w:rFonts w:cs="Times New Roman"/>
          <w:b/>
          <w:bCs/>
        </w:rPr>
        <w:t>Level</w:t>
      </w:r>
      <w:r w:rsidRPr="002D0FDF">
        <w:rPr>
          <w:rFonts w:cs="Times New Roman"/>
        </w:rPr>
        <w:t xml:space="preserve">  : User Goal</w:t>
      </w:r>
    </w:p>
    <w:p w:rsidR="000D4256" w:rsidRPr="002D0FDF" w:rsidRDefault="000D4256" w:rsidP="002D0FDF">
      <w:pPr>
        <w:pStyle w:val="Standard"/>
        <w:spacing w:line="360" w:lineRule="auto"/>
        <w:rPr>
          <w:rFonts w:cs="Times New Roman"/>
        </w:rPr>
      </w:pPr>
      <w:r w:rsidRPr="002D0FDF">
        <w:rPr>
          <w:rFonts w:cs="Times New Roman"/>
          <w:b/>
          <w:bCs/>
        </w:rPr>
        <w:t>Primary Actor</w:t>
      </w:r>
      <w:r w:rsidRPr="002D0FDF">
        <w:rPr>
          <w:rFonts w:cs="Times New Roman"/>
        </w:rPr>
        <w:t xml:space="preserve"> : Koordinator Karya Akhir</w:t>
      </w:r>
    </w:p>
    <w:p w:rsidR="000D4256" w:rsidRPr="002D0FDF" w:rsidRDefault="000D4256" w:rsidP="002D0FDF">
      <w:pPr>
        <w:pStyle w:val="Standard"/>
        <w:spacing w:line="360" w:lineRule="auto"/>
        <w:rPr>
          <w:rFonts w:cs="Times New Roman"/>
        </w:rPr>
      </w:pPr>
      <w:r w:rsidRPr="002D0FDF">
        <w:rPr>
          <w:rFonts w:cs="Times New Roman"/>
          <w:b/>
          <w:bCs/>
        </w:rPr>
        <w:t>Stakeholder and Interest</w:t>
      </w:r>
      <w:r w:rsidRPr="002D0FDF">
        <w:rPr>
          <w:rFonts w:cs="Times New Roman"/>
        </w:rPr>
        <w:t xml:space="preserve"> :</w:t>
      </w:r>
    </w:p>
    <w:p w:rsidR="000D4256" w:rsidRPr="002D0FDF" w:rsidRDefault="000D4256" w:rsidP="002D0FDF">
      <w:pPr>
        <w:pStyle w:val="Standard"/>
        <w:numPr>
          <w:ilvl w:val="0"/>
          <w:numId w:val="22"/>
        </w:numPr>
        <w:spacing w:line="360" w:lineRule="auto"/>
        <w:rPr>
          <w:rFonts w:cs="Times New Roman"/>
        </w:rPr>
      </w:pPr>
      <w:r w:rsidRPr="002D0FDF">
        <w:rPr>
          <w:rFonts w:cs="Times New Roman"/>
        </w:rPr>
        <w:t>Koordinator Karya  Akhir : Memastikan Jadwal Seminar karya akhir mahasiswa di masukan ke dalam system</w:t>
      </w:r>
    </w:p>
    <w:p w:rsidR="000D4256" w:rsidRPr="002D0FDF" w:rsidRDefault="000D4256" w:rsidP="002D0FDF">
      <w:pPr>
        <w:pStyle w:val="Standard"/>
        <w:numPr>
          <w:ilvl w:val="0"/>
          <w:numId w:val="19"/>
        </w:numPr>
        <w:spacing w:line="360" w:lineRule="auto"/>
        <w:rPr>
          <w:rFonts w:cs="Times New Roman"/>
        </w:rPr>
      </w:pPr>
      <w:r w:rsidRPr="002D0FDF">
        <w:rPr>
          <w:rFonts w:cs="Times New Roman"/>
        </w:rPr>
        <w:t>Mahasiswa : Mengetahui jadwal  seminar karya akhir</w:t>
      </w:r>
    </w:p>
    <w:p w:rsidR="000D4256" w:rsidRPr="002D0FDF" w:rsidRDefault="000D4256" w:rsidP="002D0FDF">
      <w:pPr>
        <w:pStyle w:val="Standard"/>
        <w:numPr>
          <w:ilvl w:val="0"/>
          <w:numId w:val="19"/>
        </w:numPr>
        <w:spacing w:line="360" w:lineRule="auto"/>
        <w:rPr>
          <w:rFonts w:cs="Times New Roman"/>
        </w:rPr>
      </w:pPr>
      <w:r w:rsidRPr="002D0FDF">
        <w:rPr>
          <w:rFonts w:cs="Times New Roman"/>
        </w:rPr>
        <w:lastRenderedPageBreak/>
        <w:t>Ketua Jurusan : Mengetahui data mahasiswa yang akan  melakukan seminar karya akhir pada semester tertentu.</w:t>
      </w:r>
    </w:p>
    <w:p w:rsidR="000D4256" w:rsidRPr="002D0FDF" w:rsidRDefault="000D4256" w:rsidP="002D0FDF">
      <w:pPr>
        <w:pStyle w:val="Standard"/>
        <w:numPr>
          <w:ilvl w:val="0"/>
          <w:numId w:val="19"/>
        </w:numPr>
        <w:spacing w:line="360" w:lineRule="auto"/>
        <w:rPr>
          <w:rFonts w:cs="Times New Roman"/>
        </w:rPr>
      </w:pPr>
      <w:r w:rsidRPr="002D0FDF">
        <w:rPr>
          <w:rFonts w:cs="Times New Roman"/>
        </w:rPr>
        <w:t>Dosen Penguji : Mengetahui jadwal seminar karya akhir dari mahasiswa  yang akan di seminarkan</w:t>
      </w:r>
    </w:p>
    <w:p w:rsidR="000D4256" w:rsidRPr="002D0FDF" w:rsidRDefault="000D4256" w:rsidP="002D0FDF">
      <w:pPr>
        <w:pStyle w:val="Standard"/>
        <w:spacing w:line="360" w:lineRule="auto"/>
        <w:rPr>
          <w:rFonts w:cs="Times New Roman"/>
        </w:rPr>
      </w:pPr>
      <w:r w:rsidRPr="002D0FDF">
        <w:rPr>
          <w:rFonts w:cs="Times New Roman"/>
          <w:b/>
          <w:bCs/>
        </w:rPr>
        <w:t xml:space="preserve">Precondition </w:t>
      </w:r>
      <w:r w:rsidRPr="002D0FDF">
        <w:rPr>
          <w:rFonts w:cs="Times New Roman"/>
        </w:rPr>
        <w:t>: Koordinator Karya Akhir telah teridentifikasi dan telah  terautentifikasi</w:t>
      </w:r>
    </w:p>
    <w:p w:rsidR="000D4256" w:rsidRPr="00113D59" w:rsidRDefault="000D4256" w:rsidP="00113D59">
      <w:pPr>
        <w:pStyle w:val="Standard"/>
        <w:spacing w:line="360" w:lineRule="auto"/>
        <w:ind w:left="585" w:hanging="570"/>
        <w:jc w:val="both"/>
        <w:rPr>
          <w:rFonts w:cs="Times New Roman"/>
          <w:b/>
          <w:bCs/>
        </w:rPr>
      </w:pPr>
      <w:r w:rsidRPr="002D0FDF">
        <w:rPr>
          <w:rFonts w:cs="Times New Roman"/>
          <w:b/>
          <w:bCs/>
        </w:rPr>
        <w:t xml:space="preserve">Success Guarantee (Post Condition) : </w:t>
      </w:r>
      <w:r w:rsidRPr="002D0FDF">
        <w:rPr>
          <w:rFonts w:cs="Times New Roman"/>
        </w:rPr>
        <w:t xml:space="preserve">Data mahasiswa yang mendaftarkan diri  seminar karya akhir  tersimpan di dalam system,  judul  Seminar  karya akhir, nama penguji karya akhir disimpan ke dalam system.              </w:t>
      </w:r>
    </w:p>
    <w:p w:rsidR="000D4256" w:rsidRPr="002D0FDF" w:rsidRDefault="000D4256" w:rsidP="002D0FDF">
      <w:pPr>
        <w:pStyle w:val="Standard"/>
        <w:spacing w:line="360" w:lineRule="auto"/>
        <w:rPr>
          <w:rFonts w:cs="Times New Roman"/>
          <w:b/>
          <w:bCs/>
        </w:rPr>
      </w:pPr>
      <w:r w:rsidRPr="002D0FDF">
        <w:rPr>
          <w:rFonts w:cs="Times New Roman"/>
          <w:b/>
          <w:bCs/>
        </w:rPr>
        <w:t>Main Success Scenario (Basic Flow) :</w:t>
      </w:r>
    </w:p>
    <w:p w:rsidR="000D4256" w:rsidRPr="002D0FDF" w:rsidRDefault="000D4256" w:rsidP="002D0FDF">
      <w:pPr>
        <w:pStyle w:val="Standard"/>
        <w:numPr>
          <w:ilvl w:val="0"/>
          <w:numId w:val="23"/>
        </w:numPr>
        <w:spacing w:line="360" w:lineRule="auto"/>
        <w:jc w:val="both"/>
        <w:rPr>
          <w:rFonts w:cs="Times New Roman"/>
        </w:rPr>
      </w:pPr>
      <w:r w:rsidRPr="002D0FDF">
        <w:rPr>
          <w:rFonts w:cs="Times New Roman"/>
        </w:rPr>
        <w:t>Mahasiswa datang ke TataUsaha  untuk mengajukan Ujian Seminar Proposal Karya Akhir di sertai lembar persetujuan dari dosen pembimbing .</w:t>
      </w:r>
    </w:p>
    <w:p w:rsidR="000D4256" w:rsidRPr="002D0FDF" w:rsidRDefault="000D4256" w:rsidP="002D0FDF">
      <w:pPr>
        <w:pStyle w:val="Standard"/>
        <w:numPr>
          <w:ilvl w:val="0"/>
          <w:numId w:val="23"/>
        </w:numPr>
        <w:spacing w:line="360" w:lineRule="auto"/>
        <w:jc w:val="both"/>
        <w:rPr>
          <w:rFonts w:cs="Times New Roman"/>
        </w:rPr>
      </w:pPr>
      <w:r w:rsidRPr="002D0FDF">
        <w:rPr>
          <w:rFonts w:cs="Times New Roman"/>
        </w:rPr>
        <w:t>Koordinator memeriksa kelengkapan dari  seminar proposal Mahasiswa berupa fotokopy kartu bimbingan, Lembar persetujuan seminar dari dosen pembimbing beserta  jadwal untuk seminar karya akhir</w:t>
      </w:r>
    </w:p>
    <w:p w:rsidR="000D4256" w:rsidRPr="002D0FDF" w:rsidRDefault="000D4256" w:rsidP="002D0FDF">
      <w:pPr>
        <w:pStyle w:val="Standard"/>
        <w:numPr>
          <w:ilvl w:val="0"/>
          <w:numId w:val="23"/>
        </w:numPr>
        <w:spacing w:line="360" w:lineRule="auto"/>
        <w:jc w:val="both"/>
        <w:rPr>
          <w:rFonts w:cs="Times New Roman"/>
        </w:rPr>
      </w:pPr>
      <w:r w:rsidRPr="002D0FDF">
        <w:rPr>
          <w:rFonts w:cs="Times New Roman"/>
        </w:rPr>
        <w:t>Koordinator memulai baru pendaftaran Seminar proposal karya akhir mahasiswa</w:t>
      </w:r>
    </w:p>
    <w:p w:rsidR="000D4256" w:rsidRPr="002D0FDF" w:rsidRDefault="000D4256" w:rsidP="002D0FDF">
      <w:pPr>
        <w:pStyle w:val="Standard"/>
        <w:numPr>
          <w:ilvl w:val="0"/>
          <w:numId w:val="23"/>
        </w:numPr>
        <w:spacing w:line="360" w:lineRule="auto"/>
        <w:jc w:val="both"/>
        <w:rPr>
          <w:rFonts w:cs="Times New Roman"/>
        </w:rPr>
      </w:pPr>
      <w:r w:rsidRPr="002D0FDF">
        <w:rPr>
          <w:rFonts w:cs="Times New Roman"/>
        </w:rPr>
        <w:t>Koordinator memasukan data  Seminar proposal Karya Akhir  Mahasiswa ke system</w:t>
      </w:r>
    </w:p>
    <w:p w:rsidR="000D4256" w:rsidRPr="002D0FDF" w:rsidRDefault="000D4256" w:rsidP="002D0FDF">
      <w:pPr>
        <w:pStyle w:val="Standard"/>
        <w:numPr>
          <w:ilvl w:val="0"/>
          <w:numId w:val="23"/>
        </w:numPr>
        <w:spacing w:line="360" w:lineRule="auto"/>
        <w:jc w:val="both"/>
        <w:rPr>
          <w:rFonts w:cs="Times New Roman"/>
        </w:rPr>
      </w:pPr>
      <w:r w:rsidRPr="002D0FDF">
        <w:rPr>
          <w:rFonts w:cs="Times New Roman"/>
        </w:rPr>
        <w:t>System merekam data mahasiswa yang akan melaksanakan seminar proposal karya akhir, judul proposal karya akhir.</w:t>
      </w:r>
    </w:p>
    <w:p w:rsidR="000D4256" w:rsidRPr="002D0FDF" w:rsidRDefault="000D4256" w:rsidP="002D0FDF">
      <w:pPr>
        <w:pStyle w:val="Standard"/>
        <w:numPr>
          <w:ilvl w:val="0"/>
          <w:numId w:val="23"/>
        </w:numPr>
        <w:spacing w:line="360" w:lineRule="auto"/>
        <w:jc w:val="both"/>
        <w:rPr>
          <w:rFonts w:cs="Times New Roman"/>
        </w:rPr>
      </w:pPr>
      <w:r w:rsidRPr="002D0FDF">
        <w:rPr>
          <w:rFonts w:cs="Times New Roman"/>
        </w:rPr>
        <w:t>Mahasiswa meninggalkan loket Tata Usaha</w:t>
      </w:r>
    </w:p>
    <w:p w:rsidR="000D4256" w:rsidRPr="002D0FDF" w:rsidRDefault="000D4256" w:rsidP="002D0FDF">
      <w:pPr>
        <w:pStyle w:val="Standard"/>
        <w:spacing w:line="360" w:lineRule="auto"/>
        <w:rPr>
          <w:rFonts w:cs="Times New Roman"/>
          <w:b/>
          <w:bCs/>
        </w:rPr>
      </w:pPr>
      <w:r w:rsidRPr="002D0FDF">
        <w:rPr>
          <w:rFonts w:cs="Times New Roman"/>
          <w:b/>
          <w:bCs/>
        </w:rPr>
        <w:t>Extension (Alternate Path) :</w:t>
      </w:r>
    </w:p>
    <w:p w:rsidR="000D4256" w:rsidRPr="002D0FDF" w:rsidRDefault="000D4256" w:rsidP="002D0FDF">
      <w:pPr>
        <w:pStyle w:val="Standard"/>
        <w:spacing w:line="360" w:lineRule="auto"/>
        <w:jc w:val="center"/>
        <w:rPr>
          <w:rFonts w:cs="Times New Roman"/>
          <w:b/>
          <w:bCs/>
          <w:lang w:val="en-US"/>
        </w:rPr>
      </w:pPr>
    </w:p>
    <w:p w:rsidR="000D4256" w:rsidRPr="002D0FDF" w:rsidRDefault="000D4256" w:rsidP="00113D59">
      <w:pPr>
        <w:pStyle w:val="Standard"/>
        <w:spacing w:line="360" w:lineRule="auto"/>
        <w:jc w:val="center"/>
        <w:rPr>
          <w:rFonts w:cs="Times New Roman"/>
        </w:rPr>
      </w:pPr>
      <w:r w:rsidRPr="002D0FDF">
        <w:rPr>
          <w:rFonts w:cs="Times New Roman"/>
          <w:b/>
          <w:bCs/>
        </w:rPr>
        <w:t>Usecase  U</w:t>
      </w:r>
      <w:r w:rsidR="00113D59">
        <w:rPr>
          <w:rFonts w:cs="Times New Roman"/>
          <w:b/>
          <w:bCs/>
        </w:rPr>
        <w:t>C3 : Proses   Sidang  Karya</w:t>
      </w:r>
      <w:r w:rsidR="00113D59">
        <w:rPr>
          <w:rFonts w:cs="Times New Roman"/>
          <w:b/>
          <w:bCs/>
          <w:lang w:val="en-US"/>
        </w:rPr>
        <w:t xml:space="preserve"> </w:t>
      </w:r>
      <w:r w:rsidR="00113D59">
        <w:rPr>
          <w:rFonts w:cs="Times New Roman"/>
          <w:b/>
          <w:bCs/>
        </w:rPr>
        <w:t>Akhi</w:t>
      </w:r>
      <w:r w:rsidR="00113D59">
        <w:rPr>
          <w:rFonts w:cs="Times New Roman"/>
          <w:b/>
          <w:bCs/>
          <w:lang w:val="en-US"/>
        </w:rPr>
        <w:t>r</w:t>
      </w:r>
    </w:p>
    <w:p w:rsidR="000D4256" w:rsidRPr="002D0FDF" w:rsidRDefault="000D4256" w:rsidP="002D0FDF">
      <w:pPr>
        <w:pStyle w:val="Standard"/>
        <w:spacing w:line="360" w:lineRule="auto"/>
        <w:rPr>
          <w:rFonts w:cs="Times New Roman"/>
        </w:rPr>
      </w:pPr>
      <w:r w:rsidRPr="002D0FDF">
        <w:rPr>
          <w:rFonts w:cs="Times New Roman"/>
          <w:b/>
          <w:bCs/>
        </w:rPr>
        <w:t>Scope</w:t>
      </w:r>
      <w:r w:rsidRPr="002D0FDF">
        <w:rPr>
          <w:rFonts w:cs="Times New Roman"/>
        </w:rPr>
        <w:t xml:space="preserve"> : Aplikasi System Karya Akhir</w:t>
      </w:r>
    </w:p>
    <w:p w:rsidR="000D4256" w:rsidRPr="002D0FDF" w:rsidRDefault="000D4256" w:rsidP="002D0FDF">
      <w:pPr>
        <w:pStyle w:val="Standard"/>
        <w:spacing w:line="360" w:lineRule="auto"/>
        <w:rPr>
          <w:rFonts w:cs="Times New Roman"/>
        </w:rPr>
      </w:pPr>
      <w:r w:rsidRPr="002D0FDF">
        <w:rPr>
          <w:rFonts w:cs="Times New Roman"/>
          <w:b/>
          <w:bCs/>
        </w:rPr>
        <w:t>Level</w:t>
      </w:r>
      <w:r w:rsidRPr="002D0FDF">
        <w:rPr>
          <w:rFonts w:cs="Times New Roman"/>
        </w:rPr>
        <w:t xml:space="preserve">  : User Goal</w:t>
      </w:r>
    </w:p>
    <w:p w:rsidR="000D4256" w:rsidRPr="002D0FDF" w:rsidRDefault="000D4256" w:rsidP="002D0FDF">
      <w:pPr>
        <w:pStyle w:val="Standard"/>
        <w:spacing w:line="360" w:lineRule="auto"/>
        <w:rPr>
          <w:rFonts w:cs="Times New Roman"/>
        </w:rPr>
      </w:pPr>
      <w:r w:rsidRPr="002D0FDF">
        <w:rPr>
          <w:rFonts w:cs="Times New Roman"/>
          <w:b/>
          <w:bCs/>
        </w:rPr>
        <w:t>Primary Actor</w:t>
      </w:r>
      <w:r w:rsidRPr="002D0FDF">
        <w:rPr>
          <w:rFonts w:cs="Times New Roman"/>
        </w:rPr>
        <w:t xml:space="preserve"> : Koordinator Karya Akhir</w:t>
      </w:r>
    </w:p>
    <w:p w:rsidR="000D4256" w:rsidRPr="002D0FDF" w:rsidRDefault="000D4256" w:rsidP="002D0FDF">
      <w:pPr>
        <w:pStyle w:val="Standard"/>
        <w:spacing w:line="360" w:lineRule="auto"/>
        <w:rPr>
          <w:rFonts w:cs="Times New Roman"/>
        </w:rPr>
      </w:pPr>
      <w:r w:rsidRPr="002D0FDF">
        <w:rPr>
          <w:rFonts w:cs="Times New Roman"/>
          <w:b/>
          <w:bCs/>
        </w:rPr>
        <w:t>Stakeholder and Interest</w:t>
      </w:r>
      <w:r w:rsidRPr="002D0FDF">
        <w:rPr>
          <w:rFonts w:cs="Times New Roman"/>
        </w:rPr>
        <w:t xml:space="preserve"> :</w:t>
      </w:r>
    </w:p>
    <w:p w:rsidR="000D4256" w:rsidRPr="002D0FDF" w:rsidRDefault="000D4256" w:rsidP="002D0FDF">
      <w:pPr>
        <w:pStyle w:val="Standard"/>
        <w:numPr>
          <w:ilvl w:val="0"/>
          <w:numId w:val="22"/>
        </w:numPr>
        <w:spacing w:line="360" w:lineRule="auto"/>
        <w:rPr>
          <w:rFonts w:cs="Times New Roman"/>
        </w:rPr>
      </w:pPr>
      <w:r w:rsidRPr="002D0FDF">
        <w:rPr>
          <w:rFonts w:cs="Times New Roman"/>
        </w:rPr>
        <w:t>Koordinator Karya  Akhir : Memastikan data  Pendaftaran Sidang Karya akhir mahasiswa di masukan ke dalam system</w:t>
      </w:r>
    </w:p>
    <w:p w:rsidR="000D4256" w:rsidRPr="002D0FDF" w:rsidRDefault="000D4256" w:rsidP="002D0FDF">
      <w:pPr>
        <w:pStyle w:val="Standard"/>
        <w:numPr>
          <w:ilvl w:val="0"/>
          <w:numId w:val="19"/>
        </w:numPr>
        <w:spacing w:line="360" w:lineRule="auto"/>
        <w:rPr>
          <w:rFonts w:cs="Times New Roman"/>
        </w:rPr>
      </w:pPr>
      <w:r w:rsidRPr="002D0FDF">
        <w:rPr>
          <w:rFonts w:cs="Times New Roman"/>
        </w:rPr>
        <w:t>Mahasiswa : Memastikan bahwa  Data Mahasiswa yang akan melakukan sidang untuk  karya akhir telah di simpan ke dalam system</w:t>
      </w:r>
    </w:p>
    <w:p w:rsidR="000D4256" w:rsidRPr="002D0FDF" w:rsidRDefault="000D4256" w:rsidP="002D0FDF">
      <w:pPr>
        <w:pStyle w:val="Standard"/>
        <w:numPr>
          <w:ilvl w:val="0"/>
          <w:numId w:val="19"/>
        </w:numPr>
        <w:spacing w:line="360" w:lineRule="auto"/>
        <w:rPr>
          <w:rFonts w:cs="Times New Roman"/>
        </w:rPr>
      </w:pPr>
      <w:r w:rsidRPr="002D0FDF">
        <w:rPr>
          <w:rFonts w:cs="Times New Roman"/>
        </w:rPr>
        <w:t xml:space="preserve">Ketua Jurusan : Mengetahui data mahasiswa yang melakukan  sidang karya akhir  pada </w:t>
      </w:r>
      <w:r w:rsidRPr="002D0FDF">
        <w:rPr>
          <w:rFonts w:cs="Times New Roman"/>
        </w:rPr>
        <w:lastRenderedPageBreak/>
        <w:t>semester tertentu pada kalender akademik di tahun tertentu</w:t>
      </w:r>
    </w:p>
    <w:p w:rsidR="000D4256" w:rsidRPr="002D0FDF" w:rsidRDefault="000D4256" w:rsidP="002D0FDF">
      <w:pPr>
        <w:pStyle w:val="Standard"/>
        <w:spacing w:line="360" w:lineRule="auto"/>
        <w:rPr>
          <w:rFonts w:cs="Times New Roman"/>
        </w:rPr>
      </w:pPr>
      <w:r w:rsidRPr="002D0FDF">
        <w:rPr>
          <w:rFonts w:cs="Times New Roman"/>
          <w:b/>
          <w:bCs/>
        </w:rPr>
        <w:t xml:space="preserve">Precondition </w:t>
      </w:r>
      <w:r w:rsidRPr="002D0FDF">
        <w:rPr>
          <w:rFonts w:cs="Times New Roman"/>
        </w:rPr>
        <w:t>: Koordinator Karya Akhir telah teridentifikasi dan telah  terautentifikasi. Dosen pembimbing telah menentukan  jadwal untuk sidang karya akhir bagi mahasiswa yang akan melaksanakan sidang karya akhir.</w:t>
      </w:r>
    </w:p>
    <w:p w:rsidR="000D4256" w:rsidRPr="00113D59" w:rsidRDefault="000D4256" w:rsidP="00113D59">
      <w:pPr>
        <w:pStyle w:val="Standard"/>
        <w:spacing w:line="360" w:lineRule="auto"/>
        <w:ind w:left="585" w:hanging="570"/>
        <w:jc w:val="both"/>
        <w:rPr>
          <w:rFonts w:cs="Times New Roman"/>
          <w:b/>
          <w:bCs/>
        </w:rPr>
      </w:pPr>
      <w:r w:rsidRPr="002D0FDF">
        <w:rPr>
          <w:rFonts w:cs="Times New Roman"/>
          <w:b/>
          <w:bCs/>
        </w:rPr>
        <w:t xml:space="preserve">Success Guarantee (Post Condition) : </w:t>
      </w:r>
      <w:r w:rsidRPr="002D0FDF">
        <w:rPr>
          <w:rFonts w:cs="Times New Roman"/>
        </w:rPr>
        <w:t xml:space="preserve">Data mahasiswa yang mendaftarkan diri untuk karya akhir  tersimpan di dalam system,  judul proposal karya akhir, nama pembimbing karya akhir disimpan ke dalam system,  kartu bimbingan dan surat tugas di rekam ke dalam system.            </w:t>
      </w:r>
    </w:p>
    <w:p w:rsidR="000D4256" w:rsidRPr="002D0FDF" w:rsidRDefault="000D4256" w:rsidP="002D0FDF">
      <w:pPr>
        <w:pStyle w:val="Standard"/>
        <w:spacing w:line="360" w:lineRule="auto"/>
        <w:rPr>
          <w:rFonts w:cs="Times New Roman"/>
          <w:b/>
          <w:bCs/>
        </w:rPr>
      </w:pPr>
      <w:r w:rsidRPr="002D0FDF">
        <w:rPr>
          <w:rFonts w:cs="Times New Roman"/>
          <w:b/>
          <w:bCs/>
        </w:rPr>
        <w:t>Main Success Scenario (Basic Flow) :</w:t>
      </w:r>
    </w:p>
    <w:p w:rsidR="000D4256" w:rsidRPr="002D0FDF" w:rsidRDefault="000D4256" w:rsidP="002D0FDF">
      <w:pPr>
        <w:pStyle w:val="Standard"/>
        <w:numPr>
          <w:ilvl w:val="0"/>
          <w:numId w:val="26"/>
        </w:numPr>
        <w:spacing w:line="360" w:lineRule="auto"/>
        <w:jc w:val="both"/>
        <w:rPr>
          <w:rFonts w:cs="Times New Roman"/>
        </w:rPr>
      </w:pPr>
      <w:r w:rsidRPr="002D0FDF">
        <w:rPr>
          <w:rFonts w:cs="Times New Roman"/>
        </w:rPr>
        <w:t>Mahasiswa datang ke TataUsaha  untuk mengajukan  sidang Karya Akhir di sertai dengan draft karya akhir, makalah karya akhir, surat persetujuan pembimbing  dan  persetujuan sidang dari penguji.</w:t>
      </w:r>
    </w:p>
    <w:p w:rsidR="000D4256" w:rsidRPr="002D0FDF" w:rsidRDefault="000D4256" w:rsidP="002D0FDF">
      <w:pPr>
        <w:pStyle w:val="Standard"/>
        <w:numPr>
          <w:ilvl w:val="0"/>
          <w:numId w:val="26"/>
        </w:numPr>
        <w:spacing w:line="360" w:lineRule="auto"/>
        <w:jc w:val="both"/>
        <w:rPr>
          <w:rFonts w:cs="Times New Roman"/>
        </w:rPr>
      </w:pPr>
      <w:r w:rsidRPr="002D0FDF">
        <w:rPr>
          <w:rFonts w:cs="Times New Roman"/>
        </w:rPr>
        <w:t>Staff TataUsaha memeriksa kelengkapan dari draft karya akhir  Mahasiswa</w:t>
      </w:r>
    </w:p>
    <w:p w:rsidR="000D4256" w:rsidRPr="002D0FDF" w:rsidRDefault="000D4256" w:rsidP="002D0FDF">
      <w:pPr>
        <w:pStyle w:val="Standard"/>
        <w:numPr>
          <w:ilvl w:val="0"/>
          <w:numId w:val="26"/>
        </w:numPr>
        <w:spacing w:line="360" w:lineRule="auto"/>
        <w:jc w:val="both"/>
        <w:rPr>
          <w:rFonts w:cs="Times New Roman"/>
        </w:rPr>
      </w:pPr>
      <w:r w:rsidRPr="002D0FDF">
        <w:rPr>
          <w:rFonts w:cs="Times New Roman"/>
        </w:rPr>
        <w:t>Staff Tata Usaha memulai baru pendaftaran sidang karya akhir mahasiswa</w:t>
      </w:r>
    </w:p>
    <w:p w:rsidR="000D4256" w:rsidRPr="002D0FDF" w:rsidRDefault="000D4256" w:rsidP="002D0FDF">
      <w:pPr>
        <w:pStyle w:val="Standard"/>
        <w:numPr>
          <w:ilvl w:val="0"/>
          <w:numId w:val="26"/>
        </w:numPr>
        <w:spacing w:line="360" w:lineRule="auto"/>
        <w:jc w:val="both"/>
        <w:rPr>
          <w:rFonts w:cs="Times New Roman"/>
        </w:rPr>
      </w:pPr>
      <w:r w:rsidRPr="002D0FDF">
        <w:rPr>
          <w:rFonts w:cs="Times New Roman"/>
        </w:rPr>
        <w:t>Staff Tata Usaha memasukan data rencana Sidang  Karya Akhir  Mahasiswa ke system</w:t>
      </w:r>
    </w:p>
    <w:p w:rsidR="000D4256" w:rsidRPr="002D0FDF" w:rsidRDefault="000D4256" w:rsidP="002D0FDF">
      <w:pPr>
        <w:pStyle w:val="Standard"/>
        <w:numPr>
          <w:ilvl w:val="0"/>
          <w:numId w:val="26"/>
        </w:numPr>
        <w:spacing w:line="360" w:lineRule="auto"/>
        <w:jc w:val="both"/>
        <w:rPr>
          <w:rFonts w:cs="Times New Roman"/>
        </w:rPr>
      </w:pPr>
      <w:r w:rsidRPr="002D0FDF">
        <w:rPr>
          <w:rFonts w:cs="Times New Roman"/>
        </w:rPr>
        <w:t>System merekam data mahasiswa, judul karya akhir, serta pembimbing karya akhir dan penguji karya akhir serta rencana jadwal sidang karya akhir.</w:t>
      </w:r>
    </w:p>
    <w:p w:rsidR="000D4256" w:rsidRPr="002D0FDF" w:rsidRDefault="000D4256" w:rsidP="002D0FDF">
      <w:pPr>
        <w:pStyle w:val="Standard"/>
        <w:numPr>
          <w:ilvl w:val="0"/>
          <w:numId w:val="26"/>
        </w:numPr>
        <w:spacing w:line="360" w:lineRule="auto"/>
        <w:jc w:val="both"/>
        <w:rPr>
          <w:rFonts w:cs="Times New Roman"/>
        </w:rPr>
      </w:pPr>
      <w:r w:rsidRPr="002D0FDF">
        <w:rPr>
          <w:rFonts w:cs="Times New Roman"/>
        </w:rPr>
        <w:t>Mahasiswa meninggalkan loket Tata Usaha</w:t>
      </w:r>
    </w:p>
    <w:p w:rsidR="000D4256" w:rsidRPr="002D0FDF" w:rsidRDefault="000D4256" w:rsidP="002D0FDF">
      <w:pPr>
        <w:pStyle w:val="Standard"/>
        <w:spacing w:line="360" w:lineRule="auto"/>
        <w:rPr>
          <w:rFonts w:cs="Times New Roman"/>
          <w:b/>
          <w:bCs/>
        </w:rPr>
      </w:pPr>
      <w:r w:rsidRPr="002D0FDF">
        <w:rPr>
          <w:rFonts w:cs="Times New Roman"/>
          <w:b/>
          <w:bCs/>
        </w:rPr>
        <w:t>Extension (Alternate Path) :</w:t>
      </w:r>
    </w:p>
    <w:p w:rsidR="000D4256" w:rsidRPr="002D0FDF" w:rsidRDefault="000D4256" w:rsidP="002D0FDF">
      <w:pPr>
        <w:pStyle w:val="Standard"/>
        <w:spacing w:line="360" w:lineRule="auto"/>
        <w:rPr>
          <w:rFonts w:cs="Times New Roman"/>
          <w:b/>
          <w:bCs/>
        </w:rPr>
      </w:pPr>
    </w:p>
    <w:p w:rsidR="000D4256" w:rsidRPr="002D0FDF" w:rsidRDefault="000D4256" w:rsidP="002D0FDF">
      <w:pPr>
        <w:pStyle w:val="Standard"/>
        <w:spacing w:line="360" w:lineRule="auto"/>
        <w:jc w:val="center"/>
        <w:rPr>
          <w:rFonts w:cs="Times New Roman"/>
          <w:b/>
          <w:bCs/>
        </w:rPr>
      </w:pPr>
      <w:r w:rsidRPr="002D0FDF">
        <w:rPr>
          <w:rFonts w:cs="Times New Roman"/>
          <w:b/>
          <w:bCs/>
        </w:rPr>
        <w:t>Usecase  UC4 : Proses   Menentukan Jadwal Seminar  KaryaAkhir</w:t>
      </w:r>
    </w:p>
    <w:p w:rsidR="000D4256" w:rsidRPr="002D0FDF" w:rsidRDefault="000D4256" w:rsidP="002D0FDF">
      <w:pPr>
        <w:pStyle w:val="Standard"/>
        <w:spacing w:line="360" w:lineRule="auto"/>
        <w:rPr>
          <w:rFonts w:cs="Times New Roman"/>
        </w:rPr>
      </w:pPr>
      <w:r w:rsidRPr="002D0FDF">
        <w:rPr>
          <w:rFonts w:cs="Times New Roman"/>
          <w:b/>
          <w:bCs/>
        </w:rPr>
        <w:t>Scope</w:t>
      </w:r>
      <w:r w:rsidRPr="002D0FDF">
        <w:rPr>
          <w:rFonts w:cs="Times New Roman"/>
        </w:rPr>
        <w:t xml:space="preserve"> : Aplikasi System Karya Akhir</w:t>
      </w:r>
    </w:p>
    <w:p w:rsidR="000D4256" w:rsidRPr="002D0FDF" w:rsidRDefault="000D4256" w:rsidP="002D0FDF">
      <w:pPr>
        <w:pStyle w:val="Standard"/>
        <w:spacing w:line="360" w:lineRule="auto"/>
        <w:rPr>
          <w:rFonts w:cs="Times New Roman"/>
        </w:rPr>
      </w:pPr>
      <w:r w:rsidRPr="002D0FDF">
        <w:rPr>
          <w:rFonts w:cs="Times New Roman"/>
          <w:b/>
          <w:bCs/>
        </w:rPr>
        <w:t>Level</w:t>
      </w:r>
      <w:r w:rsidRPr="002D0FDF">
        <w:rPr>
          <w:rFonts w:cs="Times New Roman"/>
        </w:rPr>
        <w:t xml:space="preserve">  : User Goal</w:t>
      </w:r>
    </w:p>
    <w:p w:rsidR="000D4256" w:rsidRPr="002D0FDF" w:rsidRDefault="000D4256" w:rsidP="002D0FDF">
      <w:pPr>
        <w:pStyle w:val="Standard"/>
        <w:spacing w:line="360" w:lineRule="auto"/>
        <w:rPr>
          <w:rFonts w:cs="Times New Roman"/>
        </w:rPr>
      </w:pPr>
      <w:r w:rsidRPr="002D0FDF">
        <w:rPr>
          <w:rFonts w:cs="Times New Roman"/>
          <w:b/>
          <w:bCs/>
        </w:rPr>
        <w:t>Primary Actor</w:t>
      </w:r>
      <w:r w:rsidRPr="002D0FDF">
        <w:rPr>
          <w:rFonts w:cs="Times New Roman"/>
        </w:rPr>
        <w:t xml:space="preserve"> : Koordinator Karya Akhir, Dosen Pembimbing</w:t>
      </w:r>
    </w:p>
    <w:p w:rsidR="000D4256" w:rsidRPr="002D0FDF" w:rsidRDefault="000D4256" w:rsidP="002D0FDF">
      <w:pPr>
        <w:pStyle w:val="Standard"/>
        <w:spacing w:line="360" w:lineRule="auto"/>
        <w:rPr>
          <w:rFonts w:cs="Times New Roman"/>
        </w:rPr>
      </w:pPr>
      <w:r w:rsidRPr="002D0FDF">
        <w:rPr>
          <w:rFonts w:cs="Times New Roman"/>
          <w:b/>
          <w:bCs/>
        </w:rPr>
        <w:t>Stakeholder and Interest</w:t>
      </w:r>
      <w:r w:rsidRPr="002D0FDF">
        <w:rPr>
          <w:rFonts w:cs="Times New Roman"/>
        </w:rPr>
        <w:t xml:space="preserve"> :</w:t>
      </w:r>
    </w:p>
    <w:p w:rsidR="000D4256" w:rsidRPr="002D0FDF" w:rsidRDefault="000D4256" w:rsidP="002D0FDF">
      <w:pPr>
        <w:pStyle w:val="Standard"/>
        <w:numPr>
          <w:ilvl w:val="0"/>
          <w:numId w:val="22"/>
        </w:numPr>
        <w:spacing w:line="360" w:lineRule="auto"/>
        <w:rPr>
          <w:rFonts w:cs="Times New Roman"/>
        </w:rPr>
      </w:pPr>
      <w:r w:rsidRPr="002D0FDF">
        <w:rPr>
          <w:rFonts w:cs="Times New Roman"/>
        </w:rPr>
        <w:t>Koordinator Karya  Akhir : Memastikan data  jadwal untuk rencana seminar karya akhir  tersimpan ke dalam system</w:t>
      </w:r>
    </w:p>
    <w:p w:rsidR="000D4256" w:rsidRPr="002D0FDF" w:rsidRDefault="000D4256" w:rsidP="002D0FDF">
      <w:pPr>
        <w:pStyle w:val="Standard"/>
        <w:numPr>
          <w:ilvl w:val="0"/>
          <w:numId w:val="19"/>
        </w:numPr>
        <w:spacing w:line="360" w:lineRule="auto"/>
        <w:rPr>
          <w:rFonts w:cs="Times New Roman"/>
        </w:rPr>
      </w:pPr>
      <w:r w:rsidRPr="002D0FDF">
        <w:rPr>
          <w:rFonts w:cs="Times New Roman"/>
        </w:rPr>
        <w:t>Mahasiswa : Mengetahui  rencana jadwal seminar karya  akhir</w:t>
      </w:r>
    </w:p>
    <w:p w:rsidR="000D4256" w:rsidRPr="002D0FDF" w:rsidRDefault="000D4256" w:rsidP="002D0FDF">
      <w:pPr>
        <w:pStyle w:val="Standard"/>
        <w:numPr>
          <w:ilvl w:val="0"/>
          <w:numId w:val="19"/>
        </w:numPr>
        <w:spacing w:line="360" w:lineRule="auto"/>
        <w:rPr>
          <w:rFonts w:cs="Times New Roman"/>
        </w:rPr>
      </w:pPr>
      <w:r w:rsidRPr="002D0FDF">
        <w:rPr>
          <w:rFonts w:cs="Times New Roman"/>
        </w:rPr>
        <w:t>Dosen Pembimbing : Memastikan  jadwal rencana seminar karya akhir mahasiswa tersedia dalam slot waktu  dalam semester berjalan</w:t>
      </w:r>
    </w:p>
    <w:p w:rsidR="000D4256" w:rsidRPr="002D0FDF" w:rsidRDefault="000D4256" w:rsidP="002D0FDF">
      <w:pPr>
        <w:pStyle w:val="Standard"/>
        <w:numPr>
          <w:ilvl w:val="0"/>
          <w:numId w:val="19"/>
        </w:numPr>
        <w:spacing w:line="360" w:lineRule="auto"/>
        <w:rPr>
          <w:rFonts w:cs="Times New Roman"/>
        </w:rPr>
      </w:pPr>
      <w:r w:rsidRPr="002D0FDF">
        <w:rPr>
          <w:rFonts w:cs="Times New Roman"/>
        </w:rPr>
        <w:t xml:space="preserve">Ketua Jurusan : Mengetahui data mahasiswa yang melakukan  seminar karya akhir  pada </w:t>
      </w:r>
      <w:r w:rsidRPr="002D0FDF">
        <w:rPr>
          <w:rFonts w:cs="Times New Roman"/>
        </w:rPr>
        <w:lastRenderedPageBreak/>
        <w:t>semester tertentu pada kalender akademik di tahun tertentu</w:t>
      </w:r>
    </w:p>
    <w:p w:rsidR="000D4256" w:rsidRPr="002D0FDF" w:rsidRDefault="000D4256" w:rsidP="002D0FDF">
      <w:pPr>
        <w:pStyle w:val="Standard"/>
        <w:spacing w:line="360" w:lineRule="auto"/>
        <w:rPr>
          <w:rFonts w:cs="Times New Roman"/>
        </w:rPr>
      </w:pPr>
      <w:r w:rsidRPr="002D0FDF">
        <w:rPr>
          <w:rFonts w:cs="Times New Roman"/>
          <w:b/>
          <w:bCs/>
        </w:rPr>
        <w:t xml:space="preserve">Precondition </w:t>
      </w:r>
      <w:r w:rsidRPr="002D0FDF">
        <w:rPr>
          <w:rFonts w:cs="Times New Roman"/>
        </w:rPr>
        <w:t>: Koordinator Karya Akhir telah teridentifikasi dan telah  terautentifikasi. Dosen pembimbing telah menyetujui  rencana   jadwal untuk seminar karya akhir bagi mahasiswa.</w:t>
      </w:r>
    </w:p>
    <w:p w:rsidR="000D4256" w:rsidRPr="00113D59" w:rsidRDefault="000D4256" w:rsidP="00113D59">
      <w:pPr>
        <w:pStyle w:val="Standard"/>
        <w:spacing w:line="360" w:lineRule="auto"/>
        <w:ind w:left="585" w:hanging="570"/>
        <w:jc w:val="both"/>
        <w:rPr>
          <w:rFonts w:cs="Times New Roman"/>
          <w:b/>
          <w:bCs/>
        </w:rPr>
      </w:pPr>
      <w:r w:rsidRPr="002D0FDF">
        <w:rPr>
          <w:rFonts w:cs="Times New Roman"/>
          <w:b/>
          <w:bCs/>
        </w:rPr>
        <w:t xml:space="preserve">Success Guarantee (Post Condition) : </w:t>
      </w:r>
      <w:r w:rsidRPr="002D0FDF">
        <w:rPr>
          <w:rFonts w:cs="Times New Roman"/>
        </w:rPr>
        <w:t xml:space="preserve">Jadwal  pelaksanaan rencana  seminar karya akhir tersimpan di dalam system.              </w:t>
      </w:r>
    </w:p>
    <w:p w:rsidR="000D4256" w:rsidRPr="002D0FDF" w:rsidRDefault="000D4256" w:rsidP="002D0FDF">
      <w:pPr>
        <w:pStyle w:val="Standard"/>
        <w:spacing w:line="360" w:lineRule="auto"/>
        <w:rPr>
          <w:rFonts w:cs="Times New Roman"/>
          <w:b/>
          <w:bCs/>
        </w:rPr>
      </w:pPr>
      <w:r w:rsidRPr="002D0FDF">
        <w:rPr>
          <w:rFonts w:cs="Times New Roman"/>
          <w:b/>
          <w:bCs/>
        </w:rPr>
        <w:t>Main Success Scenario (Basic Flow) :</w:t>
      </w:r>
    </w:p>
    <w:p w:rsidR="000D4256" w:rsidRPr="002D0FDF" w:rsidRDefault="000D4256" w:rsidP="002D0FDF">
      <w:pPr>
        <w:pStyle w:val="Standard"/>
        <w:numPr>
          <w:ilvl w:val="0"/>
          <w:numId w:val="29"/>
        </w:numPr>
        <w:spacing w:line="360" w:lineRule="auto"/>
        <w:jc w:val="both"/>
        <w:rPr>
          <w:rFonts w:cs="Times New Roman"/>
        </w:rPr>
      </w:pPr>
      <w:r w:rsidRPr="002D0FDF">
        <w:rPr>
          <w:rFonts w:cs="Times New Roman"/>
        </w:rPr>
        <w:t>Dosen Pembimbing  menandatangani persetujuan  seminar karya akhir  bagi mahasiswa</w:t>
      </w:r>
    </w:p>
    <w:p w:rsidR="000D4256" w:rsidRPr="002D0FDF" w:rsidRDefault="000D4256" w:rsidP="002D0FDF">
      <w:pPr>
        <w:pStyle w:val="Standard"/>
        <w:numPr>
          <w:ilvl w:val="0"/>
          <w:numId w:val="29"/>
        </w:numPr>
        <w:spacing w:line="360" w:lineRule="auto"/>
        <w:jc w:val="both"/>
        <w:rPr>
          <w:rFonts w:cs="Times New Roman"/>
        </w:rPr>
      </w:pPr>
      <w:r w:rsidRPr="002D0FDF">
        <w:rPr>
          <w:rFonts w:cs="Times New Roman"/>
        </w:rPr>
        <w:t>Dosen pembimbing memulai baru penentuan jadwal  rencana semianr karya akhir</w:t>
      </w:r>
    </w:p>
    <w:p w:rsidR="000D4256" w:rsidRPr="002D0FDF" w:rsidRDefault="000D4256" w:rsidP="002D0FDF">
      <w:pPr>
        <w:pStyle w:val="Standard"/>
        <w:numPr>
          <w:ilvl w:val="0"/>
          <w:numId w:val="29"/>
        </w:numPr>
        <w:spacing w:line="360" w:lineRule="auto"/>
        <w:jc w:val="both"/>
        <w:rPr>
          <w:rFonts w:cs="Times New Roman"/>
        </w:rPr>
      </w:pPr>
      <w:r w:rsidRPr="002D0FDF">
        <w:rPr>
          <w:rFonts w:cs="Times New Roman"/>
        </w:rPr>
        <w:t>System menampilkan from pengisian rencana jadwal pelaksanaan seminar karya akhir</w:t>
      </w:r>
    </w:p>
    <w:p w:rsidR="000D4256" w:rsidRPr="002D0FDF" w:rsidRDefault="000D4256" w:rsidP="002D0FDF">
      <w:pPr>
        <w:pStyle w:val="Standard"/>
        <w:numPr>
          <w:ilvl w:val="0"/>
          <w:numId w:val="29"/>
        </w:numPr>
        <w:spacing w:line="360" w:lineRule="auto"/>
        <w:jc w:val="both"/>
        <w:rPr>
          <w:rFonts w:cs="Times New Roman"/>
        </w:rPr>
      </w:pPr>
      <w:r w:rsidRPr="002D0FDF">
        <w:rPr>
          <w:rFonts w:cs="Times New Roman"/>
        </w:rPr>
        <w:t>Dosen pembimbing mengisi  rencana jadwal pelaksanaan seminar karya akhir bagi mahasiswa bimbingannya</w:t>
      </w:r>
    </w:p>
    <w:p w:rsidR="000D4256" w:rsidRPr="002D0FDF" w:rsidRDefault="000D4256" w:rsidP="002D0FDF">
      <w:pPr>
        <w:pStyle w:val="Standard"/>
        <w:numPr>
          <w:ilvl w:val="0"/>
          <w:numId w:val="29"/>
        </w:numPr>
        <w:spacing w:line="360" w:lineRule="auto"/>
        <w:jc w:val="both"/>
        <w:rPr>
          <w:rFonts w:cs="Times New Roman"/>
        </w:rPr>
      </w:pPr>
      <w:r w:rsidRPr="002D0FDF">
        <w:rPr>
          <w:rFonts w:cs="Times New Roman"/>
        </w:rPr>
        <w:t>System menyimpan data jadwal rencana pelaksanaan seminar karya akhir.</w:t>
      </w:r>
    </w:p>
    <w:p w:rsidR="000D4256" w:rsidRPr="002D0FDF" w:rsidRDefault="000D4256" w:rsidP="002D0FDF">
      <w:pPr>
        <w:pStyle w:val="Standard"/>
        <w:numPr>
          <w:ilvl w:val="0"/>
          <w:numId w:val="29"/>
        </w:numPr>
        <w:spacing w:line="360" w:lineRule="auto"/>
        <w:jc w:val="both"/>
        <w:rPr>
          <w:rFonts w:cs="Times New Roman"/>
        </w:rPr>
      </w:pPr>
      <w:r w:rsidRPr="002D0FDF">
        <w:rPr>
          <w:rFonts w:cs="Times New Roman"/>
        </w:rPr>
        <w:t>Mahasiswa datang ke TataUsaha  untuk mengajukan  jadwal seminar karya akhir setelah mendapat persetujuan dari pembimbing dengan membawa persyaratan  untuk melaksanakan seminar karya akhir berupa form telah melaksanakan seminar  awal yang di hadiri oleh minimal 5 orang mahasiswa,  draft  proposal seminar karya akhir, surat persetujuan seminar dari pembimbing.</w:t>
      </w:r>
    </w:p>
    <w:p w:rsidR="000D4256" w:rsidRPr="002D0FDF" w:rsidRDefault="000D4256" w:rsidP="002D0FDF">
      <w:pPr>
        <w:pStyle w:val="Standard"/>
        <w:numPr>
          <w:ilvl w:val="0"/>
          <w:numId w:val="29"/>
        </w:numPr>
        <w:spacing w:line="360" w:lineRule="auto"/>
        <w:jc w:val="both"/>
        <w:rPr>
          <w:rFonts w:cs="Times New Roman"/>
        </w:rPr>
      </w:pPr>
      <w:r w:rsidRPr="002D0FDF">
        <w:rPr>
          <w:rFonts w:cs="Times New Roman"/>
        </w:rPr>
        <w:t>Koordinator Karya Akhir memeriksa kelengkapan dari draft  seminar karya akhir  Mahasiswa</w:t>
      </w:r>
    </w:p>
    <w:p w:rsidR="000D4256" w:rsidRPr="002D0FDF" w:rsidRDefault="000D4256" w:rsidP="002D0FDF">
      <w:pPr>
        <w:pStyle w:val="Standard"/>
        <w:numPr>
          <w:ilvl w:val="0"/>
          <w:numId w:val="29"/>
        </w:numPr>
        <w:spacing w:line="360" w:lineRule="auto"/>
        <w:jc w:val="both"/>
        <w:rPr>
          <w:rFonts w:cs="Times New Roman"/>
        </w:rPr>
      </w:pPr>
      <w:r w:rsidRPr="002D0FDF">
        <w:rPr>
          <w:rFonts w:cs="Times New Roman"/>
        </w:rPr>
        <w:t>Koordinator Karya akhir  memulai baru  penjadwalan rencana seminar karya akhir mahasiswa</w:t>
      </w:r>
    </w:p>
    <w:p w:rsidR="000D4256" w:rsidRPr="002D0FDF" w:rsidRDefault="000D4256" w:rsidP="002D0FDF">
      <w:pPr>
        <w:pStyle w:val="Standard"/>
        <w:numPr>
          <w:ilvl w:val="0"/>
          <w:numId w:val="29"/>
        </w:numPr>
        <w:spacing w:line="360" w:lineRule="auto"/>
        <w:jc w:val="both"/>
        <w:rPr>
          <w:rFonts w:cs="Times New Roman"/>
        </w:rPr>
      </w:pPr>
      <w:r w:rsidRPr="002D0FDF">
        <w:rPr>
          <w:rFonts w:cs="Times New Roman"/>
        </w:rPr>
        <w:t>System menampilkan form penjadwalan rencana seminar karya akhir mahasiswa</w:t>
      </w:r>
    </w:p>
    <w:p w:rsidR="000D4256" w:rsidRPr="002D0FDF" w:rsidRDefault="000D4256" w:rsidP="002D0FDF">
      <w:pPr>
        <w:pStyle w:val="Standard"/>
        <w:numPr>
          <w:ilvl w:val="0"/>
          <w:numId w:val="29"/>
        </w:numPr>
        <w:spacing w:line="360" w:lineRule="auto"/>
        <w:jc w:val="both"/>
        <w:rPr>
          <w:rFonts w:cs="Times New Roman"/>
        </w:rPr>
      </w:pPr>
      <w:r w:rsidRPr="002D0FDF">
        <w:rPr>
          <w:rFonts w:cs="Times New Roman"/>
        </w:rPr>
        <w:t>Koordinator karya akhir menigisi data penjadwalan rencana karya akhir bagi mahasiswa,  berupa data  rencana jadwal seminar yang di tetapkan oleh dosen pembimbing, nama pembimbing, judul karya akhir.</w:t>
      </w:r>
    </w:p>
    <w:p w:rsidR="000D4256" w:rsidRPr="002D0FDF" w:rsidRDefault="000D4256" w:rsidP="002D0FDF">
      <w:pPr>
        <w:pStyle w:val="Standard"/>
        <w:numPr>
          <w:ilvl w:val="0"/>
          <w:numId w:val="29"/>
        </w:numPr>
        <w:spacing w:line="360" w:lineRule="auto"/>
        <w:jc w:val="both"/>
        <w:rPr>
          <w:rFonts w:cs="Times New Roman"/>
        </w:rPr>
      </w:pPr>
      <w:r w:rsidRPr="002D0FDF">
        <w:rPr>
          <w:rFonts w:cs="Times New Roman"/>
        </w:rPr>
        <w:t>System  menyimpan data  jadwal rencana seminar karya akhir.</w:t>
      </w:r>
    </w:p>
    <w:p w:rsidR="000D4256" w:rsidRPr="002D0FDF" w:rsidRDefault="000D4256" w:rsidP="002D0FDF">
      <w:pPr>
        <w:pStyle w:val="Standard"/>
        <w:numPr>
          <w:ilvl w:val="0"/>
          <w:numId w:val="29"/>
        </w:numPr>
        <w:spacing w:line="360" w:lineRule="auto"/>
        <w:jc w:val="both"/>
        <w:rPr>
          <w:rFonts w:cs="Times New Roman"/>
        </w:rPr>
      </w:pPr>
      <w:r w:rsidRPr="002D0FDF">
        <w:rPr>
          <w:rFonts w:cs="Times New Roman"/>
        </w:rPr>
        <w:t>Mahasiswa meninggalkan loket Tata Usaha</w:t>
      </w:r>
    </w:p>
    <w:p w:rsidR="000D4256" w:rsidRPr="002D0FDF" w:rsidRDefault="000D4256" w:rsidP="002D0FDF">
      <w:pPr>
        <w:pStyle w:val="Standard"/>
        <w:spacing w:line="360" w:lineRule="auto"/>
        <w:rPr>
          <w:rFonts w:cs="Times New Roman"/>
          <w:b/>
          <w:bCs/>
        </w:rPr>
      </w:pPr>
      <w:r w:rsidRPr="002D0FDF">
        <w:rPr>
          <w:rFonts w:cs="Times New Roman"/>
          <w:b/>
          <w:bCs/>
        </w:rPr>
        <w:t>Extension (Alternate Path) :</w:t>
      </w:r>
    </w:p>
    <w:p w:rsidR="000D4256" w:rsidRPr="002D0FDF" w:rsidRDefault="000D4256" w:rsidP="002D0FDF">
      <w:pPr>
        <w:pStyle w:val="Standard"/>
        <w:spacing w:line="360" w:lineRule="auto"/>
        <w:ind w:left="1215"/>
        <w:rPr>
          <w:rFonts w:cs="Times New Roman"/>
        </w:rPr>
      </w:pPr>
      <w:r w:rsidRPr="002D0FDF">
        <w:rPr>
          <w:rFonts w:cs="Times New Roman"/>
        </w:rPr>
        <w:t>10. Jadwal Rencana seminar oleh dosen belum terisi :</w:t>
      </w:r>
    </w:p>
    <w:p w:rsidR="000D4256" w:rsidRPr="002D0FDF" w:rsidRDefault="000D4256" w:rsidP="002D0FDF">
      <w:pPr>
        <w:pStyle w:val="Standard"/>
        <w:spacing w:line="360" w:lineRule="auto"/>
        <w:ind w:left="1500" w:hanging="1440"/>
        <w:rPr>
          <w:rFonts w:cs="Times New Roman"/>
        </w:rPr>
      </w:pPr>
      <w:r w:rsidRPr="002D0FDF">
        <w:rPr>
          <w:rFonts w:cs="Times New Roman"/>
        </w:rPr>
        <w:t xml:space="preserve">                         a. System mengirim notifikasi ke dosen pembimbing  berisikan perihal               penentuan rencana jadwal seminar karya akhir.</w:t>
      </w:r>
    </w:p>
    <w:p w:rsidR="000D4256" w:rsidRPr="002D0FDF" w:rsidRDefault="000D4256" w:rsidP="002D0FDF">
      <w:pPr>
        <w:pStyle w:val="Standard"/>
        <w:spacing w:line="360" w:lineRule="auto"/>
        <w:jc w:val="center"/>
        <w:rPr>
          <w:rFonts w:cs="Times New Roman"/>
          <w:b/>
          <w:bCs/>
        </w:rPr>
      </w:pPr>
      <w:r w:rsidRPr="002D0FDF">
        <w:rPr>
          <w:rFonts w:cs="Times New Roman"/>
          <w:b/>
          <w:bCs/>
        </w:rPr>
        <w:lastRenderedPageBreak/>
        <w:t>Usecase  UC5 : Proses   Menentukan Jadwal Sidang  KaryaAkhir</w:t>
      </w:r>
    </w:p>
    <w:p w:rsidR="000D4256" w:rsidRPr="002D0FDF" w:rsidRDefault="000D4256" w:rsidP="002D0FDF">
      <w:pPr>
        <w:pStyle w:val="Standard"/>
        <w:spacing w:line="360" w:lineRule="auto"/>
        <w:rPr>
          <w:rFonts w:cs="Times New Roman"/>
        </w:rPr>
      </w:pPr>
      <w:r w:rsidRPr="002D0FDF">
        <w:rPr>
          <w:rFonts w:cs="Times New Roman"/>
          <w:b/>
          <w:bCs/>
        </w:rPr>
        <w:t>Scope</w:t>
      </w:r>
      <w:r w:rsidRPr="002D0FDF">
        <w:rPr>
          <w:rFonts w:cs="Times New Roman"/>
        </w:rPr>
        <w:t xml:space="preserve"> : Aplikasi System Karya Akhir</w:t>
      </w:r>
    </w:p>
    <w:p w:rsidR="000D4256" w:rsidRPr="002D0FDF" w:rsidRDefault="000D4256" w:rsidP="002D0FDF">
      <w:pPr>
        <w:pStyle w:val="Standard"/>
        <w:spacing w:line="360" w:lineRule="auto"/>
        <w:rPr>
          <w:rFonts w:cs="Times New Roman"/>
        </w:rPr>
      </w:pPr>
      <w:r w:rsidRPr="002D0FDF">
        <w:rPr>
          <w:rFonts w:cs="Times New Roman"/>
          <w:b/>
          <w:bCs/>
        </w:rPr>
        <w:t>Level</w:t>
      </w:r>
      <w:r w:rsidRPr="002D0FDF">
        <w:rPr>
          <w:rFonts w:cs="Times New Roman"/>
        </w:rPr>
        <w:t xml:space="preserve">  : User Goal</w:t>
      </w:r>
    </w:p>
    <w:p w:rsidR="000D4256" w:rsidRPr="002D0FDF" w:rsidRDefault="000D4256" w:rsidP="002D0FDF">
      <w:pPr>
        <w:pStyle w:val="Standard"/>
        <w:spacing w:line="360" w:lineRule="auto"/>
        <w:rPr>
          <w:rFonts w:cs="Times New Roman"/>
        </w:rPr>
      </w:pPr>
      <w:r w:rsidRPr="002D0FDF">
        <w:rPr>
          <w:rFonts w:cs="Times New Roman"/>
          <w:b/>
          <w:bCs/>
        </w:rPr>
        <w:t>Primary Actor</w:t>
      </w:r>
      <w:r w:rsidRPr="002D0FDF">
        <w:rPr>
          <w:rFonts w:cs="Times New Roman"/>
        </w:rPr>
        <w:t xml:space="preserve"> : Koordinator Karya Akhir, Dosen Pembimbing</w:t>
      </w:r>
    </w:p>
    <w:p w:rsidR="000D4256" w:rsidRPr="002D0FDF" w:rsidRDefault="000D4256" w:rsidP="002D0FDF">
      <w:pPr>
        <w:pStyle w:val="Standard"/>
        <w:spacing w:line="360" w:lineRule="auto"/>
        <w:rPr>
          <w:rFonts w:cs="Times New Roman"/>
        </w:rPr>
      </w:pPr>
      <w:r w:rsidRPr="002D0FDF">
        <w:rPr>
          <w:rFonts w:cs="Times New Roman"/>
          <w:b/>
          <w:bCs/>
        </w:rPr>
        <w:t>Stakeholder and Interest</w:t>
      </w:r>
      <w:r w:rsidRPr="002D0FDF">
        <w:rPr>
          <w:rFonts w:cs="Times New Roman"/>
        </w:rPr>
        <w:t xml:space="preserve"> :</w:t>
      </w:r>
    </w:p>
    <w:p w:rsidR="000D4256" w:rsidRPr="002D0FDF" w:rsidRDefault="000D4256" w:rsidP="002D0FDF">
      <w:pPr>
        <w:pStyle w:val="Standard"/>
        <w:numPr>
          <w:ilvl w:val="0"/>
          <w:numId w:val="22"/>
        </w:numPr>
        <w:spacing w:line="360" w:lineRule="auto"/>
        <w:rPr>
          <w:rFonts w:cs="Times New Roman"/>
        </w:rPr>
      </w:pPr>
      <w:r w:rsidRPr="002D0FDF">
        <w:rPr>
          <w:rFonts w:cs="Times New Roman"/>
        </w:rPr>
        <w:t>Koordinator Karya  Akhir : Memastikan data  jadwal untuk rencana sidang karya akhir  tersimpan ke dalam system</w:t>
      </w:r>
    </w:p>
    <w:p w:rsidR="000D4256" w:rsidRPr="002D0FDF" w:rsidRDefault="000D4256" w:rsidP="002D0FDF">
      <w:pPr>
        <w:pStyle w:val="Standard"/>
        <w:numPr>
          <w:ilvl w:val="0"/>
          <w:numId w:val="19"/>
        </w:numPr>
        <w:spacing w:line="360" w:lineRule="auto"/>
        <w:rPr>
          <w:rFonts w:cs="Times New Roman"/>
        </w:rPr>
      </w:pPr>
      <w:r w:rsidRPr="002D0FDF">
        <w:rPr>
          <w:rFonts w:cs="Times New Roman"/>
        </w:rPr>
        <w:t>Mahasiswa : Mengetahui  rencana jadwal sidang karya  akhir</w:t>
      </w:r>
    </w:p>
    <w:p w:rsidR="000D4256" w:rsidRPr="002D0FDF" w:rsidRDefault="000D4256" w:rsidP="002D0FDF">
      <w:pPr>
        <w:pStyle w:val="Standard"/>
        <w:numPr>
          <w:ilvl w:val="0"/>
          <w:numId w:val="19"/>
        </w:numPr>
        <w:spacing w:line="360" w:lineRule="auto"/>
        <w:rPr>
          <w:rFonts w:cs="Times New Roman"/>
        </w:rPr>
      </w:pPr>
      <w:r w:rsidRPr="002D0FDF">
        <w:rPr>
          <w:rFonts w:cs="Times New Roman"/>
        </w:rPr>
        <w:t>Dosen Pembimbing : Memastikan  jadwal rencana sidang karya akhir mahasiswa tersedia dalam slot waktu  dalam semester berjalan</w:t>
      </w:r>
    </w:p>
    <w:p w:rsidR="000D4256" w:rsidRPr="002D0FDF" w:rsidRDefault="000D4256" w:rsidP="002D0FDF">
      <w:pPr>
        <w:pStyle w:val="Standard"/>
        <w:numPr>
          <w:ilvl w:val="0"/>
          <w:numId w:val="19"/>
        </w:numPr>
        <w:spacing w:line="360" w:lineRule="auto"/>
        <w:rPr>
          <w:rFonts w:cs="Times New Roman"/>
        </w:rPr>
      </w:pPr>
      <w:r w:rsidRPr="002D0FDF">
        <w:rPr>
          <w:rFonts w:cs="Times New Roman"/>
        </w:rPr>
        <w:t>Dosen Penguji : Memastikan jadwal kesediaan untuk menguji karya akhir mahasiswa tersimpand  didalam system.</w:t>
      </w:r>
    </w:p>
    <w:p w:rsidR="000D4256" w:rsidRPr="002D0FDF" w:rsidRDefault="000D4256" w:rsidP="002D0FDF">
      <w:pPr>
        <w:pStyle w:val="Standard"/>
        <w:numPr>
          <w:ilvl w:val="0"/>
          <w:numId w:val="19"/>
        </w:numPr>
        <w:spacing w:line="360" w:lineRule="auto"/>
        <w:rPr>
          <w:rFonts w:cs="Times New Roman"/>
        </w:rPr>
      </w:pPr>
      <w:r w:rsidRPr="002D0FDF">
        <w:rPr>
          <w:rFonts w:cs="Times New Roman"/>
        </w:rPr>
        <w:t>Ketua Jurusan : Mengetahui data mahasiswa yang melakukan  sidang karya akhir  pada semester tertentu pada kalender akademik di tahun tertentu</w:t>
      </w:r>
    </w:p>
    <w:p w:rsidR="000D4256" w:rsidRPr="002D0FDF" w:rsidRDefault="000D4256" w:rsidP="002D0FDF">
      <w:pPr>
        <w:pStyle w:val="Standard"/>
        <w:spacing w:line="360" w:lineRule="auto"/>
        <w:rPr>
          <w:rFonts w:cs="Times New Roman"/>
        </w:rPr>
      </w:pPr>
      <w:r w:rsidRPr="002D0FDF">
        <w:rPr>
          <w:rFonts w:cs="Times New Roman"/>
          <w:b/>
          <w:bCs/>
        </w:rPr>
        <w:t xml:space="preserve">Precondition </w:t>
      </w:r>
      <w:r w:rsidRPr="002D0FDF">
        <w:rPr>
          <w:rFonts w:cs="Times New Roman"/>
        </w:rPr>
        <w:t>: Koordinator Karya Akhir telah teridentifikasi dan telah  terautentifikasi. Mahasiswa telah melaksanakan seminar jurusan dan dinyatakan  lulus.</w:t>
      </w:r>
    </w:p>
    <w:p w:rsidR="000D4256" w:rsidRPr="00113D59" w:rsidRDefault="000D4256" w:rsidP="00113D59">
      <w:pPr>
        <w:pStyle w:val="Standard"/>
        <w:spacing w:line="360" w:lineRule="auto"/>
        <w:ind w:left="585" w:hanging="570"/>
        <w:jc w:val="both"/>
        <w:rPr>
          <w:rFonts w:cs="Times New Roman"/>
          <w:b/>
          <w:bCs/>
        </w:rPr>
      </w:pPr>
      <w:r w:rsidRPr="002D0FDF">
        <w:rPr>
          <w:rFonts w:cs="Times New Roman"/>
          <w:b/>
          <w:bCs/>
        </w:rPr>
        <w:t xml:space="preserve">Success Guarantee (Post Condition) : </w:t>
      </w:r>
      <w:r w:rsidRPr="002D0FDF">
        <w:rPr>
          <w:rFonts w:cs="Times New Roman"/>
        </w:rPr>
        <w:t xml:space="preserve">Jadwal  pelaksanaan rencana  sidang karya akhir tersimpan di dalam system.              </w:t>
      </w:r>
    </w:p>
    <w:p w:rsidR="000D4256" w:rsidRPr="002D0FDF" w:rsidRDefault="000D4256" w:rsidP="002D0FDF">
      <w:pPr>
        <w:pStyle w:val="Standard"/>
        <w:spacing w:line="360" w:lineRule="auto"/>
        <w:rPr>
          <w:rFonts w:cs="Times New Roman"/>
          <w:b/>
          <w:bCs/>
        </w:rPr>
      </w:pPr>
      <w:r w:rsidRPr="002D0FDF">
        <w:rPr>
          <w:rFonts w:cs="Times New Roman"/>
          <w:b/>
          <w:bCs/>
        </w:rPr>
        <w:t>Main Success Scenario (Basic Flow) :</w:t>
      </w:r>
    </w:p>
    <w:p w:rsidR="000D4256" w:rsidRPr="002D0FDF" w:rsidRDefault="000D4256" w:rsidP="002D0FDF">
      <w:pPr>
        <w:pStyle w:val="Standard"/>
        <w:numPr>
          <w:ilvl w:val="0"/>
          <w:numId w:val="32"/>
        </w:numPr>
        <w:spacing w:line="360" w:lineRule="auto"/>
        <w:jc w:val="both"/>
        <w:rPr>
          <w:rFonts w:cs="Times New Roman"/>
        </w:rPr>
      </w:pPr>
      <w:r w:rsidRPr="002D0FDF">
        <w:rPr>
          <w:rFonts w:cs="Times New Roman"/>
        </w:rPr>
        <w:t>Dosen Pembimbing  menandatangani persetujuan  rencana  sidang  karya akhir bagi mahasiswa</w:t>
      </w:r>
    </w:p>
    <w:p w:rsidR="000D4256" w:rsidRPr="002D0FDF" w:rsidRDefault="000D4256" w:rsidP="002D0FDF">
      <w:pPr>
        <w:pStyle w:val="Standard"/>
        <w:numPr>
          <w:ilvl w:val="0"/>
          <w:numId w:val="32"/>
        </w:numPr>
        <w:spacing w:line="360" w:lineRule="auto"/>
        <w:jc w:val="both"/>
        <w:rPr>
          <w:rFonts w:cs="Times New Roman"/>
        </w:rPr>
      </w:pPr>
      <w:r w:rsidRPr="002D0FDF">
        <w:rPr>
          <w:rFonts w:cs="Times New Roman"/>
        </w:rPr>
        <w:t>Dosen pembimbing memulai baru penentuan jadwal  rencana sidang  karya akhir</w:t>
      </w:r>
    </w:p>
    <w:p w:rsidR="000D4256" w:rsidRPr="002D0FDF" w:rsidRDefault="000D4256" w:rsidP="002D0FDF">
      <w:pPr>
        <w:pStyle w:val="Standard"/>
        <w:numPr>
          <w:ilvl w:val="0"/>
          <w:numId w:val="32"/>
        </w:numPr>
        <w:spacing w:line="360" w:lineRule="auto"/>
        <w:jc w:val="both"/>
        <w:rPr>
          <w:rFonts w:cs="Times New Roman"/>
        </w:rPr>
      </w:pPr>
      <w:r w:rsidRPr="002D0FDF">
        <w:rPr>
          <w:rFonts w:cs="Times New Roman"/>
        </w:rPr>
        <w:t>System menampilkan from pengisian rencana jadwal pelaksanaan sidang karya akhir</w:t>
      </w:r>
    </w:p>
    <w:p w:rsidR="000D4256" w:rsidRPr="002D0FDF" w:rsidRDefault="000D4256" w:rsidP="002D0FDF">
      <w:pPr>
        <w:pStyle w:val="Standard"/>
        <w:numPr>
          <w:ilvl w:val="0"/>
          <w:numId w:val="32"/>
        </w:numPr>
        <w:spacing w:line="360" w:lineRule="auto"/>
        <w:jc w:val="both"/>
        <w:rPr>
          <w:rFonts w:cs="Times New Roman"/>
        </w:rPr>
      </w:pPr>
      <w:r w:rsidRPr="002D0FDF">
        <w:rPr>
          <w:rFonts w:cs="Times New Roman"/>
        </w:rPr>
        <w:t>Dosen pembimbing mengisi  rencana jadwal pelaksanaan sidang karya akhir bagi mahasiswa bimbingannya serta dosen penguji bagi karya akhir</w:t>
      </w:r>
    </w:p>
    <w:p w:rsidR="000D4256" w:rsidRPr="002D0FDF" w:rsidRDefault="000D4256" w:rsidP="002D0FDF">
      <w:pPr>
        <w:pStyle w:val="Standard"/>
        <w:numPr>
          <w:ilvl w:val="0"/>
          <w:numId w:val="32"/>
        </w:numPr>
        <w:spacing w:line="360" w:lineRule="auto"/>
        <w:jc w:val="both"/>
        <w:rPr>
          <w:rFonts w:cs="Times New Roman"/>
        </w:rPr>
      </w:pPr>
      <w:r w:rsidRPr="002D0FDF">
        <w:rPr>
          <w:rFonts w:cs="Times New Roman"/>
        </w:rPr>
        <w:t>System menyimpan data jadwal rencana pelaksanaan sidang  karya akhir.</w:t>
      </w:r>
    </w:p>
    <w:p w:rsidR="000D4256" w:rsidRPr="002D0FDF" w:rsidRDefault="000D4256" w:rsidP="002D0FDF">
      <w:pPr>
        <w:pStyle w:val="Standard"/>
        <w:numPr>
          <w:ilvl w:val="0"/>
          <w:numId w:val="32"/>
        </w:numPr>
        <w:spacing w:line="360" w:lineRule="auto"/>
        <w:jc w:val="both"/>
        <w:rPr>
          <w:rFonts w:cs="Times New Roman"/>
        </w:rPr>
      </w:pPr>
      <w:r w:rsidRPr="002D0FDF">
        <w:rPr>
          <w:rFonts w:cs="Times New Roman"/>
        </w:rPr>
        <w:t>Mahasiswa melaksanakan bimbingan karya akhir</w:t>
      </w:r>
    </w:p>
    <w:p w:rsidR="000D4256" w:rsidRPr="002D0FDF" w:rsidRDefault="000D4256" w:rsidP="002D0FDF">
      <w:pPr>
        <w:pStyle w:val="Standard"/>
        <w:numPr>
          <w:ilvl w:val="0"/>
          <w:numId w:val="32"/>
        </w:numPr>
        <w:spacing w:line="360" w:lineRule="auto"/>
        <w:jc w:val="both"/>
        <w:rPr>
          <w:rFonts w:cs="Times New Roman"/>
        </w:rPr>
      </w:pPr>
      <w:r w:rsidRPr="002D0FDF">
        <w:rPr>
          <w:rFonts w:cs="Times New Roman"/>
        </w:rPr>
        <w:t>Dosen pembimbing menyetujui pelaksanaan sidang karya akhir mahasiswa</w:t>
      </w:r>
    </w:p>
    <w:p w:rsidR="000D4256" w:rsidRPr="002D0FDF" w:rsidRDefault="000D4256" w:rsidP="002D0FDF">
      <w:pPr>
        <w:pStyle w:val="Standard"/>
        <w:numPr>
          <w:ilvl w:val="0"/>
          <w:numId w:val="32"/>
        </w:numPr>
        <w:spacing w:line="360" w:lineRule="auto"/>
        <w:jc w:val="both"/>
        <w:rPr>
          <w:rFonts w:cs="Times New Roman"/>
        </w:rPr>
      </w:pPr>
      <w:r w:rsidRPr="002D0FDF">
        <w:rPr>
          <w:rFonts w:cs="Times New Roman"/>
        </w:rPr>
        <w:t xml:space="preserve">Mahasiswa datang ke TataUsaha  untuk mengajukan  jadwal sidang  karya akhir setelah mendapat persetujuan dari pembimbing dengan membawa persyaratan  untuk melaksanakan sidang  karya akhir berupa form telah melaksanakan seminar  jurusan,  draft  karya akhir,  serta </w:t>
      </w:r>
      <w:r w:rsidRPr="002D0FDF">
        <w:rPr>
          <w:rFonts w:cs="Times New Roman"/>
        </w:rPr>
        <w:lastRenderedPageBreak/>
        <w:t>makalah karya akhir serta surat persetujuan sidang  dari pembimbing dan dosen penguji .</w:t>
      </w:r>
    </w:p>
    <w:p w:rsidR="000D4256" w:rsidRPr="002D0FDF" w:rsidRDefault="000D4256" w:rsidP="002D0FDF">
      <w:pPr>
        <w:pStyle w:val="Standard"/>
        <w:numPr>
          <w:ilvl w:val="0"/>
          <w:numId w:val="32"/>
        </w:numPr>
        <w:spacing w:line="360" w:lineRule="auto"/>
        <w:jc w:val="both"/>
        <w:rPr>
          <w:rFonts w:cs="Times New Roman"/>
        </w:rPr>
      </w:pPr>
      <w:r w:rsidRPr="002D0FDF">
        <w:rPr>
          <w:rFonts w:cs="Times New Roman"/>
        </w:rPr>
        <w:t>Koordinator Karya Akhir memeriksa kelengkapan dari draft  sidang  karya akhir  Mahasiswa</w:t>
      </w:r>
    </w:p>
    <w:p w:rsidR="000D4256" w:rsidRPr="002D0FDF" w:rsidRDefault="000D4256" w:rsidP="002D0FDF">
      <w:pPr>
        <w:pStyle w:val="Standard"/>
        <w:numPr>
          <w:ilvl w:val="0"/>
          <w:numId w:val="32"/>
        </w:numPr>
        <w:spacing w:line="360" w:lineRule="auto"/>
        <w:jc w:val="both"/>
        <w:rPr>
          <w:rFonts w:cs="Times New Roman"/>
        </w:rPr>
      </w:pPr>
      <w:r w:rsidRPr="002D0FDF">
        <w:rPr>
          <w:rFonts w:cs="Times New Roman"/>
        </w:rPr>
        <w:t>Koordinator Karya akhir  memulai baru  penjadwalan rencana sidang karya akhir mahasiswa</w:t>
      </w:r>
    </w:p>
    <w:p w:rsidR="000D4256" w:rsidRPr="002D0FDF" w:rsidRDefault="000D4256" w:rsidP="002D0FDF">
      <w:pPr>
        <w:pStyle w:val="Standard"/>
        <w:numPr>
          <w:ilvl w:val="0"/>
          <w:numId w:val="32"/>
        </w:numPr>
        <w:spacing w:line="360" w:lineRule="auto"/>
        <w:jc w:val="both"/>
        <w:rPr>
          <w:rFonts w:cs="Times New Roman"/>
        </w:rPr>
      </w:pPr>
      <w:r w:rsidRPr="002D0FDF">
        <w:rPr>
          <w:rFonts w:cs="Times New Roman"/>
        </w:rPr>
        <w:t>System menampilkan form penjadwalan rencana sidang  karya akhir mahasiswa</w:t>
      </w:r>
    </w:p>
    <w:p w:rsidR="000D4256" w:rsidRPr="002D0FDF" w:rsidRDefault="000D4256" w:rsidP="002D0FDF">
      <w:pPr>
        <w:pStyle w:val="Standard"/>
        <w:numPr>
          <w:ilvl w:val="0"/>
          <w:numId w:val="32"/>
        </w:numPr>
        <w:spacing w:line="360" w:lineRule="auto"/>
        <w:jc w:val="both"/>
        <w:rPr>
          <w:rFonts w:cs="Times New Roman"/>
        </w:rPr>
      </w:pPr>
      <w:r w:rsidRPr="002D0FDF">
        <w:rPr>
          <w:rFonts w:cs="Times New Roman"/>
        </w:rPr>
        <w:t>Koordinator karya akhir menigisi data penjadwalan rencana  sidang karya akhir bagi mahasiswa,  berupa data  rencana jadwal seminar yang di tetapkan oleh dosen pembimbing, nama pembimbing, judul karya akhir.</w:t>
      </w:r>
    </w:p>
    <w:p w:rsidR="000D4256" w:rsidRPr="002D0FDF" w:rsidRDefault="000D4256" w:rsidP="002D0FDF">
      <w:pPr>
        <w:pStyle w:val="Standard"/>
        <w:numPr>
          <w:ilvl w:val="0"/>
          <w:numId w:val="32"/>
        </w:numPr>
        <w:spacing w:line="360" w:lineRule="auto"/>
        <w:jc w:val="both"/>
        <w:rPr>
          <w:rFonts w:cs="Times New Roman"/>
        </w:rPr>
      </w:pPr>
      <w:r w:rsidRPr="002D0FDF">
        <w:rPr>
          <w:rFonts w:cs="Times New Roman"/>
        </w:rPr>
        <w:t>System  menyimpan data  jadwal rencana seminar karya akhir.</w:t>
      </w:r>
    </w:p>
    <w:p w:rsidR="000D4256" w:rsidRPr="002D0FDF" w:rsidRDefault="000D4256" w:rsidP="002D0FDF">
      <w:pPr>
        <w:pStyle w:val="Standard"/>
        <w:numPr>
          <w:ilvl w:val="0"/>
          <w:numId w:val="32"/>
        </w:numPr>
        <w:spacing w:line="360" w:lineRule="auto"/>
        <w:jc w:val="both"/>
        <w:rPr>
          <w:rFonts w:cs="Times New Roman"/>
        </w:rPr>
      </w:pPr>
      <w:r w:rsidRPr="002D0FDF">
        <w:rPr>
          <w:rFonts w:cs="Times New Roman"/>
        </w:rPr>
        <w:t>Mahasiswa meninggalkan loket Tata Usaha</w:t>
      </w:r>
    </w:p>
    <w:p w:rsidR="000D4256" w:rsidRPr="002D0FDF" w:rsidRDefault="000D4256" w:rsidP="002D0FDF">
      <w:pPr>
        <w:pStyle w:val="Standard"/>
        <w:spacing w:line="360" w:lineRule="auto"/>
        <w:rPr>
          <w:rFonts w:cs="Times New Roman"/>
          <w:b/>
          <w:bCs/>
        </w:rPr>
      </w:pPr>
      <w:r w:rsidRPr="002D0FDF">
        <w:rPr>
          <w:rFonts w:cs="Times New Roman"/>
          <w:b/>
          <w:bCs/>
        </w:rPr>
        <w:t>Extension (Alternate Path) :</w:t>
      </w:r>
    </w:p>
    <w:p w:rsidR="000D4256" w:rsidRPr="002D0FDF" w:rsidRDefault="000D4256" w:rsidP="002D0FDF">
      <w:pPr>
        <w:pStyle w:val="Standard"/>
        <w:spacing w:line="360" w:lineRule="auto"/>
        <w:ind w:left="1215"/>
        <w:rPr>
          <w:rFonts w:cs="Times New Roman"/>
        </w:rPr>
      </w:pPr>
      <w:r w:rsidRPr="002D0FDF">
        <w:rPr>
          <w:rFonts w:cs="Times New Roman"/>
        </w:rPr>
        <w:t>11. Jadwal Rencana sidang  oleh dosen belum terisi :</w:t>
      </w:r>
    </w:p>
    <w:p w:rsidR="000D4256" w:rsidRPr="002D0FDF" w:rsidRDefault="000D4256" w:rsidP="002D0FDF">
      <w:pPr>
        <w:pStyle w:val="Standard"/>
        <w:spacing w:line="360" w:lineRule="auto"/>
        <w:ind w:left="1500" w:hanging="1440"/>
        <w:rPr>
          <w:rFonts w:cs="Times New Roman"/>
        </w:rPr>
      </w:pPr>
      <w:r w:rsidRPr="002D0FDF">
        <w:rPr>
          <w:rFonts w:cs="Times New Roman"/>
        </w:rPr>
        <w:t xml:space="preserve">                         a. System mengirim notifikasi ke dosen pembimbing  berisikan perihal               penentuan rencana jadwal seminar karya akhir.</w:t>
      </w:r>
    </w:p>
    <w:p w:rsidR="000D4256" w:rsidRPr="002D0FDF" w:rsidRDefault="000D4256" w:rsidP="002D0FDF">
      <w:pPr>
        <w:pStyle w:val="Standard"/>
        <w:spacing w:line="360" w:lineRule="auto"/>
        <w:ind w:left="1500" w:hanging="1440"/>
        <w:rPr>
          <w:rFonts w:cs="Times New Roman"/>
        </w:rPr>
      </w:pPr>
      <w:r w:rsidRPr="002D0FDF">
        <w:rPr>
          <w:rFonts w:cs="Times New Roman"/>
        </w:rPr>
        <w:t xml:space="preserve">                   12. Mahasiswa Belum Memiliki dosen penguji</w:t>
      </w:r>
    </w:p>
    <w:p w:rsidR="000D4256" w:rsidRPr="002D0FDF" w:rsidRDefault="000D4256" w:rsidP="002D0FDF">
      <w:pPr>
        <w:pStyle w:val="Standard"/>
        <w:spacing w:line="360" w:lineRule="auto"/>
        <w:ind w:left="1500" w:hanging="1440"/>
        <w:rPr>
          <w:rFonts w:cs="Times New Roman"/>
        </w:rPr>
      </w:pPr>
      <w:r w:rsidRPr="002D0FDF">
        <w:rPr>
          <w:rFonts w:cs="Times New Roman"/>
        </w:rPr>
        <w:t xml:space="preserve">                         a. Mahasiswa karya akhir menghubungi dosen yang bersedia untuk menjadi penguji</w:t>
      </w:r>
    </w:p>
    <w:p w:rsidR="000D4256" w:rsidRPr="002D0FDF" w:rsidRDefault="000D4256" w:rsidP="002D0FDF">
      <w:pPr>
        <w:pStyle w:val="Standard"/>
        <w:spacing w:line="360" w:lineRule="auto"/>
        <w:ind w:left="1500" w:hanging="1440"/>
        <w:rPr>
          <w:rFonts w:cs="Times New Roman"/>
        </w:rPr>
      </w:pPr>
      <w:r w:rsidRPr="002D0FDF">
        <w:rPr>
          <w:rFonts w:cs="Times New Roman"/>
        </w:rPr>
        <w:t xml:space="preserve">                         b. Mahasiswa menyerahkan form kesediaan menguji</w:t>
      </w:r>
    </w:p>
    <w:p w:rsidR="000D4256" w:rsidRPr="002D0FDF" w:rsidRDefault="000D4256" w:rsidP="002D0FDF">
      <w:pPr>
        <w:pStyle w:val="Standard"/>
        <w:spacing w:line="360" w:lineRule="auto"/>
        <w:ind w:left="1500" w:hanging="1440"/>
        <w:rPr>
          <w:rFonts w:cs="Times New Roman"/>
        </w:rPr>
      </w:pPr>
      <w:r w:rsidRPr="002D0FDF">
        <w:rPr>
          <w:rFonts w:cs="Times New Roman"/>
        </w:rPr>
        <w:t xml:space="preserve">                        c. Calon dosen penguji mengisi lembar persetujuan untuk  menguji</w:t>
      </w:r>
    </w:p>
    <w:p w:rsidR="000D4256" w:rsidRPr="002D0FDF" w:rsidRDefault="000D4256" w:rsidP="002D0FDF">
      <w:pPr>
        <w:pStyle w:val="Standard"/>
        <w:spacing w:line="360" w:lineRule="auto"/>
        <w:ind w:left="1500" w:hanging="1440"/>
        <w:rPr>
          <w:rFonts w:cs="Times New Roman"/>
        </w:rPr>
      </w:pPr>
      <w:r w:rsidRPr="002D0FDF">
        <w:rPr>
          <w:rFonts w:cs="Times New Roman"/>
        </w:rPr>
        <w:t xml:space="preserve">                        d. Ke langkah 12 pada Main Sucess Scenario.</w:t>
      </w:r>
    </w:p>
    <w:p w:rsidR="000D4256" w:rsidRPr="002D0FDF" w:rsidRDefault="000D4256" w:rsidP="002D0FDF">
      <w:pPr>
        <w:pStyle w:val="Standard"/>
        <w:spacing w:line="360" w:lineRule="auto"/>
        <w:ind w:left="1500" w:hanging="1440"/>
        <w:rPr>
          <w:rFonts w:cs="Times New Roman"/>
          <w:b/>
          <w:bCs/>
        </w:rPr>
      </w:pPr>
      <w:r w:rsidRPr="002D0FDF">
        <w:rPr>
          <w:rFonts w:cs="Times New Roman"/>
          <w:b/>
          <w:bCs/>
        </w:rPr>
        <w:t xml:space="preserve">                    </w:t>
      </w:r>
    </w:p>
    <w:p w:rsidR="000D4256" w:rsidRPr="00113D59" w:rsidRDefault="000D4256" w:rsidP="002D0FDF">
      <w:pPr>
        <w:pStyle w:val="Heading3"/>
        <w:spacing w:line="360" w:lineRule="auto"/>
        <w:rPr>
          <w:rFonts w:ascii="Times New Roman" w:hAnsi="Times New Roman" w:cs="Times New Roman"/>
          <w:color w:val="auto"/>
          <w:sz w:val="24"/>
          <w:szCs w:val="24"/>
        </w:rPr>
      </w:pPr>
      <w:bookmarkStart w:id="39" w:name="_Toc386451272"/>
      <w:r w:rsidRPr="00113D59">
        <w:rPr>
          <w:rFonts w:ascii="Times New Roman" w:hAnsi="Times New Roman" w:cs="Times New Roman"/>
          <w:color w:val="auto"/>
          <w:sz w:val="24"/>
          <w:szCs w:val="24"/>
        </w:rPr>
        <w:lastRenderedPageBreak/>
        <w:t>Diagram Use Case secara Software</w:t>
      </w:r>
      <w:bookmarkEnd w:id="39"/>
    </w:p>
    <w:p w:rsidR="000D4256" w:rsidRDefault="009176B8" w:rsidP="002D0FDF">
      <w:pPr>
        <w:pStyle w:val="Standard"/>
        <w:spacing w:line="360" w:lineRule="auto"/>
        <w:jc w:val="both"/>
        <w:rPr>
          <w:rFonts w:cs="Times New Roman"/>
          <w:color w:val="FF0000"/>
          <w:lang w:val="en-US"/>
        </w:rPr>
      </w:pPr>
      <w:r w:rsidRPr="002D0FDF">
        <w:rPr>
          <w:rFonts w:cs="Times New Roman"/>
          <w:b/>
          <w:noProof/>
          <w:lang w:val="en-US" w:eastAsia="en-US" w:bidi="ar-SA"/>
        </w:rPr>
        <w:drawing>
          <wp:inline distT="0" distB="0" distL="0" distR="0">
            <wp:extent cx="5943600" cy="500570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5005705"/>
                    </a:xfrm>
                    <a:prstGeom prst="rect">
                      <a:avLst/>
                    </a:prstGeom>
                    <a:noFill/>
                    <a:ln>
                      <a:noFill/>
                    </a:ln>
                  </pic:spPr>
                </pic:pic>
              </a:graphicData>
            </a:graphic>
          </wp:inline>
        </w:drawing>
      </w:r>
    </w:p>
    <w:p w:rsidR="006D0084" w:rsidRPr="006D0084" w:rsidRDefault="006D0084" w:rsidP="006D0084">
      <w:pPr>
        <w:pStyle w:val="Standard"/>
        <w:spacing w:line="360" w:lineRule="auto"/>
        <w:jc w:val="center"/>
        <w:rPr>
          <w:rFonts w:cs="Times New Roman"/>
          <w:color w:val="FF0000"/>
          <w:lang w:val="en-US"/>
        </w:rPr>
      </w:pPr>
      <w:r w:rsidRPr="00113D59">
        <w:rPr>
          <w:rFonts w:cs="Times New Roman"/>
          <w:bCs/>
        </w:rPr>
        <w:t xml:space="preserve">Gambar </w:t>
      </w:r>
      <w:r>
        <w:rPr>
          <w:rFonts w:cs="Times New Roman"/>
          <w:bCs/>
          <w:lang w:val="en-US"/>
        </w:rPr>
        <w:t>2</w:t>
      </w:r>
      <w:r w:rsidRPr="00113D59">
        <w:rPr>
          <w:rFonts w:cs="Times New Roman"/>
          <w:bCs/>
          <w:lang w:val="en-US"/>
        </w:rPr>
        <w:t xml:space="preserve">. </w:t>
      </w:r>
      <w:r w:rsidRPr="00113D59">
        <w:rPr>
          <w:rFonts w:cs="Times New Roman"/>
          <w:bCs/>
        </w:rPr>
        <w:t>Usecase Diagram S</w:t>
      </w:r>
      <w:r w:rsidRPr="00113D59">
        <w:rPr>
          <w:rFonts w:cs="Times New Roman"/>
          <w:bCs/>
          <w:lang w:val="en-US"/>
        </w:rPr>
        <w:t>i</w:t>
      </w:r>
      <w:r w:rsidRPr="00113D59">
        <w:rPr>
          <w:rFonts w:cs="Times New Roman"/>
          <w:bCs/>
        </w:rPr>
        <w:t>stem Penjadwalan Karya Akhir</w:t>
      </w:r>
      <w:r>
        <w:rPr>
          <w:rFonts w:cs="Times New Roman"/>
          <w:bCs/>
          <w:lang w:val="en-US"/>
        </w:rPr>
        <w:t xml:space="preserve"> secara Software</w:t>
      </w:r>
    </w:p>
    <w:p w:rsidR="000C7518" w:rsidRPr="007E6C79" w:rsidRDefault="000C7518" w:rsidP="002D0FDF">
      <w:pPr>
        <w:pStyle w:val="Heading3"/>
        <w:keepLines w:val="0"/>
        <w:tabs>
          <w:tab w:val="left" w:pos="432"/>
        </w:tabs>
        <w:spacing w:before="240" w:after="60" w:line="360" w:lineRule="auto"/>
        <w:rPr>
          <w:rFonts w:ascii="Times New Roman" w:hAnsi="Times New Roman" w:cs="Times New Roman"/>
          <w:color w:val="auto"/>
          <w:sz w:val="24"/>
          <w:szCs w:val="24"/>
        </w:rPr>
      </w:pPr>
      <w:bookmarkStart w:id="40" w:name="_Toc96752912"/>
      <w:bookmarkStart w:id="41" w:name="_Toc242602799"/>
      <w:bookmarkStart w:id="42" w:name="_Toc337111413"/>
      <w:bookmarkStart w:id="43" w:name="_Toc386451273"/>
      <w:r w:rsidRPr="007E6C79">
        <w:rPr>
          <w:rFonts w:ascii="Times New Roman" w:hAnsi="Times New Roman" w:cs="Times New Roman"/>
          <w:color w:val="auto"/>
          <w:sz w:val="24"/>
          <w:szCs w:val="24"/>
        </w:rPr>
        <w:t>Definisi Actor</w:t>
      </w:r>
      <w:bookmarkEnd w:id="40"/>
      <w:bookmarkEnd w:id="41"/>
      <w:bookmarkEnd w:id="42"/>
      <w:bookmarkEnd w:id="4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17"/>
        <w:gridCol w:w="2835"/>
        <w:gridCol w:w="5636"/>
      </w:tblGrid>
      <w:tr w:rsidR="000C7518" w:rsidRPr="002D0FDF" w:rsidTr="00F03501">
        <w:tc>
          <w:tcPr>
            <w:tcW w:w="817" w:type="dxa"/>
          </w:tcPr>
          <w:p w:rsidR="000C7518" w:rsidRPr="008E51C0" w:rsidRDefault="000C7518" w:rsidP="002D0FDF">
            <w:pPr>
              <w:spacing w:line="360" w:lineRule="auto"/>
              <w:rPr>
                <w:rFonts w:ascii="Times New Roman" w:hAnsi="Times New Roman" w:cs="Times New Roman"/>
                <w:b/>
                <w:sz w:val="24"/>
                <w:szCs w:val="24"/>
              </w:rPr>
            </w:pPr>
            <w:r w:rsidRPr="008E51C0">
              <w:rPr>
                <w:rFonts w:ascii="Times New Roman" w:hAnsi="Times New Roman" w:cs="Times New Roman"/>
                <w:b/>
                <w:sz w:val="24"/>
                <w:szCs w:val="24"/>
              </w:rPr>
              <w:t>No</w:t>
            </w:r>
          </w:p>
        </w:tc>
        <w:tc>
          <w:tcPr>
            <w:tcW w:w="2835" w:type="dxa"/>
          </w:tcPr>
          <w:p w:rsidR="000C7518" w:rsidRPr="008E51C0" w:rsidRDefault="000C7518" w:rsidP="002D0FDF">
            <w:pPr>
              <w:spacing w:line="360" w:lineRule="auto"/>
              <w:rPr>
                <w:rFonts w:ascii="Times New Roman" w:hAnsi="Times New Roman" w:cs="Times New Roman"/>
                <w:b/>
                <w:sz w:val="24"/>
                <w:szCs w:val="24"/>
              </w:rPr>
            </w:pPr>
            <w:r w:rsidRPr="008E51C0">
              <w:rPr>
                <w:rFonts w:ascii="Times New Roman" w:hAnsi="Times New Roman" w:cs="Times New Roman"/>
                <w:b/>
                <w:sz w:val="24"/>
                <w:szCs w:val="24"/>
              </w:rPr>
              <w:t>Actor</w:t>
            </w:r>
          </w:p>
        </w:tc>
        <w:tc>
          <w:tcPr>
            <w:tcW w:w="5636" w:type="dxa"/>
          </w:tcPr>
          <w:p w:rsidR="000C7518" w:rsidRPr="008E51C0" w:rsidRDefault="000C7518" w:rsidP="002D0FDF">
            <w:pPr>
              <w:spacing w:line="360" w:lineRule="auto"/>
              <w:rPr>
                <w:rFonts w:ascii="Times New Roman" w:hAnsi="Times New Roman" w:cs="Times New Roman"/>
                <w:b/>
                <w:sz w:val="24"/>
                <w:szCs w:val="24"/>
              </w:rPr>
            </w:pPr>
            <w:r w:rsidRPr="008E51C0">
              <w:rPr>
                <w:rFonts w:ascii="Times New Roman" w:hAnsi="Times New Roman" w:cs="Times New Roman"/>
                <w:b/>
                <w:sz w:val="24"/>
                <w:szCs w:val="24"/>
              </w:rPr>
              <w:t>Deskripsi</w:t>
            </w:r>
          </w:p>
        </w:tc>
      </w:tr>
      <w:tr w:rsidR="000C7518" w:rsidRPr="002D0FDF" w:rsidTr="00F03501">
        <w:tc>
          <w:tcPr>
            <w:tcW w:w="817" w:type="dxa"/>
          </w:tcPr>
          <w:p w:rsidR="000C7518" w:rsidRPr="008E51C0" w:rsidRDefault="000C7518" w:rsidP="002D0FDF">
            <w:pPr>
              <w:spacing w:line="360" w:lineRule="auto"/>
              <w:rPr>
                <w:rFonts w:ascii="Times New Roman" w:hAnsi="Times New Roman" w:cs="Times New Roman"/>
                <w:sz w:val="24"/>
                <w:szCs w:val="24"/>
              </w:rPr>
            </w:pPr>
            <w:r w:rsidRPr="008E51C0">
              <w:rPr>
                <w:rFonts w:ascii="Times New Roman" w:hAnsi="Times New Roman" w:cs="Times New Roman"/>
                <w:sz w:val="24"/>
                <w:szCs w:val="24"/>
              </w:rPr>
              <w:t>1</w:t>
            </w:r>
          </w:p>
        </w:tc>
        <w:tc>
          <w:tcPr>
            <w:tcW w:w="2835" w:type="dxa"/>
          </w:tcPr>
          <w:p w:rsidR="000C7518" w:rsidRPr="008E51C0" w:rsidRDefault="000C7518" w:rsidP="002D0FDF">
            <w:pPr>
              <w:spacing w:line="360" w:lineRule="auto"/>
              <w:rPr>
                <w:rFonts w:ascii="Times New Roman" w:hAnsi="Times New Roman" w:cs="Times New Roman"/>
                <w:sz w:val="24"/>
                <w:szCs w:val="24"/>
              </w:rPr>
            </w:pPr>
            <w:r w:rsidRPr="008E51C0">
              <w:rPr>
                <w:rFonts w:ascii="Times New Roman" w:hAnsi="Times New Roman" w:cs="Times New Roman"/>
                <w:sz w:val="24"/>
                <w:szCs w:val="24"/>
              </w:rPr>
              <w:t>Koordinator</w:t>
            </w:r>
          </w:p>
        </w:tc>
        <w:tc>
          <w:tcPr>
            <w:tcW w:w="5636" w:type="dxa"/>
          </w:tcPr>
          <w:p w:rsidR="000C7518" w:rsidRPr="008E51C0" w:rsidRDefault="000C7518" w:rsidP="008E51C0">
            <w:pPr>
              <w:spacing w:line="360" w:lineRule="auto"/>
              <w:rPr>
                <w:rFonts w:ascii="Times New Roman" w:hAnsi="Times New Roman" w:cs="Times New Roman"/>
                <w:sz w:val="24"/>
                <w:szCs w:val="24"/>
              </w:rPr>
            </w:pPr>
            <w:r w:rsidRPr="008E51C0">
              <w:rPr>
                <w:rFonts w:ascii="Times New Roman" w:hAnsi="Times New Roman" w:cs="Times New Roman"/>
                <w:sz w:val="24"/>
                <w:szCs w:val="24"/>
              </w:rPr>
              <w:t>Actor dengan role ini mempunyai wewenang untuk</w:t>
            </w:r>
            <w:r w:rsidR="008E51C0" w:rsidRPr="008E51C0">
              <w:rPr>
                <w:rFonts w:ascii="Times New Roman" w:hAnsi="Times New Roman" w:cs="Times New Roman"/>
                <w:sz w:val="24"/>
                <w:szCs w:val="24"/>
              </w:rPr>
              <w:t xml:space="preserve"> membuat rentan waktu pelaksanaan seminar / sidang dan mengumumkan event kepada guest</w:t>
            </w:r>
          </w:p>
        </w:tc>
      </w:tr>
      <w:tr w:rsidR="000C7518" w:rsidRPr="002D0FDF" w:rsidTr="00F03501">
        <w:tc>
          <w:tcPr>
            <w:tcW w:w="817" w:type="dxa"/>
          </w:tcPr>
          <w:p w:rsidR="000C7518" w:rsidRPr="008E51C0" w:rsidRDefault="000C7518" w:rsidP="002D0FDF">
            <w:pPr>
              <w:spacing w:line="360" w:lineRule="auto"/>
              <w:rPr>
                <w:rFonts w:ascii="Times New Roman" w:hAnsi="Times New Roman" w:cs="Times New Roman"/>
                <w:sz w:val="24"/>
                <w:szCs w:val="24"/>
              </w:rPr>
            </w:pPr>
            <w:r w:rsidRPr="008E51C0">
              <w:rPr>
                <w:rFonts w:ascii="Times New Roman" w:hAnsi="Times New Roman" w:cs="Times New Roman"/>
                <w:sz w:val="24"/>
                <w:szCs w:val="24"/>
              </w:rPr>
              <w:t>2</w:t>
            </w:r>
          </w:p>
        </w:tc>
        <w:tc>
          <w:tcPr>
            <w:tcW w:w="2835" w:type="dxa"/>
          </w:tcPr>
          <w:p w:rsidR="000C7518" w:rsidRPr="008E51C0" w:rsidRDefault="000D4256" w:rsidP="002D0FDF">
            <w:pPr>
              <w:spacing w:line="360" w:lineRule="auto"/>
              <w:rPr>
                <w:rFonts w:ascii="Times New Roman" w:hAnsi="Times New Roman" w:cs="Times New Roman"/>
                <w:sz w:val="24"/>
                <w:szCs w:val="24"/>
              </w:rPr>
            </w:pPr>
            <w:r w:rsidRPr="008E51C0">
              <w:rPr>
                <w:rFonts w:ascii="Times New Roman" w:hAnsi="Times New Roman" w:cs="Times New Roman"/>
                <w:sz w:val="24"/>
                <w:szCs w:val="24"/>
              </w:rPr>
              <w:t>Dosen</w:t>
            </w:r>
          </w:p>
        </w:tc>
        <w:tc>
          <w:tcPr>
            <w:tcW w:w="5636" w:type="dxa"/>
          </w:tcPr>
          <w:p w:rsidR="000C7518" w:rsidRPr="008E51C0" w:rsidRDefault="008E51C0" w:rsidP="002D0FDF">
            <w:pPr>
              <w:spacing w:line="360" w:lineRule="auto"/>
              <w:rPr>
                <w:rFonts w:ascii="Times New Roman" w:hAnsi="Times New Roman" w:cs="Times New Roman"/>
                <w:sz w:val="24"/>
                <w:szCs w:val="24"/>
              </w:rPr>
            </w:pPr>
            <w:r w:rsidRPr="008E51C0">
              <w:rPr>
                <w:rFonts w:ascii="Times New Roman" w:hAnsi="Times New Roman" w:cs="Times New Roman"/>
                <w:sz w:val="24"/>
                <w:szCs w:val="24"/>
              </w:rPr>
              <w:t xml:space="preserve">Aktor dengan role ini mempunyai wewenang untuk menjadwalkan mahasiswa bimbingannya untuk seminar </w:t>
            </w:r>
            <w:r w:rsidRPr="008E51C0">
              <w:rPr>
                <w:rFonts w:ascii="Times New Roman" w:hAnsi="Times New Roman" w:cs="Times New Roman"/>
                <w:sz w:val="24"/>
                <w:szCs w:val="24"/>
              </w:rPr>
              <w:lastRenderedPageBreak/>
              <w:t>/ sidang dan menguji mahasiswa dalam siang</w:t>
            </w:r>
          </w:p>
        </w:tc>
      </w:tr>
      <w:tr w:rsidR="000D4256" w:rsidRPr="002D0FDF" w:rsidTr="00F03501">
        <w:tc>
          <w:tcPr>
            <w:tcW w:w="817" w:type="dxa"/>
          </w:tcPr>
          <w:p w:rsidR="000D4256" w:rsidRPr="008E51C0" w:rsidRDefault="000D4256" w:rsidP="002D0FDF">
            <w:pPr>
              <w:spacing w:line="360" w:lineRule="auto"/>
              <w:rPr>
                <w:rFonts w:ascii="Times New Roman" w:hAnsi="Times New Roman" w:cs="Times New Roman"/>
                <w:sz w:val="24"/>
                <w:szCs w:val="24"/>
              </w:rPr>
            </w:pPr>
            <w:r w:rsidRPr="008E51C0">
              <w:rPr>
                <w:rFonts w:ascii="Times New Roman" w:hAnsi="Times New Roman" w:cs="Times New Roman"/>
                <w:sz w:val="24"/>
                <w:szCs w:val="24"/>
              </w:rPr>
              <w:lastRenderedPageBreak/>
              <w:t>3</w:t>
            </w:r>
          </w:p>
        </w:tc>
        <w:tc>
          <w:tcPr>
            <w:tcW w:w="2835" w:type="dxa"/>
          </w:tcPr>
          <w:p w:rsidR="000D4256" w:rsidRPr="008E51C0" w:rsidRDefault="008E51C0" w:rsidP="002D0FDF">
            <w:pPr>
              <w:spacing w:line="360" w:lineRule="auto"/>
              <w:rPr>
                <w:rFonts w:ascii="Times New Roman" w:hAnsi="Times New Roman" w:cs="Times New Roman"/>
                <w:sz w:val="24"/>
                <w:szCs w:val="24"/>
              </w:rPr>
            </w:pPr>
            <w:r w:rsidRPr="008E51C0">
              <w:rPr>
                <w:rFonts w:ascii="Times New Roman" w:hAnsi="Times New Roman" w:cs="Times New Roman"/>
                <w:sz w:val="24"/>
                <w:szCs w:val="24"/>
              </w:rPr>
              <w:t>Guest</w:t>
            </w:r>
          </w:p>
        </w:tc>
        <w:tc>
          <w:tcPr>
            <w:tcW w:w="5636" w:type="dxa"/>
          </w:tcPr>
          <w:p w:rsidR="000D4256" w:rsidRPr="008E51C0" w:rsidRDefault="008E51C0" w:rsidP="002D0FDF">
            <w:pPr>
              <w:spacing w:line="360" w:lineRule="auto"/>
              <w:rPr>
                <w:rFonts w:ascii="Times New Roman" w:hAnsi="Times New Roman" w:cs="Times New Roman"/>
                <w:sz w:val="24"/>
                <w:szCs w:val="24"/>
              </w:rPr>
            </w:pPr>
            <w:r w:rsidRPr="008E51C0">
              <w:rPr>
                <w:rFonts w:ascii="Times New Roman" w:hAnsi="Times New Roman" w:cs="Times New Roman"/>
                <w:sz w:val="24"/>
                <w:szCs w:val="24"/>
              </w:rPr>
              <w:t>Aktor dengan role ini memiliki wewenang untuk melihat jadwal seminar / sidang yang sudah final dan melihat event yang diumumkan oleh koordinator</w:t>
            </w:r>
          </w:p>
        </w:tc>
      </w:tr>
    </w:tbl>
    <w:p w:rsidR="000C7518" w:rsidRPr="00F02C13" w:rsidRDefault="000C7518" w:rsidP="002D0FDF">
      <w:pPr>
        <w:pStyle w:val="Heading3"/>
        <w:keepLines w:val="0"/>
        <w:tabs>
          <w:tab w:val="left" w:pos="432"/>
        </w:tabs>
        <w:spacing w:before="240" w:after="60" w:line="360" w:lineRule="auto"/>
        <w:rPr>
          <w:rFonts w:ascii="Times New Roman" w:hAnsi="Times New Roman" w:cs="Times New Roman"/>
          <w:color w:val="auto"/>
          <w:sz w:val="24"/>
          <w:szCs w:val="24"/>
        </w:rPr>
      </w:pPr>
      <w:bookmarkStart w:id="44" w:name="_Toc96752913"/>
      <w:bookmarkStart w:id="45" w:name="_Toc242602800"/>
      <w:bookmarkStart w:id="46" w:name="_Toc337111414"/>
      <w:bookmarkStart w:id="47" w:name="_Toc386451274"/>
      <w:r w:rsidRPr="00F02C13">
        <w:rPr>
          <w:rFonts w:ascii="Times New Roman" w:hAnsi="Times New Roman" w:cs="Times New Roman"/>
          <w:color w:val="auto"/>
          <w:sz w:val="24"/>
          <w:szCs w:val="24"/>
        </w:rPr>
        <w:t>Definisi Use Case</w:t>
      </w:r>
      <w:bookmarkEnd w:id="44"/>
      <w:bookmarkEnd w:id="45"/>
      <w:bookmarkEnd w:id="46"/>
      <w:bookmarkEnd w:id="4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17"/>
        <w:gridCol w:w="2081"/>
        <w:gridCol w:w="6390"/>
      </w:tblGrid>
      <w:tr w:rsidR="00F02C13" w:rsidRPr="00F02C13" w:rsidTr="00F03501">
        <w:tc>
          <w:tcPr>
            <w:tcW w:w="817" w:type="dxa"/>
          </w:tcPr>
          <w:p w:rsidR="000C7518" w:rsidRPr="00F02C13" w:rsidRDefault="000C7518" w:rsidP="002D0FDF">
            <w:pPr>
              <w:spacing w:line="360" w:lineRule="auto"/>
              <w:rPr>
                <w:rFonts w:ascii="Times New Roman" w:hAnsi="Times New Roman" w:cs="Times New Roman"/>
                <w:i/>
                <w:sz w:val="24"/>
                <w:szCs w:val="24"/>
              </w:rPr>
            </w:pPr>
            <w:r w:rsidRPr="00F02C13">
              <w:rPr>
                <w:rFonts w:ascii="Times New Roman" w:hAnsi="Times New Roman" w:cs="Times New Roman"/>
                <w:i/>
                <w:sz w:val="24"/>
                <w:szCs w:val="24"/>
              </w:rPr>
              <w:t>No</w:t>
            </w:r>
          </w:p>
        </w:tc>
        <w:tc>
          <w:tcPr>
            <w:tcW w:w="2081" w:type="dxa"/>
          </w:tcPr>
          <w:p w:rsidR="000C7518" w:rsidRPr="00F02C13" w:rsidRDefault="000C7518" w:rsidP="002D0FDF">
            <w:pPr>
              <w:spacing w:line="360" w:lineRule="auto"/>
              <w:rPr>
                <w:rFonts w:ascii="Times New Roman" w:hAnsi="Times New Roman" w:cs="Times New Roman"/>
                <w:i/>
                <w:sz w:val="24"/>
                <w:szCs w:val="24"/>
              </w:rPr>
            </w:pPr>
            <w:r w:rsidRPr="00F02C13">
              <w:rPr>
                <w:rFonts w:ascii="Times New Roman" w:hAnsi="Times New Roman" w:cs="Times New Roman"/>
                <w:i/>
                <w:sz w:val="24"/>
                <w:szCs w:val="24"/>
              </w:rPr>
              <w:t>Use Case</w:t>
            </w:r>
          </w:p>
        </w:tc>
        <w:tc>
          <w:tcPr>
            <w:tcW w:w="6390" w:type="dxa"/>
          </w:tcPr>
          <w:p w:rsidR="000C7518" w:rsidRPr="00F02C13" w:rsidRDefault="000C7518" w:rsidP="002D0FDF">
            <w:pPr>
              <w:spacing w:line="360" w:lineRule="auto"/>
              <w:rPr>
                <w:rFonts w:ascii="Times New Roman" w:hAnsi="Times New Roman" w:cs="Times New Roman"/>
                <w:i/>
                <w:sz w:val="24"/>
                <w:szCs w:val="24"/>
              </w:rPr>
            </w:pPr>
            <w:r w:rsidRPr="00F02C13">
              <w:rPr>
                <w:rFonts w:ascii="Times New Roman" w:hAnsi="Times New Roman" w:cs="Times New Roman"/>
                <w:i/>
                <w:sz w:val="24"/>
                <w:szCs w:val="24"/>
              </w:rPr>
              <w:t>Deskripsi</w:t>
            </w:r>
          </w:p>
        </w:tc>
      </w:tr>
      <w:tr w:rsidR="00F02C13" w:rsidRPr="00F02C13" w:rsidTr="00F03501">
        <w:tc>
          <w:tcPr>
            <w:tcW w:w="817" w:type="dxa"/>
          </w:tcPr>
          <w:p w:rsidR="008529EB" w:rsidRPr="00F02C13" w:rsidRDefault="008529EB" w:rsidP="002D0FDF">
            <w:pPr>
              <w:spacing w:line="360" w:lineRule="auto"/>
              <w:rPr>
                <w:rFonts w:ascii="Times New Roman" w:hAnsi="Times New Roman" w:cs="Times New Roman"/>
                <w:i/>
                <w:sz w:val="24"/>
                <w:szCs w:val="24"/>
              </w:rPr>
            </w:pPr>
            <w:r w:rsidRPr="00F02C13">
              <w:rPr>
                <w:rFonts w:ascii="Times New Roman" w:hAnsi="Times New Roman" w:cs="Times New Roman"/>
                <w:i/>
                <w:sz w:val="24"/>
                <w:szCs w:val="24"/>
              </w:rPr>
              <w:t>1</w:t>
            </w:r>
          </w:p>
        </w:tc>
        <w:tc>
          <w:tcPr>
            <w:tcW w:w="2081" w:type="dxa"/>
          </w:tcPr>
          <w:p w:rsidR="008529EB" w:rsidRPr="00F02C13" w:rsidRDefault="008529EB" w:rsidP="00862392">
            <w:pPr>
              <w:jc w:val="both"/>
            </w:pPr>
            <w:r w:rsidRPr="00F02C13">
              <w:t>cronjob</w:t>
            </w:r>
          </w:p>
        </w:tc>
        <w:tc>
          <w:tcPr>
            <w:tcW w:w="6390" w:type="dxa"/>
          </w:tcPr>
          <w:p w:rsidR="008529EB" w:rsidRPr="00F02C13" w:rsidRDefault="008529EB" w:rsidP="00862392">
            <w:pPr>
              <w:tabs>
                <w:tab w:val="left" w:pos="399"/>
              </w:tabs>
              <w:spacing w:before="100" w:beforeAutospacing="1" w:after="100" w:afterAutospacing="1"/>
              <w:contextualSpacing/>
              <w:jc w:val="both"/>
              <w:rPr>
                <w:lang w:eastAsia="en-GB"/>
              </w:rPr>
            </w:pPr>
            <w:r w:rsidRPr="00F02C13">
              <w:rPr>
                <w:lang w:val="id-ID" w:eastAsia="en-GB"/>
              </w:rPr>
              <w:t xml:space="preserve">Use case ini </w:t>
            </w:r>
            <w:r w:rsidRPr="00F02C13">
              <w:rPr>
                <w:lang w:eastAsia="en-GB"/>
              </w:rPr>
              <w:t>menggambarkan proses pengambilan data dari sistem lain untuk selanjutnya digunakan oleh aplikasi penjadwalan.</w:t>
            </w:r>
          </w:p>
        </w:tc>
      </w:tr>
      <w:tr w:rsidR="00F02C13" w:rsidRPr="00F02C13" w:rsidTr="00F03501">
        <w:tc>
          <w:tcPr>
            <w:tcW w:w="817" w:type="dxa"/>
          </w:tcPr>
          <w:p w:rsidR="008529EB" w:rsidRPr="00F02C13" w:rsidRDefault="004412D8" w:rsidP="002D0FDF">
            <w:pPr>
              <w:spacing w:line="360" w:lineRule="auto"/>
              <w:rPr>
                <w:rFonts w:ascii="Times New Roman" w:hAnsi="Times New Roman" w:cs="Times New Roman"/>
                <w:i/>
                <w:sz w:val="24"/>
                <w:szCs w:val="24"/>
              </w:rPr>
            </w:pPr>
            <w:r w:rsidRPr="00F02C13">
              <w:rPr>
                <w:rFonts w:ascii="Times New Roman" w:hAnsi="Times New Roman" w:cs="Times New Roman"/>
                <w:i/>
                <w:sz w:val="24"/>
                <w:szCs w:val="24"/>
              </w:rPr>
              <w:t>2</w:t>
            </w:r>
          </w:p>
        </w:tc>
        <w:tc>
          <w:tcPr>
            <w:tcW w:w="2081" w:type="dxa"/>
          </w:tcPr>
          <w:p w:rsidR="008529EB" w:rsidRPr="00F02C13" w:rsidRDefault="008529EB" w:rsidP="00862392">
            <w:pPr>
              <w:jc w:val="both"/>
            </w:pPr>
            <w:r w:rsidRPr="00F02C13">
              <w:t>Login</w:t>
            </w:r>
          </w:p>
        </w:tc>
        <w:tc>
          <w:tcPr>
            <w:tcW w:w="6390" w:type="dxa"/>
          </w:tcPr>
          <w:p w:rsidR="008529EB" w:rsidRPr="00F02C13" w:rsidRDefault="008529EB" w:rsidP="00862392">
            <w:pPr>
              <w:tabs>
                <w:tab w:val="left" w:pos="399"/>
              </w:tabs>
              <w:spacing w:before="100" w:beforeAutospacing="1" w:after="100" w:afterAutospacing="1"/>
              <w:contextualSpacing/>
              <w:jc w:val="both"/>
              <w:rPr>
                <w:lang w:eastAsia="en-GB"/>
              </w:rPr>
            </w:pPr>
            <w:r w:rsidRPr="00F02C13">
              <w:rPr>
                <w:lang w:val="id-ID" w:eastAsia="en-GB"/>
              </w:rPr>
              <w:t xml:space="preserve">Use case ini </w:t>
            </w:r>
            <w:r w:rsidRPr="00F02C13">
              <w:rPr>
                <w:lang w:eastAsia="en-GB"/>
              </w:rPr>
              <w:t>menggambarkan proses otentikasi yang dilakukan oleh aplikasi penjadwalan terhadap user beserta hak aksesnya</w:t>
            </w:r>
          </w:p>
        </w:tc>
      </w:tr>
      <w:tr w:rsidR="00F02C13" w:rsidRPr="00F02C13" w:rsidTr="00F03501">
        <w:tc>
          <w:tcPr>
            <w:tcW w:w="817" w:type="dxa"/>
          </w:tcPr>
          <w:p w:rsidR="008529EB" w:rsidRPr="00F02C13" w:rsidRDefault="004412D8" w:rsidP="002D0FDF">
            <w:pPr>
              <w:spacing w:line="360" w:lineRule="auto"/>
              <w:rPr>
                <w:rFonts w:ascii="Times New Roman" w:hAnsi="Times New Roman" w:cs="Times New Roman"/>
                <w:i/>
                <w:sz w:val="24"/>
                <w:szCs w:val="24"/>
              </w:rPr>
            </w:pPr>
            <w:r w:rsidRPr="00F02C13">
              <w:rPr>
                <w:rFonts w:ascii="Times New Roman" w:hAnsi="Times New Roman" w:cs="Times New Roman"/>
                <w:i/>
                <w:sz w:val="24"/>
                <w:szCs w:val="24"/>
              </w:rPr>
              <w:t>3</w:t>
            </w:r>
          </w:p>
        </w:tc>
        <w:tc>
          <w:tcPr>
            <w:tcW w:w="2081" w:type="dxa"/>
          </w:tcPr>
          <w:p w:rsidR="008529EB" w:rsidRPr="00F02C13" w:rsidRDefault="008529EB" w:rsidP="00862392">
            <w:pPr>
              <w:jc w:val="both"/>
            </w:pPr>
            <w:r w:rsidRPr="00F02C13">
              <w:t>Pengelolaan Kalender</w:t>
            </w:r>
          </w:p>
        </w:tc>
        <w:tc>
          <w:tcPr>
            <w:tcW w:w="6390" w:type="dxa"/>
          </w:tcPr>
          <w:p w:rsidR="008529EB" w:rsidRPr="00F02C13" w:rsidRDefault="008529EB" w:rsidP="00862392">
            <w:pPr>
              <w:tabs>
                <w:tab w:val="left" w:pos="399"/>
              </w:tabs>
              <w:spacing w:before="100" w:beforeAutospacing="1" w:after="100" w:afterAutospacing="1"/>
              <w:contextualSpacing/>
              <w:jc w:val="both"/>
              <w:rPr>
                <w:lang w:eastAsia="en-GB"/>
              </w:rPr>
            </w:pPr>
            <w:r w:rsidRPr="00F02C13">
              <w:rPr>
                <w:lang w:val="id-ID" w:eastAsia="en-GB"/>
              </w:rPr>
              <w:t xml:space="preserve">Use case ini </w:t>
            </w:r>
            <w:r w:rsidRPr="00F02C13">
              <w:rPr>
                <w:lang w:eastAsia="en-GB"/>
              </w:rPr>
              <w:t>menggambarkan proses pengelolaan kalender periode pelaksanaan seminar/sistem yang akan menjadi acuan bagi Dosen untuk menentukan jadwal Seminar/sidang yang akan dilakukan</w:t>
            </w:r>
          </w:p>
        </w:tc>
      </w:tr>
      <w:tr w:rsidR="00F02C13" w:rsidRPr="00F02C13" w:rsidTr="00F03501">
        <w:tc>
          <w:tcPr>
            <w:tcW w:w="817" w:type="dxa"/>
          </w:tcPr>
          <w:p w:rsidR="008529EB" w:rsidRPr="00F02C13" w:rsidRDefault="004412D8" w:rsidP="002D0FDF">
            <w:pPr>
              <w:spacing w:line="360" w:lineRule="auto"/>
              <w:rPr>
                <w:rFonts w:ascii="Times New Roman" w:hAnsi="Times New Roman" w:cs="Times New Roman"/>
                <w:i/>
                <w:sz w:val="24"/>
                <w:szCs w:val="24"/>
              </w:rPr>
            </w:pPr>
            <w:r w:rsidRPr="00F02C13">
              <w:rPr>
                <w:rFonts w:ascii="Times New Roman" w:hAnsi="Times New Roman" w:cs="Times New Roman"/>
                <w:i/>
                <w:sz w:val="24"/>
                <w:szCs w:val="24"/>
              </w:rPr>
              <w:t>4</w:t>
            </w:r>
          </w:p>
        </w:tc>
        <w:tc>
          <w:tcPr>
            <w:tcW w:w="2081" w:type="dxa"/>
          </w:tcPr>
          <w:p w:rsidR="008529EB" w:rsidRPr="00F02C13" w:rsidRDefault="008529EB" w:rsidP="00862392">
            <w:pPr>
              <w:jc w:val="both"/>
            </w:pPr>
            <w:r w:rsidRPr="00F02C13">
              <w:t>Kelola Event</w:t>
            </w:r>
          </w:p>
        </w:tc>
        <w:tc>
          <w:tcPr>
            <w:tcW w:w="6390" w:type="dxa"/>
          </w:tcPr>
          <w:p w:rsidR="008529EB" w:rsidRPr="00F02C13" w:rsidRDefault="008529EB" w:rsidP="00862392">
            <w:pPr>
              <w:tabs>
                <w:tab w:val="left" w:pos="399"/>
              </w:tabs>
              <w:spacing w:before="100" w:beforeAutospacing="1" w:after="100" w:afterAutospacing="1"/>
              <w:contextualSpacing/>
              <w:jc w:val="both"/>
              <w:rPr>
                <w:lang w:eastAsia="en-GB"/>
              </w:rPr>
            </w:pPr>
            <w:r w:rsidRPr="00F02C13">
              <w:rPr>
                <w:lang w:val="id-ID" w:eastAsia="en-GB"/>
              </w:rPr>
              <w:t xml:space="preserve">Use case ini </w:t>
            </w:r>
            <w:r w:rsidRPr="00F02C13">
              <w:rPr>
                <w:lang w:eastAsia="en-GB"/>
              </w:rPr>
              <w:t>menggambarkan proses pengelolaan event pengumuman yang berkaitan dengan penjadwalan yang bisa diakses dihalaman utama oleh siapapun</w:t>
            </w:r>
          </w:p>
        </w:tc>
      </w:tr>
      <w:tr w:rsidR="00F02C13" w:rsidRPr="00F02C13" w:rsidTr="00F03501">
        <w:tc>
          <w:tcPr>
            <w:tcW w:w="817" w:type="dxa"/>
          </w:tcPr>
          <w:p w:rsidR="004412D8" w:rsidRPr="00F02C13" w:rsidRDefault="004412D8" w:rsidP="002D0FDF">
            <w:pPr>
              <w:spacing w:line="360" w:lineRule="auto"/>
              <w:rPr>
                <w:rFonts w:ascii="Times New Roman" w:hAnsi="Times New Roman" w:cs="Times New Roman"/>
                <w:i/>
                <w:sz w:val="24"/>
                <w:szCs w:val="24"/>
              </w:rPr>
            </w:pPr>
            <w:r w:rsidRPr="00F02C13">
              <w:rPr>
                <w:rFonts w:ascii="Times New Roman" w:hAnsi="Times New Roman" w:cs="Times New Roman"/>
                <w:i/>
                <w:sz w:val="24"/>
                <w:szCs w:val="24"/>
              </w:rPr>
              <w:t>5</w:t>
            </w:r>
          </w:p>
        </w:tc>
        <w:tc>
          <w:tcPr>
            <w:tcW w:w="2081" w:type="dxa"/>
          </w:tcPr>
          <w:p w:rsidR="004412D8" w:rsidRPr="00F02C13" w:rsidRDefault="004412D8" w:rsidP="004412D8">
            <w:r w:rsidRPr="00F02C13">
              <w:t>Kelola jadwal kesediaan</w:t>
            </w:r>
          </w:p>
        </w:tc>
        <w:tc>
          <w:tcPr>
            <w:tcW w:w="6390" w:type="dxa"/>
          </w:tcPr>
          <w:p w:rsidR="004412D8" w:rsidRPr="00F02C13" w:rsidRDefault="004412D8" w:rsidP="00862392">
            <w:pPr>
              <w:tabs>
                <w:tab w:val="left" w:pos="399"/>
              </w:tabs>
              <w:spacing w:before="100" w:beforeAutospacing="1" w:after="100" w:afterAutospacing="1"/>
              <w:contextualSpacing/>
              <w:jc w:val="both"/>
              <w:rPr>
                <w:lang w:eastAsia="en-GB"/>
              </w:rPr>
            </w:pPr>
            <w:r w:rsidRPr="00F02C13">
              <w:rPr>
                <w:lang w:val="id-ID" w:eastAsia="en-GB"/>
              </w:rPr>
              <w:t xml:space="preserve">Use case ini </w:t>
            </w:r>
            <w:r w:rsidRPr="00F02C13">
              <w:rPr>
                <w:lang w:eastAsia="en-GB"/>
              </w:rPr>
              <w:t>menggambarkan proses pengelolaan jadwal availability dosen untuk melaksanakan seminar/sidang</w:t>
            </w:r>
          </w:p>
        </w:tc>
      </w:tr>
      <w:tr w:rsidR="00F02C13" w:rsidRPr="00F02C13" w:rsidTr="00F03501">
        <w:tc>
          <w:tcPr>
            <w:tcW w:w="817" w:type="dxa"/>
          </w:tcPr>
          <w:p w:rsidR="004412D8" w:rsidRPr="00F02C13" w:rsidRDefault="004412D8" w:rsidP="002D0FDF">
            <w:pPr>
              <w:spacing w:line="360" w:lineRule="auto"/>
              <w:rPr>
                <w:rFonts w:ascii="Times New Roman" w:hAnsi="Times New Roman" w:cs="Times New Roman"/>
                <w:i/>
                <w:sz w:val="24"/>
                <w:szCs w:val="24"/>
              </w:rPr>
            </w:pPr>
            <w:r w:rsidRPr="00F02C13">
              <w:rPr>
                <w:rFonts w:ascii="Times New Roman" w:hAnsi="Times New Roman" w:cs="Times New Roman"/>
                <w:i/>
                <w:sz w:val="24"/>
                <w:szCs w:val="24"/>
              </w:rPr>
              <w:t>6</w:t>
            </w:r>
          </w:p>
        </w:tc>
        <w:tc>
          <w:tcPr>
            <w:tcW w:w="2081" w:type="dxa"/>
          </w:tcPr>
          <w:p w:rsidR="004412D8" w:rsidRPr="00F02C13" w:rsidRDefault="004412D8" w:rsidP="00862392">
            <w:pPr>
              <w:jc w:val="both"/>
            </w:pPr>
            <w:r w:rsidRPr="00F02C13">
              <w:t>Kelola jadwal seminar</w:t>
            </w:r>
          </w:p>
        </w:tc>
        <w:tc>
          <w:tcPr>
            <w:tcW w:w="6390" w:type="dxa"/>
          </w:tcPr>
          <w:p w:rsidR="004412D8" w:rsidRPr="00F02C13" w:rsidRDefault="004412D8" w:rsidP="00862392">
            <w:pPr>
              <w:tabs>
                <w:tab w:val="left" w:pos="399"/>
              </w:tabs>
              <w:spacing w:before="100" w:beforeAutospacing="1" w:after="100" w:afterAutospacing="1"/>
              <w:contextualSpacing/>
              <w:jc w:val="both"/>
              <w:rPr>
                <w:lang w:eastAsia="en-GB"/>
              </w:rPr>
            </w:pPr>
            <w:r w:rsidRPr="00F02C13">
              <w:rPr>
                <w:lang w:val="id-ID" w:eastAsia="en-GB"/>
              </w:rPr>
              <w:t xml:space="preserve">Use case ini </w:t>
            </w:r>
            <w:r w:rsidRPr="00F02C13">
              <w:rPr>
                <w:lang w:eastAsia="en-GB"/>
              </w:rPr>
              <w:t>menggambarkan proses pengelolaan penjadwalan seminar karya akhir dari mahasiswa bimbingan.</w:t>
            </w:r>
          </w:p>
        </w:tc>
      </w:tr>
      <w:tr w:rsidR="00F02C13" w:rsidRPr="00F02C13" w:rsidTr="00F03501">
        <w:tc>
          <w:tcPr>
            <w:tcW w:w="817" w:type="dxa"/>
          </w:tcPr>
          <w:p w:rsidR="004412D8" w:rsidRPr="00F02C13" w:rsidRDefault="004412D8" w:rsidP="002D0FDF">
            <w:pPr>
              <w:spacing w:line="360" w:lineRule="auto"/>
              <w:rPr>
                <w:rFonts w:ascii="Times New Roman" w:hAnsi="Times New Roman" w:cs="Times New Roman"/>
                <w:i/>
                <w:sz w:val="24"/>
                <w:szCs w:val="24"/>
              </w:rPr>
            </w:pPr>
            <w:r w:rsidRPr="00F02C13">
              <w:rPr>
                <w:rFonts w:ascii="Times New Roman" w:hAnsi="Times New Roman" w:cs="Times New Roman"/>
                <w:i/>
                <w:sz w:val="24"/>
                <w:szCs w:val="24"/>
              </w:rPr>
              <w:t>7</w:t>
            </w:r>
          </w:p>
        </w:tc>
        <w:tc>
          <w:tcPr>
            <w:tcW w:w="2081" w:type="dxa"/>
          </w:tcPr>
          <w:p w:rsidR="004412D8" w:rsidRPr="00F02C13" w:rsidRDefault="004412D8" w:rsidP="00862392">
            <w:pPr>
              <w:jc w:val="both"/>
            </w:pPr>
            <w:r w:rsidRPr="00F02C13">
              <w:t>Kelola jadwal sidang</w:t>
            </w:r>
          </w:p>
        </w:tc>
        <w:tc>
          <w:tcPr>
            <w:tcW w:w="6390" w:type="dxa"/>
          </w:tcPr>
          <w:p w:rsidR="004412D8" w:rsidRPr="00F02C13" w:rsidRDefault="004412D8" w:rsidP="00862392">
            <w:pPr>
              <w:tabs>
                <w:tab w:val="left" w:pos="399"/>
              </w:tabs>
              <w:spacing w:before="100" w:beforeAutospacing="1" w:after="100" w:afterAutospacing="1"/>
              <w:contextualSpacing/>
              <w:jc w:val="both"/>
              <w:rPr>
                <w:lang w:eastAsia="en-GB"/>
              </w:rPr>
            </w:pPr>
            <w:r w:rsidRPr="00F02C13">
              <w:rPr>
                <w:lang w:val="id-ID" w:eastAsia="en-GB"/>
              </w:rPr>
              <w:t xml:space="preserve">Use case ini </w:t>
            </w:r>
            <w:r w:rsidRPr="00F02C13">
              <w:rPr>
                <w:lang w:eastAsia="en-GB"/>
              </w:rPr>
              <w:t>menggambarkan proses pengelolaan penjadwalan sidang karya akhir dari mahasiswa bimbingan.</w:t>
            </w:r>
          </w:p>
        </w:tc>
      </w:tr>
      <w:tr w:rsidR="00F02C13" w:rsidRPr="00F02C13" w:rsidTr="00F03501">
        <w:tc>
          <w:tcPr>
            <w:tcW w:w="817" w:type="dxa"/>
          </w:tcPr>
          <w:p w:rsidR="004412D8" w:rsidRPr="00F02C13" w:rsidRDefault="004412D8" w:rsidP="002D0FDF">
            <w:pPr>
              <w:spacing w:line="360" w:lineRule="auto"/>
              <w:rPr>
                <w:rFonts w:ascii="Times New Roman" w:hAnsi="Times New Roman" w:cs="Times New Roman"/>
                <w:i/>
                <w:sz w:val="24"/>
                <w:szCs w:val="24"/>
              </w:rPr>
            </w:pPr>
            <w:r w:rsidRPr="00F02C13">
              <w:rPr>
                <w:rFonts w:ascii="Times New Roman" w:hAnsi="Times New Roman" w:cs="Times New Roman"/>
                <w:i/>
                <w:sz w:val="24"/>
                <w:szCs w:val="24"/>
              </w:rPr>
              <w:t>8</w:t>
            </w:r>
          </w:p>
        </w:tc>
        <w:tc>
          <w:tcPr>
            <w:tcW w:w="2081" w:type="dxa"/>
          </w:tcPr>
          <w:p w:rsidR="004412D8" w:rsidRPr="00F02C13" w:rsidRDefault="004412D8" w:rsidP="00862392">
            <w:pPr>
              <w:jc w:val="both"/>
            </w:pPr>
            <w:r w:rsidRPr="00F02C13">
              <w:t>Kelola kesediaan menguji</w:t>
            </w:r>
          </w:p>
        </w:tc>
        <w:tc>
          <w:tcPr>
            <w:tcW w:w="6390" w:type="dxa"/>
          </w:tcPr>
          <w:p w:rsidR="004412D8" w:rsidRPr="00F02C13" w:rsidRDefault="004412D8" w:rsidP="00862392">
            <w:pPr>
              <w:tabs>
                <w:tab w:val="left" w:pos="399"/>
              </w:tabs>
              <w:spacing w:before="100" w:beforeAutospacing="1" w:after="100" w:afterAutospacing="1"/>
              <w:contextualSpacing/>
              <w:jc w:val="both"/>
              <w:rPr>
                <w:lang w:eastAsia="en-GB"/>
              </w:rPr>
            </w:pPr>
            <w:r w:rsidRPr="00F02C13">
              <w:rPr>
                <w:lang w:val="id-ID" w:eastAsia="en-GB"/>
              </w:rPr>
              <w:t xml:space="preserve">Use case ini </w:t>
            </w:r>
            <w:r w:rsidRPr="00F02C13">
              <w:rPr>
                <w:lang w:eastAsia="en-GB"/>
              </w:rPr>
              <w:t xml:space="preserve">menggambarkan proses </w:t>
            </w:r>
            <w:r w:rsidRPr="00F02C13">
              <w:rPr>
                <w:lang w:val="nb-NO"/>
              </w:rPr>
              <w:t>penerimaan atau penolakan tawaran menguji yang ditawarkan kepada dosen yang bersangkutan yang kemudian akan di lock oleh aplikasi</w:t>
            </w:r>
          </w:p>
        </w:tc>
      </w:tr>
      <w:tr w:rsidR="00F02C13" w:rsidRPr="00F02C13" w:rsidTr="00F03501">
        <w:tc>
          <w:tcPr>
            <w:tcW w:w="817" w:type="dxa"/>
          </w:tcPr>
          <w:p w:rsidR="004412D8" w:rsidRPr="00F02C13" w:rsidRDefault="004412D8" w:rsidP="002D0FDF">
            <w:pPr>
              <w:spacing w:line="360" w:lineRule="auto"/>
              <w:rPr>
                <w:rFonts w:ascii="Times New Roman" w:hAnsi="Times New Roman" w:cs="Times New Roman"/>
                <w:i/>
                <w:sz w:val="24"/>
                <w:szCs w:val="24"/>
              </w:rPr>
            </w:pPr>
            <w:r w:rsidRPr="00F02C13">
              <w:rPr>
                <w:rFonts w:ascii="Times New Roman" w:hAnsi="Times New Roman" w:cs="Times New Roman"/>
                <w:i/>
                <w:sz w:val="24"/>
                <w:szCs w:val="24"/>
              </w:rPr>
              <w:t>9</w:t>
            </w:r>
          </w:p>
        </w:tc>
        <w:tc>
          <w:tcPr>
            <w:tcW w:w="2081" w:type="dxa"/>
          </w:tcPr>
          <w:p w:rsidR="004412D8" w:rsidRPr="00F02C13" w:rsidRDefault="004412D8" w:rsidP="00862392">
            <w:pPr>
              <w:jc w:val="both"/>
            </w:pPr>
            <w:r w:rsidRPr="00F02C13">
              <w:t>Kelola Lock Jadwal</w:t>
            </w:r>
          </w:p>
        </w:tc>
        <w:tc>
          <w:tcPr>
            <w:tcW w:w="6390" w:type="dxa"/>
          </w:tcPr>
          <w:p w:rsidR="004412D8" w:rsidRPr="00F02C13" w:rsidRDefault="004412D8" w:rsidP="00862392">
            <w:pPr>
              <w:tabs>
                <w:tab w:val="left" w:pos="399"/>
              </w:tabs>
              <w:spacing w:before="100" w:beforeAutospacing="1" w:after="100" w:afterAutospacing="1"/>
              <w:contextualSpacing/>
              <w:jc w:val="both"/>
              <w:rPr>
                <w:lang w:eastAsia="en-GB"/>
              </w:rPr>
            </w:pPr>
            <w:r w:rsidRPr="00F02C13">
              <w:rPr>
                <w:lang w:val="id-ID" w:eastAsia="en-GB"/>
              </w:rPr>
              <w:t xml:space="preserve">Use case ini </w:t>
            </w:r>
            <w:r w:rsidRPr="00F02C13">
              <w:rPr>
                <w:lang w:eastAsia="en-GB"/>
              </w:rPr>
              <w:t xml:space="preserve">menggambarkan proses </w:t>
            </w:r>
            <w:r w:rsidRPr="00F02C13">
              <w:rPr>
                <w:lang w:val="nb-NO"/>
              </w:rPr>
              <w:t>penguncian jadwal yang telah disetujui oleh penguji dan pembimbing, serta pengaturan ruangan secara otomatis oleh aplikasi</w:t>
            </w:r>
          </w:p>
        </w:tc>
      </w:tr>
    </w:tbl>
    <w:p w:rsidR="000C7518" w:rsidRPr="00F02C13" w:rsidRDefault="000C7518" w:rsidP="002D0FDF">
      <w:pPr>
        <w:spacing w:line="360" w:lineRule="auto"/>
        <w:rPr>
          <w:rFonts w:ascii="Times New Roman" w:hAnsi="Times New Roman" w:cs="Times New Roman"/>
          <w:b/>
          <w:i/>
          <w:sz w:val="24"/>
          <w:szCs w:val="24"/>
        </w:rPr>
      </w:pPr>
      <w:bookmarkStart w:id="48" w:name="_Toc242602806"/>
      <w:bookmarkStart w:id="49" w:name="_Toc96755453"/>
    </w:p>
    <w:p w:rsidR="000C7518" w:rsidRPr="00F02C13" w:rsidRDefault="000C7518" w:rsidP="002D0FDF">
      <w:pPr>
        <w:pStyle w:val="Heading2"/>
        <w:spacing w:line="360" w:lineRule="auto"/>
        <w:rPr>
          <w:rFonts w:ascii="Times New Roman" w:hAnsi="Times New Roman"/>
          <w:szCs w:val="24"/>
        </w:rPr>
      </w:pPr>
      <w:bookmarkStart w:id="50" w:name="_Toc337111419"/>
      <w:bookmarkStart w:id="51" w:name="_Toc386451275"/>
      <w:r w:rsidRPr="00F02C13">
        <w:rPr>
          <w:rFonts w:ascii="Times New Roman" w:hAnsi="Times New Roman"/>
          <w:szCs w:val="24"/>
        </w:rPr>
        <w:lastRenderedPageBreak/>
        <w:t>Diagram Kelas</w:t>
      </w:r>
      <w:bookmarkEnd w:id="48"/>
      <w:bookmarkEnd w:id="50"/>
      <w:bookmarkEnd w:id="51"/>
    </w:p>
    <w:bookmarkEnd w:id="49"/>
    <w:p w:rsidR="000C7518" w:rsidRDefault="00D27C2C" w:rsidP="002D0FDF">
      <w:pPr>
        <w:spacing w:line="360" w:lineRule="auto"/>
        <w:rPr>
          <w:rFonts w:ascii="Times New Roman" w:hAnsi="Times New Roman" w:cs="Times New Roman"/>
          <w:color w:val="FF0000"/>
          <w:sz w:val="24"/>
          <w:szCs w:val="24"/>
        </w:rPr>
      </w:pPr>
      <w:r>
        <w:rPr>
          <w:rFonts w:ascii="Times New Roman" w:hAnsi="Times New Roman" w:cs="Times New Roman"/>
          <w:noProof/>
          <w:color w:val="FF0000"/>
          <w:sz w:val="24"/>
          <w:szCs w:val="24"/>
        </w:rPr>
        <w:drawing>
          <wp:inline distT="0" distB="0" distL="0" distR="0" wp14:anchorId="381565C2" wp14:editId="27EDA3C3">
            <wp:extent cx="5934075" cy="3781425"/>
            <wp:effectExtent l="0" t="0" r="9525" b="9525"/>
            <wp:docPr id="14" name="Picture 14" descr="H:\PPL\class schk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PPL\class schka.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075" cy="3781425"/>
                    </a:xfrm>
                    <a:prstGeom prst="rect">
                      <a:avLst/>
                    </a:prstGeom>
                    <a:noFill/>
                    <a:ln>
                      <a:noFill/>
                    </a:ln>
                  </pic:spPr>
                </pic:pic>
              </a:graphicData>
            </a:graphic>
          </wp:inline>
        </w:drawing>
      </w:r>
    </w:p>
    <w:p w:rsidR="00D27C2C" w:rsidRPr="00F02C13" w:rsidRDefault="00D27C2C" w:rsidP="00D27C2C">
      <w:pPr>
        <w:spacing w:line="360" w:lineRule="auto"/>
        <w:jc w:val="center"/>
        <w:rPr>
          <w:rFonts w:ascii="Times New Roman" w:hAnsi="Times New Roman" w:cs="Times New Roman"/>
          <w:sz w:val="24"/>
          <w:szCs w:val="24"/>
        </w:rPr>
      </w:pPr>
      <w:proofErr w:type="gramStart"/>
      <w:r w:rsidRPr="00F02C13">
        <w:rPr>
          <w:rFonts w:ascii="Times New Roman" w:hAnsi="Times New Roman" w:cs="Times New Roman"/>
          <w:sz w:val="24"/>
          <w:szCs w:val="24"/>
        </w:rPr>
        <w:t>Gambar 3.</w:t>
      </w:r>
      <w:proofErr w:type="gramEnd"/>
      <w:r w:rsidRPr="00F02C13">
        <w:rPr>
          <w:rFonts w:ascii="Times New Roman" w:hAnsi="Times New Roman" w:cs="Times New Roman"/>
          <w:sz w:val="24"/>
          <w:szCs w:val="24"/>
        </w:rPr>
        <w:t xml:space="preserve"> Class Diagram</w:t>
      </w:r>
    </w:p>
    <w:p w:rsidR="000C7518" w:rsidRPr="007E6C79" w:rsidRDefault="000C7518" w:rsidP="002D0FDF">
      <w:pPr>
        <w:pStyle w:val="Heading2"/>
        <w:spacing w:line="360" w:lineRule="auto"/>
        <w:rPr>
          <w:rFonts w:ascii="Times New Roman" w:hAnsi="Times New Roman"/>
          <w:szCs w:val="24"/>
        </w:rPr>
      </w:pPr>
      <w:bookmarkStart w:id="52" w:name="_Toc337111421"/>
      <w:bookmarkStart w:id="53" w:name="_Toc386451276"/>
      <w:bookmarkStart w:id="54" w:name="_Toc505173938"/>
      <w:bookmarkEnd w:id="35"/>
      <w:r w:rsidRPr="007E6C79">
        <w:rPr>
          <w:rFonts w:ascii="Times New Roman" w:hAnsi="Times New Roman"/>
          <w:szCs w:val="24"/>
        </w:rPr>
        <w:t>Kebutuhan Non Fungsional</w:t>
      </w:r>
      <w:bookmarkEnd w:id="52"/>
      <w:bookmarkEnd w:id="53"/>
      <w:r w:rsidRPr="007E6C79">
        <w:rPr>
          <w:rFonts w:ascii="Times New Roman" w:hAnsi="Times New Roman"/>
          <w:szCs w:val="24"/>
        </w:rPr>
        <w:t xml:space="preserve"> </w:t>
      </w:r>
      <w:bookmarkEnd w:id="54"/>
    </w:p>
    <w:p w:rsidR="000C7518" w:rsidRPr="007E6C79" w:rsidRDefault="000C7518" w:rsidP="002D0FDF">
      <w:pPr>
        <w:pStyle w:val="guide"/>
        <w:spacing w:line="360" w:lineRule="auto"/>
        <w:rPr>
          <w:sz w:val="24"/>
          <w:szCs w:val="24"/>
        </w:rPr>
      </w:pPr>
      <w:proofErr w:type="gramStart"/>
      <w:r w:rsidRPr="007E6C79">
        <w:rPr>
          <w:sz w:val="24"/>
          <w:szCs w:val="24"/>
        </w:rPr>
        <w:t>Uraikan dengan ringkas kebutuhan non fungsional dalam tabel sebagai berikut.</w:t>
      </w:r>
      <w:proofErr w:type="gramEnd"/>
      <w:r w:rsidRPr="007E6C79">
        <w:rPr>
          <w:sz w:val="24"/>
          <w:szCs w:val="24"/>
        </w:rPr>
        <w:t xml:space="preserve"> </w:t>
      </w:r>
      <w:proofErr w:type="gramStart"/>
      <w:r w:rsidRPr="007E6C79">
        <w:rPr>
          <w:sz w:val="24"/>
          <w:szCs w:val="24"/>
        </w:rPr>
        <w:t>Isilah Kolom Kebutuhan dengan kalimat yang jelas dan kelak dapat ditest untuk dipenuhi.ID adalah nomor kebutuhan yang harus ditelusuri pada saat test.</w:t>
      </w:r>
      <w:proofErr w:type="gramEnd"/>
      <w:r w:rsidRPr="007E6C79">
        <w:rPr>
          <w:sz w:val="24"/>
          <w:szCs w:val="24"/>
        </w:rPr>
        <w:t xml:space="preserve"> Tuliskan N/A bila Not Applicable</w:t>
      </w:r>
      <w:proofErr w:type="gramStart"/>
      <w:r w:rsidRPr="007E6C79">
        <w:rPr>
          <w:sz w:val="24"/>
          <w:szCs w:val="24"/>
        </w:rPr>
        <w:t>..</w:t>
      </w:r>
      <w:proofErr w:type="gramEnd"/>
    </w:p>
    <w:p w:rsidR="000C7518" w:rsidRPr="007E6C79" w:rsidRDefault="000C7518" w:rsidP="002D0FDF">
      <w:pPr>
        <w:pStyle w:val="guide"/>
        <w:spacing w:line="360" w:lineRule="auto"/>
        <w:rPr>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1728"/>
        <w:gridCol w:w="4230"/>
      </w:tblGrid>
      <w:tr w:rsidR="00052062" w:rsidRPr="007E6C79" w:rsidTr="00F03501">
        <w:trPr>
          <w:tblHeader/>
        </w:trPr>
        <w:tc>
          <w:tcPr>
            <w:tcW w:w="1728" w:type="dxa"/>
          </w:tcPr>
          <w:p w:rsidR="000C7518" w:rsidRPr="007E6C79" w:rsidRDefault="000C7518" w:rsidP="002D0FDF">
            <w:pPr>
              <w:spacing w:line="360" w:lineRule="auto"/>
              <w:rPr>
                <w:rFonts w:ascii="Times New Roman" w:hAnsi="Times New Roman" w:cs="Times New Roman"/>
                <w:b/>
                <w:sz w:val="24"/>
                <w:szCs w:val="24"/>
              </w:rPr>
            </w:pPr>
            <w:r w:rsidRPr="007E6C79">
              <w:rPr>
                <w:rFonts w:ascii="Times New Roman" w:hAnsi="Times New Roman" w:cs="Times New Roman"/>
                <w:b/>
                <w:sz w:val="24"/>
                <w:szCs w:val="24"/>
              </w:rPr>
              <w:t>ID</w:t>
            </w:r>
          </w:p>
        </w:tc>
        <w:tc>
          <w:tcPr>
            <w:tcW w:w="1728" w:type="dxa"/>
          </w:tcPr>
          <w:p w:rsidR="000C7518" w:rsidRPr="007E6C79" w:rsidRDefault="000C7518" w:rsidP="002D0FDF">
            <w:pPr>
              <w:spacing w:line="360" w:lineRule="auto"/>
              <w:rPr>
                <w:rFonts w:ascii="Times New Roman" w:hAnsi="Times New Roman" w:cs="Times New Roman"/>
                <w:b/>
                <w:sz w:val="24"/>
                <w:szCs w:val="24"/>
              </w:rPr>
            </w:pPr>
            <w:r w:rsidRPr="007E6C79">
              <w:rPr>
                <w:rFonts w:ascii="Times New Roman" w:hAnsi="Times New Roman" w:cs="Times New Roman"/>
                <w:b/>
                <w:sz w:val="24"/>
                <w:szCs w:val="24"/>
              </w:rPr>
              <w:t>Parameter</w:t>
            </w:r>
          </w:p>
        </w:tc>
        <w:tc>
          <w:tcPr>
            <w:tcW w:w="4230" w:type="dxa"/>
          </w:tcPr>
          <w:p w:rsidR="000C7518" w:rsidRPr="007E6C79" w:rsidRDefault="000C7518" w:rsidP="002D0FDF">
            <w:pPr>
              <w:spacing w:line="360" w:lineRule="auto"/>
              <w:rPr>
                <w:rFonts w:ascii="Times New Roman" w:hAnsi="Times New Roman" w:cs="Times New Roman"/>
                <w:b/>
                <w:sz w:val="24"/>
                <w:szCs w:val="24"/>
              </w:rPr>
            </w:pPr>
            <w:r w:rsidRPr="007E6C79">
              <w:rPr>
                <w:rFonts w:ascii="Times New Roman" w:hAnsi="Times New Roman" w:cs="Times New Roman"/>
                <w:b/>
                <w:sz w:val="24"/>
                <w:szCs w:val="24"/>
              </w:rPr>
              <w:t>Kebutuhan</w:t>
            </w:r>
          </w:p>
        </w:tc>
      </w:tr>
      <w:tr w:rsidR="00052062" w:rsidRPr="007E6C79" w:rsidTr="00F03501">
        <w:tc>
          <w:tcPr>
            <w:tcW w:w="1728" w:type="dxa"/>
          </w:tcPr>
          <w:p w:rsidR="000C7518" w:rsidRPr="007E6C79" w:rsidRDefault="000C7518" w:rsidP="002D0FDF">
            <w:pPr>
              <w:pStyle w:val="TOC1"/>
              <w:spacing w:line="360" w:lineRule="auto"/>
              <w:rPr>
                <w:sz w:val="24"/>
                <w:szCs w:val="24"/>
              </w:rPr>
            </w:pPr>
          </w:p>
        </w:tc>
        <w:tc>
          <w:tcPr>
            <w:tcW w:w="1728" w:type="dxa"/>
          </w:tcPr>
          <w:p w:rsidR="000C7518" w:rsidRPr="007E6C79" w:rsidRDefault="000C7518" w:rsidP="002D0FDF">
            <w:pPr>
              <w:pStyle w:val="TOC1"/>
              <w:spacing w:line="360" w:lineRule="auto"/>
              <w:rPr>
                <w:sz w:val="24"/>
                <w:szCs w:val="24"/>
              </w:rPr>
            </w:pPr>
            <w:r w:rsidRPr="007E6C79">
              <w:rPr>
                <w:sz w:val="24"/>
                <w:szCs w:val="24"/>
              </w:rPr>
              <w:t>Availability</w:t>
            </w:r>
          </w:p>
        </w:tc>
        <w:tc>
          <w:tcPr>
            <w:tcW w:w="4230" w:type="dxa"/>
          </w:tcPr>
          <w:p w:rsidR="000C7518" w:rsidRPr="007E6C79" w:rsidRDefault="008E51C0" w:rsidP="002D0FDF">
            <w:pPr>
              <w:spacing w:line="360" w:lineRule="auto"/>
              <w:rPr>
                <w:rFonts w:ascii="Times New Roman" w:hAnsi="Times New Roman" w:cs="Times New Roman"/>
                <w:sz w:val="24"/>
                <w:szCs w:val="24"/>
              </w:rPr>
            </w:pPr>
            <w:r w:rsidRPr="007E6C79">
              <w:rPr>
                <w:rFonts w:ascii="Times New Roman" w:hAnsi="Times New Roman" w:cs="Times New Roman"/>
                <w:sz w:val="24"/>
                <w:szCs w:val="24"/>
              </w:rPr>
              <w:t>Aplikasi harus tersedia dari jam 06:00 hingga 23:00</w:t>
            </w:r>
          </w:p>
        </w:tc>
      </w:tr>
      <w:tr w:rsidR="00052062" w:rsidRPr="007E6C79" w:rsidTr="00F03501">
        <w:tc>
          <w:tcPr>
            <w:tcW w:w="1728" w:type="dxa"/>
          </w:tcPr>
          <w:p w:rsidR="000C7518" w:rsidRPr="007E6C79" w:rsidRDefault="000C7518" w:rsidP="002D0FDF">
            <w:pPr>
              <w:spacing w:line="360" w:lineRule="auto"/>
              <w:rPr>
                <w:rFonts w:ascii="Times New Roman" w:hAnsi="Times New Roman" w:cs="Times New Roman"/>
                <w:sz w:val="24"/>
                <w:szCs w:val="24"/>
              </w:rPr>
            </w:pPr>
          </w:p>
        </w:tc>
        <w:tc>
          <w:tcPr>
            <w:tcW w:w="1728" w:type="dxa"/>
          </w:tcPr>
          <w:p w:rsidR="000C7518" w:rsidRPr="007E6C79" w:rsidRDefault="000C7518" w:rsidP="002D0FDF">
            <w:pPr>
              <w:spacing w:line="360" w:lineRule="auto"/>
              <w:rPr>
                <w:rFonts w:ascii="Times New Roman" w:hAnsi="Times New Roman" w:cs="Times New Roman"/>
                <w:sz w:val="24"/>
                <w:szCs w:val="24"/>
              </w:rPr>
            </w:pPr>
            <w:r w:rsidRPr="007E6C79">
              <w:rPr>
                <w:rFonts w:ascii="Times New Roman" w:hAnsi="Times New Roman" w:cs="Times New Roman"/>
                <w:sz w:val="24"/>
                <w:szCs w:val="24"/>
              </w:rPr>
              <w:t>Portability</w:t>
            </w:r>
          </w:p>
        </w:tc>
        <w:tc>
          <w:tcPr>
            <w:tcW w:w="4230" w:type="dxa"/>
          </w:tcPr>
          <w:p w:rsidR="000C7518" w:rsidRPr="007E6C79" w:rsidRDefault="008E51C0" w:rsidP="002D0FDF">
            <w:pPr>
              <w:spacing w:line="360" w:lineRule="auto"/>
              <w:rPr>
                <w:rFonts w:ascii="Times New Roman" w:hAnsi="Times New Roman" w:cs="Times New Roman"/>
                <w:sz w:val="24"/>
                <w:szCs w:val="24"/>
              </w:rPr>
            </w:pPr>
            <w:r w:rsidRPr="007E6C79">
              <w:rPr>
                <w:rFonts w:ascii="Times New Roman" w:hAnsi="Times New Roman" w:cs="Times New Roman"/>
                <w:sz w:val="24"/>
                <w:szCs w:val="24"/>
              </w:rPr>
              <w:t>Aplikasi harus bisa dijalankan di berbagai sistem operasi</w:t>
            </w:r>
          </w:p>
        </w:tc>
      </w:tr>
      <w:tr w:rsidR="00052062" w:rsidRPr="007E6C79" w:rsidTr="00F03501">
        <w:tc>
          <w:tcPr>
            <w:tcW w:w="1728" w:type="dxa"/>
          </w:tcPr>
          <w:p w:rsidR="000C7518" w:rsidRPr="007E6C79" w:rsidRDefault="000C7518" w:rsidP="002D0FDF">
            <w:pPr>
              <w:spacing w:line="360" w:lineRule="auto"/>
              <w:rPr>
                <w:rFonts w:ascii="Times New Roman" w:hAnsi="Times New Roman" w:cs="Times New Roman"/>
                <w:sz w:val="24"/>
                <w:szCs w:val="24"/>
              </w:rPr>
            </w:pPr>
          </w:p>
        </w:tc>
        <w:tc>
          <w:tcPr>
            <w:tcW w:w="1728" w:type="dxa"/>
          </w:tcPr>
          <w:p w:rsidR="000C7518" w:rsidRPr="007E6C79" w:rsidRDefault="000C7518" w:rsidP="002D0FDF">
            <w:pPr>
              <w:spacing w:line="360" w:lineRule="auto"/>
              <w:rPr>
                <w:rFonts w:ascii="Times New Roman" w:hAnsi="Times New Roman" w:cs="Times New Roman"/>
                <w:sz w:val="24"/>
                <w:szCs w:val="24"/>
              </w:rPr>
            </w:pPr>
            <w:r w:rsidRPr="007E6C79">
              <w:rPr>
                <w:rFonts w:ascii="Times New Roman" w:hAnsi="Times New Roman" w:cs="Times New Roman"/>
                <w:sz w:val="24"/>
                <w:szCs w:val="24"/>
              </w:rPr>
              <w:t>Security</w:t>
            </w:r>
          </w:p>
        </w:tc>
        <w:tc>
          <w:tcPr>
            <w:tcW w:w="4230" w:type="dxa"/>
          </w:tcPr>
          <w:p w:rsidR="000C7518" w:rsidRPr="007E6C79" w:rsidRDefault="00052062" w:rsidP="002D0FDF">
            <w:pPr>
              <w:spacing w:line="360" w:lineRule="auto"/>
              <w:rPr>
                <w:rFonts w:ascii="Times New Roman" w:hAnsi="Times New Roman" w:cs="Times New Roman"/>
                <w:sz w:val="24"/>
                <w:szCs w:val="24"/>
              </w:rPr>
            </w:pPr>
            <w:r>
              <w:rPr>
                <w:rFonts w:ascii="Times New Roman" w:hAnsi="Times New Roman" w:cs="Times New Roman"/>
                <w:sz w:val="24"/>
                <w:szCs w:val="24"/>
              </w:rPr>
              <w:t xml:space="preserve">Aplikasi harus menyediakan form login </w:t>
            </w:r>
            <w:r>
              <w:rPr>
                <w:rFonts w:ascii="Times New Roman" w:hAnsi="Times New Roman" w:cs="Times New Roman"/>
                <w:sz w:val="24"/>
                <w:szCs w:val="24"/>
              </w:rPr>
              <w:lastRenderedPageBreak/>
              <w:t>untuk membedakan wewenang setiap pengguna</w:t>
            </w:r>
          </w:p>
        </w:tc>
      </w:tr>
    </w:tbl>
    <w:p w:rsidR="000C7518" w:rsidRPr="007E6C79" w:rsidRDefault="000C7518" w:rsidP="002D0FDF">
      <w:pPr>
        <w:pStyle w:val="Title"/>
        <w:spacing w:line="360" w:lineRule="auto"/>
        <w:jc w:val="both"/>
        <w:rPr>
          <w:rFonts w:ascii="Times New Roman" w:hAnsi="Times New Roman"/>
          <w:sz w:val="24"/>
          <w:szCs w:val="24"/>
        </w:rPr>
      </w:pPr>
    </w:p>
    <w:p w:rsidR="00F03501" w:rsidRPr="002D0FDF" w:rsidRDefault="00F03501" w:rsidP="002D0FDF">
      <w:pPr>
        <w:pStyle w:val="Heading1"/>
        <w:spacing w:line="360" w:lineRule="auto"/>
        <w:rPr>
          <w:rFonts w:ascii="Times New Roman" w:hAnsi="Times New Roman"/>
          <w:sz w:val="24"/>
          <w:szCs w:val="24"/>
        </w:rPr>
      </w:pPr>
      <w:bookmarkStart w:id="55" w:name="_Toc384741850"/>
      <w:bookmarkStart w:id="56" w:name="_Toc386451277"/>
      <w:r w:rsidRPr="002D0FDF">
        <w:rPr>
          <w:rFonts w:ascii="Times New Roman" w:hAnsi="Times New Roman"/>
          <w:sz w:val="24"/>
          <w:szCs w:val="24"/>
        </w:rPr>
        <w:t>DATA DESIGN</w:t>
      </w:r>
      <w:bookmarkEnd w:id="55"/>
      <w:bookmarkEnd w:id="56"/>
      <w:r w:rsidRPr="002D0FDF">
        <w:rPr>
          <w:rFonts w:ascii="Times New Roman" w:hAnsi="Times New Roman"/>
          <w:sz w:val="24"/>
          <w:szCs w:val="24"/>
        </w:rPr>
        <w:t> </w:t>
      </w:r>
    </w:p>
    <w:p w:rsidR="00F03501" w:rsidRPr="002D0FDF" w:rsidRDefault="00F03501" w:rsidP="002D0FDF">
      <w:pPr>
        <w:pStyle w:val="Heading2"/>
        <w:spacing w:line="360" w:lineRule="auto"/>
        <w:rPr>
          <w:rFonts w:ascii="Times New Roman" w:hAnsi="Times New Roman"/>
          <w:szCs w:val="24"/>
          <w:lang w:val="id-ID" w:eastAsia="id-ID"/>
        </w:rPr>
      </w:pPr>
      <w:bookmarkStart w:id="57" w:name="_Toc384741851"/>
      <w:bookmarkStart w:id="58" w:name="_Toc386451278"/>
      <w:r w:rsidRPr="002D0FDF">
        <w:rPr>
          <w:rFonts w:ascii="Times New Roman" w:hAnsi="Times New Roman"/>
          <w:szCs w:val="24"/>
          <w:lang w:val="id-ID" w:eastAsia="id-ID"/>
        </w:rPr>
        <w:t>Data Description</w:t>
      </w:r>
      <w:bookmarkEnd w:id="57"/>
      <w:bookmarkEnd w:id="58"/>
      <w:r w:rsidRPr="002D0FDF">
        <w:rPr>
          <w:rFonts w:ascii="Times New Roman" w:hAnsi="Times New Roman"/>
          <w:szCs w:val="24"/>
          <w:lang w:val="id-ID" w:eastAsia="id-ID"/>
        </w:rPr>
        <w:t> </w:t>
      </w:r>
    </w:p>
    <w:p w:rsidR="00F03501" w:rsidRPr="002D0FDF" w:rsidRDefault="00F03501" w:rsidP="002D0FDF">
      <w:pPr>
        <w:autoSpaceDE w:val="0"/>
        <w:autoSpaceDN w:val="0"/>
        <w:adjustRightInd w:val="0"/>
        <w:spacing w:line="360" w:lineRule="auto"/>
        <w:jc w:val="both"/>
        <w:rPr>
          <w:rFonts w:ascii="Times New Roman" w:hAnsi="Times New Roman" w:cs="Times New Roman"/>
          <w:color w:val="000000"/>
          <w:sz w:val="24"/>
          <w:szCs w:val="24"/>
          <w:lang w:val="id-ID" w:eastAsia="id-ID"/>
        </w:rPr>
      </w:pPr>
      <w:r w:rsidRPr="002D0FDF">
        <w:rPr>
          <w:rFonts w:ascii="Times New Roman" w:hAnsi="Times New Roman" w:cs="Times New Roman"/>
          <w:color w:val="000000"/>
          <w:sz w:val="24"/>
          <w:szCs w:val="24"/>
          <w:lang w:val="id-ID" w:eastAsia="id-ID"/>
        </w:rPr>
        <w:t>Sub bab ini membahas mengenai informasi domain data dari sistem penjadwalan karya akhir. Dimana domain data tersebut akan ditransformasikan kedalam data struktur. Sebelum melakukan proses transformasi atau perancangan data akan dijelaskan informasi data apa saja yang perlu disimpan dalam sistem. Berdasarkan kebutuhan yang telah dibahas pada dokumen SRS, maka dapat didefinisikan informasi data yang perlu disimpan dalam sistem. Informasi data tersebut adalah,</w:t>
      </w:r>
    </w:p>
    <w:p w:rsidR="00F03501" w:rsidRPr="002D0FDF" w:rsidRDefault="002D3710" w:rsidP="002D0FDF">
      <w:pPr>
        <w:pStyle w:val="ListParagraph"/>
        <w:numPr>
          <w:ilvl w:val="0"/>
          <w:numId w:val="34"/>
        </w:numPr>
        <w:autoSpaceDE w:val="0"/>
        <w:autoSpaceDN w:val="0"/>
        <w:adjustRightInd w:val="0"/>
        <w:spacing w:line="360" w:lineRule="auto"/>
        <w:ind w:left="720"/>
        <w:jc w:val="both"/>
        <w:rPr>
          <w:rFonts w:ascii="Times New Roman" w:hAnsi="Times New Roman" w:cs="Times New Roman"/>
          <w:color w:val="000000"/>
          <w:sz w:val="24"/>
          <w:szCs w:val="24"/>
          <w:lang w:eastAsia="id-ID"/>
        </w:rPr>
      </w:pPr>
      <w:r w:rsidRPr="002D0FDF">
        <w:rPr>
          <w:rFonts w:ascii="Times New Roman" w:hAnsi="Times New Roman" w:cs="Times New Roman"/>
          <w:color w:val="000000"/>
          <w:sz w:val="24"/>
          <w:szCs w:val="24"/>
          <w:lang w:eastAsia="id-ID"/>
        </w:rPr>
        <w:t>Data mahasiswa, berisi daftar mahasiswa yang sudah mengambil mata kuliah Karya Akhir</w:t>
      </w:r>
      <w:r w:rsidR="00436837" w:rsidRPr="002D0FDF">
        <w:rPr>
          <w:rFonts w:ascii="Times New Roman" w:hAnsi="Times New Roman" w:cs="Times New Roman"/>
          <w:color w:val="000000"/>
          <w:sz w:val="24"/>
          <w:szCs w:val="24"/>
          <w:lang w:eastAsia="id-ID"/>
        </w:rPr>
        <w:t xml:space="preserve"> (TA untuk S1 dan Tesis untuk S2)</w:t>
      </w:r>
    </w:p>
    <w:p w:rsidR="002D3710" w:rsidRPr="002D0FDF" w:rsidRDefault="002D3710" w:rsidP="002D0FDF">
      <w:pPr>
        <w:pStyle w:val="ListParagraph"/>
        <w:numPr>
          <w:ilvl w:val="0"/>
          <w:numId w:val="34"/>
        </w:numPr>
        <w:autoSpaceDE w:val="0"/>
        <w:autoSpaceDN w:val="0"/>
        <w:adjustRightInd w:val="0"/>
        <w:spacing w:line="360" w:lineRule="auto"/>
        <w:ind w:left="720"/>
        <w:jc w:val="both"/>
        <w:rPr>
          <w:rFonts w:ascii="Times New Roman" w:hAnsi="Times New Roman" w:cs="Times New Roman"/>
          <w:color w:val="000000"/>
          <w:sz w:val="24"/>
          <w:szCs w:val="24"/>
          <w:lang w:eastAsia="id-ID"/>
        </w:rPr>
      </w:pPr>
      <w:r w:rsidRPr="002D0FDF">
        <w:rPr>
          <w:rFonts w:ascii="Times New Roman" w:hAnsi="Times New Roman" w:cs="Times New Roman"/>
          <w:color w:val="000000"/>
          <w:sz w:val="24"/>
          <w:szCs w:val="24"/>
          <w:lang w:eastAsia="id-ID"/>
        </w:rPr>
        <w:t xml:space="preserve">Data dosen, berisi daftar dosen yang menjadi pembimbing dan penguji karya akhir mahasiswa. </w:t>
      </w:r>
    </w:p>
    <w:p w:rsidR="002D3710" w:rsidRPr="002D0FDF" w:rsidRDefault="002D3710" w:rsidP="002D0FDF">
      <w:pPr>
        <w:pStyle w:val="ListParagraph"/>
        <w:numPr>
          <w:ilvl w:val="0"/>
          <w:numId w:val="34"/>
        </w:numPr>
        <w:autoSpaceDE w:val="0"/>
        <w:autoSpaceDN w:val="0"/>
        <w:adjustRightInd w:val="0"/>
        <w:spacing w:line="360" w:lineRule="auto"/>
        <w:ind w:left="720"/>
        <w:jc w:val="both"/>
        <w:rPr>
          <w:rFonts w:ascii="Times New Roman" w:hAnsi="Times New Roman" w:cs="Times New Roman"/>
          <w:color w:val="000000"/>
          <w:sz w:val="24"/>
          <w:szCs w:val="24"/>
          <w:lang w:eastAsia="id-ID"/>
        </w:rPr>
      </w:pPr>
      <w:r w:rsidRPr="002D0FDF">
        <w:rPr>
          <w:rFonts w:ascii="Times New Roman" w:hAnsi="Times New Roman" w:cs="Times New Roman"/>
          <w:color w:val="000000"/>
          <w:sz w:val="24"/>
          <w:szCs w:val="24"/>
          <w:lang w:eastAsia="id-ID"/>
        </w:rPr>
        <w:t>Data karya akhir, berisi daftar karya akhir yang sedang disusun oleh mahasiswa dengan dibimbing oleh dosen pembimbing.</w:t>
      </w:r>
    </w:p>
    <w:p w:rsidR="00A438E7" w:rsidRPr="002D0FDF" w:rsidRDefault="00A438E7" w:rsidP="002D0FDF">
      <w:pPr>
        <w:pStyle w:val="ListParagraph"/>
        <w:numPr>
          <w:ilvl w:val="0"/>
          <w:numId w:val="34"/>
        </w:numPr>
        <w:autoSpaceDE w:val="0"/>
        <w:autoSpaceDN w:val="0"/>
        <w:adjustRightInd w:val="0"/>
        <w:spacing w:line="360" w:lineRule="auto"/>
        <w:ind w:left="720"/>
        <w:jc w:val="both"/>
        <w:rPr>
          <w:rFonts w:ascii="Times New Roman" w:hAnsi="Times New Roman" w:cs="Times New Roman"/>
          <w:color w:val="000000"/>
          <w:sz w:val="24"/>
          <w:szCs w:val="24"/>
          <w:lang w:eastAsia="id-ID"/>
        </w:rPr>
      </w:pPr>
      <w:r w:rsidRPr="002D0FDF">
        <w:rPr>
          <w:rFonts w:ascii="Times New Roman" w:hAnsi="Times New Roman" w:cs="Times New Roman"/>
          <w:color w:val="000000"/>
          <w:sz w:val="24"/>
          <w:szCs w:val="24"/>
          <w:lang w:eastAsia="id-ID"/>
        </w:rPr>
        <w:t xml:space="preserve">Data ruang, berisi daftar ruangan yang </w:t>
      </w:r>
      <w:r w:rsidR="00436837" w:rsidRPr="002D0FDF">
        <w:rPr>
          <w:rFonts w:ascii="Times New Roman" w:hAnsi="Times New Roman" w:cs="Times New Roman"/>
          <w:color w:val="000000"/>
          <w:sz w:val="24"/>
          <w:szCs w:val="24"/>
          <w:lang w:eastAsia="id-ID"/>
        </w:rPr>
        <w:t>bisa</w:t>
      </w:r>
      <w:r w:rsidRPr="002D0FDF">
        <w:rPr>
          <w:rFonts w:ascii="Times New Roman" w:hAnsi="Times New Roman" w:cs="Times New Roman"/>
          <w:color w:val="000000"/>
          <w:sz w:val="24"/>
          <w:szCs w:val="24"/>
          <w:lang w:eastAsia="id-ID"/>
        </w:rPr>
        <w:t xml:space="preserve"> dijadikan ruang untuk menguji karya akhir mahasiswa.</w:t>
      </w:r>
    </w:p>
    <w:p w:rsidR="00A438E7" w:rsidRPr="002D0FDF" w:rsidRDefault="00A438E7" w:rsidP="002D0FDF">
      <w:pPr>
        <w:pStyle w:val="ListParagraph"/>
        <w:numPr>
          <w:ilvl w:val="0"/>
          <w:numId w:val="34"/>
        </w:numPr>
        <w:autoSpaceDE w:val="0"/>
        <w:autoSpaceDN w:val="0"/>
        <w:adjustRightInd w:val="0"/>
        <w:spacing w:line="360" w:lineRule="auto"/>
        <w:ind w:left="720"/>
        <w:jc w:val="both"/>
        <w:rPr>
          <w:rFonts w:ascii="Times New Roman" w:hAnsi="Times New Roman" w:cs="Times New Roman"/>
          <w:color w:val="000000"/>
          <w:sz w:val="24"/>
          <w:szCs w:val="24"/>
          <w:lang w:eastAsia="id-ID"/>
        </w:rPr>
      </w:pPr>
      <w:r w:rsidRPr="002D0FDF">
        <w:rPr>
          <w:rFonts w:ascii="Times New Roman" w:hAnsi="Times New Roman" w:cs="Times New Roman"/>
          <w:color w:val="000000"/>
          <w:sz w:val="24"/>
          <w:szCs w:val="24"/>
          <w:lang w:eastAsia="id-ID"/>
        </w:rPr>
        <w:t xml:space="preserve">Data jam, berisi daftar jam yang digunakan untuk menjadwalkan </w:t>
      </w:r>
      <w:r w:rsidR="00436837" w:rsidRPr="002D0FDF">
        <w:rPr>
          <w:rFonts w:ascii="Times New Roman" w:hAnsi="Times New Roman" w:cs="Times New Roman"/>
          <w:color w:val="000000"/>
          <w:sz w:val="24"/>
          <w:szCs w:val="24"/>
          <w:lang w:eastAsia="id-ID"/>
        </w:rPr>
        <w:t>sidang</w:t>
      </w:r>
      <w:r w:rsidRPr="002D0FDF">
        <w:rPr>
          <w:rFonts w:ascii="Times New Roman" w:hAnsi="Times New Roman" w:cs="Times New Roman"/>
          <w:color w:val="000000"/>
          <w:sz w:val="24"/>
          <w:szCs w:val="24"/>
          <w:lang w:eastAsia="id-ID"/>
        </w:rPr>
        <w:t xml:space="preserve">/seminar dan menetukan kesediaan. Jam dibedakan untuk seminar (rentang 1 jam) dan untuk </w:t>
      </w:r>
      <w:r w:rsidR="00436837" w:rsidRPr="002D0FDF">
        <w:rPr>
          <w:rFonts w:ascii="Times New Roman" w:hAnsi="Times New Roman" w:cs="Times New Roman"/>
          <w:color w:val="000000"/>
          <w:sz w:val="24"/>
          <w:szCs w:val="24"/>
          <w:lang w:eastAsia="id-ID"/>
        </w:rPr>
        <w:t>sidang</w:t>
      </w:r>
      <w:r w:rsidRPr="002D0FDF">
        <w:rPr>
          <w:rFonts w:ascii="Times New Roman" w:hAnsi="Times New Roman" w:cs="Times New Roman"/>
          <w:color w:val="000000"/>
          <w:sz w:val="24"/>
          <w:szCs w:val="24"/>
          <w:lang w:eastAsia="id-ID"/>
        </w:rPr>
        <w:t xml:space="preserve"> (rentang 2 jam) juga dibedakan untuk hari biasa (senin sampai kamis) dan semua hari (senin sampai jumat).</w:t>
      </w:r>
    </w:p>
    <w:p w:rsidR="002D3710" w:rsidRPr="002D0FDF" w:rsidRDefault="002D3710" w:rsidP="002D0FDF">
      <w:pPr>
        <w:pStyle w:val="ListParagraph"/>
        <w:numPr>
          <w:ilvl w:val="0"/>
          <w:numId w:val="34"/>
        </w:numPr>
        <w:autoSpaceDE w:val="0"/>
        <w:autoSpaceDN w:val="0"/>
        <w:adjustRightInd w:val="0"/>
        <w:spacing w:line="360" w:lineRule="auto"/>
        <w:ind w:left="720"/>
        <w:jc w:val="both"/>
        <w:rPr>
          <w:rFonts w:ascii="Times New Roman" w:hAnsi="Times New Roman" w:cs="Times New Roman"/>
          <w:color w:val="000000"/>
          <w:sz w:val="24"/>
          <w:szCs w:val="24"/>
          <w:lang w:eastAsia="id-ID"/>
        </w:rPr>
      </w:pPr>
      <w:r w:rsidRPr="002D0FDF">
        <w:rPr>
          <w:rFonts w:ascii="Times New Roman" w:hAnsi="Times New Roman" w:cs="Times New Roman"/>
          <w:color w:val="000000"/>
          <w:sz w:val="24"/>
          <w:szCs w:val="24"/>
          <w:lang w:eastAsia="id-ID"/>
        </w:rPr>
        <w:t xml:space="preserve">Data </w:t>
      </w:r>
      <w:r w:rsidR="00A438E7" w:rsidRPr="002D0FDF">
        <w:rPr>
          <w:rFonts w:ascii="Times New Roman" w:hAnsi="Times New Roman" w:cs="Times New Roman"/>
          <w:color w:val="000000"/>
          <w:sz w:val="24"/>
          <w:szCs w:val="24"/>
          <w:lang w:eastAsia="id-ID"/>
        </w:rPr>
        <w:t>jadwal dosen, berisi daftar jadwal kesediaan dosen untuk menguji.</w:t>
      </w:r>
    </w:p>
    <w:p w:rsidR="00A438E7" w:rsidRPr="002D0FDF" w:rsidRDefault="00A438E7" w:rsidP="002D0FDF">
      <w:pPr>
        <w:pStyle w:val="ListParagraph"/>
        <w:numPr>
          <w:ilvl w:val="0"/>
          <w:numId w:val="34"/>
        </w:numPr>
        <w:autoSpaceDE w:val="0"/>
        <w:autoSpaceDN w:val="0"/>
        <w:adjustRightInd w:val="0"/>
        <w:spacing w:line="360" w:lineRule="auto"/>
        <w:ind w:left="720"/>
        <w:jc w:val="both"/>
        <w:rPr>
          <w:rFonts w:ascii="Times New Roman" w:hAnsi="Times New Roman" w:cs="Times New Roman"/>
          <w:color w:val="000000"/>
          <w:sz w:val="24"/>
          <w:szCs w:val="24"/>
          <w:lang w:eastAsia="id-ID"/>
        </w:rPr>
      </w:pPr>
      <w:r w:rsidRPr="002D0FDF">
        <w:rPr>
          <w:rFonts w:ascii="Times New Roman" w:hAnsi="Times New Roman" w:cs="Times New Roman"/>
          <w:color w:val="000000"/>
          <w:sz w:val="24"/>
          <w:szCs w:val="24"/>
          <w:lang w:eastAsia="id-ID"/>
        </w:rPr>
        <w:t>Data jadwal seminar, berisi daftar jadwal seminar karya akhir mahasiswa yang ditentukan oleh pembimbing.</w:t>
      </w:r>
    </w:p>
    <w:p w:rsidR="00A438E7" w:rsidRPr="002D0FDF" w:rsidRDefault="00A438E7" w:rsidP="002D0FDF">
      <w:pPr>
        <w:pStyle w:val="ListParagraph"/>
        <w:numPr>
          <w:ilvl w:val="0"/>
          <w:numId w:val="34"/>
        </w:numPr>
        <w:autoSpaceDE w:val="0"/>
        <w:autoSpaceDN w:val="0"/>
        <w:adjustRightInd w:val="0"/>
        <w:spacing w:line="360" w:lineRule="auto"/>
        <w:ind w:left="720"/>
        <w:jc w:val="both"/>
        <w:rPr>
          <w:rFonts w:ascii="Times New Roman" w:hAnsi="Times New Roman" w:cs="Times New Roman"/>
          <w:color w:val="000000"/>
          <w:sz w:val="24"/>
          <w:szCs w:val="24"/>
          <w:lang w:eastAsia="id-ID"/>
        </w:rPr>
      </w:pPr>
      <w:r w:rsidRPr="002D0FDF">
        <w:rPr>
          <w:rFonts w:ascii="Times New Roman" w:hAnsi="Times New Roman" w:cs="Times New Roman"/>
          <w:color w:val="000000"/>
          <w:sz w:val="24"/>
          <w:szCs w:val="24"/>
          <w:lang w:eastAsia="id-ID"/>
        </w:rPr>
        <w:lastRenderedPageBreak/>
        <w:t>Data jadwal sidang, berisi daftar jadwal siding karya akhir mahasiswa yang ditemtukan oleh dosen pembimbing dan kesediaan dosen penguji.</w:t>
      </w:r>
    </w:p>
    <w:p w:rsidR="00A438E7" w:rsidRPr="002D0FDF" w:rsidRDefault="00A438E7" w:rsidP="002D0FDF">
      <w:pPr>
        <w:pStyle w:val="ListParagraph"/>
        <w:numPr>
          <w:ilvl w:val="0"/>
          <w:numId w:val="34"/>
        </w:numPr>
        <w:autoSpaceDE w:val="0"/>
        <w:autoSpaceDN w:val="0"/>
        <w:adjustRightInd w:val="0"/>
        <w:spacing w:line="360" w:lineRule="auto"/>
        <w:ind w:left="720"/>
        <w:jc w:val="both"/>
        <w:rPr>
          <w:rFonts w:ascii="Times New Roman" w:hAnsi="Times New Roman" w:cs="Times New Roman"/>
          <w:color w:val="000000"/>
          <w:sz w:val="24"/>
          <w:szCs w:val="24"/>
          <w:lang w:eastAsia="id-ID"/>
        </w:rPr>
      </w:pPr>
      <w:r w:rsidRPr="002D0FDF">
        <w:rPr>
          <w:rFonts w:ascii="Times New Roman" w:hAnsi="Times New Roman" w:cs="Times New Roman"/>
          <w:color w:val="000000"/>
          <w:sz w:val="24"/>
          <w:szCs w:val="24"/>
          <w:lang w:eastAsia="id-ID"/>
        </w:rPr>
        <w:t xml:space="preserve">Data </w:t>
      </w:r>
      <w:r w:rsidR="00391D01" w:rsidRPr="002D0FDF">
        <w:rPr>
          <w:rFonts w:ascii="Times New Roman" w:hAnsi="Times New Roman" w:cs="Times New Roman"/>
          <w:color w:val="000000"/>
          <w:sz w:val="24"/>
          <w:szCs w:val="24"/>
          <w:lang w:eastAsia="id-ID"/>
        </w:rPr>
        <w:t>kalender, berisi dafatr rentang waktu pelaksanaan seminar/sidang.</w:t>
      </w:r>
    </w:p>
    <w:p w:rsidR="00391D01" w:rsidRPr="002D0FDF" w:rsidRDefault="00391D01" w:rsidP="002D0FDF">
      <w:pPr>
        <w:pStyle w:val="ListParagraph"/>
        <w:numPr>
          <w:ilvl w:val="0"/>
          <w:numId w:val="34"/>
        </w:numPr>
        <w:autoSpaceDE w:val="0"/>
        <w:autoSpaceDN w:val="0"/>
        <w:adjustRightInd w:val="0"/>
        <w:spacing w:line="360" w:lineRule="auto"/>
        <w:ind w:left="720"/>
        <w:jc w:val="both"/>
        <w:rPr>
          <w:rFonts w:ascii="Times New Roman" w:hAnsi="Times New Roman" w:cs="Times New Roman"/>
          <w:color w:val="000000"/>
          <w:sz w:val="24"/>
          <w:szCs w:val="24"/>
          <w:lang w:eastAsia="id-ID"/>
        </w:rPr>
      </w:pPr>
      <w:r w:rsidRPr="002D0FDF">
        <w:rPr>
          <w:rFonts w:ascii="Times New Roman" w:hAnsi="Times New Roman" w:cs="Times New Roman"/>
          <w:color w:val="000000"/>
          <w:sz w:val="24"/>
          <w:szCs w:val="24"/>
          <w:lang w:eastAsia="id-ID"/>
        </w:rPr>
        <w:t>Data event, berisi pengumuman yang diisi oleh koordinator untuk diumumkan.</w:t>
      </w:r>
    </w:p>
    <w:p w:rsidR="00391D01" w:rsidRPr="002D0FDF" w:rsidRDefault="00391D01" w:rsidP="002D0FDF">
      <w:pPr>
        <w:pStyle w:val="ListParagraph"/>
        <w:numPr>
          <w:ilvl w:val="0"/>
          <w:numId w:val="34"/>
        </w:numPr>
        <w:autoSpaceDE w:val="0"/>
        <w:autoSpaceDN w:val="0"/>
        <w:adjustRightInd w:val="0"/>
        <w:spacing w:line="360" w:lineRule="auto"/>
        <w:ind w:left="720"/>
        <w:jc w:val="both"/>
        <w:rPr>
          <w:rFonts w:ascii="Times New Roman" w:hAnsi="Times New Roman" w:cs="Times New Roman"/>
          <w:color w:val="000000"/>
          <w:sz w:val="24"/>
          <w:szCs w:val="24"/>
          <w:lang w:eastAsia="id-ID"/>
        </w:rPr>
      </w:pPr>
      <w:r w:rsidRPr="002D0FDF">
        <w:rPr>
          <w:rFonts w:ascii="Times New Roman" w:hAnsi="Times New Roman" w:cs="Times New Roman"/>
          <w:color w:val="000000"/>
          <w:sz w:val="24"/>
          <w:szCs w:val="24"/>
          <w:lang w:eastAsia="id-ID"/>
        </w:rPr>
        <w:t>Data akun</w:t>
      </w:r>
      <w:proofErr w:type="gramStart"/>
      <w:r w:rsidRPr="002D0FDF">
        <w:rPr>
          <w:rFonts w:ascii="Times New Roman" w:hAnsi="Times New Roman" w:cs="Times New Roman"/>
          <w:color w:val="000000"/>
          <w:sz w:val="24"/>
          <w:szCs w:val="24"/>
          <w:lang w:eastAsia="id-ID"/>
        </w:rPr>
        <w:t>,berisi</w:t>
      </w:r>
      <w:proofErr w:type="gramEnd"/>
      <w:r w:rsidRPr="002D0FDF">
        <w:rPr>
          <w:rFonts w:ascii="Times New Roman" w:hAnsi="Times New Roman" w:cs="Times New Roman"/>
          <w:color w:val="000000"/>
          <w:sz w:val="24"/>
          <w:szCs w:val="24"/>
          <w:lang w:eastAsia="id-ID"/>
        </w:rPr>
        <w:t xml:space="preserve"> daftar akun kordinator (admin) dan dosen.</w:t>
      </w:r>
    </w:p>
    <w:p w:rsidR="00F03501" w:rsidRPr="002D0FDF" w:rsidRDefault="00F03501" w:rsidP="002D0FDF">
      <w:pPr>
        <w:autoSpaceDE w:val="0"/>
        <w:autoSpaceDN w:val="0"/>
        <w:adjustRightInd w:val="0"/>
        <w:spacing w:line="360" w:lineRule="auto"/>
        <w:ind w:left="426"/>
        <w:jc w:val="both"/>
        <w:rPr>
          <w:rFonts w:ascii="Times New Roman" w:hAnsi="Times New Roman" w:cs="Times New Roman"/>
          <w:color w:val="000000"/>
          <w:sz w:val="24"/>
          <w:szCs w:val="24"/>
          <w:lang w:val="id-ID" w:eastAsia="id-ID"/>
        </w:rPr>
      </w:pPr>
    </w:p>
    <w:p w:rsidR="00F03501" w:rsidRPr="002D0FDF" w:rsidRDefault="00F03501" w:rsidP="002D0FDF">
      <w:pPr>
        <w:pStyle w:val="Heading2"/>
        <w:spacing w:line="360" w:lineRule="auto"/>
        <w:rPr>
          <w:rFonts w:ascii="Times New Roman" w:hAnsi="Times New Roman"/>
          <w:szCs w:val="24"/>
          <w:lang w:val="id-ID" w:eastAsia="id-ID"/>
        </w:rPr>
      </w:pPr>
      <w:bookmarkStart w:id="59" w:name="_Toc384741852"/>
      <w:bookmarkStart w:id="60" w:name="_Toc386451279"/>
      <w:r w:rsidRPr="002D0FDF">
        <w:rPr>
          <w:rFonts w:ascii="Times New Roman" w:hAnsi="Times New Roman"/>
          <w:szCs w:val="24"/>
          <w:lang w:val="id-ID" w:eastAsia="id-ID"/>
        </w:rPr>
        <w:t>Persistent/ Static Data</w:t>
      </w:r>
      <w:bookmarkEnd w:id="59"/>
      <w:bookmarkEnd w:id="60"/>
      <w:r w:rsidRPr="002D0FDF">
        <w:rPr>
          <w:rFonts w:ascii="Times New Roman" w:hAnsi="Times New Roman"/>
          <w:szCs w:val="24"/>
          <w:lang w:val="id-ID" w:eastAsia="id-ID"/>
        </w:rPr>
        <w:t> </w:t>
      </w:r>
    </w:p>
    <w:p w:rsidR="00F03501" w:rsidRPr="002D0FDF" w:rsidRDefault="00F03501" w:rsidP="002D0FDF">
      <w:pPr>
        <w:autoSpaceDE w:val="0"/>
        <w:autoSpaceDN w:val="0"/>
        <w:adjustRightInd w:val="0"/>
        <w:spacing w:line="360" w:lineRule="auto"/>
        <w:jc w:val="both"/>
        <w:rPr>
          <w:rFonts w:ascii="Times New Roman" w:hAnsi="Times New Roman" w:cs="Times New Roman"/>
          <w:sz w:val="24"/>
          <w:szCs w:val="24"/>
          <w:lang w:eastAsia="id-ID"/>
        </w:rPr>
      </w:pPr>
      <w:r w:rsidRPr="002D0FDF">
        <w:rPr>
          <w:rFonts w:ascii="Times New Roman" w:hAnsi="Times New Roman" w:cs="Times New Roman"/>
          <w:sz w:val="24"/>
          <w:szCs w:val="24"/>
          <w:lang w:val="id-ID" w:eastAsia="id-ID"/>
        </w:rPr>
        <w:t xml:space="preserve">Sub bab ini membahas mengenai ilustrasi dari pemodelan logika data atau entity relationship diagram (ERD) pada sistem. </w:t>
      </w:r>
      <w:r w:rsidR="006C212A" w:rsidRPr="002D0FDF">
        <w:rPr>
          <w:rFonts w:ascii="Times New Roman" w:hAnsi="Times New Roman" w:cs="Times New Roman"/>
          <w:sz w:val="24"/>
          <w:szCs w:val="24"/>
          <w:lang w:eastAsia="id-ID"/>
        </w:rPr>
        <w:t>D</w:t>
      </w:r>
      <w:r w:rsidRPr="002D0FDF">
        <w:rPr>
          <w:rFonts w:ascii="Times New Roman" w:hAnsi="Times New Roman" w:cs="Times New Roman"/>
          <w:sz w:val="24"/>
          <w:szCs w:val="24"/>
          <w:lang w:val="id-ID" w:eastAsia="id-ID"/>
        </w:rPr>
        <w:t xml:space="preserve">esain ERD ditunjukan oleh gambar X. </w:t>
      </w:r>
    </w:p>
    <w:p w:rsidR="006C212A" w:rsidRPr="002D0FDF" w:rsidRDefault="006C212A" w:rsidP="002D0FDF">
      <w:pPr>
        <w:autoSpaceDE w:val="0"/>
        <w:autoSpaceDN w:val="0"/>
        <w:adjustRightInd w:val="0"/>
        <w:spacing w:line="360" w:lineRule="auto"/>
        <w:jc w:val="both"/>
        <w:rPr>
          <w:rFonts w:ascii="Times New Roman" w:hAnsi="Times New Roman" w:cs="Times New Roman"/>
          <w:sz w:val="24"/>
          <w:szCs w:val="24"/>
          <w:lang w:eastAsia="id-ID"/>
        </w:rPr>
      </w:pPr>
      <w:r w:rsidRPr="002D0FDF">
        <w:rPr>
          <w:rFonts w:ascii="Times New Roman" w:hAnsi="Times New Roman" w:cs="Times New Roman"/>
          <w:noProof/>
          <w:sz w:val="24"/>
          <w:szCs w:val="24"/>
        </w:rPr>
        <w:drawing>
          <wp:inline distT="0" distB="0" distL="0" distR="0" wp14:anchorId="09D8E3E1" wp14:editId="60AADB65">
            <wp:extent cx="5943600" cy="383095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ka.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830955"/>
                    </a:xfrm>
                    <a:prstGeom prst="rect">
                      <a:avLst/>
                    </a:prstGeom>
                  </pic:spPr>
                </pic:pic>
              </a:graphicData>
            </a:graphic>
          </wp:inline>
        </w:drawing>
      </w:r>
    </w:p>
    <w:p w:rsidR="00F03501" w:rsidRPr="002D0FDF" w:rsidRDefault="006D0084" w:rsidP="006D0084">
      <w:pPr>
        <w:autoSpaceDE w:val="0"/>
        <w:autoSpaceDN w:val="0"/>
        <w:adjustRightInd w:val="0"/>
        <w:spacing w:line="360" w:lineRule="auto"/>
        <w:jc w:val="center"/>
        <w:rPr>
          <w:rFonts w:ascii="Times New Roman" w:hAnsi="Times New Roman" w:cs="Times New Roman"/>
          <w:sz w:val="24"/>
          <w:szCs w:val="24"/>
          <w:lang w:eastAsia="id-ID"/>
        </w:rPr>
      </w:pPr>
      <w:proofErr w:type="gramStart"/>
      <w:r w:rsidRPr="00113D59">
        <w:rPr>
          <w:rFonts w:cs="Times New Roman"/>
          <w:bCs/>
        </w:rPr>
        <w:t xml:space="preserve">Gambar </w:t>
      </w:r>
      <w:r w:rsidR="00D27C2C">
        <w:rPr>
          <w:rFonts w:cs="Times New Roman"/>
          <w:bCs/>
        </w:rPr>
        <w:t>4</w:t>
      </w:r>
      <w:r w:rsidRPr="00113D59">
        <w:rPr>
          <w:rFonts w:cs="Times New Roman"/>
          <w:bCs/>
        </w:rPr>
        <w:t>.</w:t>
      </w:r>
      <w:proofErr w:type="gramEnd"/>
      <w:r w:rsidRPr="00113D59">
        <w:rPr>
          <w:rFonts w:cs="Times New Roman"/>
          <w:bCs/>
        </w:rPr>
        <w:t xml:space="preserve"> </w:t>
      </w:r>
      <w:r>
        <w:rPr>
          <w:rFonts w:ascii="Times New Roman" w:hAnsi="Times New Roman" w:cs="Times New Roman"/>
          <w:bCs/>
          <w:sz w:val="24"/>
          <w:szCs w:val="24"/>
        </w:rPr>
        <w:t xml:space="preserve">ERD Aplikasi </w:t>
      </w:r>
      <w:r w:rsidRPr="00113D59">
        <w:rPr>
          <w:rFonts w:ascii="Times New Roman" w:hAnsi="Times New Roman" w:cs="Times New Roman"/>
          <w:bCs/>
          <w:sz w:val="24"/>
          <w:szCs w:val="24"/>
        </w:rPr>
        <w:t>Penjadwalan Karya Akhir</w:t>
      </w:r>
    </w:p>
    <w:p w:rsidR="00BD1CCB" w:rsidRPr="002D0FDF" w:rsidRDefault="00BD1CCB" w:rsidP="002D0FDF">
      <w:pPr>
        <w:autoSpaceDE w:val="0"/>
        <w:autoSpaceDN w:val="0"/>
        <w:adjustRightInd w:val="0"/>
        <w:spacing w:line="360" w:lineRule="auto"/>
        <w:jc w:val="both"/>
        <w:rPr>
          <w:rFonts w:ascii="Times New Roman" w:hAnsi="Times New Roman" w:cs="Times New Roman"/>
          <w:sz w:val="24"/>
          <w:szCs w:val="24"/>
          <w:lang w:eastAsia="id-ID"/>
        </w:rPr>
      </w:pPr>
    </w:p>
    <w:p w:rsidR="00F03501" w:rsidRPr="002D0FDF" w:rsidRDefault="00F03501" w:rsidP="002D0FDF">
      <w:pPr>
        <w:pStyle w:val="Heading2"/>
        <w:spacing w:line="360" w:lineRule="auto"/>
        <w:rPr>
          <w:rFonts w:ascii="Times New Roman" w:hAnsi="Times New Roman"/>
          <w:szCs w:val="24"/>
          <w:lang w:val="id-ID" w:eastAsia="id-ID"/>
        </w:rPr>
      </w:pPr>
      <w:bookmarkStart w:id="61" w:name="_Toc384741853"/>
      <w:bookmarkStart w:id="62" w:name="_Toc386451280"/>
      <w:r w:rsidRPr="002D0FDF">
        <w:rPr>
          <w:rFonts w:ascii="Times New Roman" w:hAnsi="Times New Roman"/>
          <w:szCs w:val="24"/>
          <w:lang w:val="id-ID" w:eastAsia="id-ID"/>
        </w:rPr>
        <w:lastRenderedPageBreak/>
        <w:t>Data Dictionary</w:t>
      </w:r>
      <w:bookmarkEnd w:id="61"/>
      <w:bookmarkEnd w:id="62"/>
      <w:r w:rsidRPr="002D0FDF">
        <w:rPr>
          <w:rFonts w:ascii="Times New Roman" w:hAnsi="Times New Roman"/>
          <w:szCs w:val="24"/>
          <w:lang w:val="id-ID" w:eastAsia="id-ID"/>
        </w:rPr>
        <w:t> </w:t>
      </w:r>
    </w:p>
    <w:p w:rsidR="00F03501" w:rsidRPr="002D0FDF" w:rsidRDefault="00F03501" w:rsidP="002D0FDF">
      <w:pPr>
        <w:autoSpaceDE w:val="0"/>
        <w:autoSpaceDN w:val="0"/>
        <w:adjustRightInd w:val="0"/>
        <w:spacing w:line="360" w:lineRule="auto"/>
        <w:jc w:val="both"/>
        <w:rPr>
          <w:rFonts w:ascii="Times New Roman" w:hAnsi="Times New Roman" w:cs="Times New Roman"/>
          <w:sz w:val="24"/>
          <w:szCs w:val="24"/>
          <w:lang w:val="id-ID" w:eastAsia="id-ID"/>
        </w:rPr>
      </w:pPr>
      <w:r w:rsidRPr="002D0FDF">
        <w:rPr>
          <w:rFonts w:ascii="Times New Roman" w:hAnsi="Times New Roman" w:cs="Times New Roman"/>
          <w:sz w:val="24"/>
          <w:szCs w:val="24"/>
          <w:lang w:val="id-ID" w:eastAsia="id-ID"/>
        </w:rPr>
        <w:t xml:space="preserve">Sub bab in membahas mengenai kamus data dari pemodelan logika data yang berisi informasi mengenai tipe data dan deskripsi. </w:t>
      </w:r>
    </w:p>
    <w:tbl>
      <w:tblPr>
        <w:tblW w:w="0" w:type="auto"/>
        <w:tblLayout w:type="fixed"/>
        <w:tblCellMar>
          <w:left w:w="113" w:type="dxa"/>
        </w:tblCellMar>
        <w:tblLook w:val="0000" w:firstRow="0" w:lastRow="0" w:firstColumn="0" w:lastColumn="0" w:noHBand="0" w:noVBand="0"/>
      </w:tblPr>
      <w:tblGrid>
        <w:gridCol w:w="497"/>
        <w:gridCol w:w="1596"/>
        <w:gridCol w:w="1080"/>
        <w:gridCol w:w="810"/>
        <w:gridCol w:w="720"/>
        <w:gridCol w:w="704"/>
        <w:gridCol w:w="3773"/>
      </w:tblGrid>
      <w:tr w:rsidR="009176B8" w:rsidRPr="002D0FDF" w:rsidTr="006D0084">
        <w:tc>
          <w:tcPr>
            <w:tcW w:w="9180" w:type="dxa"/>
            <w:gridSpan w:val="7"/>
            <w:tcBorders>
              <w:bottom w:val="single" w:sz="4" w:space="0" w:color="000000"/>
            </w:tcBorders>
            <w:shd w:val="clear" w:color="auto" w:fill="auto"/>
          </w:tcPr>
          <w:p w:rsidR="009176B8" w:rsidRPr="002D0FDF" w:rsidRDefault="009176B8" w:rsidP="002D0FDF">
            <w:pPr>
              <w:spacing w:line="360" w:lineRule="auto"/>
              <w:jc w:val="both"/>
              <w:rPr>
                <w:rFonts w:ascii="Times New Roman" w:eastAsia="Calibri" w:hAnsi="Times New Roman" w:cs="Times New Roman"/>
                <w:b/>
                <w:sz w:val="24"/>
                <w:szCs w:val="24"/>
                <w:lang w:val="id-ID" w:eastAsia="id-ID"/>
              </w:rPr>
            </w:pPr>
            <w:r w:rsidRPr="002D0FDF">
              <w:rPr>
                <w:rFonts w:ascii="Times New Roman" w:eastAsia="Calibri" w:hAnsi="Times New Roman" w:cs="Times New Roman"/>
                <w:sz w:val="24"/>
                <w:szCs w:val="24"/>
                <w:lang w:val="id-ID" w:eastAsia="id-ID"/>
              </w:rPr>
              <w:t xml:space="preserve">Tabel </w:t>
            </w:r>
            <w:r w:rsidRPr="002D0FDF">
              <w:rPr>
                <w:rFonts w:ascii="Times New Roman" w:eastAsia="Calibri" w:hAnsi="Times New Roman" w:cs="Times New Roman"/>
                <w:sz w:val="24"/>
                <w:szCs w:val="24"/>
                <w:lang w:eastAsia="id-ID"/>
              </w:rPr>
              <w:t>akun</w:t>
            </w:r>
          </w:p>
        </w:tc>
      </w:tr>
      <w:tr w:rsidR="009176B8" w:rsidRPr="002D0FDF" w:rsidTr="00C41C3B">
        <w:tc>
          <w:tcPr>
            <w:tcW w:w="497" w:type="dxa"/>
            <w:tcBorders>
              <w:top w:val="single" w:sz="4" w:space="0" w:color="000000"/>
              <w:left w:val="single" w:sz="4" w:space="0" w:color="000000"/>
              <w:bottom w:val="single" w:sz="4" w:space="0" w:color="000000"/>
              <w:right w:val="single" w:sz="4" w:space="0" w:color="000000"/>
            </w:tcBorders>
            <w:shd w:val="clear" w:color="auto" w:fill="BFBFBF"/>
          </w:tcPr>
          <w:p w:rsidR="009176B8" w:rsidRPr="002D0FDF" w:rsidRDefault="009176B8" w:rsidP="002D0FDF">
            <w:pPr>
              <w:spacing w:line="360" w:lineRule="auto"/>
              <w:jc w:val="both"/>
              <w:rPr>
                <w:rFonts w:ascii="Times New Roman" w:eastAsia="Calibri" w:hAnsi="Times New Roman" w:cs="Times New Roman"/>
                <w:b/>
                <w:sz w:val="24"/>
                <w:szCs w:val="24"/>
                <w:lang w:val="id-ID" w:eastAsia="id-ID"/>
              </w:rPr>
            </w:pPr>
            <w:r w:rsidRPr="002D0FDF">
              <w:rPr>
                <w:rFonts w:ascii="Times New Roman" w:eastAsia="Calibri" w:hAnsi="Times New Roman" w:cs="Times New Roman"/>
                <w:b/>
                <w:sz w:val="24"/>
                <w:szCs w:val="24"/>
                <w:lang w:val="id-ID" w:eastAsia="id-ID"/>
              </w:rPr>
              <w:t>No</w:t>
            </w:r>
          </w:p>
        </w:tc>
        <w:tc>
          <w:tcPr>
            <w:tcW w:w="1596" w:type="dxa"/>
            <w:tcBorders>
              <w:top w:val="single" w:sz="4" w:space="0" w:color="000000"/>
              <w:left w:val="single" w:sz="4" w:space="0" w:color="000000"/>
              <w:bottom w:val="single" w:sz="4" w:space="0" w:color="000000"/>
              <w:right w:val="single" w:sz="4" w:space="0" w:color="000000"/>
            </w:tcBorders>
            <w:shd w:val="clear" w:color="auto" w:fill="BFBFBF"/>
          </w:tcPr>
          <w:p w:rsidR="009176B8" w:rsidRPr="002D0FDF" w:rsidRDefault="009176B8" w:rsidP="002D0FDF">
            <w:pPr>
              <w:spacing w:line="360" w:lineRule="auto"/>
              <w:jc w:val="both"/>
              <w:rPr>
                <w:rFonts w:ascii="Times New Roman" w:eastAsia="Calibri" w:hAnsi="Times New Roman" w:cs="Times New Roman"/>
                <w:b/>
                <w:sz w:val="24"/>
                <w:szCs w:val="24"/>
                <w:lang w:val="id-ID" w:eastAsia="id-ID"/>
              </w:rPr>
            </w:pPr>
            <w:r w:rsidRPr="002D0FDF">
              <w:rPr>
                <w:rFonts w:ascii="Times New Roman" w:eastAsia="Calibri" w:hAnsi="Times New Roman" w:cs="Times New Roman"/>
                <w:b/>
                <w:sz w:val="24"/>
                <w:szCs w:val="24"/>
                <w:lang w:val="id-ID" w:eastAsia="id-ID"/>
              </w:rPr>
              <w:t>Field Name</w:t>
            </w:r>
          </w:p>
        </w:tc>
        <w:tc>
          <w:tcPr>
            <w:tcW w:w="1080" w:type="dxa"/>
            <w:tcBorders>
              <w:top w:val="single" w:sz="4" w:space="0" w:color="000000"/>
              <w:left w:val="single" w:sz="4" w:space="0" w:color="000000"/>
              <w:bottom w:val="single" w:sz="4" w:space="0" w:color="000000"/>
              <w:right w:val="single" w:sz="4" w:space="0" w:color="000000"/>
            </w:tcBorders>
            <w:shd w:val="clear" w:color="auto" w:fill="BFBFBF"/>
          </w:tcPr>
          <w:p w:rsidR="009176B8" w:rsidRPr="002D0FDF" w:rsidRDefault="009176B8" w:rsidP="002D0FDF">
            <w:pPr>
              <w:spacing w:line="360" w:lineRule="auto"/>
              <w:jc w:val="both"/>
              <w:rPr>
                <w:rFonts w:ascii="Times New Roman" w:eastAsia="Calibri" w:hAnsi="Times New Roman" w:cs="Times New Roman"/>
                <w:b/>
                <w:sz w:val="24"/>
                <w:szCs w:val="24"/>
                <w:lang w:val="id-ID" w:eastAsia="id-ID"/>
              </w:rPr>
            </w:pPr>
            <w:r w:rsidRPr="002D0FDF">
              <w:rPr>
                <w:rFonts w:ascii="Times New Roman" w:eastAsia="Calibri" w:hAnsi="Times New Roman" w:cs="Times New Roman"/>
                <w:b/>
                <w:sz w:val="24"/>
                <w:szCs w:val="24"/>
                <w:lang w:val="id-ID" w:eastAsia="id-ID"/>
              </w:rPr>
              <w:t>Type</w:t>
            </w:r>
          </w:p>
        </w:tc>
        <w:tc>
          <w:tcPr>
            <w:tcW w:w="810" w:type="dxa"/>
            <w:tcBorders>
              <w:top w:val="single" w:sz="4" w:space="0" w:color="000000"/>
              <w:left w:val="single" w:sz="4" w:space="0" w:color="000000"/>
              <w:bottom w:val="single" w:sz="4" w:space="0" w:color="000000"/>
              <w:right w:val="single" w:sz="4" w:space="0" w:color="000000"/>
            </w:tcBorders>
            <w:shd w:val="clear" w:color="auto" w:fill="BFBFBF"/>
          </w:tcPr>
          <w:p w:rsidR="009176B8" w:rsidRPr="002D0FDF" w:rsidRDefault="009176B8" w:rsidP="002D0FDF">
            <w:pPr>
              <w:spacing w:line="360" w:lineRule="auto"/>
              <w:jc w:val="both"/>
              <w:rPr>
                <w:rFonts w:ascii="Times New Roman" w:eastAsia="Calibri" w:hAnsi="Times New Roman" w:cs="Times New Roman"/>
                <w:b/>
                <w:sz w:val="24"/>
                <w:szCs w:val="24"/>
                <w:lang w:val="id-ID" w:eastAsia="id-ID"/>
              </w:rPr>
            </w:pPr>
            <w:r w:rsidRPr="002D0FDF">
              <w:rPr>
                <w:rFonts w:ascii="Times New Roman" w:eastAsia="Calibri" w:hAnsi="Times New Roman" w:cs="Times New Roman"/>
                <w:b/>
                <w:sz w:val="24"/>
                <w:szCs w:val="24"/>
                <w:lang w:val="id-ID" w:eastAsia="id-ID"/>
              </w:rPr>
              <w:t>Len</w:t>
            </w:r>
          </w:p>
        </w:tc>
        <w:tc>
          <w:tcPr>
            <w:tcW w:w="720" w:type="dxa"/>
            <w:tcBorders>
              <w:top w:val="single" w:sz="4" w:space="0" w:color="000000"/>
              <w:left w:val="single" w:sz="4" w:space="0" w:color="000000"/>
              <w:bottom w:val="single" w:sz="4" w:space="0" w:color="000000"/>
              <w:right w:val="single" w:sz="4" w:space="0" w:color="000000"/>
            </w:tcBorders>
            <w:shd w:val="clear" w:color="auto" w:fill="BFBFBF"/>
          </w:tcPr>
          <w:p w:rsidR="009176B8" w:rsidRPr="002D0FDF" w:rsidRDefault="009176B8" w:rsidP="002D0FDF">
            <w:pPr>
              <w:spacing w:line="360" w:lineRule="auto"/>
              <w:jc w:val="both"/>
              <w:rPr>
                <w:rFonts w:ascii="Times New Roman" w:eastAsia="Calibri" w:hAnsi="Times New Roman" w:cs="Times New Roman"/>
                <w:b/>
                <w:sz w:val="24"/>
                <w:szCs w:val="24"/>
                <w:lang w:val="id-ID" w:eastAsia="id-ID"/>
              </w:rPr>
            </w:pPr>
            <w:r w:rsidRPr="002D0FDF">
              <w:rPr>
                <w:rFonts w:ascii="Times New Roman" w:eastAsia="Calibri" w:hAnsi="Times New Roman" w:cs="Times New Roman"/>
                <w:b/>
                <w:sz w:val="24"/>
                <w:szCs w:val="24"/>
                <w:lang w:val="id-ID" w:eastAsia="id-ID"/>
              </w:rPr>
              <w:t>Key</w:t>
            </w:r>
          </w:p>
        </w:tc>
        <w:tc>
          <w:tcPr>
            <w:tcW w:w="704" w:type="dxa"/>
            <w:tcBorders>
              <w:top w:val="single" w:sz="4" w:space="0" w:color="000000"/>
              <w:left w:val="single" w:sz="4" w:space="0" w:color="000000"/>
              <w:bottom w:val="single" w:sz="4" w:space="0" w:color="000000"/>
              <w:right w:val="single" w:sz="4" w:space="0" w:color="000000"/>
            </w:tcBorders>
            <w:shd w:val="clear" w:color="auto" w:fill="BFBFBF"/>
          </w:tcPr>
          <w:p w:rsidR="009176B8" w:rsidRPr="002D0FDF" w:rsidRDefault="009176B8" w:rsidP="002D0FDF">
            <w:pPr>
              <w:spacing w:line="360" w:lineRule="auto"/>
              <w:jc w:val="both"/>
              <w:rPr>
                <w:rFonts w:ascii="Times New Roman" w:eastAsia="Calibri" w:hAnsi="Times New Roman" w:cs="Times New Roman"/>
                <w:b/>
                <w:sz w:val="24"/>
                <w:szCs w:val="24"/>
                <w:lang w:val="id-ID" w:eastAsia="id-ID"/>
              </w:rPr>
            </w:pPr>
            <w:r w:rsidRPr="002D0FDF">
              <w:rPr>
                <w:rFonts w:ascii="Times New Roman" w:eastAsia="Calibri" w:hAnsi="Times New Roman" w:cs="Times New Roman"/>
                <w:b/>
                <w:sz w:val="24"/>
                <w:szCs w:val="24"/>
                <w:lang w:val="id-ID" w:eastAsia="id-ID"/>
              </w:rPr>
              <w:t>Null</w:t>
            </w:r>
          </w:p>
        </w:tc>
        <w:tc>
          <w:tcPr>
            <w:tcW w:w="3773" w:type="dxa"/>
            <w:tcBorders>
              <w:top w:val="single" w:sz="4" w:space="0" w:color="000000"/>
              <w:left w:val="single" w:sz="4" w:space="0" w:color="000000"/>
              <w:bottom w:val="single" w:sz="4" w:space="0" w:color="000000"/>
              <w:right w:val="single" w:sz="4" w:space="0" w:color="000000"/>
            </w:tcBorders>
            <w:shd w:val="clear" w:color="auto" w:fill="BFBFBF"/>
          </w:tcPr>
          <w:p w:rsidR="009176B8" w:rsidRPr="002D0FDF" w:rsidRDefault="009176B8" w:rsidP="002D0FDF">
            <w:pPr>
              <w:spacing w:line="360" w:lineRule="auto"/>
              <w:jc w:val="both"/>
              <w:rPr>
                <w:rFonts w:ascii="Times New Roman" w:eastAsia="Calibri" w:hAnsi="Times New Roman" w:cs="Times New Roman"/>
                <w:sz w:val="24"/>
                <w:szCs w:val="24"/>
                <w:lang w:val="id-ID" w:eastAsia="id-ID"/>
              </w:rPr>
            </w:pPr>
            <w:r w:rsidRPr="002D0FDF">
              <w:rPr>
                <w:rFonts w:ascii="Times New Roman" w:eastAsia="Calibri" w:hAnsi="Times New Roman" w:cs="Times New Roman"/>
                <w:b/>
                <w:sz w:val="24"/>
                <w:szCs w:val="24"/>
                <w:lang w:val="id-ID" w:eastAsia="id-ID"/>
              </w:rPr>
              <w:t>Deskripsi</w:t>
            </w:r>
          </w:p>
        </w:tc>
      </w:tr>
      <w:tr w:rsidR="009176B8" w:rsidRPr="002D0FDF" w:rsidTr="00C41C3B">
        <w:tc>
          <w:tcPr>
            <w:tcW w:w="497" w:type="dxa"/>
            <w:tcBorders>
              <w:top w:val="single" w:sz="4" w:space="0" w:color="000000"/>
              <w:left w:val="single" w:sz="4" w:space="0" w:color="000000"/>
              <w:bottom w:val="single" w:sz="4" w:space="0" w:color="000000"/>
              <w:right w:val="single" w:sz="4" w:space="0" w:color="000000"/>
            </w:tcBorders>
            <w:shd w:val="clear" w:color="auto" w:fill="auto"/>
          </w:tcPr>
          <w:p w:rsidR="009176B8" w:rsidRPr="002D0FDF" w:rsidRDefault="009176B8" w:rsidP="002D0FDF">
            <w:pPr>
              <w:spacing w:line="360" w:lineRule="auto"/>
              <w:jc w:val="both"/>
              <w:rPr>
                <w:rFonts w:ascii="Times New Roman" w:eastAsia="Calibri" w:hAnsi="Times New Roman" w:cs="Times New Roman"/>
                <w:sz w:val="24"/>
                <w:szCs w:val="24"/>
                <w:lang w:eastAsia="id-ID"/>
              </w:rPr>
            </w:pPr>
            <w:r w:rsidRPr="002D0FDF">
              <w:rPr>
                <w:rFonts w:ascii="Times New Roman" w:eastAsia="Calibri" w:hAnsi="Times New Roman" w:cs="Times New Roman"/>
                <w:sz w:val="24"/>
                <w:szCs w:val="24"/>
                <w:lang w:val="id-ID" w:eastAsia="id-ID"/>
              </w:rPr>
              <w:t>1</w:t>
            </w:r>
          </w:p>
        </w:tc>
        <w:tc>
          <w:tcPr>
            <w:tcW w:w="1596" w:type="dxa"/>
            <w:tcBorders>
              <w:top w:val="single" w:sz="4" w:space="0" w:color="000000"/>
              <w:left w:val="single" w:sz="4" w:space="0" w:color="000000"/>
              <w:bottom w:val="single" w:sz="4" w:space="0" w:color="000000"/>
              <w:right w:val="single" w:sz="4" w:space="0" w:color="000000"/>
            </w:tcBorders>
            <w:shd w:val="clear" w:color="auto" w:fill="auto"/>
          </w:tcPr>
          <w:p w:rsidR="009176B8" w:rsidRPr="002D0FDF" w:rsidRDefault="009176B8" w:rsidP="002D0FDF">
            <w:pPr>
              <w:spacing w:line="360" w:lineRule="auto"/>
              <w:jc w:val="both"/>
              <w:rPr>
                <w:rFonts w:ascii="Times New Roman" w:eastAsia="Calibri" w:hAnsi="Times New Roman" w:cs="Times New Roman"/>
                <w:sz w:val="24"/>
                <w:szCs w:val="24"/>
                <w:lang w:eastAsia="id-ID"/>
              </w:rPr>
            </w:pPr>
            <w:r w:rsidRPr="002D0FDF">
              <w:rPr>
                <w:rFonts w:ascii="Times New Roman" w:eastAsia="Calibri" w:hAnsi="Times New Roman" w:cs="Times New Roman"/>
                <w:sz w:val="24"/>
                <w:szCs w:val="24"/>
                <w:lang w:eastAsia="id-ID"/>
              </w:rPr>
              <w:t>id</w:t>
            </w:r>
          </w:p>
        </w:tc>
        <w:tc>
          <w:tcPr>
            <w:tcW w:w="1080" w:type="dxa"/>
            <w:tcBorders>
              <w:top w:val="single" w:sz="4" w:space="0" w:color="000000"/>
              <w:left w:val="single" w:sz="4" w:space="0" w:color="000000"/>
              <w:bottom w:val="single" w:sz="4" w:space="0" w:color="000000"/>
              <w:right w:val="single" w:sz="4" w:space="0" w:color="000000"/>
            </w:tcBorders>
            <w:shd w:val="clear" w:color="auto" w:fill="auto"/>
          </w:tcPr>
          <w:p w:rsidR="009176B8" w:rsidRPr="002D0FDF" w:rsidRDefault="009176B8" w:rsidP="002D0FDF">
            <w:pPr>
              <w:spacing w:line="360" w:lineRule="auto"/>
              <w:jc w:val="both"/>
              <w:rPr>
                <w:rFonts w:ascii="Times New Roman" w:eastAsia="Calibri" w:hAnsi="Times New Roman" w:cs="Times New Roman"/>
                <w:sz w:val="24"/>
                <w:szCs w:val="24"/>
                <w:lang w:eastAsia="id-ID"/>
              </w:rPr>
            </w:pPr>
            <w:r w:rsidRPr="002D0FDF">
              <w:rPr>
                <w:rFonts w:ascii="Times New Roman" w:eastAsia="Calibri" w:hAnsi="Times New Roman" w:cs="Times New Roman"/>
                <w:sz w:val="24"/>
                <w:szCs w:val="24"/>
                <w:lang w:eastAsia="id-ID"/>
              </w:rPr>
              <w:t>int</w:t>
            </w:r>
          </w:p>
        </w:tc>
        <w:tc>
          <w:tcPr>
            <w:tcW w:w="810" w:type="dxa"/>
            <w:tcBorders>
              <w:top w:val="single" w:sz="4" w:space="0" w:color="000000"/>
              <w:left w:val="single" w:sz="4" w:space="0" w:color="000000"/>
              <w:bottom w:val="single" w:sz="4" w:space="0" w:color="000000"/>
              <w:right w:val="single" w:sz="4" w:space="0" w:color="000000"/>
            </w:tcBorders>
            <w:shd w:val="clear" w:color="auto" w:fill="auto"/>
          </w:tcPr>
          <w:p w:rsidR="009176B8" w:rsidRPr="002D0FDF" w:rsidRDefault="009176B8" w:rsidP="002D0FDF">
            <w:pPr>
              <w:spacing w:line="360" w:lineRule="auto"/>
              <w:jc w:val="both"/>
              <w:rPr>
                <w:rFonts w:ascii="Times New Roman" w:eastAsia="Calibri" w:hAnsi="Times New Roman" w:cs="Times New Roman"/>
                <w:sz w:val="24"/>
                <w:szCs w:val="24"/>
                <w:lang w:val="id-ID" w:eastAsia="id-ID"/>
              </w:rPr>
            </w:pPr>
            <w:r w:rsidRPr="002D0FDF">
              <w:rPr>
                <w:rFonts w:ascii="Times New Roman" w:eastAsia="Calibri" w:hAnsi="Times New Roman" w:cs="Times New Roman"/>
                <w:sz w:val="24"/>
                <w:szCs w:val="24"/>
                <w:lang w:eastAsia="id-ID"/>
              </w:rPr>
              <w:t>11</w:t>
            </w:r>
          </w:p>
        </w:tc>
        <w:tc>
          <w:tcPr>
            <w:tcW w:w="720" w:type="dxa"/>
            <w:tcBorders>
              <w:top w:val="single" w:sz="4" w:space="0" w:color="000000"/>
              <w:left w:val="single" w:sz="4" w:space="0" w:color="000000"/>
              <w:bottom w:val="single" w:sz="4" w:space="0" w:color="000000"/>
              <w:right w:val="single" w:sz="4" w:space="0" w:color="000000"/>
            </w:tcBorders>
            <w:shd w:val="clear" w:color="auto" w:fill="auto"/>
          </w:tcPr>
          <w:p w:rsidR="009176B8" w:rsidRPr="002D0FDF" w:rsidRDefault="009176B8" w:rsidP="002D0FDF">
            <w:pPr>
              <w:spacing w:line="360" w:lineRule="auto"/>
              <w:jc w:val="both"/>
              <w:rPr>
                <w:rFonts w:ascii="Times New Roman" w:eastAsia="Calibri" w:hAnsi="Times New Roman" w:cs="Times New Roman"/>
                <w:sz w:val="24"/>
                <w:szCs w:val="24"/>
                <w:lang w:val="id-ID" w:eastAsia="id-ID"/>
              </w:rPr>
            </w:pPr>
            <w:r w:rsidRPr="002D0FDF">
              <w:rPr>
                <w:rFonts w:ascii="Times New Roman" w:eastAsia="Calibri" w:hAnsi="Times New Roman" w:cs="Times New Roman"/>
                <w:sz w:val="24"/>
                <w:szCs w:val="24"/>
                <w:lang w:val="id-ID" w:eastAsia="id-ID"/>
              </w:rPr>
              <w:t>P</w:t>
            </w:r>
          </w:p>
        </w:tc>
        <w:tc>
          <w:tcPr>
            <w:tcW w:w="704" w:type="dxa"/>
            <w:tcBorders>
              <w:top w:val="single" w:sz="4" w:space="0" w:color="000000"/>
              <w:left w:val="single" w:sz="4" w:space="0" w:color="000000"/>
              <w:bottom w:val="single" w:sz="4" w:space="0" w:color="000000"/>
              <w:right w:val="single" w:sz="4" w:space="0" w:color="000000"/>
            </w:tcBorders>
            <w:shd w:val="clear" w:color="auto" w:fill="auto"/>
          </w:tcPr>
          <w:p w:rsidR="009176B8" w:rsidRPr="002D0FDF" w:rsidRDefault="009176B8" w:rsidP="002D0FDF">
            <w:pPr>
              <w:spacing w:line="360" w:lineRule="auto"/>
              <w:jc w:val="both"/>
              <w:rPr>
                <w:rFonts w:ascii="Times New Roman" w:eastAsia="Calibri" w:hAnsi="Times New Roman" w:cs="Times New Roman"/>
                <w:sz w:val="24"/>
                <w:szCs w:val="24"/>
                <w:lang w:val="id-ID" w:eastAsia="id-ID"/>
              </w:rPr>
            </w:pPr>
            <w:r w:rsidRPr="002D0FDF">
              <w:rPr>
                <w:rFonts w:ascii="Times New Roman" w:eastAsia="Calibri" w:hAnsi="Times New Roman" w:cs="Times New Roman"/>
                <w:sz w:val="24"/>
                <w:szCs w:val="24"/>
                <w:lang w:val="id-ID" w:eastAsia="id-ID"/>
              </w:rPr>
              <w:t>No</w:t>
            </w:r>
          </w:p>
        </w:tc>
        <w:tc>
          <w:tcPr>
            <w:tcW w:w="3773" w:type="dxa"/>
            <w:tcBorders>
              <w:top w:val="single" w:sz="4" w:space="0" w:color="000000"/>
              <w:left w:val="single" w:sz="4" w:space="0" w:color="000000"/>
              <w:bottom w:val="single" w:sz="4" w:space="0" w:color="000000"/>
              <w:right w:val="single" w:sz="4" w:space="0" w:color="000000"/>
            </w:tcBorders>
            <w:shd w:val="clear" w:color="auto" w:fill="auto"/>
          </w:tcPr>
          <w:p w:rsidR="009176B8" w:rsidRPr="002D0FDF" w:rsidRDefault="009176B8" w:rsidP="002D0FDF">
            <w:pPr>
              <w:spacing w:line="360" w:lineRule="auto"/>
              <w:ind w:left="34"/>
              <w:jc w:val="both"/>
              <w:rPr>
                <w:rFonts w:ascii="Times New Roman" w:eastAsia="Calibri" w:hAnsi="Times New Roman" w:cs="Times New Roman"/>
                <w:sz w:val="24"/>
                <w:szCs w:val="24"/>
                <w:lang w:val="id-ID" w:eastAsia="id-ID"/>
              </w:rPr>
            </w:pPr>
            <w:r w:rsidRPr="002D0FDF">
              <w:rPr>
                <w:rFonts w:ascii="Times New Roman" w:eastAsia="Calibri" w:hAnsi="Times New Roman" w:cs="Times New Roman"/>
                <w:sz w:val="24"/>
                <w:szCs w:val="24"/>
                <w:lang w:val="id-ID" w:eastAsia="id-ID"/>
              </w:rPr>
              <w:t>Nomor urut akun</w:t>
            </w:r>
          </w:p>
        </w:tc>
      </w:tr>
      <w:tr w:rsidR="009176B8" w:rsidRPr="002D0FDF" w:rsidTr="00C41C3B">
        <w:tc>
          <w:tcPr>
            <w:tcW w:w="497" w:type="dxa"/>
            <w:tcBorders>
              <w:top w:val="single" w:sz="4" w:space="0" w:color="000000"/>
              <w:left w:val="single" w:sz="4" w:space="0" w:color="000000"/>
              <w:bottom w:val="single" w:sz="4" w:space="0" w:color="000000"/>
              <w:right w:val="single" w:sz="4" w:space="0" w:color="000000"/>
            </w:tcBorders>
            <w:shd w:val="clear" w:color="auto" w:fill="auto"/>
          </w:tcPr>
          <w:p w:rsidR="009176B8" w:rsidRPr="002D0FDF" w:rsidRDefault="009176B8" w:rsidP="002D0FDF">
            <w:pPr>
              <w:spacing w:line="360" w:lineRule="auto"/>
              <w:jc w:val="both"/>
              <w:rPr>
                <w:rFonts w:ascii="Times New Roman" w:eastAsia="Calibri" w:hAnsi="Times New Roman" w:cs="Times New Roman"/>
                <w:sz w:val="24"/>
                <w:szCs w:val="24"/>
                <w:lang w:eastAsia="id-ID"/>
              </w:rPr>
            </w:pPr>
            <w:r w:rsidRPr="002D0FDF">
              <w:rPr>
                <w:rFonts w:ascii="Times New Roman" w:eastAsia="Calibri" w:hAnsi="Times New Roman" w:cs="Times New Roman"/>
                <w:sz w:val="24"/>
                <w:szCs w:val="24"/>
                <w:lang w:val="id-ID" w:eastAsia="id-ID"/>
              </w:rPr>
              <w:t>2</w:t>
            </w:r>
          </w:p>
        </w:tc>
        <w:tc>
          <w:tcPr>
            <w:tcW w:w="1596" w:type="dxa"/>
            <w:tcBorders>
              <w:top w:val="single" w:sz="4" w:space="0" w:color="000000"/>
              <w:left w:val="single" w:sz="4" w:space="0" w:color="000000"/>
              <w:bottom w:val="single" w:sz="4" w:space="0" w:color="000000"/>
              <w:right w:val="single" w:sz="4" w:space="0" w:color="000000"/>
            </w:tcBorders>
            <w:shd w:val="clear" w:color="auto" w:fill="auto"/>
          </w:tcPr>
          <w:p w:rsidR="009176B8" w:rsidRPr="002D0FDF" w:rsidRDefault="009176B8" w:rsidP="002D0FDF">
            <w:pPr>
              <w:spacing w:line="360" w:lineRule="auto"/>
              <w:jc w:val="both"/>
              <w:rPr>
                <w:rFonts w:ascii="Times New Roman" w:eastAsia="Calibri" w:hAnsi="Times New Roman" w:cs="Times New Roman"/>
                <w:sz w:val="24"/>
                <w:szCs w:val="24"/>
                <w:lang w:val="id-ID" w:eastAsia="id-ID"/>
              </w:rPr>
            </w:pPr>
            <w:r w:rsidRPr="002D0FDF">
              <w:rPr>
                <w:rFonts w:ascii="Times New Roman" w:eastAsia="Calibri" w:hAnsi="Times New Roman" w:cs="Times New Roman"/>
                <w:sz w:val="24"/>
                <w:szCs w:val="24"/>
                <w:lang w:eastAsia="id-ID"/>
              </w:rPr>
              <w:t>email</w:t>
            </w:r>
          </w:p>
        </w:tc>
        <w:tc>
          <w:tcPr>
            <w:tcW w:w="1080" w:type="dxa"/>
            <w:tcBorders>
              <w:top w:val="single" w:sz="4" w:space="0" w:color="000000"/>
              <w:left w:val="single" w:sz="4" w:space="0" w:color="000000"/>
              <w:bottom w:val="single" w:sz="4" w:space="0" w:color="000000"/>
              <w:right w:val="single" w:sz="4" w:space="0" w:color="000000"/>
            </w:tcBorders>
            <w:shd w:val="clear" w:color="auto" w:fill="auto"/>
          </w:tcPr>
          <w:p w:rsidR="009176B8" w:rsidRPr="002D0FDF" w:rsidRDefault="009176B8" w:rsidP="002D0FDF">
            <w:pPr>
              <w:spacing w:line="360" w:lineRule="auto"/>
              <w:jc w:val="both"/>
              <w:rPr>
                <w:rFonts w:ascii="Times New Roman" w:eastAsia="Calibri" w:hAnsi="Times New Roman" w:cs="Times New Roman"/>
                <w:sz w:val="24"/>
                <w:szCs w:val="24"/>
                <w:lang w:val="id-ID" w:eastAsia="id-ID"/>
              </w:rPr>
            </w:pPr>
            <w:r w:rsidRPr="002D0FDF">
              <w:rPr>
                <w:rFonts w:ascii="Times New Roman" w:eastAsia="Calibri" w:hAnsi="Times New Roman" w:cs="Times New Roman"/>
                <w:sz w:val="24"/>
                <w:szCs w:val="24"/>
                <w:lang w:val="id-ID" w:eastAsia="id-ID"/>
              </w:rPr>
              <w:t>varchar</w:t>
            </w:r>
          </w:p>
        </w:tc>
        <w:tc>
          <w:tcPr>
            <w:tcW w:w="810" w:type="dxa"/>
            <w:tcBorders>
              <w:top w:val="single" w:sz="4" w:space="0" w:color="000000"/>
              <w:left w:val="single" w:sz="4" w:space="0" w:color="000000"/>
              <w:bottom w:val="single" w:sz="4" w:space="0" w:color="000000"/>
              <w:right w:val="single" w:sz="4" w:space="0" w:color="000000"/>
            </w:tcBorders>
            <w:shd w:val="clear" w:color="auto" w:fill="auto"/>
          </w:tcPr>
          <w:p w:rsidR="009176B8" w:rsidRPr="002D0FDF" w:rsidRDefault="009176B8" w:rsidP="002D0FDF">
            <w:pPr>
              <w:spacing w:line="360" w:lineRule="auto"/>
              <w:jc w:val="both"/>
              <w:rPr>
                <w:rFonts w:ascii="Times New Roman" w:eastAsia="Calibri" w:hAnsi="Times New Roman" w:cs="Times New Roman"/>
                <w:sz w:val="24"/>
                <w:szCs w:val="24"/>
                <w:lang w:val="id-ID" w:eastAsia="id-ID"/>
              </w:rPr>
            </w:pPr>
            <w:r w:rsidRPr="002D0FDF">
              <w:rPr>
                <w:rFonts w:ascii="Times New Roman" w:eastAsia="Calibri" w:hAnsi="Times New Roman" w:cs="Times New Roman"/>
                <w:sz w:val="24"/>
                <w:szCs w:val="24"/>
                <w:lang w:val="id-ID" w:eastAsia="id-ID"/>
              </w:rPr>
              <w:t>50</w:t>
            </w:r>
          </w:p>
        </w:tc>
        <w:tc>
          <w:tcPr>
            <w:tcW w:w="720" w:type="dxa"/>
            <w:tcBorders>
              <w:top w:val="single" w:sz="4" w:space="0" w:color="000000"/>
              <w:left w:val="single" w:sz="4" w:space="0" w:color="000000"/>
              <w:bottom w:val="single" w:sz="4" w:space="0" w:color="000000"/>
              <w:right w:val="single" w:sz="4" w:space="0" w:color="000000"/>
            </w:tcBorders>
            <w:shd w:val="clear" w:color="auto" w:fill="auto"/>
          </w:tcPr>
          <w:p w:rsidR="009176B8" w:rsidRPr="002D0FDF" w:rsidRDefault="009176B8" w:rsidP="002D0FDF">
            <w:pPr>
              <w:spacing w:line="360" w:lineRule="auto"/>
              <w:jc w:val="both"/>
              <w:rPr>
                <w:rFonts w:ascii="Times New Roman" w:eastAsia="Calibri" w:hAnsi="Times New Roman" w:cs="Times New Roman"/>
                <w:sz w:val="24"/>
                <w:szCs w:val="24"/>
                <w:lang w:val="id-ID" w:eastAsia="id-ID"/>
              </w:rPr>
            </w:pPr>
          </w:p>
        </w:tc>
        <w:tc>
          <w:tcPr>
            <w:tcW w:w="704" w:type="dxa"/>
            <w:tcBorders>
              <w:top w:val="single" w:sz="4" w:space="0" w:color="000000"/>
              <w:left w:val="single" w:sz="4" w:space="0" w:color="000000"/>
              <w:bottom w:val="single" w:sz="4" w:space="0" w:color="000000"/>
              <w:right w:val="single" w:sz="4" w:space="0" w:color="000000"/>
            </w:tcBorders>
            <w:shd w:val="clear" w:color="auto" w:fill="auto"/>
          </w:tcPr>
          <w:p w:rsidR="009176B8" w:rsidRPr="002D0FDF" w:rsidRDefault="009176B8" w:rsidP="002D0FDF">
            <w:pPr>
              <w:spacing w:line="360" w:lineRule="auto"/>
              <w:jc w:val="both"/>
              <w:rPr>
                <w:rFonts w:ascii="Times New Roman" w:eastAsia="Calibri" w:hAnsi="Times New Roman" w:cs="Times New Roman"/>
                <w:sz w:val="24"/>
                <w:szCs w:val="24"/>
                <w:lang w:val="id-ID" w:eastAsia="id-ID"/>
              </w:rPr>
            </w:pPr>
            <w:r w:rsidRPr="002D0FDF">
              <w:rPr>
                <w:rFonts w:ascii="Times New Roman" w:eastAsia="Calibri" w:hAnsi="Times New Roman" w:cs="Times New Roman"/>
                <w:sz w:val="24"/>
                <w:szCs w:val="24"/>
                <w:lang w:val="id-ID" w:eastAsia="id-ID"/>
              </w:rPr>
              <w:t>No</w:t>
            </w:r>
          </w:p>
        </w:tc>
        <w:tc>
          <w:tcPr>
            <w:tcW w:w="3773" w:type="dxa"/>
            <w:tcBorders>
              <w:top w:val="single" w:sz="4" w:space="0" w:color="000000"/>
              <w:left w:val="single" w:sz="4" w:space="0" w:color="000000"/>
              <w:bottom w:val="single" w:sz="4" w:space="0" w:color="000000"/>
              <w:right w:val="single" w:sz="4" w:space="0" w:color="000000"/>
            </w:tcBorders>
            <w:shd w:val="clear" w:color="auto" w:fill="auto"/>
          </w:tcPr>
          <w:p w:rsidR="009176B8" w:rsidRPr="002D0FDF" w:rsidRDefault="009176B8" w:rsidP="002D0FDF">
            <w:pPr>
              <w:spacing w:line="360" w:lineRule="auto"/>
              <w:jc w:val="both"/>
              <w:rPr>
                <w:rFonts w:ascii="Times New Roman" w:eastAsia="Calibri" w:hAnsi="Times New Roman" w:cs="Times New Roman"/>
                <w:sz w:val="24"/>
                <w:szCs w:val="24"/>
                <w:lang w:val="id-ID" w:eastAsia="id-ID"/>
              </w:rPr>
            </w:pPr>
            <w:r w:rsidRPr="002D0FDF">
              <w:rPr>
                <w:rFonts w:ascii="Times New Roman" w:eastAsia="Calibri" w:hAnsi="Times New Roman" w:cs="Times New Roman"/>
                <w:sz w:val="24"/>
                <w:szCs w:val="24"/>
                <w:lang w:val="id-ID" w:eastAsia="id-ID"/>
              </w:rPr>
              <w:t>Alamat email pemilik akun</w:t>
            </w:r>
          </w:p>
        </w:tc>
      </w:tr>
      <w:tr w:rsidR="009176B8" w:rsidRPr="002D0FDF" w:rsidTr="00C41C3B">
        <w:tc>
          <w:tcPr>
            <w:tcW w:w="497" w:type="dxa"/>
            <w:tcBorders>
              <w:top w:val="single" w:sz="4" w:space="0" w:color="000000"/>
              <w:left w:val="single" w:sz="4" w:space="0" w:color="000000"/>
              <w:bottom w:val="single" w:sz="4" w:space="0" w:color="000000"/>
              <w:right w:val="single" w:sz="4" w:space="0" w:color="000000"/>
            </w:tcBorders>
            <w:shd w:val="clear" w:color="auto" w:fill="auto"/>
          </w:tcPr>
          <w:p w:rsidR="009176B8" w:rsidRPr="002D0FDF" w:rsidRDefault="009176B8" w:rsidP="002D0FDF">
            <w:pPr>
              <w:spacing w:line="360" w:lineRule="auto"/>
              <w:jc w:val="both"/>
              <w:rPr>
                <w:rFonts w:ascii="Times New Roman" w:eastAsia="Calibri" w:hAnsi="Times New Roman" w:cs="Times New Roman"/>
                <w:sz w:val="24"/>
                <w:szCs w:val="24"/>
                <w:lang w:eastAsia="id-ID"/>
              </w:rPr>
            </w:pPr>
            <w:r w:rsidRPr="002D0FDF">
              <w:rPr>
                <w:rFonts w:ascii="Times New Roman" w:eastAsia="Calibri" w:hAnsi="Times New Roman" w:cs="Times New Roman"/>
                <w:sz w:val="24"/>
                <w:szCs w:val="24"/>
                <w:lang w:val="id-ID" w:eastAsia="id-ID"/>
              </w:rPr>
              <w:t>3</w:t>
            </w:r>
          </w:p>
        </w:tc>
        <w:tc>
          <w:tcPr>
            <w:tcW w:w="1596" w:type="dxa"/>
            <w:tcBorders>
              <w:top w:val="single" w:sz="4" w:space="0" w:color="000000"/>
              <w:left w:val="single" w:sz="4" w:space="0" w:color="000000"/>
              <w:bottom w:val="single" w:sz="4" w:space="0" w:color="000000"/>
              <w:right w:val="single" w:sz="4" w:space="0" w:color="000000"/>
            </w:tcBorders>
            <w:shd w:val="clear" w:color="auto" w:fill="auto"/>
          </w:tcPr>
          <w:p w:rsidR="009176B8" w:rsidRPr="002D0FDF" w:rsidRDefault="009176B8" w:rsidP="002D0FDF">
            <w:pPr>
              <w:spacing w:line="360" w:lineRule="auto"/>
              <w:jc w:val="both"/>
              <w:rPr>
                <w:rFonts w:ascii="Times New Roman" w:eastAsia="Calibri" w:hAnsi="Times New Roman" w:cs="Times New Roman"/>
                <w:sz w:val="24"/>
                <w:szCs w:val="24"/>
                <w:lang w:val="id-ID" w:eastAsia="id-ID"/>
              </w:rPr>
            </w:pPr>
            <w:r w:rsidRPr="002D0FDF">
              <w:rPr>
                <w:rFonts w:ascii="Times New Roman" w:eastAsia="Calibri" w:hAnsi="Times New Roman" w:cs="Times New Roman"/>
                <w:sz w:val="24"/>
                <w:szCs w:val="24"/>
                <w:lang w:eastAsia="id-ID"/>
              </w:rPr>
              <w:t>password</w:t>
            </w:r>
          </w:p>
        </w:tc>
        <w:tc>
          <w:tcPr>
            <w:tcW w:w="1080" w:type="dxa"/>
            <w:tcBorders>
              <w:top w:val="single" w:sz="4" w:space="0" w:color="000000"/>
              <w:left w:val="single" w:sz="4" w:space="0" w:color="000000"/>
              <w:bottom w:val="single" w:sz="4" w:space="0" w:color="000000"/>
              <w:right w:val="single" w:sz="4" w:space="0" w:color="000000"/>
            </w:tcBorders>
            <w:shd w:val="clear" w:color="auto" w:fill="auto"/>
          </w:tcPr>
          <w:p w:rsidR="009176B8" w:rsidRPr="002D0FDF" w:rsidRDefault="009176B8" w:rsidP="002D0FDF">
            <w:pPr>
              <w:spacing w:line="360" w:lineRule="auto"/>
              <w:jc w:val="both"/>
              <w:rPr>
                <w:rFonts w:ascii="Times New Roman" w:eastAsia="Calibri" w:hAnsi="Times New Roman" w:cs="Times New Roman"/>
                <w:sz w:val="24"/>
                <w:szCs w:val="24"/>
                <w:lang w:eastAsia="id-ID"/>
              </w:rPr>
            </w:pPr>
            <w:r w:rsidRPr="002D0FDF">
              <w:rPr>
                <w:rFonts w:ascii="Times New Roman" w:eastAsia="Calibri" w:hAnsi="Times New Roman" w:cs="Times New Roman"/>
                <w:sz w:val="24"/>
                <w:szCs w:val="24"/>
                <w:lang w:val="id-ID" w:eastAsia="id-ID"/>
              </w:rPr>
              <w:t>varchar</w:t>
            </w:r>
          </w:p>
        </w:tc>
        <w:tc>
          <w:tcPr>
            <w:tcW w:w="810" w:type="dxa"/>
            <w:tcBorders>
              <w:top w:val="single" w:sz="4" w:space="0" w:color="000000"/>
              <w:left w:val="single" w:sz="4" w:space="0" w:color="000000"/>
              <w:bottom w:val="single" w:sz="4" w:space="0" w:color="000000"/>
              <w:right w:val="single" w:sz="4" w:space="0" w:color="000000"/>
            </w:tcBorders>
            <w:shd w:val="clear" w:color="auto" w:fill="auto"/>
          </w:tcPr>
          <w:p w:rsidR="009176B8" w:rsidRPr="002D0FDF" w:rsidRDefault="009176B8" w:rsidP="002D0FDF">
            <w:pPr>
              <w:spacing w:line="360" w:lineRule="auto"/>
              <w:jc w:val="both"/>
              <w:rPr>
                <w:rFonts w:ascii="Times New Roman" w:eastAsia="Calibri" w:hAnsi="Times New Roman" w:cs="Times New Roman"/>
                <w:sz w:val="24"/>
                <w:szCs w:val="24"/>
                <w:lang w:val="id-ID" w:eastAsia="id-ID"/>
              </w:rPr>
            </w:pPr>
            <w:r w:rsidRPr="002D0FDF">
              <w:rPr>
                <w:rFonts w:ascii="Times New Roman" w:eastAsia="Calibri" w:hAnsi="Times New Roman" w:cs="Times New Roman"/>
                <w:sz w:val="24"/>
                <w:szCs w:val="24"/>
                <w:lang w:eastAsia="id-ID"/>
              </w:rPr>
              <w:t>64</w:t>
            </w:r>
          </w:p>
        </w:tc>
        <w:tc>
          <w:tcPr>
            <w:tcW w:w="720" w:type="dxa"/>
            <w:tcBorders>
              <w:top w:val="single" w:sz="4" w:space="0" w:color="000000"/>
              <w:left w:val="single" w:sz="4" w:space="0" w:color="000000"/>
              <w:bottom w:val="single" w:sz="4" w:space="0" w:color="000000"/>
              <w:right w:val="single" w:sz="4" w:space="0" w:color="000000"/>
            </w:tcBorders>
            <w:shd w:val="clear" w:color="auto" w:fill="auto"/>
          </w:tcPr>
          <w:p w:rsidR="009176B8" w:rsidRPr="002D0FDF" w:rsidRDefault="009176B8" w:rsidP="002D0FDF">
            <w:pPr>
              <w:spacing w:line="360" w:lineRule="auto"/>
              <w:jc w:val="both"/>
              <w:rPr>
                <w:rFonts w:ascii="Times New Roman" w:eastAsia="Calibri" w:hAnsi="Times New Roman" w:cs="Times New Roman"/>
                <w:sz w:val="24"/>
                <w:szCs w:val="24"/>
                <w:lang w:val="id-ID" w:eastAsia="id-ID"/>
              </w:rPr>
            </w:pPr>
          </w:p>
        </w:tc>
        <w:tc>
          <w:tcPr>
            <w:tcW w:w="704" w:type="dxa"/>
            <w:tcBorders>
              <w:top w:val="single" w:sz="4" w:space="0" w:color="000000"/>
              <w:left w:val="single" w:sz="4" w:space="0" w:color="000000"/>
              <w:bottom w:val="single" w:sz="4" w:space="0" w:color="000000"/>
              <w:right w:val="single" w:sz="4" w:space="0" w:color="000000"/>
            </w:tcBorders>
            <w:shd w:val="clear" w:color="auto" w:fill="auto"/>
          </w:tcPr>
          <w:p w:rsidR="009176B8" w:rsidRPr="002D0FDF" w:rsidRDefault="009176B8" w:rsidP="002D0FDF">
            <w:pPr>
              <w:spacing w:line="360" w:lineRule="auto"/>
              <w:jc w:val="both"/>
              <w:rPr>
                <w:rFonts w:ascii="Times New Roman" w:eastAsia="Calibri" w:hAnsi="Times New Roman" w:cs="Times New Roman"/>
                <w:sz w:val="24"/>
                <w:szCs w:val="24"/>
                <w:lang w:val="id-ID" w:eastAsia="id-ID"/>
              </w:rPr>
            </w:pPr>
            <w:r w:rsidRPr="002D0FDF">
              <w:rPr>
                <w:rFonts w:ascii="Times New Roman" w:eastAsia="Calibri" w:hAnsi="Times New Roman" w:cs="Times New Roman"/>
                <w:sz w:val="24"/>
                <w:szCs w:val="24"/>
                <w:lang w:val="id-ID" w:eastAsia="id-ID"/>
              </w:rPr>
              <w:t>No</w:t>
            </w:r>
          </w:p>
        </w:tc>
        <w:tc>
          <w:tcPr>
            <w:tcW w:w="3773" w:type="dxa"/>
            <w:tcBorders>
              <w:top w:val="single" w:sz="4" w:space="0" w:color="000000"/>
              <w:left w:val="single" w:sz="4" w:space="0" w:color="000000"/>
              <w:bottom w:val="single" w:sz="4" w:space="0" w:color="000000"/>
              <w:right w:val="single" w:sz="4" w:space="0" w:color="000000"/>
            </w:tcBorders>
            <w:shd w:val="clear" w:color="auto" w:fill="auto"/>
          </w:tcPr>
          <w:p w:rsidR="009176B8" w:rsidRPr="002D0FDF" w:rsidRDefault="009176B8" w:rsidP="002D0FDF">
            <w:pPr>
              <w:spacing w:line="360" w:lineRule="auto"/>
              <w:jc w:val="both"/>
              <w:rPr>
                <w:rFonts w:ascii="Times New Roman" w:eastAsia="Calibri" w:hAnsi="Times New Roman" w:cs="Times New Roman"/>
                <w:sz w:val="24"/>
                <w:szCs w:val="24"/>
                <w:lang w:eastAsia="id-ID"/>
              </w:rPr>
            </w:pPr>
            <w:r w:rsidRPr="002D0FDF">
              <w:rPr>
                <w:rFonts w:ascii="Times New Roman" w:eastAsia="Calibri" w:hAnsi="Times New Roman" w:cs="Times New Roman"/>
                <w:sz w:val="24"/>
                <w:szCs w:val="24"/>
                <w:lang w:val="id-ID" w:eastAsia="id-ID"/>
              </w:rPr>
              <w:t>Kata sandi pemilik akun</w:t>
            </w:r>
          </w:p>
        </w:tc>
      </w:tr>
      <w:tr w:rsidR="009176B8" w:rsidRPr="002D0FDF" w:rsidTr="00C41C3B">
        <w:tc>
          <w:tcPr>
            <w:tcW w:w="497" w:type="dxa"/>
            <w:tcBorders>
              <w:top w:val="single" w:sz="4" w:space="0" w:color="000000"/>
              <w:left w:val="single" w:sz="4" w:space="0" w:color="000000"/>
              <w:bottom w:val="single" w:sz="4" w:space="0" w:color="000000"/>
              <w:right w:val="single" w:sz="4" w:space="0" w:color="000000"/>
            </w:tcBorders>
            <w:shd w:val="clear" w:color="auto" w:fill="auto"/>
          </w:tcPr>
          <w:p w:rsidR="009176B8" w:rsidRPr="002D0FDF" w:rsidRDefault="009176B8" w:rsidP="002D0FDF">
            <w:pPr>
              <w:spacing w:line="360" w:lineRule="auto"/>
              <w:jc w:val="both"/>
              <w:rPr>
                <w:rFonts w:ascii="Times New Roman" w:eastAsia="Calibri" w:hAnsi="Times New Roman" w:cs="Times New Roman"/>
                <w:sz w:val="24"/>
                <w:szCs w:val="24"/>
                <w:lang w:eastAsia="id-ID"/>
              </w:rPr>
            </w:pPr>
            <w:r w:rsidRPr="002D0FDF">
              <w:rPr>
                <w:rFonts w:ascii="Times New Roman" w:eastAsia="Calibri" w:hAnsi="Times New Roman" w:cs="Times New Roman"/>
                <w:sz w:val="24"/>
                <w:szCs w:val="24"/>
                <w:lang w:eastAsia="id-ID"/>
              </w:rPr>
              <w:t>4</w:t>
            </w:r>
          </w:p>
        </w:tc>
        <w:tc>
          <w:tcPr>
            <w:tcW w:w="1596" w:type="dxa"/>
            <w:tcBorders>
              <w:top w:val="single" w:sz="4" w:space="0" w:color="000000"/>
              <w:left w:val="single" w:sz="4" w:space="0" w:color="000000"/>
              <w:bottom w:val="single" w:sz="4" w:space="0" w:color="000000"/>
              <w:right w:val="single" w:sz="4" w:space="0" w:color="000000"/>
            </w:tcBorders>
            <w:shd w:val="clear" w:color="auto" w:fill="auto"/>
          </w:tcPr>
          <w:p w:rsidR="009176B8" w:rsidRPr="002D0FDF" w:rsidRDefault="009176B8" w:rsidP="002D0FDF">
            <w:pPr>
              <w:spacing w:line="360" w:lineRule="auto"/>
              <w:jc w:val="both"/>
              <w:rPr>
                <w:rFonts w:ascii="Times New Roman" w:eastAsia="Calibri" w:hAnsi="Times New Roman" w:cs="Times New Roman"/>
                <w:sz w:val="24"/>
                <w:szCs w:val="24"/>
                <w:lang w:eastAsia="id-ID"/>
              </w:rPr>
            </w:pPr>
            <w:r w:rsidRPr="002D0FDF">
              <w:rPr>
                <w:rFonts w:ascii="Times New Roman" w:eastAsia="Calibri" w:hAnsi="Times New Roman" w:cs="Times New Roman"/>
                <w:sz w:val="24"/>
                <w:szCs w:val="24"/>
                <w:lang w:eastAsia="id-ID"/>
              </w:rPr>
              <w:t>inisial</w:t>
            </w:r>
          </w:p>
        </w:tc>
        <w:tc>
          <w:tcPr>
            <w:tcW w:w="1080" w:type="dxa"/>
            <w:tcBorders>
              <w:top w:val="single" w:sz="4" w:space="0" w:color="000000"/>
              <w:left w:val="single" w:sz="4" w:space="0" w:color="000000"/>
              <w:bottom w:val="single" w:sz="4" w:space="0" w:color="000000"/>
              <w:right w:val="single" w:sz="4" w:space="0" w:color="000000"/>
            </w:tcBorders>
            <w:shd w:val="clear" w:color="auto" w:fill="auto"/>
          </w:tcPr>
          <w:p w:rsidR="009176B8" w:rsidRPr="002D0FDF" w:rsidRDefault="009176B8" w:rsidP="002D0FDF">
            <w:pPr>
              <w:spacing w:line="360" w:lineRule="auto"/>
              <w:jc w:val="both"/>
              <w:rPr>
                <w:rFonts w:ascii="Times New Roman" w:eastAsia="Calibri" w:hAnsi="Times New Roman" w:cs="Times New Roman"/>
                <w:sz w:val="24"/>
                <w:szCs w:val="24"/>
                <w:lang w:eastAsia="id-ID"/>
              </w:rPr>
            </w:pPr>
            <w:r w:rsidRPr="002D0FDF">
              <w:rPr>
                <w:rFonts w:ascii="Times New Roman" w:eastAsia="Calibri" w:hAnsi="Times New Roman" w:cs="Times New Roman"/>
                <w:sz w:val="24"/>
                <w:szCs w:val="24"/>
                <w:lang w:eastAsia="id-ID"/>
              </w:rPr>
              <w:t>varchar</w:t>
            </w:r>
          </w:p>
        </w:tc>
        <w:tc>
          <w:tcPr>
            <w:tcW w:w="810" w:type="dxa"/>
            <w:tcBorders>
              <w:top w:val="single" w:sz="4" w:space="0" w:color="000000"/>
              <w:left w:val="single" w:sz="4" w:space="0" w:color="000000"/>
              <w:bottom w:val="single" w:sz="4" w:space="0" w:color="000000"/>
              <w:right w:val="single" w:sz="4" w:space="0" w:color="000000"/>
            </w:tcBorders>
            <w:shd w:val="clear" w:color="auto" w:fill="auto"/>
          </w:tcPr>
          <w:p w:rsidR="009176B8" w:rsidRPr="002D0FDF" w:rsidRDefault="009176B8" w:rsidP="002D0FDF">
            <w:pPr>
              <w:spacing w:line="360" w:lineRule="auto"/>
              <w:jc w:val="both"/>
              <w:rPr>
                <w:rFonts w:ascii="Times New Roman" w:eastAsia="Calibri" w:hAnsi="Times New Roman" w:cs="Times New Roman"/>
                <w:sz w:val="24"/>
                <w:szCs w:val="24"/>
                <w:lang w:val="id-ID" w:eastAsia="id-ID"/>
              </w:rPr>
            </w:pPr>
            <w:r w:rsidRPr="002D0FDF">
              <w:rPr>
                <w:rFonts w:ascii="Times New Roman" w:eastAsia="Calibri" w:hAnsi="Times New Roman" w:cs="Times New Roman"/>
                <w:sz w:val="24"/>
                <w:szCs w:val="24"/>
                <w:lang w:eastAsia="id-ID"/>
              </w:rPr>
              <w:t>3</w:t>
            </w:r>
          </w:p>
        </w:tc>
        <w:tc>
          <w:tcPr>
            <w:tcW w:w="720" w:type="dxa"/>
            <w:tcBorders>
              <w:top w:val="single" w:sz="4" w:space="0" w:color="000000"/>
              <w:left w:val="single" w:sz="4" w:space="0" w:color="000000"/>
              <w:bottom w:val="single" w:sz="4" w:space="0" w:color="000000"/>
              <w:right w:val="single" w:sz="4" w:space="0" w:color="000000"/>
            </w:tcBorders>
            <w:shd w:val="clear" w:color="auto" w:fill="auto"/>
          </w:tcPr>
          <w:p w:rsidR="009176B8" w:rsidRPr="002D0FDF" w:rsidRDefault="009176B8" w:rsidP="002D0FDF">
            <w:pPr>
              <w:spacing w:line="360" w:lineRule="auto"/>
              <w:jc w:val="both"/>
              <w:rPr>
                <w:rFonts w:ascii="Times New Roman" w:eastAsia="Calibri" w:hAnsi="Times New Roman" w:cs="Times New Roman"/>
                <w:sz w:val="24"/>
                <w:szCs w:val="24"/>
                <w:lang w:val="id-ID" w:eastAsia="id-ID"/>
              </w:rPr>
            </w:pPr>
          </w:p>
        </w:tc>
        <w:tc>
          <w:tcPr>
            <w:tcW w:w="704" w:type="dxa"/>
            <w:tcBorders>
              <w:top w:val="single" w:sz="4" w:space="0" w:color="000000"/>
              <w:left w:val="single" w:sz="4" w:space="0" w:color="000000"/>
              <w:bottom w:val="single" w:sz="4" w:space="0" w:color="000000"/>
              <w:right w:val="single" w:sz="4" w:space="0" w:color="000000"/>
            </w:tcBorders>
            <w:shd w:val="clear" w:color="auto" w:fill="auto"/>
          </w:tcPr>
          <w:p w:rsidR="009176B8" w:rsidRPr="002D0FDF" w:rsidRDefault="009176B8" w:rsidP="002D0FDF">
            <w:pPr>
              <w:spacing w:line="360" w:lineRule="auto"/>
              <w:jc w:val="both"/>
              <w:rPr>
                <w:rFonts w:ascii="Times New Roman" w:eastAsia="Calibri" w:hAnsi="Times New Roman" w:cs="Times New Roman"/>
                <w:sz w:val="24"/>
                <w:szCs w:val="24"/>
                <w:lang w:val="id-ID" w:eastAsia="id-ID"/>
              </w:rPr>
            </w:pPr>
            <w:r w:rsidRPr="002D0FDF">
              <w:rPr>
                <w:rFonts w:ascii="Times New Roman" w:eastAsia="Calibri" w:hAnsi="Times New Roman" w:cs="Times New Roman"/>
                <w:sz w:val="24"/>
                <w:szCs w:val="24"/>
                <w:lang w:eastAsia="id-ID"/>
              </w:rPr>
              <w:t>Yes</w:t>
            </w:r>
          </w:p>
        </w:tc>
        <w:tc>
          <w:tcPr>
            <w:tcW w:w="3773" w:type="dxa"/>
            <w:tcBorders>
              <w:top w:val="single" w:sz="4" w:space="0" w:color="000000"/>
              <w:left w:val="single" w:sz="4" w:space="0" w:color="000000"/>
              <w:bottom w:val="single" w:sz="4" w:space="0" w:color="000000"/>
              <w:right w:val="single" w:sz="4" w:space="0" w:color="000000"/>
            </w:tcBorders>
            <w:shd w:val="clear" w:color="auto" w:fill="auto"/>
          </w:tcPr>
          <w:p w:rsidR="009176B8" w:rsidRPr="002D0FDF" w:rsidRDefault="009176B8" w:rsidP="002D0FDF">
            <w:pPr>
              <w:spacing w:line="360" w:lineRule="auto"/>
              <w:jc w:val="both"/>
              <w:rPr>
                <w:rFonts w:ascii="Times New Roman" w:eastAsia="Calibri" w:hAnsi="Times New Roman" w:cs="Times New Roman"/>
                <w:sz w:val="24"/>
                <w:szCs w:val="24"/>
                <w:lang w:eastAsia="id-ID"/>
              </w:rPr>
            </w:pPr>
            <w:r w:rsidRPr="002D0FDF">
              <w:rPr>
                <w:rFonts w:ascii="Times New Roman" w:eastAsia="Calibri" w:hAnsi="Times New Roman" w:cs="Times New Roman"/>
                <w:sz w:val="24"/>
                <w:szCs w:val="24"/>
                <w:lang w:val="id-ID" w:eastAsia="id-ID"/>
              </w:rPr>
              <w:t>Inisial dosen pemilik akun</w:t>
            </w:r>
          </w:p>
        </w:tc>
      </w:tr>
      <w:tr w:rsidR="009176B8" w:rsidRPr="002D0FDF" w:rsidTr="00C41C3B">
        <w:tc>
          <w:tcPr>
            <w:tcW w:w="497" w:type="dxa"/>
            <w:tcBorders>
              <w:top w:val="single" w:sz="4" w:space="0" w:color="000000"/>
              <w:left w:val="single" w:sz="4" w:space="0" w:color="000000"/>
              <w:bottom w:val="single" w:sz="4" w:space="0" w:color="000000"/>
              <w:right w:val="single" w:sz="4" w:space="0" w:color="000000"/>
            </w:tcBorders>
            <w:shd w:val="clear" w:color="auto" w:fill="auto"/>
          </w:tcPr>
          <w:p w:rsidR="009176B8" w:rsidRPr="002D0FDF" w:rsidRDefault="009176B8" w:rsidP="002D0FDF">
            <w:pPr>
              <w:spacing w:line="360" w:lineRule="auto"/>
              <w:jc w:val="both"/>
              <w:rPr>
                <w:rFonts w:ascii="Times New Roman" w:eastAsia="Calibri" w:hAnsi="Times New Roman" w:cs="Times New Roman"/>
                <w:sz w:val="24"/>
                <w:szCs w:val="24"/>
                <w:lang w:eastAsia="id-ID"/>
              </w:rPr>
            </w:pPr>
            <w:r w:rsidRPr="002D0FDF">
              <w:rPr>
                <w:rFonts w:ascii="Times New Roman" w:eastAsia="Calibri" w:hAnsi="Times New Roman" w:cs="Times New Roman"/>
                <w:sz w:val="24"/>
                <w:szCs w:val="24"/>
                <w:lang w:eastAsia="id-ID"/>
              </w:rPr>
              <w:t>5</w:t>
            </w:r>
          </w:p>
        </w:tc>
        <w:tc>
          <w:tcPr>
            <w:tcW w:w="1596" w:type="dxa"/>
            <w:tcBorders>
              <w:top w:val="single" w:sz="4" w:space="0" w:color="000000"/>
              <w:left w:val="single" w:sz="4" w:space="0" w:color="000000"/>
              <w:bottom w:val="single" w:sz="4" w:space="0" w:color="000000"/>
              <w:right w:val="single" w:sz="4" w:space="0" w:color="000000"/>
            </w:tcBorders>
            <w:shd w:val="clear" w:color="auto" w:fill="auto"/>
          </w:tcPr>
          <w:p w:rsidR="009176B8" w:rsidRPr="002D0FDF" w:rsidRDefault="009176B8" w:rsidP="002D0FDF">
            <w:pPr>
              <w:spacing w:line="360" w:lineRule="auto"/>
              <w:jc w:val="both"/>
              <w:rPr>
                <w:rFonts w:ascii="Times New Roman" w:eastAsia="Calibri" w:hAnsi="Times New Roman" w:cs="Times New Roman"/>
                <w:sz w:val="24"/>
                <w:szCs w:val="24"/>
                <w:lang w:eastAsia="id-ID"/>
              </w:rPr>
            </w:pPr>
            <w:r w:rsidRPr="002D0FDF">
              <w:rPr>
                <w:rFonts w:ascii="Times New Roman" w:eastAsia="Calibri" w:hAnsi="Times New Roman" w:cs="Times New Roman"/>
                <w:sz w:val="24"/>
                <w:szCs w:val="24"/>
                <w:lang w:eastAsia="id-ID"/>
              </w:rPr>
              <w:t>role</w:t>
            </w:r>
          </w:p>
        </w:tc>
        <w:tc>
          <w:tcPr>
            <w:tcW w:w="1080" w:type="dxa"/>
            <w:tcBorders>
              <w:top w:val="single" w:sz="4" w:space="0" w:color="000000"/>
              <w:left w:val="single" w:sz="4" w:space="0" w:color="000000"/>
              <w:bottom w:val="single" w:sz="4" w:space="0" w:color="000000"/>
              <w:right w:val="single" w:sz="4" w:space="0" w:color="000000"/>
            </w:tcBorders>
            <w:shd w:val="clear" w:color="auto" w:fill="auto"/>
          </w:tcPr>
          <w:p w:rsidR="009176B8" w:rsidRPr="002D0FDF" w:rsidRDefault="009176B8" w:rsidP="002D0FDF">
            <w:pPr>
              <w:spacing w:line="360" w:lineRule="auto"/>
              <w:jc w:val="both"/>
              <w:rPr>
                <w:rFonts w:ascii="Times New Roman" w:eastAsia="Calibri" w:hAnsi="Times New Roman" w:cs="Times New Roman"/>
                <w:sz w:val="24"/>
                <w:szCs w:val="24"/>
                <w:lang w:eastAsia="id-ID"/>
              </w:rPr>
            </w:pPr>
            <w:r w:rsidRPr="002D0FDF">
              <w:rPr>
                <w:rFonts w:ascii="Times New Roman" w:eastAsia="Calibri" w:hAnsi="Times New Roman" w:cs="Times New Roman"/>
                <w:sz w:val="24"/>
                <w:szCs w:val="24"/>
                <w:lang w:eastAsia="id-ID"/>
              </w:rPr>
              <w:t>varchar</w:t>
            </w:r>
          </w:p>
        </w:tc>
        <w:tc>
          <w:tcPr>
            <w:tcW w:w="810" w:type="dxa"/>
            <w:tcBorders>
              <w:top w:val="single" w:sz="4" w:space="0" w:color="000000"/>
              <w:left w:val="single" w:sz="4" w:space="0" w:color="000000"/>
              <w:bottom w:val="single" w:sz="4" w:space="0" w:color="000000"/>
              <w:right w:val="single" w:sz="4" w:space="0" w:color="000000"/>
            </w:tcBorders>
            <w:shd w:val="clear" w:color="auto" w:fill="auto"/>
          </w:tcPr>
          <w:p w:rsidR="009176B8" w:rsidRPr="002D0FDF" w:rsidRDefault="009176B8" w:rsidP="002D0FDF">
            <w:pPr>
              <w:spacing w:line="360" w:lineRule="auto"/>
              <w:jc w:val="both"/>
              <w:rPr>
                <w:rFonts w:ascii="Times New Roman" w:eastAsia="Calibri" w:hAnsi="Times New Roman" w:cs="Times New Roman"/>
                <w:sz w:val="24"/>
                <w:szCs w:val="24"/>
                <w:lang w:val="id-ID" w:eastAsia="id-ID"/>
              </w:rPr>
            </w:pPr>
            <w:r w:rsidRPr="002D0FDF">
              <w:rPr>
                <w:rFonts w:ascii="Times New Roman" w:eastAsia="Calibri" w:hAnsi="Times New Roman" w:cs="Times New Roman"/>
                <w:sz w:val="24"/>
                <w:szCs w:val="24"/>
                <w:lang w:eastAsia="id-ID"/>
              </w:rPr>
              <w:t>10</w:t>
            </w:r>
          </w:p>
        </w:tc>
        <w:tc>
          <w:tcPr>
            <w:tcW w:w="720" w:type="dxa"/>
            <w:tcBorders>
              <w:top w:val="single" w:sz="4" w:space="0" w:color="000000"/>
              <w:left w:val="single" w:sz="4" w:space="0" w:color="000000"/>
              <w:bottom w:val="single" w:sz="4" w:space="0" w:color="000000"/>
              <w:right w:val="single" w:sz="4" w:space="0" w:color="000000"/>
            </w:tcBorders>
            <w:shd w:val="clear" w:color="auto" w:fill="auto"/>
          </w:tcPr>
          <w:p w:rsidR="009176B8" w:rsidRPr="002D0FDF" w:rsidRDefault="009176B8" w:rsidP="002D0FDF">
            <w:pPr>
              <w:spacing w:line="360" w:lineRule="auto"/>
              <w:jc w:val="both"/>
              <w:rPr>
                <w:rFonts w:ascii="Times New Roman" w:eastAsia="Calibri" w:hAnsi="Times New Roman" w:cs="Times New Roman"/>
                <w:sz w:val="24"/>
                <w:szCs w:val="24"/>
                <w:lang w:val="id-ID" w:eastAsia="id-ID"/>
              </w:rPr>
            </w:pPr>
          </w:p>
        </w:tc>
        <w:tc>
          <w:tcPr>
            <w:tcW w:w="704" w:type="dxa"/>
            <w:tcBorders>
              <w:top w:val="single" w:sz="4" w:space="0" w:color="000000"/>
              <w:left w:val="single" w:sz="4" w:space="0" w:color="000000"/>
              <w:bottom w:val="single" w:sz="4" w:space="0" w:color="000000"/>
              <w:right w:val="single" w:sz="4" w:space="0" w:color="000000"/>
            </w:tcBorders>
            <w:shd w:val="clear" w:color="auto" w:fill="auto"/>
          </w:tcPr>
          <w:p w:rsidR="009176B8" w:rsidRPr="002D0FDF" w:rsidRDefault="009176B8" w:rsidP="002D0FDF">
            <w:pPr>
              <w:spacing w:line="360" w:lineRule="auto"/>
              <w:jc w:val="both"/>
              <w:rPr>
                <w:rFonts w:ascii="Times New Roman" w:eastAsia="Calibri" w:hAnsi="Times New Roman" w:cs="Times New Roman"/>
                <w:sz w:val="24"/>
                <w:szCs w:val="24"/>
                <w:lang w:val="id-ID" w:eastAsia="id-ID"/>
              </w:rPr>
            </w:pPr>
            <w:r w:rsidRPr="002D0FDF">
              <w:rPr>
                <w:rFonts w:ascii="Times New Roman" w:eastAsia="Calibri" w:hAnsi="Times New Roman" w:cs="Times New Roman"/>
                <w:sz w:val="24"/>
                <w:szCs w:val="24"/>
                <w:lang w:eastAsia="id-ID"/>
              </w:rPr>
              <w:t>No</w:t>
            </w:r>
          </w:p>
        </w:tc>
        <w:tc>
          <w:tcPr>
            <w:tcW w:w="3773" w:type="dxa"/>
            <w:tcBorders>
              <w:top w:val="single" w:sz="4" w:space="0" w:color="000000"/>
              <w:left w:val="single" w:sz="4" w:space="0" w:color="000000"/>
              <w:bottom w:val="single" w:sz="4" w:space="0" w:color="000000"/>
              <w:right w:val="single" w:sz="4" w:space="0" w:color="000000"/>
            </w:tcBorders>
            <w:shd w:val="clear" w:color="auto" w:fill="auto"/>
          </w:tcPr>
          <w:p w:rsidR="009176B8" w:rsidRPr="002D0FDF" w:rsidRDefault="009176B8" w:rsidP="002D0FDF">
            <w:pPr>
              <w:spacing w:line="360" w:lineRule="auto"/>
              <w:jc w:val="both"/>
              <w:rPr>
                <w:rFonts w:ascii="Times New Roman" w:hAnsi="Times New Roman" w:cs="Times New Roman"/>
                <w:sz w:val="24"/>
                <w:szCs w:val="24"/>
              </w:rPr>
            </w:pPr>
            <w:r w:rsidRPr="002D0FDF">
              <w:rPr>
                <w:rFonts w:ascii="Times New Roman" w:eastAsia="Calibri" w:hAnsi="Times New Roman" w:cs="Times New Roman"/>
                <w:sz w:val="24"/>
                <w:szCs w:val="24"/>
                <w:lang w:val="id-ID" w:eastAsia="id-ID"/>
              </w:rPr>
              <w:t>Hak akses pemilik akun</w:t>
            </w:r>
          </w:p>
        </w:tc>
      </w:tr>
    </w:tbl>
    <w:p w:rsidR="009176B8" w:rsidRPr="002D0FDF" w:rsidRDefault="009176B8" w:rsidP="002D0FDF">
      <w:pPr>
        <w:spacing w:line="360" w:lineRule="auto"/>
        <w:rPr>
          <w:rFonts w:ascii="Times New Roman" w:hAnsi="Times New Roman" w:cs="Times New Roman"/>
          <w:sz w:val="24"/>
          <w:szCs w:val="24"/>
        </w:rPr>
      </w:pPr>
    </w:p>
    <w:tbl>
      <w:tblPr>
        <w:tblW w:w="0" w:type="auto"/>
        <w:tblLayout w:type="fixed"/>
        <w:tblCellMar>
          <w:left w:w="113" w:type="dxa"/>
        </w:tblCellMar>
        <w:tblLook w:val="0000" w:firstRow="0" w:lastRow="0" w:firstColumn="0" w:lastColumn="0" w:noHBand="0" w:noVBand="0"/>
      </w:tblPr>
      <w:tblGrid>
        <w:gridCol w:w="486"/>
        <w:gridCol w:w="1607"/>
        <w:gridCol w:w="900"/>
        <w:gridCol w:w="180"/>
        <w:gridCol w:w="450"/>
        <w:gridCol w:w="360"/>
        <w:gridCol w:w="450"/>
        <w:gridCol w:w="270"/>
        <w:gridCol w:w="765"/>
        <w:gridCol w:w="69"/>
        <w:gridCol w:w="3847"/>
        <w:gridCol w:w="101"/>
      </w:tblGrid>
      <w:tr w:rsidR="009176B8" w:rsidRPr="002D0FDF" w:rsidTr="006D0084">
        <w:trPr>
          <w:gridAfter w:val="1"/>
          <w:wAfter w:w="101" w:type="dxa"/>
        </w:trPr>
        <w:tc>
          <w:tcPr>
            <w:tcW w:w="9384" w:type="dxa"/>
            <w:gridSpan w:val="11"/>
            <w:tcBorders>
              <w:bottom w:val="single" w:sz="4" w:space="0" w:color="000000"/>
            </w:tcBorders>
            <w:shd w:val="clear" w:color="auto" w:fill="auto"/>
          </w:tcPr>
          <w:p w:rsidR="009176B8" w:rsidRPr="002D0FDF" w:rsidRDefault="009176B8" w:rsidP="002D0FDF">
            <w:pPr>
              <w:spacing w:line="360" w:lineRule="auto"/>
              <w:jc w:val="both"/>
              <w:rPr>
                <w:rFonts w:ascii="Times New Roman" w:eastAsia="Calibri" w:hAnsi="Times New Roman" w:cs="Times New Roman"/>
                <w:b/>
                <w:sz w:val="24"/>
                <w:szCs w:val="24"/>
                <w:lang w:val="id-ID" w:eastAsia="id-ID"/>
              </w:rPr>
            </w:pPr>
            <w:r w:rsidRPr="002D0FDF">
              <w:rPr>
                <w:rFonts w:ascii="Times New Roman" w:eastAsia="Calibri" w:hAnsi="Times New Roman" w:cs="Times New Roman"/>
                <w:sz w:val="24"/>
                <w:szCs w:val="24"/>
                <w:lang w:val="id-ID" w:eastAsia="id-ID"/>
              </w:rPr>
              <w:t xml:space="preserve">Tabel </w:t>
            </w:r>
            <w:r w:rsidRPr="002D0FDF">
              <w:rPr>
                <w:rFonts w:ascii="Times New Roman" w:eastAsia="Calibri" w:hAnsi="Times New Roman" w:cs="Times New Roman"/>
                <w:sz w:val="24"/>
                <w:szCs w:val="24"/>
                <w:lang w:eastAsia="id-ID"/>
              </w:rPr>
              <w:t>dosen</w:t>
            </w:r>
          </w:p>
        </w:tc>
      </w:tr>
      <w:tr w:rsidR="009176B8" w:rsidRPr="002D0FDF" w:rsidTr="00C41C3B">
        <w:trPr>
          <w:gridAfter w:val="1"/>
          <w:wAfter w:w="101" w:type="dxa"/>
        </w:trPr>
        <w:tc>
          <w:tcPr>
            <w:tcW w:w="486" w:type="dxa"/>
            <w:tcBorders>
              <w:top w:val="single" w:sz="4" w:space="0" w:color="000000"/>
              <w:left w:val="single" w:sz="4" w:space="0" w:color="000000"/>
              <w:bottom w:val="single" w:sz="4" w:space="0" w:color="000000"/>
              <w:right w:val="single" w:sz="4" w:space="0" w:color="000000"/>
            </w:tcBorders>
            <w:shd w:val="clear" w:color="auto" w:fill="BFBFBF"/>
          </w:tcPr>
          <w:p w:rsidR="009176B8" w:rsidRPr="002D0FDF" w:rsidRDefault="009176B8" w:rsidP="002D0FDF">
            <w:pPr>
              <w:spacing w:line="360" w:lineRule="auto"/>
              <w:jc w:val="both"/>
              <w:rPr>
                <w:rFonts w:ascii="Times New Roman" w:eastAsia="Calibri" w:hAnsi="Times New Roman" w:cs="Times New Roman"/>
                <w:b/>
                <w:sz w:val="24"/>
                <w:szCs w:val="24"/>
                <w:lang w:val="id-ID" w:eastAsia="id-ID"/>
              </w:rPr>
            </w:pPr>
            <w:r w:rsidRPr="002D0FDF">
              <w:rPr>
                <w:rFonts w:ascii="Times New Roman" w:eastAsia="Calibri" w:hAnsi="Times New Roman" w:cs="Times New Roman"/>
                <w:b/>
                <w:sz w:val="24"/>
                <w:szCs w:val="24"/>
                <w:lang w:val="id-ID" w:eastAsia="id-ID"/>
              </w:rPr>
              <w:t>No</w:t>
            </w:r>
          </w:p>
        </w:tc>
        <w:tc>
          <w:tcPr>
            <w:tcW w:w="1607" w:type="dxa"/>
            <w:tcBorders>
              <w:top w:val="single" w:sz="4" w:space="0" w:color="000000"/>
              <w:left w:val="single" w:sz="4" w:space="0" w:color="000000"/>
              <w:bottom w:val="single" w:sz="4" w:space="0" w:color="000000"/>
              <w:right w:val="single" w:sz="4" w:space="0" w:color="000000"/>
            </w:tcBorders>
            <w:shd w:val="clear" w:color="auto" w:fill="BFBFBF"/>
          </w:tcPr>
          <w:p w:rsidR="009176B8" w:rsidRPr="002D0FDF" w:rsidRDefault="009176B8" w:rsidP="002D0FDF">
            <w:pPr>
              <w:spacing w:line="360" w:lineRule="auto"/>
              <w:jc w:val="both"/>
              <w:rPr>
                <w:rFonts w:ascii="Times New Roman" w:eastAsia="Calibri" w:hAnsi="Times New Roman" w:cs="Times New Roman"/>
                <w:b/>
                <w:sz w:val="24"/>
                <w:szCs w:val="24"/>
                <w:lang w:val="id-ID" w:eastAsia="id-ID"/>
              </w:rPr>
            </w:pPr>
            <w:r w:rsidRPr="002D0FDF">
              <w:rPr>
                <w:rFonts w:ascii="Times New Roman" w:eastAsia="Calibri" w:hAnsi="Times New Roman" w:cs="Times New Roman"/>
                <w:b/>
                <w:sz w:val="24"/>
                <w:szCs w:val="24"/>
                <w:lang w:val="id-ID" w:eastAsia="id-ID"/>
              </w:rPr>
              <w:t>Field Name</w:t>
            </w:r>
          </w:p>
        </w:tc>
        <w:tc>
          <w:tcPr>
            <w:tcW w:w="1080" w:type="dxa"/>
            <w:gridSpan w:val="2"/>
            <w:tcBorders>
              <w:top w:val="single" w:sz="4" w:space="0" w:color="000000"/>
              <w:left w:val="single" w:sz="4" w:space="0" w:color="000000"/>
              <w:bottom w:val="single" w:sz="4" w:space="0" w:color="000000"/>
              <w:right w:val="single" w:sz="4" w:space="0" w:color="000000"/>
            </w:tcBorders>
            <w:shd w:val="clear" w:color="auto" w:fill="BFBFBF"/>
          </w:tcPr>
          <w:p w:rsidR="009176B8" w:rsidRPr="002D0FDF" w:rsidRDefault="009176B8" w:rsidP="002D0FDF">
            <w:pPr>
              <w:spacing w:line="360" w:lineRule="auto"/>
              <w:jc w:val="both"/>
              <w:rPr>
                <w:rFonts w:ascii="Times New Roman" w:eastAsia="Calibri" w:hAnsi="Times New Roman" w:cs="Times New Roman"/>
                <w:b/>
                <w:sz w:val="24"/>
                <w:szCs w:val="24"/>
                <w:lang w:val="id-ID" w:eastAsia="id-ID"/>
              </w:rPr>
            </w:pPr>
            <w:r w:rsidRPr="002D0FDF">
              <w:rPr>
                <w:rFonts w:ascii="Times New Roman" w:eastAsia="Calibri" w:hAnsi="Times New Roman" w:cs="Times New Roman"/>
                <w:b/>
                <w:sz w:val="24"/>
                <w:szCs w:val="24"/>
                <w:lang w:val="id-ID" w:eastAsia="id-ID"/>
              </w:rPr>
              <w:t>Type</w:t>
            </w:r>
          </w:p>
        </w:tc>
        <w:tc>
          <w:tcPr>
            <w:tcW w:w="810" w:type="dxa"/>
            <w:gridSpan w:val="2"/>
            <w:tcBorders>
              <w:top w:val="single" w:sz="4" w:space="0" w:color="000000"/>
              <w:left w:val="single" w:sz="4" w:space="0" w:color="000000"/>
              <w:bottom w:val="single" w:sz="4" w:space="0" w:color="000000"/>
              <w:right w:val="single" w:sz="4" w:space="0" w:color="000000"/>
            </w:tcBorders>
            <w:shd w:val="clear" w:color="auto" w:fill="BFBFBF"/>
          </w:tcPr>
          <w:p w:rsidR="009176B8" w:rsidRPr="002D0FDF" w:rsidRDefault="009176B8" w:rsidP="002D0FDF">
            <w:pPr>
              <w:spacing w:line="360" w:lineRule="auto"/>
              <w:jc w:val="both"/>
              <w:rPr>
                <w:rFonts w:ascii="Times New Roman" w:eastAsia="Calibri" w:hAnsi="Times New Roman" w:cs="Times New Roman"/>
                <w:b/>
                <w:sz w:val="24"/>
                <w:szCs w:val="24"/>
                <w:lang w:val="id-ID" w:eastAsia="id-ID"/>
              </w:rPr>
            </w:pPr>
            <w:r w:rsidRPr="002D0FDF">
              <w:rPr>
                <w:rFonts w:ascii="Times New Roman" w:eastAsia="Calibri" w:hAnsi="Times New Roman" w:cs="Times New Roman"/>
                <w:b/>
                <w:sz w:val="24"/>
                <w:szCs w:val="24"/>
                <w:lang w:val="id-ID" w:eastAsia="id-ID"/>
              </w:rPr>
              <w:t>Len</w:t>
            </w:r>
          </w:p>
        </w:tc>
        <w:tc>
          <w:tcPr>
            <w:tcW w:w="720" w:type="dxa"/>
            <w:gridSpan w:val="2"/>
            <w:tcBorders>
              <w:top w:val="single" w:sz="4" w:space="0" w:color="000000"/>
              <w:left w:val="single" w:sz="4" w:space="0" w:color="000000"/>
              <w:bottom w:val="single" w:sz="4" w:space="0" w:color="000000"/>
              <w:right w:val="single" w:sz="4" w:space="0" w:color="000000"/>
            </w:tcBorders>
            <w:shd w:val="clear" w:color="auto" w:fill="BFBFBF"/>
          </w:tcPr>
          <w:p w:rsidR="009176B8" w:rsidRPr="002D0FDF" w:rsidRDefault="009176B8" w:rsidP="002D0FDF">
            <w:pPr>
              <w:spacing w:line="360" w:lineRule="auto"/>
              <w:jc w:val="both"/>
              <w:rPr>
                <w:rFonts w:ascii="Times New Roman" w:eastAsia="Calibri" w:hAnsi="Times New Roman" w:cs="Times New Roman"/>
                <w:b/>
                <w:sz w:val="24"/>
                <w:szCs w:val="24"/>
                <w:lang w:val="id-ID" w:eastAsia="id-ID"/>
              </w:rPr>
            </w:pPr>
            <w:r w:rsidRPr="002D0FDF">
              <w:rPr>
                <w:rFonts w:ascii="Times New Roman" w:eastAsia="Calibri" w:hAnsi="Times New Roman" w:cs="Times New Roman"/>
                <w:b/>
                <w:sz w:val="24"/>
                <w:szCs w:val="24"/>
                <w:lang w:val="id-ID" w:eastAsia="id-ID"/>
              </w:rPr>
              <w:t>Key</w:t>
            </w:r>
          </w:p>
        </w:tc>
        <w:tc>
          <w:tcPr>
            <w:tcW w:w="765" w:type="dxa"/>
            <w:tcBorders>
              <w:top w:val="single" w:sz="4" w:space="0" w:color="000000"/>
              <w:left w:val="single" w:sz="4" w:space="0" w:color="000000"/>
              <w:bottom w:val="single" w:sz="4" w:space="0" w:color="000000"/>
              <w:right w:val="single" w:sz="4" w:space="0" w:color="000000"/>
            </w:tcBorders>
            <w:shd w:val="clear" w:color="auto" w:fill="BFBFBF"/>
          </w:tcPr>
          <w:p w:rsidR="009176B8" w:rsidRPr="002D0FDF" w:rsidRDefault="009176B8" w:rsidP="002D0FDF">
            <w:pPr>
              <w:spacing w:line="360" w:lineRule="auto"/>
              <w:jc w:val="both"/>
              <w:rPr>
                <w:rFonts w:ascii="Times New Roman" w:eastAsia="Calibri" w:hAnsi="Times New Roman" w:cs="Times New Roman"/>
                <w:b/>
                <w:sz w:val="24"/>
                <w:szCs w:val="24"/>
                <w:lang w:val="id-ID" w:eastAsia="id-ID"/>
              </w:rPr>
            </w:pPr>
            <w:r w:rsidRPr="002D0FDF">
              <w:rPr>
                <w:rFonts w:ascii="Times New Roman" w:eastAsia="Calibri" w:hAnsi="Times New Roman" w:cs="Times New Roman"/>
                <w:b/>
                <w:sz w:val="24"/>
                <w:szCs w:val="24"/>
                <w:lang w:val="id-ID" w:eastAsia="id-ID"/>
              </w:rPr>
              <w:t>Null</w:t>
            </w:r>
          </w:p>
        </w:tc>
        <w:tc>
          <w:tcPr>
            <w:tcW w:w="3916" w:type="dxa"/>
            <w:gridSpan w:val="2"/>
            <w:tcBorders>
              <w:top w:val="single" w:sz="4" w:space="0" w:color="000000"/>
              <w:left w:val="single" w:sz="4" w:space="0" w:color="000000"/>
              <w:bottom w:val="single" w:sz="4" w:space="0" w:color="000000"/>
              <w:right w:val="single" w:sz="4" w:space="0" w:color="000000"/>
            </w:tcBorders>
            <w:shd w:val="clear" w:color="auto" w:fill="BFBFBF"/>
          </w:tcPr>
          <w:p w:rsidR="009176B8" w:rsidRPr="002D0FDF" w:rsidRDefault="009176B8" w:rsidP="002D0FDF">
            <w:pPr>
              <w:spacing w:line="360" w:lineRule="auto"/>
              <w:jc w:val="both"/>
              <w:rPr>
                <w:rFonts w:ascii="Times New Roman" w:eastAsia="Calibri" w:hAnsi="Times New Roman" w:cs="Times New Roman"/>
                <w:sz w:val="24"/>
                <w:szCs w:val="24"/>
                <w:lang w:val="id-ID" w:eastAsia="id-ID"/>
              </w:rPr>
            </w:pPr>
            <w:r w:rsidRPr="002D0FDF">
              <w:rPr>
                <w:rFonts w:ascii="Times New Roman" w:eastAsia="Calibri" w:hAnsi="Times New Roman" w:cs="Times New Roman"/>
                <w:b/>
                <w:sz w:val="24"/>
                <w:szCs w:val="24"/>
                <w:lang w:val="id-ID" w:eastAsia="id-ID"/>
              </w:rPr>
              <w:t>Deskripsi</w:t>
            </w:r>
          </w:p>
        </w:tc>
      </w:tr>
      <w:tr w:rsidR="009176B8" w:rsidRPr="002D0FDF" w:rsidTr="00C41C3B">
        <w:trPr>
          <w:gridAfter w:val="1"/>
          <w:wAfter w:w="101" w:type="dxa"/>
        </w:trPr>
        <w:tc>
          <w:tcPr>
            <w:tcW w:w="486" w:type="dxa"/>
            <w:tcBorders>
              <w:top w:val="single" w:sz="4" w:space="0" w:color="000000"/>
              <w:left w:val="single" w:sz="4" w:space="0" w:color="000000"/>
              <w:bottom w:val="single" w:sz="4" w:space="0" w:color="000000"/>
              <w:right w:val="single" w:sz="4" w:space="0" w:color="000000"/>
            </w:tcBorders>
            <w:shd w:val="clear" w:color="auto" w:fill="auto"/>
          </w:tcPr>
          <w:p w:rsidR="009176B8" w:rsidRPr="002D0FDF" w:rsidRDefault="009176B8" w:rsidP="002D0FDF">
            <w:pPr>
              <w:spacing w:line="360" w:lineRule="auto"/>
              <w:jc w:val="both"/>
              <w:rPr>
                <w:rFonts w:ascii="Times New Roman" w:eastAsia="Calibri" w:hAnsi="Times New Roman" w:cs="Times New Roman"/>
                <w:sz w:val="24"/>
                <w:szCs w:val="24"/>
                <w:lang w:eastAsia="id-ID"/>
              </w:rPr>
            </w:pPr>
            <w:r w:rsidRPr="002D0FDF">
              <w:rPr>
                <w:rFonts w:ascii="Times New Roman" w:eastAsia="Calibri" w:hAnsi="Times New Roman" w:cs="Times New Roman"/>
                <w:sz w:val="24"/>
                <w:szCs w:val="24"/>
                <w:lang w:val="id-ID" w:eastAsia="id-ID"/>
              </w:rPr>
              <w:t>1</w:t>
            </w:r>
          </w:p>
        </w:tc>
        <w:tc>
          <w:tcPr>
            <w:tcW w:w="1607" w:type="dxa"/>
            <w:tcBorders>
              <w:top w:val="single" w:sz="4" w:space="0" w:color="000000"/>
              <w:left w:val="single" w:sz="4" w:space="0" w:color="000000"/>
              <w:bottom w:val="single" w:sz="4" w:space="0" w:color="000000"/>
              <w:right w:val="single" w:sz="4" w:space="0" w:color="000000"/>
            </w:tcBorders>
            <w:shd w:val="clear" w:color="auto" w:fill="auto"/>
          </w:tcPr>
          <w:p w:rsidR="009176B8" w:rsidRPr="002D0FDF" w:rsidRDefault="009176B8" w:rsidP="002D0FDF">
            <w:pPr>
              <w:spacing w:line="360" w:lineRule="auto"/>
              <w:jc w:val="both"/>
              <w:rPr>
                <w:rFonts w:ascii="Times New Roman" w:eastAsia="Calibri" w:hAnsi="Times New Roman" w:cs="Times New Roman"/>
                <w:sz w:val="24"/>
                <w:szCs w:val="24"/>
                <w:lang w:eastAsia="id-ID"/>
              </w:rPr>
            </w:pPr>
            <w:r w:rsidRPr="002D0FDF">
              <w:rPr>
                <w:rFonts w:ascii="Times New Roman" w:eastAsia="Calibri" w:hAnsi="Times New Roman" w:cs="Times New Roman"/>
                <w:sz w:val="24"/>
                <w:szCs w:val="24"/>
                <w:lang w:eastAsia="id-ID"/>
              </w:rPr>
              <w:t>inisial</w:t>
            </w:r>
          </w:p>
        </w:tc>
        <w:tc>
          <w:tcPr>
            <w:tcW w:w="1080" w:type="dxa"/>
            <w:gridSpan w:val="2"/>
            <w:tcBorders>
              <w:top w:val="single" w:sz="4" w:space="0" w:color="000000"/>
              <w:left w:val="single" w:sz="4" w:space="0" w:color="000000"/>
              <w:bottom w:val="single" w:sz="4" w:space="0" w:color="000000"/>
              <w:right w:val="single" w:sz="4" w:space="0" w:color="000000"/>
            </w:tcBorders>
            <w:shd w:val="clear" w:color="auto" w:fill="auto"/>
          </w:tcPr>
          <w:p w:rsidR="009176B8" w:rsidRPr="002D0FDF" w:rsidRDefault="009176B8" w:rsidP="002D0FDF">
            <w:pPr>
              <w:spacing w:line="360" w:lineRule="auto"/>
              <w:jc w:val="both"/>
              <w:rPr>
                <w:rFonts w:ascii="Times New Roman" w:eastAsia="Calibri" w:hAnsi="Times New Roman" w:cs="Times New Roman"/>
                <w:sz w:val="24"/>
                <w:szCs w:val="24"/>
                <w:lang w:eastAsia="id-ID"/>
              </w:rPr>
            </w:pPr>
            <w:r w:rsidRPr="002D0FDF">
              <w:rPr>
                <w:rFonts w:ascii="Times New Roman" w:eastAsia="Calibri" w:hAnsi="Times New Roman" w:cs="Times New Roman"/>
                <w:sz w:val="24"/>
                <w:szCs w:val="24"/>
                <w:lang w:eastAsia="id-ID"/>
              </w:rPr>
              <w:t>varchar</w:t>
            </w:r>
          </w:p>
        </w:tc>
        <w:tc>
          <w:tcPr>
            <w:tcW w:w="810" w:type="dxa"/>
            <w:gridSpan w:val="2"/>
            <w:tcBorders>
              <w:top w:val="single" w:sz="4" w:space="0" w:color="000000"/>
              <w:left w:val="single" w:sz="4" w:space="0" w:color="000000"/>
              <w:bottom w:val="single" w:sz="4" w:space="0" w:color="000000"/>
              <w:right w:val="single" w:sz="4" w:space="0" w:color="000000"/>
            </w:tcBorders>
            <w:shd w:val="clear" w:color="auto" w:fill="auto"/>
          </w:tcPr>
          <w:p w:rsidR="009176B8" w:rsidRPr="002D0FDF" w:rsidRDefault="009176B8" w:rsidP="002D0FDF">
            <w:pPr>
              <w:spacing w:line="360" w:lineRule="auto"/>
              <w:jc w:val="both"/>
              <w:rPr>
                <w:rFonts w:ascii="Times New Roman" w:eastAsia="Calibri" w:hAnsi="Times New Roman" w:cs="Times New Roman"/>
                <w:sz w:val="24"/>
                <w:szCs w:val="24"/>
                <w:lang w:val="id-ID" w:eastAsia="id-ID"/>
              </w:rPr>
            </w:pPr>
            <w:r w:rsidRPr="002D0FDF">
              <w:rPr>
                <w:rFonts w:ascii="Times New Roman" w:eastAsia="Calibri" w:hAnsi="Times New Roman" w:cs="Times New Roman"/>
                <w:sz w:val="24"/>
                <w:szCs w:val="24"/>
                <w:lang w:eastAsia="id-ID"/>
              </w:rPr>
              <w:t>3</w:t>
            </w:r>
          </w:p>
        </w:tc>
        <w:tc>
          <w:tcPr>
            <w:tcW w:w="720" w:type="dxa"/>
            <w:gridSpan w:val="2"/>
            <w:tcBorders>
              <w:top w:val="single" w:sz="4" w:space="0" w:color="000000"/>
              <w:left w:val="single" w:sz="4" w:space="0" w:color="000000"/>
              <w:bottom w:val="single" w:sz="4" w:space="0" w:color="000000"/>
              <w:right w:val="single" w:sz="4" w:space="0" w:color="000000"/>
            </w:tcBorders>
            <w:shd w:val="clear" w:color="auto" w:fill="auto"/>
          </w:tcPr>
          <w:p w:rsidR="009176B8" w:rsidRPr="002D0FDF" w:rsidRDefault="009176B8" w:rsidP="002D0FDF">
            <w:pPr>
              <w:spacing w:line="360" w:lineRule="auto"/>
              <w:jc w:val="both"/>
              <w:rPr>
                <w:rFonts w:ascii="Times New Roman" w:eastAsia="Calibri" w:hAnsi="Times New Roman" w:cs="Times New Roman"/>
                <w:sz w:val="24"/>
                <w:szCs w:val="24"/>
                <w:lang w:val="id-ID" w:eastAsia="id-ID"/>
              </w:rPr>
            </w:pPr>
            <w:r w:rsidRPr="002D0FDF">
              <w:rPr>
                <w:rFonts w:ascii="Times New Roman" w:eastAsia="Calibri" w:hAnsi="Times New Roman" w:cs="Times New Roman"/>
                <w:sz w:val="24"/>
                <w:szCs w:val="24"/>
                <w:lang w:val="id-ID" w:eastAsia="id-ID"/>
              </w:rPr>
              <w:t>P</w:t>
            </w:r>
          </w:p>
        </w:tc>
        <w:tc>
          <w:tcPr>
            <w:tcW w:w="765" w:type="dxa"/>
            <w:tcBorders>
              <w:top w:val="single" w:sz="4" w:space="0" w:color="000000"/>
              <w:left w:val="single" w:sz="4" w:space="0" w:color="000000"/>
              <w:bottom w:val="single" w:sz="4" w:space="0" w:color="000000"/>
              <w:right w:val="single" w:sz="4" w:space="0" w:color="000000"/>
            </w:tcBorders>
            <w:shd w:val="clear" w:color="auto" w:fill="auto"/>
          </w:tcPr>
          <w:p w:rsidR="009176B8" w:rsidRPr="002D0FDF" w:rsidRDefault="009176B8" w:rsidP="002D0FDF">
            <w:pPr>
              <w:spacing w:line="360" w:lineRule="auto"/>
              <w:ind w:left="34"/>
              <w:jc w:val="both"/>
              <w:rPr>
                <w:rFonts w:ascii="Times New Roman" w:eastAsia="Calibri" w:hAnsi="Times New Roman" w:cs="Times New Roman"/>
                <w:sz w:val="24"/>
                <w:szCs w:val="24"/>
                <w:lang w:eastAsia="id-ID"/>
              </w:rPr>
            </w:pPr>
            <w:r w:rsidRPr="002D0FDF">
              <w:rPr>
                <w:rFonts w:ascii="Times New Roman" w:eastAsia="Calibri" w:hAnsi="Times New Roman" w:cs="Times New Roman"/>
                <w:sz w:val="24"/>
                <w:szCs w:val="24"/>
                <w:lang w:val="id-ID" w:eastAsia="id-ID"/>
              </w:rPr>
              <w:t>No</w:t>
            </w:r>
          </w:p>
        </w:tc>
        <w:tc>
          <w:tcPr>
            <w:tcW w:w="3916" w:type="dxa"/>
            <w:gridSpan w:val="2"/>
            <w:tcBorders>
              <w:top w:val="single" w:sz="4" w:space="0" w:color="000000"/>
              <w:left w:val="single" w:sz="4" w:space="0" w:color="000000"/>
              <w:bottom w:val="single" w:sz="4" w:space="0" w:color="000000"/>
              <w:right w:val="single" w:sz="4" w:space="0" w:color="000000"/>
            </w:tcBorders>
            <w:shd w:val="clear" w:color="auto" w:fill="auto"/>
          </w:tcPr>
          <w:p w:rsidR="009176B8" w:rsidRPr="002D0FDF" w:rsidRDefault="009176B8" w:rsidP="002D0FDF">
            <w:pPr>
              <w:spacing w:line="360" w:lineRule="auto"/>
              <w:ind w:left="34"/>
              <w:jc w:val="both"/>
              <w:rPr>
                <w:rFonts w:ascii="Times New Roman" w:eastAsia="Calibri" w:hAnsi="Times New Roman" w:cs="Times New Roman"/>
                <w:sz w:val="24"/>
                <w:szCs w:val="24"/>
                <w:lang w:val="id-ID" w:eastAsia="id-ID"/>
              </w:rPr>
            </w:pPr>
            <w:r w:rsidRPr="002D0FDF">
              <w:rPr>
                <w:rFonts w:ascii="Times New Roman" w:eastAsia="Calibri" w:hAnsi="Times New Roman" w:cs="Times New Roman"/>
                <w:sz w:val="24"/>
                <w:szCs w:val="24"/>
                <w:lang w:eastAsia="id-ID"/>
              </w:rPr>
              <w:t>Inisial dosen yang bersangkutan</w:t>
            </w:r>
          </w:p>
        </w:tc>
      </w:tr>
      <w:tr w:rsidR="009176B8" w:rsidRPr="002D0FDF" w:rsidTr="00C41C3B">
        <w:trPr>
          <w:gridAfter w:val="1"/>
          <w:wAfter w:w="101" w:type="dxa"/>
          <w:trHeight w:val="70"/>
        </w:trPr>
        <w:tc>
          <w:tcPr>
            <w:tcW w:w="486" w:type="dxa"/>
            <w:tcBorders>
              <w:top w:val="single" w:sz="4" w:space="0" w:color="000000"/>
              <w:left w:val="single" w:sz="4" w:space="0" w:color="000000"/>
              <w:bottom w:val="single" w:sz="4" w:space="0" w:color="000000"/>
              <w:right w:val="single" w:sz="4" w:space="0" w:color="000000"/>
            </w:tcBorders>
            <w:shd w:val="clear" w:color="auto" w:fill="auto"/>
          </w:tcPr>
          <w:p w:rsidR="009176B8" w:rsidRPr="002D0FDF" w:rsidRDefault="009176B8" w:rsidP="002D0FDF">
            <w:pPr>
              <w:spacing w:line="360" w:lineRule="auto"/>
              <w:jc w:val="both"/>
              <w:rPr>
                <w:rFonts w:ascii="Times New Roman" w:eastAsia="Calibri" w:hAnsi="Times New Roman" w:cs="Times New Roman"/>
                <w:sz w:val="24"/>
                <w:szCs w:val="24"/>
                <w:lang w:eastAsia="id-ID"/>
              </w:rPr>
            </w:pPr>
            <w:r w:rsidRPr="002D0FDF">
              <w:rPr>
                <w:rFonts w:ascii="Times New Roman" w:eastAsia="Calibri" w:hAnsi="Times New Roman" w:cs="Times New Roman"/>
                <w:sz w:val="24"/>
                <w:szCs w:val="24"/>
                <w:lang w:val="id-ID" w:eastAsia="id-ID"/>
              </w:rPr>
              <w:t>2</w:t>
            </w:r>
          </w:p>
        </w:tc>
        <w:tc>
          <w:tcPr>
            <w:tcW w:w="1607" w:type="dxa"/>
            <w:tcBorders>
              <w:top w:val="single" w:sz="4" w:space="0" w:color="000000"/>
              <w:left w:val="single" w:sz="4" w:space="0" w:color="000000"/>
              <w:bottom w:val="single" w:sz="4" w:space="0" w:color="000000"/>
              <w:right w:val="single" w:sz="4" w:space="0" w:color="000000"/>
            </w:tcBorders>
            <w:shd w:val="clear" w:color="auto" w:fill="auto"/>
          </w:tcPr>
          <w:p w:rsidR="009176B8" w:rsidRPr="002D0FDF" w:rsidRDefault="009176B8" w:rsidP="002D0FDF">
            <w:pPr>
              <w:spacing w:line="360" w:lineRule="auto"/>
              <w:jc w:val="both"/>
              <w:rPr>
                <w:rFonts w:ascii="Times New Roman" w:eastAsia="Calibri" w:hAnsi="Times New Roman" w:cs="Times New Roman"/>
                <w:sz w:val="24"/>
                <w:szCs w:val="24"/>
                <w:lang w:eastAsia="id-ID"/>
              </w:rPr>
            </w:pPr>
            <w:r w:rsidRPr="002D0FDF">
              <w:rPr>
                <w:rFonts w:ascii="Times New Roman" w:eastAsia="Calibri" w:hAnsi="Times New Roman" w:cs="Times New Roman"/>
                <w:sz w:val="24"/>
                <w:szCs w:val="24"/>
                <w:lang w:eastAsia="id-ID"/>
              </w:rPr>
              <w:t>nama</w:t>
            </w:r>
          </w:p>
        </w:tc>
        <w:tc>
          <w:tcPr>
            <w:tcW w:w="1080" w:type="dxa"/>
            <w:gridSpan w:val="2"/>
            <w:tcBorders>
              <w:top w:val="single" w:sz="4" w:space="0" w:color="000000"/>
              <w:left w:val="single" w:sz="4" w:space="0" w:color="000000"/>
              <w:bottom w:val="single" w:sz="4" w:space="0" w:color="000000"/>
              <w:right w:val="single" w:sz="4" w:space="0" w:color="000000"/>
            </w:tcBorders>
            <w:shd w:val="clear" w:color="auto" w:fill="auto"/>
          </w:tcPr>
          <w:p w:rsidR="009176B8" w:rsidRPr="002D0FDF" w:rsidRDefault="009176B8" w:rsidP="002D0FDF">
            <w:pPr>
              <w:spacing w:line="360" w:lineRule="auto"/>
              <w:jc w:val="both"/>
              <w:rPr>
                <w:rFonts w:ascii="Times New Roman" w:eastAsia="Calibri" w:hAnsi="Times New Roman" w:cs="Times New Roman"/>
                <w:sz w:val="24"/>
                <w:szCs w:val="24"/>
                <w:lang w:eastAsia="id-ID"/>
              </w:rPr>
            </w:pPr>
            <w:r w:rsidRPr="002D0FDF">
              <w:rPr>
                <w:rFonts w:ascii="Times New Roman" w:eastAsia="Calibri" w:hAnsi="Times New Roman" w:cs="Times New Roman"/>
                <w:sz w:val="24"/>
                <w:szCs w:val="24"/>
                <w:lang w:eastAsia="id-ID"/>
              </w:rPr>
              <w:t>varchar</w:t>
            </w:r>
          </w:p>
        </w:tc>
        <w:tc>
          <w:tcPr>
            <w:tcW w:w="810" w:type="dxa"/>
            <w:gridSpan w:val="2"/>
            <w:tcBorders>
              <w:top w:val="single" w:sz="4" w:space="0" w:color="000000"/>
              <w:left w:val="single" w:sz="4" w:space="0" w:color="000000"/>
              <w:bottom w:val="single" w:sz="4" w:space="0" w:color="000000"/>
              <w:right w:val="single" w:sz="4" w:space="0" w:color="000000"/>
            </w:tcBorders>
            <w:shd w:val="clear" w:color="auto" w:fill="auto"/>
          </w:tcPr>
          <w:p w:rsidR="009176B8" w:rsidRPr="002D0FDF" w:rsidRDefault="009176B8" w:rsidP="002D0FDF">
            <w:pPr>
              <w:spacing w:line="360" w:lineRule="auto"/>
              <w:jc w:val="both"/>
              <w:rPr>
                <w:rFonts w:ascii="Times New Roman" w:eastAsia="Calibri" w:hAnsi="Times New Roman" w:cs="Times New Roman"/>
                <w:sz w:val="24"/>
                <w:szCs w:val="24"/>
                <w:lang w:val="id-ID" w:eastAsia="id-ID"/>
              </w:rPr>
            </w:pPr>
            <w:r w:rsidRPr="002D0FDF">
              <w:rPr>
                <w:rFonts w:ascii="Times New Roman" w:eastAsia="Calibri" w:hAnsi="Times New Roman" w:cs="Times New Roman"/>
                <w:sz w:val="24"/>
                <w:szCs w:val="24"/>
                <w:lang w:eastAsia="id-ID"/>
              </w:rPr>
              <w:t>50</w:t>
            </w:r>
          </w:p>
        </w:tc>
        <w:tc>
          <w:tcPr>
            <w:tcW w:w="720" w:type="dxa"/>
            <w:gridSpan w:val="2"/>
            <w:tcBorders>
              <w:top w:val="single" w:sz="4" w:space="0" w:color="000000"/>
              <w:left w:val="single" w:sz="4" w:space="0" w:color="000000"/>
              <w:bottom w:val="single" w:sz="4" w:space="0" w:color="000000"/>
              <w:right w:val="single" w:sz="4" w:space="0" w:color="000000"/>
            </w:tcBorders>
            <w:shd w:val="clear" w:color="auto" w:fill="auto"/>
          </w:tcPr>
          <w:p w:rsidR="009176B8" w:rsidRPr="002D0FDF" w:rsidRDefault="009176B8" w:rsidP="002D0FDF">
            <w:pPr>
              <w:spacing w:line="360" w:lineRule="auto"/>
              <w:jc w:val="both"/>
              <w:rPr>
                <w:rFonts w:ascii="Times New Roman" w:eastAsia="Calibri" w:hAnsi="Times New Roman" w:cs="Times New Roman"/>
                <w:sz w:val="24"/>
                <w:szCs w:val="24"/>
                <w:lang w:val="id-ID" w:eastAsia="id-ID"/>
              </w:rPr>
            </w:pPr>
          </w:p>
        </w:tc>
        <w:tc>
          <w:tcPr>
            <w:tcW w:w="765" w:type="dxa"/>
            <w:tcBorders>
              <w:top w:val="single" w:sz="4" w:space="0" w:color="000000"/>
              <w:left w:val="single" w:sz="4" w:space="0" w:color="000000"/>
              <w:bottom w:val="single" w:sz="4" w:space="0" w:color="000000"/>
              <w:right w:val="single" w:sz="4" w:space="0" w:color="000000"/>
            </w:tcBorders>
            <w:shd w:val="clear" w:color="auto" w:fill="auto"/>
          </w:tcPr>
          <w:p w:rsidR="009176B8" w:rsidRPr="002D0FDF" w:rsidRDefault="009176B8" w:rsidP="002D0FDF">
            <w:pPr>
              <w:spacing w:line="360" w:lineRule="auto"/>
              <w:jc w:val="both"/>
              <w:rPr>
                <w:rFonts w:ascii="Times New Roman" w:eastAsia="Calibri" w:hAnsi="Times New Roman" w:cs="Times New Roman"/>
                <w:sz w:val="24"/>
                <w:szCs w:val="24"/>
                <w:lang w:eastAsia="id-ID"/>
              </w:rPr>
            </w:pPr>
            <w:r w:rsidRPr="002D0FDF">
              <w:rPr>
                <w:rFonts w:ascii="Times New Roman" w:eastAsia="Calibri" w:hAnsi="Times New Roman" w:cs="Times New Roman"/>
                <w:sz w:val="24"/>
                <w:szCs w:val="24"/>
                <w:lang w:val="id-ID" w:eastAsia="id-ID"/>
              </w:rPr>
              <w:t>No</w:t>
            </w:r>
          </w:p>
        </w:tc>
        <w:tc>
          <w:tcPr>
            <w:tcW w:w="3916" w:type="dxa"/>
            <w:gridSpan w:val="2"/>
            <w:tcBorders>
              <w:top w:val="single" w:sz="4" w:space="0" w:color="000000"/>
              <w:left w:val="single" w:sz="4" w:space="0" w:color="000000"/>
              <w:bottom w:val="single" w:sz="4" w:space="0" w:color="000000"/>
              <w:right w:val="single" w:sz="4" w:space="0" w:color="000000"/>
            </w:tcBorders>
            <w:shd w:val="clear" w:color="auto" w:fill="auto"/>
          </w:tcPr>
          <w:p w:rsidR="009176B8" w:rsidRPr="002D0FDF" w:rsidRDefault="009176B8" w:rsidP="002D0FDF">
            <w:pPr>
              <w:spacing w:line="360" w:lineRule="auto"/>
              <w:jc w:val="both"/>
              <w:rPr>
                <w:rFonts w:ascii="Times New Roman" w:eastAsia="Calibri" w:hAnsi="Times New Roman" w:cs="Times New Roman"/>
                <w:sz w:val="24"/>
                <w:szCs w:val="24"/>
                <w:lang w:val="id-ID" w:eastAsia="id-ID"/>
              </w:rPr>
            </w:pPr>
            <w:r w:rsidRPr="002D0FDF">
              <w:rPr>
                <w:rFonts w:ascii="Times New Roman" w:eastAsia="Calibri" w:hAnsi="Times New Roman" w:cs="Times New Roman"/>
                <w:sz w:val="24"/>
                <w:szCs w:val="24"/>
                <w:lang w:eastAsia="id-ID"/>
              </w:rPr>
              <w:t>Nama dosen</w:t>
            </w:r>
          </w:p>
        </w:tc>
      </w:tr>
      <w:tr w:rsidR="009176B8" w:rsidRPr="002D0FDF" w:rsidTr="00C41C3B">
        <w:trPr>
          <w:gridAfter w:val="1"/>
          <w:wAfter w:w="101" w:type="dxa"/>
        </w:trPr>
        <w:tc>
          <w:tcPr>
            <w:tcW w:w="486" w:type="dxa"/>
            <w:tcBorders>
              <w:top w:val="single" w:sz="4" w:space="0" w:color="000000"/>
              <w:left w:val="single" w:sz="4" w:space="0" w:color="000000"/>
              <w:bottom w:val="single" w:sz="4" w:space="0" w:color="000000"/>
              <w:right w:val="single" w:sz="4" w:space="0" w:color="000000"/>
            </w:tcBorders>
            <w:shd w:val="clear" w:color="auto" w:fill="auto"/>
          </w:tcPr>
          <w:p w:rsidR="009176B8" w:rsidRPr="002D0FDF" w:rsidRDefault="009176B8" w:rsidP="002D0FDF">
            <w:pPr>
              <w:spacing w:line="360" w:lineRule="auto"/>
              <w:jc w:val="both"/>
              <w:rPr>
                <w:rFonts w:ascii="Times New Roman" w:eastAsia="Calibri" w:hAnsi="Times New Roman" w:cs="Times New Roman"/>
                <w:sz w:val="24"/>
                <w:szCs w:val="24"/>
                <w:lang w:eastAsia="id-ID"/>
              </w:rPr>
            </w:pPr>
            <w:r w:rsidRPr="002D0FDF">
              <w:rPr>
                <w:rFonts w:ascii="Times New Roman" w:eastAsia="Calibri" w:hAnsi="Times New Roman" w:cs="Times New Roman"/>
                <w:sz w:val="24"/>
                <w:szCs w:val="24"/>
                <w:lang w:val="id-ID" w:eastAsia="id-ID"/>
              </w:rPr>
              <w:t>3</w:t>
            </w:r>
          </w:p>
        </w:tc>
        <w:tc>
          <w:tcPr>
            <w:tcW w:w="1607" w:type="dxa"/>
            <w:tcBorders>
              <w:top w:val="single" w:sz="4" w:space="0" w:color="000000"/>
              <w:left w:val="single" w:sz="4" w:space="0" w:color="000000"/>
              <w:bottom w:val="single" w:sz="4" w:space="0" w:color="000000"/>
              <w:right w:val="single" w:sz="4" w:space="0" w:color="000000"/>
            </w:tcBorders>
            <w:shd w:val="clear" w:color="auto" w:fill="auto"/>
          </w:tcPr>
          <w:p w:rsidR="009176B8" w:rsidRPr="002D0FDF" w:rsidRDefault="009176B8" w:rsidP="002D0FDF">
            <w:pPr>
              <w:spacing w:line="360" w:lineRule="auto"/>
              <w:jc w:val="both"/>
              <w:rPr>
                <w:rFonts w:ascii="Times New Roman" w:eastAsia="Calibri" w:hAnsi="Times New Roman" w:cs="Times New Roman"/>
                <w:sz w:val="24"/>
                <w:szCs w:val="24"/>
                <w:lang w:eastAsia="id-ID"/>
              </w:rPr>
            </w:pPr>
            <w:r w:rsidRPr="002D0FDF">
              <w:rPr>
                <w:rFonts w:ascii="Times New Roman" w:eastAsia="Calibri" w:hAnsi="Times New Roman" w:cs="Times New Roman"/>
                <w:sz w:val="24"/>
                <w:szCs w:val="24"/>
                <w:lang w:eastAsia="id-ID"/>
              </w:rPr>
              <w:t>gelarDepan</w:t>
            </w:r>
          </w:p>
        </w:tc>
        <w:tc>
          <w:tcPr>
            <w:tcW w:w="1080" w:type="dxa"/>
            <w:gridSpan w:val="2"/>
            <w:tcBorders>
              <w:top w:val="single" w:sz="4" w:space="0" w:color="000000"/>
              <w:left w:val="single" w:sz="4" w:space="0" w:color="000000"/>
              <w:bottom w:val="single" w:sz="4" w:space="0" w:color="000000"/>
              <w:right w:val="single" w:sz="4" w:space="0" w:color="000000"/>
            </w:tcBorders>
            <w:shd w:val="clear" w:color="auto" w:fill="auto"/>
          </w:tcPr>
          <w:p w:rsidR="009176B8" w:rsidRPr="002D0FDF" w:rsidRDefault="009176B8" w:rsidP="002D0FDF">
            <w:pPr>
              <w:spacing w:line="360" w:lineRule="auto"/>
              <w:jc w:val="both"/>
              <w:rPr>
                <w:rFonts w:ascii="Times New Roman" w:eastAsia="Calibri" w:hAnsi="Times New Roman" w:cs="Times New Roman"/>
                <w:sz w:val="24"/>
                <w:szCs w:val="24"/>
                <w:lang w:eastAsia="id-ID"/>
              </w:rPr>
            </w:pPr>
            <w:r w:rsidRPr="002D0FDF">
              <w:rPr>
                <w:rFonts w:ascii="Times New Roman" w:eastAsia="Calibri" w:hAnsi="Times New Roman" w:cs="Times New Roman"/>
                <w:sz w:val="24"/>
                <w:szCs w:val="24"/>
                <w:lang w:eastAsia="id-ID"/>
              </w:rPr>
              <w:t>varchar</w:t>
            </w:r>
          </w:p>
        </w:tc>
        <w:tc>
          <w:tcPr>
            <w:tcW w:w="810" w:type="dxa"/>
            <w:gridSpan w:val="2"/>
            <w:tcBorders>
              <w:top w:val="single" w:sz="4" w:space="0" w:color="000000"/>
              <w:left w:val="single" w:sz="4" w:space="0" w:color="000000"/>
              <w:bottom w:val="single" w:sz="4" w:space="0" w:color="000000"/>
              <w:right w:val="single" w:sz="4" w:space="0" w:color="000000"/>
            </w:tcBorders>
            <w:shd w:val="clear" w:color="auto" w:fill="auto"/>
          </w:tcPr>
          <w:p w:rsidR="009176B8" w:rsidRPr="002D0FDF" w:rsidRDefault="009176B8" w:rsidP="002D0FDF">
            <w:pPr>
              <w:spacing w:line="360" w:lineRule="auto"/>
              <w:jc w:val="both"/>
              <w:rPr>
                <w:rFonts w:ascii="Times New Roman" w:eastAsia="Calibri" w:hAnsi="Times New Roman" w:cs="Times New Roman"/>
                <w:sz w:val="24"/>
                <w:szCs w:val="24"/>
                <w:lang w:val="id-ID" w:eastAsia="id-ID"/>
              </w:rPr>
            </w:pPr>
            <w:r w:rsidRPr="002D0FDF">
              <w:rPr>
                <w:rFonts w:ascii="Times New Roman" w:eastAsia="Calibri" w:hAnsi="Times New Roman" w:cs="Times New Roman"/>
                <w:sz w:val="24"/>
                <w:szCs w:val="24"/>
                <w:lang w:eastAsia="id-ID"/>
              </w:rPr>
              <w:t>20</w:t>
            </w:r>
          </w:p>
        </w:tc>
        <w:tc>
          <w:tcPr>
            <w:tcW w:w="720" w:type="dxa"/>
            <w:gridSpan w:val="2"/>
            <w:tcBorders>
              <w:top w:val="single" w:sz="4" w:space="0" w:color="000000"/>
              <w:left w:val="single" w:sz="4" w:space="0" w:color="000000"/>
              <w:bottom w:val="single" w:sz="4" w:space="0" w:color="000000"/>
              <w:right w:val="single" w:sz="4" w:space="0" w:color="000000"/>
            </w:tcBorders>
            <w:shd w:val="clear" w:color="auto" w:fill="auto"/>
          </w:tcPr>
          <w:p w:rsidR="009176B8" w:rsidRPr="002D0FDF" w:rsidRDefault="009176B8" w:rsidP="002D0FDF">
            <w:pPr>
              <w:spacing w:line="360" w:lineRule="auto"/>
              <w:jc w:val="both"/>
              <w:rPr>
                <w:rFonts w:ascii="Times New Roman" w:eastAsia="Calibri" w:hAnsi="Times New Roman" w:cs="Times New Roman"/>
                <w:sz w:val="24"/>
                <w:szCs w:val="24"/>
                <w:lang w:val="id-ID" w:eastAsia="id-ID"/>
              </w:rPr>
            </w:pPr>
          </w:p>
        </w:tc>
        <w:tc>
          <w:tcPr>
            <w:tcW w:w="765" w:type="dxa"/>
            <w:tcBorders>
              <w:top w:val="single" w:sz="4" w:space="0" w:color="000000"/>
              <w:left w:val="single" w:sz="4" w:space="0" w:color="000000"/>
              <w:bottom w:val="single" w:sz="4" w:space="0" w:color="000000"/>
              <w:right w:val="single" w:sz="4" w:space="0" w:color="000000"/>
            </w:tcBorders>
            <w:shd w:val="clear" w:color="auto" w:fill="auto"/>
          </w:tcPr>
          <w:p w:rsidR="009176B8" w:rsidRPr="002D0FDF" w:rsidRDefault="009176B8" w:rsidP="002D0FDF">
            <w:pPr>
              <w:spacing w:line="360" w:lineRule="auto"/>
              <w:jc w:val="both"/>
              <w:rPr>
                <w:rFonts w:ascii="Times New Roman" w:eastAsia="Calibri" w:hAnsi="Times New Roman" w:cs="Times New Roman"/>
                <w:sz w:val="24"/>
                <w:szCs w:val="24"/>
                <w:lang w:eastAsia="id-ID"/>
              </w:rPr>
            </w:pPr>
            <w:r w:rsidRPr="002D0FDF">
              <w:rPr>
                <w:rFonts w:ascii="Times New Roman" w:eastAsia="Calibri" w:hAnsi="Times New Roman" w:cs="Times New Roman"/>
                <w:sz w:val="24"/>
                <w:szCs w:val="24"/>
                <w:lang w:eastAsia="id-ID"/>
              </w:rPr>
              <w:t>Yes</w:t>
            </w:r>
          </w:p>
        </w:tc>
        <w:tc>
          <w:tcPr>
            <w:tcW w:w="3916" w:type="dxa"/>
            <w:gridSpan w:val="2"/>
            <w:tcBorders>
              <w:top w:val="single" w:sz="4" w:space="0" w:color="000000"/>
              <w:left w:val="single" w:sz="4" w:space="0" w:color="000000"/>
              <w:bottom w:val="single" w:sz="4" w:space="0" w:color="000000"/>
              <w:right w:val="single" w:sz="4" w:space="0" w:color="000000"/>
            </w:tcBorders>
            <w:shd w:val="clear" w:color="auto" w:fill="auto"/>
          </w:tcPr>
          <w:p w:rsidR="009176B8" w:rsidRPr="002D0FDF" w:rsidRDefault="009176B8" w:rsidP="002D0FDF">
            <w:pPr>
              <w:spacing w:line="360" w:lineRule="auto"/>
              <w:jc w:val="both"/>
              <w:rPr>
                <w:rFonts w:ascii="Times New Roman" w:eastAsia="Calibri" w:hAnsi="Times New Roman" w:cs="Times New Roman"/>
                <w:sz w:val="24"/>
                <w:szCs w:val="24"/>
                <w:lang w:val="id-ID" w:eastAsia="id-ID"/>
              </w:rPr>
            </w:pPr>
            <w:r w:rsidRPr="002D0FDF">
              <w:rPr>
                <w:rFonts w:ascii="Times New Roman" w:eastAsia="Calibri" w:hAnsi="Times New Roman" w:cs="Times New Roman"/>
                <w:sz w:val="24"/>
                <w:szCs w:val="24"/>
                <w:lang w:eastAsia="id-ID"/>
              </w:rPr>
              <w:t>Gelar yang berada sebelum nama dosen</w:t>
            </w:r>
          </w:p>
        </w:tc>
      </w:tr>
      <w:tr w:rsidR="009176B8" w:rsidRPr="002D0FDF" w:rsidTr="00C41C3B">
        <w:trPr>
          <w:gridAfter w:val="1"/>
          <w:wAfter w:w="101" w:type="dxa"/>
        </w:trPr>
        <w:tc>
          <w:tcPr>
            <w:tcW w:w="486" w:type="dxa"/>
            <w:tcBorders>
              <w:top w:val="single" w:sz="4" w:space="0" w:color="000000"/>
              <w:left w:val="single" w:sz="4" w:space="0" w:color="000000"/>
              <w:bottom w:val="single" w:sz="4" w:space="0" w:color="000000"/>
              <w:right w:val="single" w:sz="4" w:space="0" w:color="000000"/>
            </w:tcBorders>
            <w:shd w:val="clear" w:color="auto" w:fill="auto"/>
          </w:tcPr>
          <w:p w:rsidR="009176B8" w:rsidRPr="002D0FDF" w:rsidRDefault="009176B8" w:rsidP="002D0FDF">
            <w:pPr>
              <w:spacing w:line="360" w:lineRule="auto"/>
              <w:jc w:val="both"/>
              <w:rPr>
                <w:rFonts w:ascii="Times New Roman" w:eastAsia="Calibri" w:hAnsi="Times New Roman" w:cs="Times New Roman"/>
                <w:sz w:val="24"/>
                <w:szCs w:val="24"/>
                <w:lang w:eastAsia="id-ID"/>
              </w:rPr>
            </w:pPr>
            <w:r w:rsidRPr="002D0FDF">
              <w:rPr>
                <w:rFonts w:ascii="Times New Roman" w:eastAsia="Calibri" w:hAnsi="Times New Roman" w:cs="Times New Roman"/>
                <w:sz w:val="24"/>
                <w:szCs w:val="24"/>
                <w:lang w:val="id-ID" w:eastAsia="id-ID"/>
              </w:rPr>
              <w:t>4</w:t>
            </w:r>
          </w:p>
        </w:tc>
        <w:tc>
          <w:tcPr>
            <w:tcW w:w="1607" w:type="dxa"/>
            <w:tcBorders>
              <w:top w:val="single" w:sz="4" w:space="0" w:color="000000"/>
              <w:left w:val="single" w:sz="4" w:space="0" w:color="000000"/>
              <w:bottom w:val="single" w:sz="4" w:space="0" w:color="000000"/>
              <w:right w:val="single" w:sz="4" w:space="0" w:color="000000"/>
            </w:tcBorders>
            <w:shd w:val="clear" w:color="auto" w:fill="auto"/>
          </w:tcPr>
          <w:p w:rsidR="009176B8" w:rsidRPr="002D0FDF" w:rsidRDefault="009176B8" w:rsidP="002D0FDF">
            <w:pPr>
              <w:spacing w:line="360" w:lineRule="auto"/>
              <w:jc w:val="both"/>
              <w:rPr>
                <w:rFonts w:ascii="Times New Roman" w:eastAsia="Calibri" w:hAnsi="Times New Roman" w:cs="Times New Roman"/>
                <w:sz w:val="24"/>
                <w:szCs w:val="24"/>
                <w:lang w:val="id-ID" w:eastAsia="id-ID"/>
              </w:rPr>
            </w:pPr>
            <w:r w:rsidRPr="002D0FDF">
              <w:rPr>
                <w:rFonts w:ascii="Times New Roman" w:eastAsia="Calibri" w:hAnsi="Times New Roman" w:cs="Times New Roman"/>
                <w:sz w:val="24"/>
                <w:szCs w:val="24"/>
                <w:lang w:eastAsia="id-ID"/>
              </w:rPr>
              <w:t>gelarBelakang</w:t>
            </w:r>
          </w:p>
        </w:tc>
        <w:tc>
          <w:tcPr>
            <w:tcW w:w="1080" w:type="dxa"/>
            <w:gridSpan w:val="2"/>
            <w:tcBorders>
              <w:top w:val="single" w:sz="4" w:space="0" w:color="000000"/>
              <w:left w:val="single" w:sz="4" w:space="0" w:color="000000"/>
              <w:bottom w:val="single" w:sz="4" w:space="0" w:color="000000"/>
              <w:right w:val="single" w:sz="4" w:space="0" w:color="000000"/>
            </w:tcBorders>
            <w:shd w:val="clear" w:color="auto" w:fill="auto"/>
          </w:tcPr>
          <w:p w:rsidR="009176B8" w:rsidRPr="002D0FDF" w:rsidRDefault="009176B8" w:rsidP="002D0FDF">
            <w:pPr>
              <w:spacing w:line="360" w:lineRule="auto"/>
              <w:jc w:val="both"/>
              <w:rPr>
                <w:rFonts w:ascii="Times New Roman" w:eastAsia="Calibri" w:hAnsi="Times New Roman" w:cs="Times New Roman"/>
                <w:sz w:val="24"/>
                <w:szCs w:val="24"/>
                <w:lang w:eastAsia="id-ID"/>
              </w:rPr>
            </w:pPr>
            <w:r w:rsidRPr="002D0FDF">
              <w:rPr>
                <w:rFonts w:ascii="Times New Roman" w:eastAsia="Calibri" w:hAnsi="Times New Roman" w:cs="Times New Roman"/>
                <w:sz w:val="24"/>
                <w:szCs w:val="24"/>
                <w:lang w:val="id-ID" w:eastAsia="id-ID"/>
              </w:rPr>
              <w:t>varchar</w:t>
            </w:r>
          </w:p>
        </w:tc>
        <w:tc>
          <w:tcPr>
            <w:tcW w:w="810" w:type="dxa"/>
            <w:gridSpan w:val="2"/>
            <w:tcBorders>
              <w:top w:val="single" w:sz="4" w:space="0" w:color="000000"/>
              <w:left w:val="single" w:sz="4" w:space="0" w:color="000000"/>
              <w:bottom w:val="single" w:sz="4" w:space="0" w:color="000000"/>
              <w:right w:val="single" w:sz="4" w:space="0" w:color="000000"/>
            </w:tcBorders>
            <w:shd w:val="clear" w:color="auto" w:fill="auto"/>
          </w:tcPr>
          <w:p w:rsidR="009176B8" w:rsidRPr="002D0FDF" w:rsidRDefault="009176B8" w:rsidP="002D0FDF">
            <w:pPr>
              <w:spacing w:line="360" w:lineRule="auto"/>
              <w:jc w:val="both"/>
              <w:rPr>
                <w:rFonts w:ascii="Times New Roman" w:eastAsia="Calibri" w:hAnsi="Times New Roman" w:cs="Times New Roman"/>
                <w:sz w:val="24"/>
                <w:szCs w:val="24"/>
                <w:lang w:val="id-ID" w:eastAsia="id-ID"/>
              </w:rPr>
            </w:pPr>
            <w:r w:rsidRPr="002D0FDF">
              <w:rPr>
                <w:rFonts w:ascii="Times New Roman" w:eastAsia="Calibri" w:hAnsi="Times New Roman" w:cs="Times New Roman"/>
                <w:sz w:val="24"/>
                <w:szCs w:val="24"/>
                <w:lang w:eastAsia="id-ID"/>
              </w:rPr>
              <w:t>2</w:t>
            </w:r>
            <w:r w:rsidRPr="002D0FDF">
              <w:rPr>
                <w:rFonts w:ascii="Times New Roman" w:eastAsia="Calibri" w:hAnsi="Times New Roman" w:cs="Times New Roman"/>
                <w:sz w:val="24"/>
                <w:szCs w:val="24"/>
                <w:lang w:val="id-ID" w:eastAsia="id-ID"/>
              </w:rPr>
              <w:t>0</w:t>
            </w:r>
          </w:p>
        </w:tc>
        <w:tc>
          <w:tcPr>
            <w:tcW w:w="720" w:type="dxa"/>
            <w:gridSpan w:val="2"/>
            <w:tcBorders>
              <w:top w:val="single" w:sz="4" w:space="0" w:color="000000"/>
              <w:left w:val="single" w:sz="4" w:space="0" w:color="000000"/>
              <w:bottom w:val="single" w:sz="4" w:space="0" w:color="000000"/>
              <w:right w:val="single" w:sz="4" w:space="0" w:color="000000"/>
            </w:tcBorders>
            <w:shd w:val="clear" w:color="auto" w:fill="auto"/>
          </w:tcPr>
          <w:p w:rsidR="009176B8" w:rsidRPr="002D0FDF" w:rsidRDefault="009176B8" w:rsidP="002D0FDF">
            <w:pPr>
              <w:spacing w:line="360" w:lineRule="auto"/>
              <w:jc w:val="both"/>
              <w:rPr>
                <w:rFonts w:ascii="Times New Roman" w:eastAsia="Calibri" w:hAnsi="Times New Roman" w:cs="Times New Roman"/>
                <w:sz w:val="24"/>
                <w:szCs w:val="24"/>
                <w:lang w:val="id-ID" w:eastAsia="id-ID"/>
              </w:rPr>
            </w:pPr>
          </w:p>
        </w:tc>
        <w:tc>
          <w:tcPr>
            <w:tcW w:w="765" w:type="dxa"/>
            <w:tcBorders>
              <w:top w:val="single" w:sz="4" w:space="0" w:color="000000"/>
              <w:left w:val="single" w:sz="4" w:space="0" w:color="000000"/>
              <w:bottom w:val="single" w:sz="4" w:space="0" w:color="000000"/>
              <w:right w:val="single" w:sz="4" w:space="0" w:color="000000"/>
            </w:tcBorders>
            <w:shd w:val="clear" w:color="auto" w:fill="auto"/>
          </w:tcPr>
          <w:p w:rsidR="009176B8" w:rsidRPr="002D0FDF" w:rsidRDefault="009176B8" w:rsidP="002D0FDF">
            <w:pPr>
              <w:spacing w:line="360" w:lineRule="auto"/>
              <w:jc w:val="both"/>
              <w:rPr>
                <w:rFonts w:ascii="Times New Roman" w:eastAsia="Calibri" w:hAnsi="Times New Roman" w:cs="Times New Roman"/>
                <w:sz w:val="24"/>
                <w:szCs w:val="24"/>
                <w:lang w:eastAsia="id-ID"/>
              </w:rPr>
            </w:pPr>
            <w:r w:rsidRPr="002D0FDF">
              <w:rPr>
                <w:rFonts w:ascii="Times New Roman" w:eastAsia="Calibri" w:hAnsi="Times New Roman" w:cs="Times New Roman"/>
                <w:sz w:val="24"/>
                <w:szCs w:val="24"/>
                <w:lang w:eastAsia="id-ID"/>
              </w:rPr>
              <w:t>Yes</w:t>
            </w:r>
          </w:p>
        </w:tc>
        <w:tc>
          <w:tcPr>
            <w:tcW w:w="3916" w:type="dxa"/>
            <w:gridSpan w:val="2"/>
            <w:tcBorders>
              <w:top w:val="single" w:sz="4" w:space="0" w:color="000000"/>
              <w:left w:val="single" w:sz="4" w:space="0" w:color="000000"/>
              <w:bottom w:val="single" w:sz="4" w:space="0" w:color="000000"/>
              <w:right w:val="single" w:sz="4" w:space="0" w:color="000000"/>
            </w:tcBorders>
            <w:shd w:val="clear" w:color="auto" w:fill="auto"/>
          </w:tcPr>
          <w:p w:rsidR="009176B8" w:rsidRPr="002D0FDF" w:rsidRDefault="009176B8" w:rsidP="002D0FDF">
            <w:pPr>
              <w:spacing w:line="360" w:lineRule="auto"/>
              <w:jc w:val="both"/>
              <w:rPr>
                <w:rFonts w:ascii="Times New Roman" w:hAnsi="Times New Roman" w:cs="Times New Roman"/>
                <w:sz w:val="24"/>
                <w:szCs w:val="24"/>
              </w:rPr>
            </w:pPr>
            <w:r w:rsidRPr="002D0FDF">
              <w:rPr>
                <w:rFonts w:ascii="Times New Roman" w:eastAsia="Calibri" w:hAnsi="Times New Roman" w:cs="Times New Roman"/>
                <w:sz w:val="24"/>
                <w:szCs w:val="24"/>
                <w:lang w:eastAsia="id-ID"/>
              </w:rPr>
              <w:t>Gelar yang berada setelah nama dosen</w:t>
            </w:r>
          </w:p>
        </w:tc>
      </w:tr>
      <w:tr w:rsidR="009176B8" w:rsidRPr="002D0FDF" w:rsidTr="00C41C3B">
        <w:tc>
          <w:tcPr>
            <w:tcW w:w="9485" w:type="dxa"/>
            <w:gridSpan w:val="12"/>
            <w:tcBorders>
              <w:bottom w:val="single" w:sz="4" w:space="0" w:color="000000"/>
            </w:tcBorders>
            <w:shd w:val="clear" w:color="auto" w:fill="auto"/>
          </w:tcPr>
          <w:p w:rsidR="00C41C3B" w:rsidRDefault="00C41C3B" w:rsidP="002D0FDF">
            <w:pPr>
              <w:spacing w:line="360" w:lineRule="auto"/>
              <w:jc w:val="both"/>
              <w:rPr>
                <w:rFonts w:ascii="Times New Roman" w:eastAsia="Calibri" w:hAnsi="Times New Roman" w:cs="Times New Roman"/>
                <w:sz w:val="24"/>
                <w:szCs w:val="24"/>
                <w:lang w:eastAsia="id-ID"/>
              </w:rPr>
            </w:pPr>
          </w:p>
          <w:p w:rsidR="00C41C3B" w:rsidRDefault="00C41C3B" w:rsidP="002D0FDF">
            <w:pPr>
              <w:spacing w:line="360" w:lineRule="auto"/>
              <w:jc w:val="both"/>
              <w:rPr>
                <w:rFonts w:ascii="Times New Roman" w:eastAsia="Calibri" w:hAnsi="Times New Roman" w:cs="Times New Roman"/>
                <w:sz w:val="24"/>
                <w:szCs w:val="24"/>
                <w:lang w:eastAsia="id-ID"/>
              </w:rPr>
            </w:pPr>
          </w:p>
          <w:p w:rsidR="009176B8" w:rsidRPr="002D0FDF" w:rsidRDefault="009176B8" w:rsidP="002D0FDF">
            <w:pPr>
              <w:spacing w:line="360" w:lineRule="auto"/>
              <w:jc w:val="both"/>
              <w:rPr>
                <w:rFonts w:ascii="Times New Roman" w:eastAsia="Calibri" w:hAnsi="Times New Roman" w:cs="Times New Roman"/>
                <w:b/>
                <w:sz w:val="24"/>
                <w:szCs w:val="24"/>
                <w:lang w:val="id-ID" w:eastAsia="id-ID"/>
              </w:rPr>
            </w:pPr>
            <w:r w:rsidRPr="002D0FDF">
              <w:rPr>
                <w:rFonts w:ascii="Times New Roman" w:eastAsia="Calibri" w:hAnsi="Times New Roman" w:cs="Times New Roman"/>
                <w:sz w:val="24"/>
                <w:szCs w:val="24"/>
                <w:lang w:val="id-ID" w:eastAsia="id-ID"/>
              </w:rPr>
              <w:lastRenderedPageBreak/>
              <w:t xml:space="preserve">Tabel </w:t>
            </w:r>
            <w:r w:rsidRPr="002D0FDF">
              <w:rPr>
                <w:rFonts w:ascii="Times New Roman" w:eastAsia="Calibri" w:hAnsi="Times New Roman" w:cs="Times New Roman"/>
                <w:sz w:val="24"/>
                <w:szCs w:val="24"/>
                <w:lang w:eastAsia="id-ID"/>
              </w:rPr>
              <w:t>event</w:t>
            </w:r>
          </w:p>
        </w:tc>
      </w:tr>
      <w:tr w:rsidR="009176B8" w:rsidRPr="002D0FDF" w:rsidTr="00C41C3B">
        <w:tc>
          <w:tcPr>
            <w:tcW w:w="486" w:type="dxa"/>
            <w:tcBorders>
              <w:top w:val="single" w:sz="4" w:space="0" w:color="000000"/>
              <w:left w:val="single" w:sz="4" w:space="0" w:color="000000"/>
              <w:bottom w:val="single" w:sz="4" w:space="0" w:color="000000"/>
              <w:right w:val="single" w:sz="4" w:space="0" w:color="000000"/>
            </w:tcBorders>
            <w:shd w:val="clear" w:color="auto" w:fill="BFBFBF"/>
          </w:tcPr>
          <w:p w:rsidR="009176B8" w:rsidRPr="002D0FDF" w:rsidRDefault="009176B8" w:rsidP="002D0FDF">
            <w:pPr>
              <w:spacing w:line="360" w:lineRule="auto"/>
              <w:jc w:val="both"/>
              <w:rPr>
                <w:rFonts w:ascii="Times New Roman" w:eastAsia="Calibri" w:hAnsi="Times New Roman" w:cs="Times New Roman"/>
                <w:b/>
                <w:sz w:val="24"/>
                <w:szCs w:val="24"/>
                <w:lang w:val="id-ID" w:eastAsia="id-ID"/>
              </w:rPr>
            </w:pPr>
            <w:r w:rsidRPr="002D0FDF">
              <w:rPr>
                <w:rFonts w:ascii="Times New Roman" w:eastAsia="Calibri" w:hAnsi="Times New Roman" w:cs="Times New Roman"/>
                <w:b/>
                <w:sz w:val="24"/>
                <w:szCs w:val="24"/>
                <w:lang w:val="id-ID" w:eastAsia="id-ID"/>
              </w:rPr>
              <w:lastRenderedPageBreak/>
              <w:t>No</w:t>
            </w:r>
          </w:p>
        </w:tc>
        <w:tc>
          <w:tcPr>
            <w:tcW w:w="1607" w:type="dxa"/>
            <w:tcBorders>
              <w:top w:val="single" w:sz="4" w:space="0" w:color="000000"/>
              <w:left w:val="single" w:sz="4" w:space="0" w:color="000000"/>
              <w:bottom w:val="single" w:sz="4" w:space="0" w:color="000000"/>
              <w:right w:val="single" w:sz="4" w:space="0" w:color="000000"/>
            </w:tcBorders>
            <w:shd w:val="clear" w:color="auto" w:fill="BFBFBF"/>
          </w:tcPr>
          <w:p w:rsidR="009176B8" w:rsidRPr="002D0FDF" w:rsidRDefault="009176B8" w:rsidP="002D0FDF">
            <w:pPr>
              <w:spacing w:line="360" w:lineRule="auto"/>
              <w:jc w:val="both"/>
              <w:rPr>
                <w:rFonts w:ascii="Times New Roman" w:eastAsia="Calibri" w:hAnsi="Times New Roman" w:cs="Times New Roman"/>
                <w:b/>
                <w:sz w:val="24"/>
                <w:szCs w:val="24"/>
                <w:lang w:val="id-ID" w:eastAsia="id-ID"/>
              </w:rPr>
            </w:pPr>
            <w:r w:rsidRPr="002D0FDF">
              <w:rPr>
                <w:rFonts w:ascii="Times New Roman" w:eastAsia="Calibri" w:hAnsi="Times New Roman" w:cs="Times New Roman"/>
                <w:b/>
                <w:sz w:val="24"/>
                <w:szCs w:val="24"/>
                <w:lang w:val="id-ID" w:eastAsia="id-ID"/>
              </w:rPr>
              <w:t>Field Name</w:t>
            </w:r>
          </w:p>
        </w:tc>
        <w:tc>
          <w:tcPr>
            <w:tcW w:w="900" w:type="dxa"/>
            <w:tcBorders>
              <w:top w:val="single" w:sz="4" w:space="0" w:color="000000"/>
              <w:left w:val="single" w:sz="4" w:space="0" w:color="000000"/>
              <w:bottom w:val="single" w:sz="4" w:space="0" w:color="000000"/>
              <w:right w:val="single" w:sz="4" w:space="0" w:color="000000"/>
            </w:tcBorders>
            <w:shd w:val="clear" w:color="auto" w:fill="BFBFBF"/>
          </w:tcPr>
          <w:p w:rsidR="009176B8" w:rsidRPr="002D0FDF" w:rsidRDefault="009176B8" w:rsidP="002D0FDF">
            <w:pPr>
              <w:spacing w:line="360" w:lineRule="auto"/>
              <w:jc w:val="both"/>
              <w:rPr>
                <w:rFonts w:ascii="Times New Roman" w:eastAsia="Calibri" w:hAnsi="Times New Roman" w:cs="Times New Roman"/>
                <w:b/>
                <w:sz w:val="24"/>
                <w:szCs w:val="24"/>
                <w:lang w:val="id-ID" w:eastAsia="id-ID"/>
              </w:rPr>
            </w:pPr>
            <w:r w:rsidRPr="002D0FDF">
              <w:rPr>
                <w:rFonts w:ascii="Times New Roman" w:eastAsia="Calibri" w:hAnsi="Times New Roman" w:cs="Times New Roman"/>
                <w:b/>
                <w:sz w:val="24"/>
                <w:szCs w:val="24"/>
                <w:lang w:val="id-ID" w:eastAsia="id-ID"/>
              </w:rPr>
              <w:t>Type</w:t>
            </w:r>
          </w:p>
        </w:tc>
        <w:tc>
          <w:tcPr>
            <w:tcW w:w="630" w:type="dxa"/>
            <w:gridSpan w:val="2"/>
            <w:tcBorders>
              <w:top w:val="single" w:sz="4" w:space="0" w:color="000000"/>
              <w:left w:val="single" w:sz="4" w:space="0" w:color="000000"/>
              <w:bottom w:val="single" w:sz="4" w:space="0" w:color="000000"/>
              <w:right w:val="single" w:sz="4" w:space="0" w:color="000000"/>
            </w:tcBorders>
            <w:shd w:val="clear" w:color="auto" w:fill="BFBFBF"/>
          </w:tcPr>
          <w:p w:rsidR="009176B8" w:rsidRPr="002D0FDF" w:rsidRDefault="009176B8" w:rsidP="002D0FDF">
            <w:pPr>
              <w:spacing w:line="360" w:lineRule="auto"/>
              <w:jc w:val="both"/>
              <w:rPr>
                <w:rFonts w:ascii="Times New Roman" w:eastAsia="Calibri" w:hAnsi="Times New Roman" w:cs="Times New Roman"/>
                <w:b/>
                <w:sz w:val="24"/>
                <w:szCs w:val="24"/>
                <w:lang w:val="id-ID" w:eastAsia="id-ID"/>
              </w:rPr>
            </w:pPr>
            <w:r w:rsidRPr="002D0FDF">
              <w:rPr>
                <w:rFonts w:ascii="Times New Roman" w:eastAsia="Calibri" w:hAnsi="Times New Roman" w:cs="Times New Roman"/>
                <w:b/>
                <w:sz w:val="24"/>
                <w:szCs w:val="24"/>
                <w:lang w:val="id-ID" w:eastAsia="id-ID"/>
              </w:rPr>
              <w:t>Len</w:t>
            </w:r>
          </w:p>
        </w:tc>
        <w:tc>
          <w:tcPr>
            <w:tcW w:w="810" w:type="dxa"/>
            <w:gridSpan w:val="2"/>
            <w:tcBorders>
              <w:top w:val="single" w:sz="4" w:space="0" w:color="000000"/>
              <w:left w:val="single" w:sz="4" w:space="0" w:color="000000"/>
              <w:bottom w:val="single" w:sz="4" w:space="0" w:color="000000"/>
              <w:right w:val="single" w:sz="4" w:space="0" w:color="000000"/>
            </w:tcBorders>
            <w:shd w:val="clear" w:color="auto" w:fill="BFBFBF"/>
          </w:tcPr>
          <w:p w:rsidR="009176B8" w:rsidRPr="002D0FDF" w:rsidRDefault="009176B8" w:rsidP="002D0FDF">
            <w:pPr>
              <w:spacing w:line="360" w:lineRule="auto"/>
              <w:jc w:val="both"/>
              <w:rPr>
                <w:rFonts w:ascii="Times New Roman" w:eastAsia="Calibri" w:hAnsi="Times New Roman" w:cs="Times New Roman"/>
                <w:b/>
                <w:sz w:val="24"/>
                <w:szCs w:val="24"/>
                <w:lang w:val="id-ID" w:eastAsia="id-ID"/>
              </w:rPr>
            </w:pPr>
            <w:r w:rsidRPr="002D0FDF">
              <w:rPr>
                <w:rFonts w:ascii="Times New Roman" w:eastAsia="Calibri" w:hAnsi="Times New Roman" w:cs="Times New Roman"/>
                <w:b/>
                <w:sz w:val="24"/>
                <w:szCs w:val="24"/>
                <w:lang w:val="id-ID" w:eastAsia="id-ID"/>
              </w:rPr>
              <w:t>Key</w:t>
            </w:r>
          </w:p>
        </w:tc>
        <w:tc>
          <w:tcPr>
            <w:tcW w:w="1104" w:type="dxa"/>
            <w:gridSpan w:val="3"/>
            <w:tcBorders>
              <w:top w:val="single" w:sz="4" w:space="0" w:color="000000"/>
              <w:left w:val="single" w:sz="4" w:space="0" w:color="000000"/>
              <w:bottom w:val="single" w:sz="4" w:space="0" w:color="000000"/>
              <w:right w:val="single" w:sz="4" w:space="0" w:color="000000"/>
            </w:tcBorders>
            <w:shd w:val="clear" w:color="auto" w:fill="BFBFBF"/>
          </w:tcPr>
          <w:p w:rsidR="009176B8" w:rsidRPr="002D0FDF" w:rsidRDefault="009176B8" w:rsidP="002D0FDF">
            <w:pPr>
              <w:spacing w:line="360" w:lineRule="auto"/>
              <w:jc w:val="both"/>
              <w:rPr>
                <w:rFonts w:ascii="Times New Roman" w:eastAsia="Calibri" w:hAnsi="Times New Roman" w:cs="Times New Roman"/>
                <w:b/>
                <w:sz w:val="24"/>
                <w:szCs w:val="24"/>
                <w:lang w:val="id-ID" w:eastAsia="id-ID"/>
              </w:rPr>
            </w:pPr>
            <w:r w:rsidRPr="002D0FDF">
              <w:rPr>
                <w:rFonts w:ascii="Times New Roman" w:eastAsia="Calibri" w:hAnsi="Times New Roman" w:cs="Times New Roman"/>
                <w:b/>
                <w:sz w:val="24"/>
                <w:szCs w:val="24"/>
                <w:lang w:val="id-ID" w:eastAsia="id-ID"/>
              </w:rPr>
              <w:t>Null</w:t>
            </w:r>
          </w:p>
        </w:tc>
        <w:tc>
          <w:tcPr>
            <w:tcW w:w="3948" w:type="dxa"/>
            <w:gridSpan w:val="2"/>
            <w:tcBorders>
              <w:top w:val="single" w:sz="4" w:space="0" w:color="000000"/>
              <w:left w:val="single" w:sz="4" w:space="0" w:color="000000"/>
              <w:bottom w:val="single" w:sz="4" w:space="0" w:color="000000"/>
              <w:right w:val="single" w:sz="4" w:space="0" w:color="000000"/>
            </w:tcBorders>
            <w:shd w:val="clear" w:color="auto" w:fill="BFBFBF"/>
          </w:tcPr>
          <w:p w:rsidR="009176B8" w:rsidRPr="002D0FDF" w:rsidRDefault="009176B8" w:rsidP="002D0FDF">
            <w:pPr>
              <w:spacing w:line="360" w:lineRule="auto"/>
              <w:jc w:val="both"/>
              <w:rPr>
                <w:rFonts w:ascii="Times New Roman" w:eastAsia="Calibri" w:hAnsi="Times New Roman" w:cs="Times New Roman"/>
                <w:sz w:val="24"/>
                <w:szCs w:val="24"/>
                <w:lang w:val="id-ID" w:eastAsia="id-ID"/>
              </w:rPr>
            </w:pPr>
            <w:r w:rsidRPr="002D0FDF">
              <w:rPr>
                <w:rFonts w:ascii="Times New Roman" w:eastAsia="Calibri" w:hAnsi="Times New Roman" w:cs="Times New Roman"/>
                <w:b/>
                <w:sz w:val="24"/>
                <w:szCs w:val="24"/>
                <w:lang w:val="id-ID" w:eastAsia="id-ID"/>
              </w:rPr>
              <w:t>Deskripsi</w:t>
            </w:r>
          </w:p>
        </w:tc>
      </w:tr>
      <w:tr w:rsidR="009176B8" w:rsidRPr="002D0FDF" w:rsidTr="00C41C3B">
        <w:tc>
          <w:tcPr>
            <w:tcW w:w="486" w:type="dxa"/>
            <w:tcBorders>
              <w:top w:val="single" w:sz="4" w:space="0" w:color="000000"/>
              <w:left w:val="single" w:sz="4" w:space="0" w:color="000000"/>
              <w:bottom w:val="single" w:sz="4" w:space="0" w:color="000000"/>
              <w:right w:val="single" w:sz="4" w:space="0" w:color="000000"/>
            </w:tcBorders>
            <w:shd w:val="clear" w:color="auto" w:fill="auto"/>
          </w:tcPr>
          <w:p w:rsidR="009176B8" w:rsidRPr="002D0FDF" w:rsidRDefault="009176B8" w:rsidP="002D0FDF">
            <w:pPr>
              <w:spacing w:line="360" w:lineRule="auto"/>
              <w:jc w:val="both"/>
              <w:rPr>
                <w:rFonts w:ascii="Times New Roman" w:eastAsia="Calibri" w:hAnsi="Times New Roman" w:cs="Times New Roman"/>
                <w:sz w:val="24"/>
                <w:szCs w:val="24"/>
                <w:lang w:eastAsia="id-ID"/>
              </w:rPr>
            </w:pPr>
            <w:r w:rsidRPr="002D0FDF">
              <w:rPr>
                <w:rFonts w:ascii="Times New Roman" w:eastAsia="Calibri" w:hAnsi="Times New Roman" w:cs="Times New Roman"/>
                <w:sz w:val="24"/>
                <w:szCs w:val="24"/>
                <w:lang w:val="id-ID" w:eastAsia="id-ID"/>
              </w:rPr>
              <w:t>1</w:t>
            </w:r>
          </w:p>
        </w:tc>
        <w:tc>
          <w:tcPr>
            <w:tcW w:w="1607" w:type="dxa"/>
            <w:tcBorders>
              <w:top w:val="single" w:sz="4" w:space="0" w:color="000000"/>
              <w:left w:val="single" w:sz="4" w:space="0" w:color="000000"/>
              <w:bottom w:val="single" w:sz="4" w:space="0" w:color="000000"/>
              <w:right w:val="single" w:sz="4" w:space="0" w:color="000000"/>
            </w:tcBorders>
            <w:shd w:val="clear" w:color="auto" w:fill="auto"/>
          </w:tcPr>
          <w:p w:rsidR="009176B8" w:rsidRPr="002D0FDF" w:rsidRDefault="009176B8" w:rsidP="002D0FDF">
            <w:pPr>
              <w:spacing w:line="360" w:lineRule="auto"/>
              <w:jc w:val="both"/>
              <w:rPr>
                <w:rFonts w:ascii="Times New Roman" w:eastAsia="Calibri" w:hAnsi="Times New Roman" w:cs="Times New Roman"/>
                <w:sz w:val="24"/>
                <w:szCs w:val="24"/>
                <w:lang w:eastAsia="id-ID"/>
              </w:rPr>
            </w:pPr>
            <w:r w:rsidRPr="002D0FDF">
              <w:rPr>
                <w:rFonts w:ascii="Times New Roman" w:eastAsia="Calibri" w:hAnsi="Times New Roman" w:cs="Times New Roman"/>
                <w:sz w:val="24"/>
                <w:szCs w:val="24"/>
                <w:lang w:eastAsia="id-ID"/>
              </w:rPr>
              <w:t>id</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9176B8" w:rsidRPr="002D0FDF" w:rsidRDefault="009176B8" w:rsidP="002D0FDF">
            <w:pPr>
              <w:spacing w:line="360" w:lineRule="auto"/>
              <w:jc w:val="both"/>
              <w:rPr>
                <w:rFonts w:ascii="Times New Roman" w:eastAsia="Calibri" w:hAnsi="Times New Roman" w:cs="Times New Roman"/>
                <w:sz w:val="24"/>
                <w:szCs w:val="24"/>
                <w:lang w:eastAsia="id-ID"/>
              </w:rPr>
            </w:pPr>
            <w:r w:rsidRPr="002D0FDF">
              <w:rPr>
                <w:rFonts w:ascii="Times New Roman" w:eastAsia="Calibri" w:hAnsi="Times New Roman" w:cs="Times New Roman"/>
                <w:sz w:val="24"/>
                <w:szCs w:val="24"/>
                <w:lang w:eastAsia="id-ID"/>
              </w:rPr>
              <w:t>int</w:t>
            </w:r>
          </w:p>
        </w:tc>
        <w:tc>
          <w:tcPr>
            <w:tcW w:w="630" w:type="dxa"/>
            <w:gridSpan w:val="2"/>
            <w:tcBorders>
              <w:top w:val="single" w:sz="4" w:space="0" w:color="000000"/>
              <w:left w:val="single" w:sz="4" w:space="0" w:color="000000"/>
              <w:bottom w:val="single" w:sz="4" w:space="0" w:color="000000"/>
              <w:right w:val="single" w:sz="4" w:space="0" w:color="000000"/>
            </w:tcBorders>
            <w:shd w:val="clear" w:color="auto" w:fill="auto"/>
          </w:tcPr>
          <w:p w:rsidR="009176B8" w:rsidRPr="002D0FDF" w:rsidRDefault="009176B8" w:rsidP="002D0FDF">
            <w:pPr>
              <w:spacing w:line="360" w:lineRule="auto"/>
              <w:jc w:val="both"/>
              <w:rPr>
                <w:rFonts w:ascii="Times New Roman" w:eastAsia="Calibri" w:hAnsi="Times New Roman" w:cs="Times New Roman"/>
                <w:sz w:val="24"/>
                <w:szCs w:val="24"/>
                <w:lang w:val="id-ID" w:eastAsia="id-ID"/>
              </w:rPr>
            </w:pPr>
            <w:r w:rsidRPr="002D0FDF">
              <w:rPr>
                <w:rFonts w:ascii="Times New Roman" w:eastAsia="Calibri" w:hAnsi="Times New Roman" w:cs="Times New Roman"/>
                <w:sz w:val="24"/>
                <w:szCs w:val="24"/>
                <w:lang w:eastAsia="id-ID"/>
              </w:rPr>
              <w:t>11</w:t>
            </w:r>
          </w:p>
        </w:tc>
        <w:tc>
          <w:tcPr>
            <w:tcW w:w="810" w:type="dxa"/>
            <w:gridSpan w:val="2"/>
            <w:tcBorders>
              <w:top w:val="single" w:sz="4" w:space="0" w:color="000000"/>
              <w:left w:val="single" w:sz="4" w:space="0" w:color="000000"/>
              <w:bottom w:val="single" w:sz="4" w:space="0" w:color="000000"/>
              <w:right w:val="single" w:sz="4" w:space="0" w:color="000000"/>
            </w:tcBorders>
            <w:shd w:val="clear" w:color="auto" w:fill="auto"/>
          </w:tcPr>
          <w:p w:rsidR="009176B8" w:rsidRPr="002D0FDF" w:rsidRDefault="009176B8" w:rsidP="002D0FDF">
            <w:pPr>
              <w:spacing w:line="360" w:lineRule="auto"/>
              <w:jc w:val="both"/>
              <w:rPr>
                <w:rFonts w:ascii="Times New Roman" w:eastAsia="Calibri" w:hAnsi="Times New Roman" w:cs="Times New Roman"/>
                <w:sz w:val="24"/>
                <w:szCs w:val="24"/>
                <w:lang w:val="id-ID" w:eastAsia="id-ID"/>
              </w:rPr>
            </w:pPr>
            <w:r w:rsidRPr="002D0FDF">
              <w:rPr>
                <w:rFonts w:ascii="Times New Roman" w:eastAsia="Calibri" w:hAnsi="Times New Roman" w:cs="Times New Roman"/>
                <w:sz w:val="24"/>
                <w:szCs w:val="24"/>
                <w:lang w:val="id-ID" w:eastAsia="id-ID"/>
              </w:rPr>
              <w:t>P</w:t>
            </w:r>
          </w:p>
        </w:tc>
        <w:tc>
          <w:tcPr>
            <w:tcW w:w="1104" w:type="dxa"/>
            <w:gridSpan w:val="3"/>
            <w:tcBorders>
              <w:top w:val="single" w:sz="4" w:space="0" w:color="000000"/>
              <w:left w:val="single" w:sz="4" w:space="0" w:color="000000"/>
              <w:bottom w:val="single" w:sz="4" w:space="0" w:color="000000"/>
              <w:right w:val="single" w:sz="4" w:space="0" w:color="000000"/>
            </w:tcBorders>
            <w:shd w:val="clear" w:color="auto" w:fill="auto"/>
          </w:tcPr>
          <w:p w:rsidR="009176B8" w:rsidRPr="002D0FDF" w:rsidRDefault="009176B8" w:rsidP="002D0FDF">
            <w:pPr>
              <w:spacing w:line="360" w:lineRule="auto"/>
              <w:jc w:val="both"/>
              <w:rPr>
                <w:rFonts w:ascii="Times New Roman" w:eastAsia="Calibri" w:hAnsi="Times New Roman" w:cs="Times New Roman"/>
                <w:sz w:val="24"/>
                <w:szCs w:val="24"/>
                <w:lang w:val="id-ID" w:eastAsia="id-ID"/>
              </w:rPr>
            </w:pPr>
            <w:r w:rsidRPr="002D0FDF">
              <w:rPr>
                <w:rFonts w:ascii="Times New Roman" w:eastAsia="Calibri" w:hAnsi="Times New Roman" w:cs="Times New Roman"/>
                <w:sz w:val="24"/>
                <w:szCs w:val="24"/>
                <w:lang w:val="id-ID" w:eastAsia="id-ID"/>
              </w:rPr>
              <w:t>No</w:t>
            </w:r>
          </w:p>
        </w:tc>
        <w:tc>
          <w:tcPr>
            <w:tcW w:w="3948" w:type="dxa"/>
            <w:gridSpan w:val="2"/>
            <w:tcBorders>
              <w:top w:val="single" w:sz="4" w:space="0" w:color="000000"/>
              <w:left w:val="single" w:sz="4" w:space="0" w:color="000000"/>
              <w:bottom w:val="single" w:sz="4" w:space="0" w:color="000000"/>
              <w:right w:val="single" w:sz="4" w:space="0" w:color="000000"/>
            </w:tcBorders>
            <w:shd w:val="clear" w:color="auto" w:fill="auto"/>
          </w:tcPr>
          <w:p w:rsidR="009176B8" w:rsidRPr="002D0FDF" w:rsidRDefault="009176B8" w:rsidP="002D0FDF">
            <w:pPr>
              <w:spacing w:line="360" w:lineRule="auto"/>
              <w:jc w:val="both"/>
              <w:rPr>
                <w:rFonts w:ascii="Times New Roman" w:eastAsia="Calibri" w:hAnsi="Times New Roman" w:cs="Times New Roman"/>
                <w:sz w:val="24"/>
                <w:szCs w:val="24"/>
                <w:lang w:val="id-ID" w:eastAsia="id-ID"/>
              </w:rPr>
            </w:pPr>
            <w:r w:rsidRPr="002D0FDF">
              <w:rPr>
                <w:rFonts w:ascii="Times New Roman" w:eastAsia="Calibri" w:hAnsi="Times New Roman" w:cs="Times New Roman"/>
                <w:sz w:val="24"/>
                <w:szCs w:val="24"/>
                <w:lang w:val="id-ID" w:eastAsia="id-ID"/>
              </w:rPr>
              <w:t>Nomor urut event/pengumuman</w:t>
            </w:r>
          </w:p>
        </w:tc>
      </w:tr>
      <w:tr w:rsidR="009176B8" w:rsidRPr="002D0FDF" w:rsidTr="00C41C3B">
        <w:tc>
          <w:tcPr>
            <w:tcW w:w="486" w:type="dxa"/>
            <w:tcBorders>
              <w:top w:val="single" w:sz="4" w:space="0" w:color="000000"/>
              <w:left w:val="single" w:sz="4" w:space="0" w:color="000000"/>
              <w:bottom w:val="single" w:sz="4" w:space="0" w:color="000000"/>
              <w:right w:val="single" w:sz="4" w:space="0" w:color="000000"/>
            </w:tcBorders>
            <w:shd w:val="clear" w:color="auto" w:fill="auto"/>
          </w:tcPr>
          <w:p w:rsidR="009176B8" w:rsidRPr="002D0FDF" w:rsidRDefault="009176B8" w:rsidP="002D0FDF">
            <w:pPr>
              <w:spacing w:line="360" w:lineRule="auto"/>
              <w:jc w:val="both"/>
              <w:rPr>
                <w:rFonts w:ascii="Times New Roman" w:eastAsia="Calibri" w:hAnsi="Times New Roman" w:cs="Times New Roman"/>
                <w:sz w:val="24"/>
                <w:szCs w:val="24"/>
                <w:lang w:eastAsia="id-ID"/>
              </w:rPr>
            </w:pPr>
            <w:r w:rsidRPr="002D0FDF">
              <w:rPr>
                <w:rFonts w:ascii="Times New Roman" w:eastAsia="Calibri" w:hAnsi="Times New Roman" w:cs="Times New Roman"/>
                <w:sz w:val="24"/>
                <w:szCs w:val="24"/>
                <w:lang w:val="id-ID" w:eastAsia="id-ID"/>
              </w:rPr>
              <w:t>2</w:t>
            </w:r>
          </w:p>
        </w:tc>
        <w:tc>
          <w:tcPr>
            <w:tcW w:w="1607" w:type="dxa"/>
            <w:tcBorders>
              <w:top w:val="single" w:sz="4" w:space="0" w:color="000000"/>
              <w:left w:val="single" w:sz="4" w:space="0" w:color="000000"/>
              <w:bottom w:val="single" w:sz="4" w:space="0" w:color="000000"/>
              <w:right w:val="single" w:sz="4" w:space="0" w:color="000000"/>
            </w:tcBorders>
            <w:shd w:val="clear" w:color="auto" w:fill="auto"/>
          </w:tcPr>
          <w:p w:rsidR="009176B8" w:rsidRPr="002D0FDF" w:rsidRDefault="009176B8" w:rsidP="002D0FDF">
            <w:pPr>
              <w:spacing w:line="360" w:lineRule="auto"/>
              <w:jc w:val="both"/>
              <w:rPr>
                <w:rFonts w:ascii="Times New Roman" w:eastAsia="Calibri" w:hAnsi="Times New Roman" w:cs="Times New Roman"/>
                <w:sz w:val="24"/>
                <w:szCs w:val="24"/>
                <w:lang w:eastAsia="id-ID"/>
              </w:rPr>
            </w:pPr>
            <w:r w:rsidRPr="002D0FDF">
              <w:rPr>
                <w:rFonts w:ascii="Times New Roman" w:eastAsia="Calibri" w:hAnsi="Times New Roman" w:cs="Times New Roman"/>
                <w:sz w:val="24"/>
                <w:szCs w:val="24"/>
                <w:lang w:eastAsia="id-ID"/>
              </w:rPr>
              <w:t>tanggal</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9176B8" w:rsidRPr="002D0FDF" w:rsidRDefault="009176B8" w:rsidP="002D0FDF">
            <w:pPr>
              <w:spacing w:line="360" w:lineRule="auto"/>
              <w:jc w:val="both"/>
              <w:rPr>
                <w:rFonts w:ascii="Times New Roman" w:eastAsia="Calibri" w:hAnsi="Times New Roman" w:cs="Times New Roman"/>
                <w:sz w:val="24"/>
                <w:szCs w:val="24"/>
                <w:lang w:val="id-ID" w:eastAsia="id-ID"/>
              </w:rPr>
            </w:pPr>
            <w:r w:rsidRPr="002D0FDF">
              <w:rPr>
                <w:rFonts w:ascii="Times New Roman" w:eastAsia="Calibri" w:hAnsi="Times New Roman" w:cs="Times New Roman"/>
                <w:sz w:val="24"/>
                <w:szCs w:val="24"/>
                <w:lang w:eastAsia="id-ID"/>
              </w:rPr>
              <w:t>date</w:t>
            </w:r>
          </w:p>
        </w:tc>
        <w:tc>
          <w:tcPr>
            <w:tcW w:w="630" w:type="dxa"/>
            <w:gridSpan w:val="2"/>
            <w:tcBorders>
              <w:top w:val="single" w:sz="4" w:space="0" w:color="000000"/>
              <w:left w:val="single" w:sz="4" w:space="0" w:color="000000"/>
              <w:bottom w:val="single" w:sz="4" w:space="0" w:color="000000"/>
              <w:right w:val="single" w:sz="4" w:space="0" w:color="000000"/>
            </w:tcBorders>
            <w:shd w:val="clear" w:color="auto" w:fill="auto"/>
          </w:tcPr>
          <w:p w:rsidR="009176B8" w:rsidRPr="002D0FDF" w:rsidRDefault="009176B8" w:rsidP="002D0FDF">
            <w:pPr>
              <w:spacing w:line="360" w:lineRule="auto"/>
              <w:jc w:val="both"/>
              <w:rPr>
                <w:rFonts w:ascii="Times New Roman" w:eastAsia="Calibri" w:hAnsi="Times New Roman" w:cs="Times New Roman"/>
                <w:sz w:val="24"/>
                <w:szCs w:val="24"/>
                <w:lang w:val="id-ID" w:eastAsia="id-ID"/>
              </w:rPr>
            </w:pPr>
          </w:p>
        </w:tc>
        <w:tc>
          <w:tcPr>
            <w:tcW w:w="810" w:type="dxa"/>
            <w:gridSpan w:val="2"/>
            <w:tcBorders>
              <w:top w:val="single" w:sz="4" w:space="0" w:color="000000"/>
              <w:left w:val="single" w:sz="4" w:space="0" w:color="000000"/>
              <w:bottom w:val="single" w:sz="4" w:space="0" w:color="000000"/>
              <w:right w:val="single" w:sz="4" w:space="0" w:color="000000"/>
            </w:tcBorders>
            <w:shd w:val="clear" w:color="auto" w:fill="auto"/>
          </w:tcPr>
          <w:p w:rsidR="009176B8" w:rsidRPr="002D0FDF" w:rsidRDefault="009176B8" w:rsidP="002D0FDF">
            <w:pPr>
              <w:spacing w:line="360" w:lineRule="auto"/>
              <w:jc w:val="both"/>
              <w:rPr>
                <w:rFonts w:ascii="Times New Roman" w:eastAsia="Calibri" w:hAnsi="Times New Roman" w:cs="Times New Roman"/>
                <w:sz w:val="24"/>
                <w:szCs w:val="24"/>
                <w:lang w:val="id-ID" w:eastAsia="id-ID"/>
              </w:rPr>
            </w:pPr>
          </w:p>
        </w:tc>
        <w:tc>
          <w:tcPr>
            <w:tcW w:w="1104" w:type="dxa"/>
            <w:gridSpan w:val="3"/>
            <w:tcBorders>
              <w:top w:val="single" w:sz="4" w:space="0" w:color="000000"/>
              <w:left w:val="single" w:sz="4" w:space="0" w:color="000000"/>
              <w:bottom w:val="single" w:sz="4" w:space="0" w:color="000000"/>
              <w:right w:val="single" w:sz="4" w:space="0" w:color="000000"/>
            </w:tcBorders>
            <w:shd w:val="clear" w:color="auto" w:fill="auto"/>
          </w:tcPr>
          <w:p w:rsidR="009176B8" w:rsidRPr="002D0FDF" w:rsidRDefault="009176B8" w:rsidP="002D0FDF">
            <w:pPr>
              <w:spacing w:line="360" w:lineRule="auto"/>
              <w:jc w:val="both"/>
              <w:rPr>
                <w:rFonts w:ascii="Times New Roman" w:eastAsia="Calibri" w:hAnsi="Times New Roman" w:cs="Times New Roman"/>
                <w:sz w:val="24"/>
                <w:szCs w:val="24"/>
                <w:lang w:val="id-ID" w:eastAsia="id-ID"/>
              </w:rPr>
            </w:pPr>
            <w:r w:rsidRPr="002D0FDF">
              <w:rPr>
                <w:rFonts w:ascii="Times New Roman" w:eastAsia="Calibri" w:hAnsi="Times New Roman" w:cs="Times New Roman"/>
                <w:sz w:val="24"/>
                <w:szCs w:val="24"/>
                <w:lang w:eastAsia="id-ID"/>
              </w:rPr>
              <w:t>No</w:t>
            </w:r>
          </w:p>
        </w:tc>
        <w:tc>
          <w:tcPr>
            <w:tcW w:w="3948" w:type="dxa"/>
            <w:gridSpan w:val="2"/>
            <w:tcBorders>
              <w:top w:val="single" w:sz="4" w:space="0" w:color="000000"/>
              <w:left w:val="single" w:sz="4" w:space="0" w:color="000000"/>
              <w:bottom w:val="single" w:sz="4" w:space="0" w:color="000000"/>
              <w:right w:val="single" w:sz="4" w:space="0" w:color="000000"/>
            </w:tcBorders>
            <w:shd w:val="clear" w:color="auto" w:fill="auto"/>
          </w:tcPr>
          <w:p w:rsidR="009176B8" w:rsidRPr="002D0FDF" w:rsidRDefault="009176B8" w:rsidP="002D0FDF">
            <w:pPr>
              <w:spacing w:line="360" w:lineRule="auto"/>
              <w:jc w:val="both"/>
              <w:rPr>
                <w:rFonts w:ascii="Times New Roman" w:eastAsia="Calibri" w:hAnsi="Times New Roman" w:cs="Times New Roman"/>
                <w:sz w:val="24"/>
                <w:szCs w:val="24"/>
                <w:lang w:val="id-ID" w:eastAsia="id-ID"/>
              </w:rPr>
            </w:pPr>
            <w:r w:rsidRPr="002D0FDF">
              <w:rPr>
                <w:rFonts w:ascii="Times New Roman" w:eastAsia="Calibri" w:hAnsi="Times New Roman" w:cs="Times New Roman"/>
                <w:sz w:val="24"/>
                <w:szCs w:val="24"/>
                <w:lang w:val="id-ID" w:eastAsia="id-ID"/>
              </w:rPr>
              <w:t>Tanggal berlaku / dimulainya pengumuman</w:t>
            </w:r>
          </w:p>
        </w:tc>
      </w:tr>
      <w:tr w:rsidR="009176B8" w:rsidRPr="002D0FDF" w:rsidTr="00C41C3B">
        <w:tc>
          <w:tcPr>
            <w:tcW w:w="486" w:type="dxa"/>
            <w:tcBorders>
              <w:top w:val="single" w:sz="4" w:space="0" w:color="000000"/>
              <w:left w:val="single" w:sz="4" w:space="0" w:color="000000"/>
              <w:bottom w:val="single" w:sz="4" w:space="0" w:color="000000"/>
              <w:right w:val="single" w:sz="4" w:space="0" w:color="000000"/>
            </w:tcBorders>
            <w:shd w:val="clear" w:color="auto" w:fill="auto"/>
          </w:tcPr>
          <w:p w:rsidR="009176B8" w:rsidRPr="002D0FDF" w:rsidRDefault="009176B8" w:rsidP="002D0FDF">
            <w:pPr>
              <w:spacing w:line="360" w:lineRule="auto"/>
              <w:jc w:val="both"/>
              <w:rPr>
                <w:rFonts w:ascii="Times New Roman" w:eastAsia="Calibri" w:hAnsi="Times New Roman" w:cs="Times New Roman"/>
                <w:sz w:val="24"/>
                <w:szCs w:val="24"/>
                <w:lang w:eastAsia="id-ID"/>
              </w:rPr>
            </w:pPr>
            <w:r w:rsidRPr="002D0FDF">
              <w:rPr>
                <w:rFonts w:ascii="Times New Roman" w:eastAsia="Calibri" w:hAnsi="Times New Roman" w:cs="Times New Roman"/>
                <w:sz w:val="24"/>
                <w:szCs w:val="24"/>
                <w:lang w:val="id-ID" w:eastAsia="id-ID"/>
              </w:rPr>
              <w:t>3</w:t>
            </w:r>
          </w:p>
        </w:tc>
        <w:tc>
          <w:tcPr>
            <w:tcW w:w="1607" w:type="dxa"/>
            <w:tcBorders>
              <w:top w:val="single" w:sz="4" w:space="0" w:color="000000"/>
              <w:left w:val="single" w:sz="4" w:space="0" w:color="000000"/>
              <w:bottom w:val="single" w:sz="4" w:space="0" w:color="000000"/>
              <w:right w:val="single" w:sz="4" w:space="0" w:color="000000"/>
            </w:tcBorders>
            <w:shd w:val="clear" w:color="auto" w:fill="auto"/>
          </w:tcPr>
          <w:p w:rsidR="009176B8" w:rsidRPr="002D0FDF" w:rsidRDefault="009176B8" w:rsidP="002D0FDF">
            <w:pPr>
              <w:spacing w:line="360" w:lineRule="auto"/>
              <w:jc w:val="both"/>
              <w:rPr>
                <w:rFonts w:ascii="Times New Roman" w:eastAsia="Calibri" w:hAnsi="Times New Roman" w:cs="Times New Roman"/>
                <w:sz w:val="24"/>
                <w:szCs w:val="24"/>
                <w:lang w:eastAsia="id-ID"/>
              </w:rPr>
            </w:pPr>
            <w:r w:rsidRPr="002D0FDF">
              <w:rPr>
                <w:rFonts w:ascii="Times New Roman" w:eastAsia="Calibri" w:hAnsi="Times New Roman" w:cs="Times New Roman"/>
                <w:sz w:val="24"/>
                <w:szCs w:val="24"/>
                <w:lang w:eastAsia="id-ID"/>
              </w:rPr>
              <w:t>info</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9176B8" w:rsidRPr="002D0FDF" w:rsidRDefault="009176B8" w:rsidP="002D0FDF">
            <w:pPr>
              <w:spacing w:line="360" w:lineRule="auto"/>
              <w:jc w:val="both"/>
              <w:rPr>
                <w:rFonts w:ascii="Times New Roman" w:eastAsia="Calibri" w:hAnsi="Times New Roman" w:cs="Times New Roman"/>
                <w:sz w:val="24"/>
                <w:szCs w:val="24"/>
                <w:lang w:val="id-ID" w:eastAsia="id-ID"/>
              </w:rPr>
            </w:pPr>
            <w:r w:rsidRPr="002D0FDF">
              <w:rPr>
                <w:rFonts w:ascii="Times New Roman" w:eastAsia="Calibri" w:hAnsi="Times New Roman" w:cs="Times New Roman"/>
                <w:sz w:val="24"/>
                <w:szCs w:val="24"/>
                <w:lang w:eastAsia="id-ID"/>
              </w:rPr>
              <w:t>text</w:t>
            </w:r>
          </w:p>
        </w:tc>
        <w:tc>
          <w:tcPr>
            <w:tcW w:w="630" w:type="dxa"/>
            <w:gridSpan w:val="2"/>
            <w:tcBorders>
              <w:top w:val="single" w:sz="4" w:space="0" w:color="000000"/>
              <w:left w:val="single" w:sz="4" w:space="0" w:color="000000"/>
              <w:bottom w:val="single" w:sz="4" w:space="0" w:color="000000"/>
              <w:right w:val="single" w:sz="4" w:space="0" w:color="000000"/>
            </w:tcBorders>
            <w:shd w:val="clear" w:color="auto" w:fill="auto"/>
          </w:tcPr>
          <w:p w:rsidR="009176B8" w:rsidRPr="002D0FDF" w:rsidRDefault="009176B8" w:rsidP="002D0FDF">
            <w:pPr>
              <w:spacing w:line="360" w:lineRule="auto"/>
              <w:jc w:val="both"/>
              <w:rPr>
                <w:rFonts w:ascii="Times New Roman" w:eastAsia="Calibri" w:hAnsi="Times New Roman" w:cs="Times New Roman"/>
                <w:sz w:val="24"/>
                <w:szCs w:val="24"/>
                <w:lang w:val="id-ID" w:eastAsia="id-ID"/>
              </w:rPr>
            </w:pPr>
          </w:p>
        </w:tc>
        <w:tc>
          <w:tcPr>
            <w:tcW w:w="810" w:type="dxa"/>
            <w:gridSpan w:val="2"/>
            <w:tcBorders>
              <w:top w:val="single" w:sz="4" w:space="0" w:color="000000"/>
              <w:left w:val="single" w:sz="4" w:space="0" w:color="000000"/>
              <w:bottom w:val="single" w:sz="4" w:space="0" w:color="000000"/>
              <w:right w:val="single" w:sz="4" w:space="0" w:color="000000"/>
            </w:tcBorders>
            <w:shd w:val="clear" w:color="auto" w:fill="auto"/>
          </w:tcPr>
          <w:p w:rsidR="009176B8" w:rsidRPr="002D0FDF" w:rsidRDefault="009176B8" w:rsidP="002D0FDF">
            <w:pPr>
              <w:spacing w:line="360" w:lineRule="auto"/>
              <w:jc w:val="both"/>
              <w:rPr>
                <w:rFonts w:ascii="Times New Roman" w:eastAsia="Calibri" w:hAnsi="Times New Roman" w:cs="Times New Roman"/>
                <w:sz w:val="24"/>
                <w:szCs w:val="24"/>
                <w:lang w:val="id-ID" w:eastAsia="id-ID"/>
              </w:rPr>
            </w:pPr>
          </w:p>
        </w:tc>
        <w:tc>
          <w:tcPr>
            <w:tcW w:w="1104" w:type="dxa"/>
            <w:gridSpan w:val="3"/>
            <w:tcBorders>
              <w:top w:val="single" w:sz="4" w:space="0" w:color="000000"/>
              <w:left w:val="single" w:sz="4" w:space="0" w:color="000000"/>
              <w:bottom w:val="single" w:sz="4" w:space="0" w:color="000000"/>
              <w:right w:val="single" w:sz="4" w:space="0" w:color="000000"/>
            </w:tcBorders>
            <w:shd w:val="clear" w:color="auto" w:fill="auto"/>
          </w:tcPr>
          <w:p w:rsidR="009176B8" w:rsidRPr="002D0FDF" w:rsidRDefault="009176B8" w:rsidP="002D0FDF">
            <w:pPr>
              <w:spacing w:line="360" w:lineRule="auto"/>
              <w:jc w:val="both"/>
              <w:rPr>
                <w:rFonts w:ascii="Times New Roman" w:eastAsia="Calibri" w:hAnsi="Times New Roman" w:cs="Times New Roman"/>
                <w:sz w:val="24"/>
                <w:szCs w:val="24"/>
                <w:lang w:val="id-ID" w:eastAsia="id-ID"/>
              </w:rPr>
            </w:pPr>
            <w:r w:rsidRPr="002D0FDF">
              <w:rPr>
                <w:rFonts w:ascii="Times New Roman" w:eastAsia="Calibri" w:hAnsi="Times New Roman" w:cs="Times New Roman"/>
                <w:sz w:val="24"/>
                <w:szCs w:val="24"/>
                <w:lang w:val="id-ID" w:eastAsia="id-ID"/>
              </w:rPr>
              <w:t>No</w:t>
            </w:r>
          </w:p>
        </w:tc>
        <w:tc>
          <w:tcPr>
            <w:tcW w:w="3948" w:type="dxa"/>
            <w:gridSpan w:val="2"/>
            <w:tcBorders>
              <w:top w:val="single" w:sz="4" w:space="0" w:color="000000"/>
              <w:left w:val="single" w:sz="4" w:space="0" w:color="000000"/>
              <w:bottom w:val="single" w:sz="4" w:space="0" w:color="000000"/>
              <w:right w:val="single" w:sz="4" w:space="0" w:color="000000"/>
            </w:tcBorders>
            <w:shd w:val="clear" w:color="auto" w:fill="auto"/>
          </w:tcPr>
          <w:p w:rsidR="009176B8" w:rsidRPr="002D0FDF" w:rsidRDefault="009176B8" w:rsidP="002D0FDF">
            <w:pPr>
              <w:spacing w:line="360" w:lineRule="auto"/>
              <w:jc w:val="both"/>
              <w:rPr>
                <w:rFonts w:ascii="Times New Roman" w:eastAsia="Calibri" w:hAnsi="Times New Roman" w:cs="Times New Roman"/>
                <w:sz w:val="24"/>
                <w:szCs w:val="24"/>
                <w:lang w:eastAsia="id-ID"/>
              </w:rPr>
            </w:pPr>
            <w:r w:rsidRPr="002D0FDF">
              <w:rPr>
                <w:rFonts w:ascii="Times New Roman" w:eastAsia="Calibri" w:hAnsi="Times New Roman" w:cs="Times New Roman"/>
                <w:sz w:val="24"/>
                <w:szCs w:val="24"/>
                <w:lang w:val="id-ID" w:eastAsia="id-ID"/>
              </w:rPr>
              <w:t>Informasi yang diumumkan</w:t>
            </w:r>
          </w:p>
        </w:tc>
      </w:tr>
      <w:tr w:rsidR="009176B8" w:rsidRPr="002D0FDF" w:rsidTr="00C41C3B">
        <w:tc>
          <w:tcPr>
            <w:tcW w:w="486" w:type="dxa"/>
            <w:tcBorders>
              <w:top w:val="single" w:sz="4" w:space="0" w:color="000000"/>
              <w:left w:val="single" w:sz="4" w:space="0" w:color="000000"/>
              <w:bottom w:val="single" w:sz="4" w:space="0" w:color="000000"/>
              <w:right w:val="single" w:sz="4" w:space="0" w:color="000000"/>
            </w:tcBorders>
            <w:shd w:val="clear" w:color="auto" w:fill="auto"/>
          </w:tcPr>
          <w:p w:rsidR="009176B8" w:rsidRPr="002D0FDF" w:rsidRDefault="009176B8" w:rsidP="002D0FDF">
            <w:pPr>
              <w:spacing w:line="360" w:lineRule="auto"/>
              <w:jc w:val="both"/>
              <w:rPr>
                <w:rFonts w:ascii="Times New Roman" w:eastAsia="Calibri" w:hAnsi="Times New Roman" w:cs="Times New Roman"/>
                <w:sz w:val="24"/>
                <w:szCs w:val="24"/>
                <w:lang w:eastAsia="id-ID"/>
              </w:rPr>
            </w:pPr>
            <w:r w:rsidRPr="002D0FDF">
              <w:rPr>
                <w:rFonts w:ascii="Times New Roman" w:eastAsia="Calibri" w:hAnsi="Times New Roman" w:cs="Times New Roman"/>
                <w:sz w:val="24"/>
                <w:szCs w:val="24"/>
                <w:lang w:eastAsia="id-ID"/>
              </w:rPr>
              <w:t>4</w:t>
            </w:r>
          </w:p>
        </w:tc>
        <w:tc>
          <w:tcPr>
            <w:tcW w:w="1607" w:type="dxa"/>
            <w:tcBorders>
              <w:top w:val="single" w:sz="4" w:space="0" w:color="000000"/>
              <w:left w:val="single" w:sz="4" w:space="0" w:color="000000"/>
              <w:bottom w:val="single" w:sz="4" w:space="0" w:color="000000"/>
              <w:right w:val="single" w:sz="4" w:space="0" w:color="000000"/>
            </w:tcBorders>
            <w:shd w:val="clear" w:color="auto" w:fill="auto"/>
          </w:tcPr>
          <w:p w:rsidR="009176B8" w:rsidRPr="002D0FDF" w:rsidRDefault="009176B8" w:rsidP="002D0FDF">
            <w:pPr>
              <w:spacing w:line="360" w:lineRule="auto"/>
              <w:jc w:val="both"/>
              <w:rPr>
                <w:rFonts w:ascii="Times New Roman" w:eastAsia="Calibri" w:hAnsi="Times New Roman" w:cs="Times New Roman"/>
                <w:sz w:val="24"/>
                <w:szCs w:val="24"/>
                <w:lang w:eastAsia="id-ID"/>
              </w:rPr>
            </w:pPr>
            <w:r w:rsidRPr="002D0FDF">
              <w:rPr>
                <w:rFonts w:ascii="Times New Roman" w:eastAsia="Calibri" w:hAnsi="Times New Roman" w:cs="Times New Roman"/>
                <w:sz w:val="24"/>
                <w:szCs w:val="24"/>
                <w:lang w:eastAsia="id-ID"/>
              </w:rPr>
              <w:t>duedate</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9176B8" w:rsidRPr="002D0FDF" w:rsidRDefault="009176B8" w:rsidP="002D0FDF">
            <w:pPr>
              <w:spacing w:line="360" w:lineRule="auto"/>
              <w:jc w:val="both"/>
              <w:rPr>
                <w:rFonts w:ascii="Times New Roman" w:eastAsia="Calibri" w:hAnsi="Times New Roman" w:cs="Times New Roman"/>
                <w:sz w:val="24"/>
                <w:szCs w:val="24"/>
                <w:lang w:val="id-ID" w:eastAsia="id-ID"/>
              </w:rPr>
            </w:pPr>
            <w:r w:rsidRPr="002D0FDF">
              <w:rPr>
                <w:rFonts w:ascii="Times New Roman" w:eastAsia="Calibri" w:hAnsi="Times New Roman" w:cs="Times New Roman"/>
                <w:sz w:val="24"/>
                <w:szCs w:val="24"/>
                <w:lang w:eastAsia="id-ID"/>
              </w:rPr>
              <w:t>date</w:t>
            </w:r>
          </w:p>
        </w:tc>
        <w:tc>
          <w:tcPr>
            <w:tcW w:w="630" w:type="dxa"/>
            <w:gridSpan w:val="2"/>
            <w:tcBorders>
              <w:top w:val="single" w:sz="4" w:space="0" w:color="000000"/>
              <w:left w:val="single" w:sz="4" w:space="0" w:color="000000"/>
              <w:bottom w:val="single" w:sz="4" w:space="0" w:color="000000"/>
              <w:right w:val="single" w:sz="4" w:space="0" w:color="000000"/>
            </w:tcBorders>
            <w:shd w:val="clear" w:color="auto" w:fill="auto"/>
          </w:tcPr>
          <w:p w:rsidR="009176B8" w:rsidRPr="002D0FDF" w:rsidRDefault="009176B8" w:rsidP="002D0FDF">
            <w:pPr>
              <w:spacing w:line="360" w:lineRule="auto"/>
              <w:jc w:val="both"/>
              <w:rPr>
                <w:rFonts w:ascii="Times New Roman" w:eastAsia="Calibri" w:hAnsi="Times New Roman" w:cs="Times New Roman"/>
                <w:sz w:val="24"/>
                <w:szCs w:val="24"/>
                <w:lang w:val="id-ID" w:eastAsia="id-ID"/>
              </w:rPr>
            </w:pPr>
          </w:p>
        </w:tc>
        <w:tc>
          <w:tcPr>
            <w:tcW w:w="810" w:type="dxa"/>
            <w:gridSpan w:val="2"/>
            <w:tcBorders>
              <w:top w:val="single" w:sz="4" w:space="0" w:color="000000"/>
              <w:left w:val="single" w:sz="4" w:space="0" w:color="000000"/>
              <w:bottom w:val="single" w:sz="4" w:space="0" w:color="000000"/>
              <w:right w:val="single" w:sz="4" w:space="0" w:color="000000"/>
            </w:tcBorders>
            <w:shd w:val="clear" w:color="auto" w:fill="auto"/>
          </w:tcPr>
          <w:p w:rsidR="009176B8" w:rsidRPr="002D0FDF" w:rsidRDefault="009176B8" w:rsidP="002D0FDF">
            <w:pPr>
              <w:spacing w:line="360" w:lineRule="auto"/>
              <w:jc w:val="both"/>
              <w:rPr>
                <w:rFonts w:ascii="Times New Roman" w:eastAsia="Calibri" w:hAnsi="Times New Roman" w:cs="Times New Roman"/>
                <w:sz w:val="24"/>
                <w:szCs w:val="24"/>
                <w:lang w:val="id-ID" w:eastAsia="id-ID"/>
              </w:rPr>
            </w:pPr>
          </w:p>
        </w:tc>
        <w:tc>
          <w:tcPr>
            <w:tcW w:w="1104" w:type="dxa"/>
            <w:gridSpan w:val="3"/>
            <w:tcBorders>
              <w:top w:val="single" w:sz="4" w:space="0" w:color="000000"/>
              <w:left w:val="single" w:sz="4" w:space="0" w:color="000000"/>
              <w:bottom w:val="single" w:sz="4" w:space="0" w:color="000000"/>
              <w:right w:val="single" w:sz="4" w:space="0" w:color="000000"/>
            </w:tcBorders>
            <w:shd w:val="clear" w:color="auto" w:fill="auto"/>
          </w:tcPr>
          <w:p w:rsidR="009176B8" w:rsidRPr="002D0FDF" w:rsidRDefault="009176B8" w:rsidP="002D0FDF">
            <w:pPr>
              <w:spacing w:line="360" w:lineRule="auto"/>
              <w:jc w:val="both"/>
              <w:rPr>
                <w:rFonts w:ascii="Times New Roman" w:eastAsia="Calibri" w:hAnsi="Times New Roman" w:cs="Times New Roman"/>
                <w:sz w:val="24"/>
                <w:szCs w:val="24"/>
                <w:lang w:val="id-ID" w:eastAsia="id-ID"/>
              </w:rPr>
            </w:pPr>
            <w:r w:rsidRPr="002D0FDF">
              <w:rPr>
                <w:rFonts w:ascii="Times New Roman" w:eastAsia="Calibri" w:hAnsi="Times New Roman" w:cs="Times New Roman"/>
                <w:sz w:val="24"/>
                <w:szCs w:val="24"/>
                <w:lang w:eastAsia="id-ID"/>
              </w:rPr>
              <w:t>No</w:t>
            </w:r>
          </w:p>
        </w:tc>
        <w:tc>
          <w:tcPr>
            <w:tcW w:w="3948" w:type="dxa"/>
            <w:gridSpan w:val="2"/>
            <w:tcBorders>
              <w:top w:val="single" w:sz="4" w:space="0" w:color="000000"/>
              <w:left w:val="single" w:sz="4" w:space="0" w:color="000000"/>
              <w:bottom w:val="single" w:sz="4" w:space="0" w:color="000000"/>
              <w:right w:val="single" w:sz="4" w:space="0" w:color="000000"/>
            </w:tcBorders>
            <w:shd w:val="clear" w:color="auto" w:fill="auto"/>
          </w:tcPr>
          <w:p w:rsidR="009176B8" w:rsidRPr="002D0FDF" w:rsidRDefault="009176B8" w:rsidP="002D0FDF">
            <w:pPr>
              <w:spacing w:line="360" w:lineRule="auto"/>
              <w:jc w:val="both"/>
              <w:rPr>
                <w:rFonts w:ascii="Times New Roman" w:hAnsi="Times New Roman" w:cs="Times New Roman"/>
                <w:sz w:val="24"/>
                <w:szCs w:val="24"/>
              </w:rPr>
            </w:pPr>
            <w:r w:rsidRPr="002D0FDF">
              <w:rPr>
                <w:rFonts w:ascii="Times New Roman" w:eastAsia="Calibri" w:hAnsi="Times New Roman" w:cs="Times New Roman"/>
                <w:sz w:val="24"/>
                <w:szCs w:val="24"/>
                <w:lang w:val="id-ID" w:eastAsia="id-ID"/>
              </w:rPr>
              <w:t>Tanggal akhir masa berlaku pengumuman</w:t>
            </w:r>
          </w:p>
        </w:tc>
      </w:tr>
    </w:tbl>
    <w:p w:rsidR="009176B8" w:rsidRPr="002D0FDF" w:rsidRDefault="009176B8" w:rsidP="002D0FDF">
      <w:pPr>
        <w:spacing w:line="360" w:lineRule="auto"/>
        <w:rPr>
          <w:rFonts w:ascii="Times New Roman" w:hAnsi="Times New Roman" w:cs="Times New Roman"/>
          <w:sz w:val="24"/>
          <w:szCs w:val="24"/>
        </w:rPr>
      </w:pPr>
    </w:p>
    <w:tbl>
      <w:tblPr>
        <w:tblW w:w="0" w:type="auto"/>
        <w:tblLayout w:type="fixed"/>
        <w:tblCellMar>
          <w:left w:w="113" w:type="dxa"/>
        </w:tblCellMar>
        <w:tblLook w:val="0000" w:firstRow="0" w:lastRow="0" w:firstColumn="0" w:lastColumn="0" w:noHBand="0" w:noVBand="0"/>
      </w:tblPr>
      <w:tblGrid>
        <w:gridCol w:w="480"/>
        <w:gridCol w:w="1523"/>
        <w:gridCol w:w="90"/>
        <w:gridCol w:w="990"/>
        <w:gridCol w:w="720"/>
        <w:gridCol w:w="720"/>
        <w:gridCol w:w="720"/>
        <w:gridCol w:w="231"/>
        <w:gridCol w:w="3910"/>
      </w:tblGrid>
      <w:tr w:rsidR="009176B8" w:rsidRPr="002D0FDF" w:rsidTr="006D0084">
        <w:tc>
          <w:tcPr>
            <w:tcW w:w="9384" w:type="dxa"/>
            <w:gridSpan w:val="9"/>
            <w:tcBorders>
              <w:bottom w:val="single" w:sz="4" w:space="0" w:color="000000"/>
            </w:tcBorders>
            <w:shd w:val="clear" w:color="auto" w:fill="auto"/>
          </w:tcPr>
          <w:p w:rsidR="009176B8" w:rsidRPr="002D0FDF" w:rsidRDefault="009176B8" w:rsidP="002D0FDF">
            <w:pPr>
              <w:spacing w:line="360" w:lineRule="auto"/>
              <w:jc w:val="both"/>
              <w:rPr>
                <w:rFonts w:ascii="Times New Roman" w:eastAsia="Calibri" w:hAnsi="Times New Roman" w:cs="Times New Roman"/>
                <w:b/>
                <w:sz w:val="24"/>
                <w:szCs w:val="24"/>
                <w:lang w:val="id-ID" w:eastAsia="id-ID"/>
              </w:rPr>
            </w:pPr>
            <w:r w:rsidRPr="002D0FDF">
              <w:rPr>
                <w:rFonts w:ascii="Times New Roman" w:eastAsia="Calibri" w:hAnsi="Times New Roman" w:cs="Times New Roman"/>
                <w:sz w:val="24"/>
                <w:szCs w:val="24"/>
                <w:lang w:val="id-ID" w:eastAsia="id-ID"/>
              </w:rPr>
              <w:t xml:space="preserve">Tabel </w:t>
            </w:r>
            <w:r w:rsidRPr="002D0FDF">
              <w:rPr>
                <w:rFonts w:ascii="Times New Roman" w:eastAsia="Calibri" w:hAnsi="Times New Roman" w:cs="Times New Roman"/>
                <w:sz w:val="24"/>
                <w:szCs w:val="24"/>
                <w:lang w:eastAsia="id-ID"/>
              </w:rPr>
              <w:t>jadwald</w:t>
            </w:r>
            <w:r w:rsidRPr="002D0FDF">
              <w:rPr>
                <w:rFonts w:ascii="Times New Roman" w:eastAsia="Calibri" w:hAnsi="Times New Roman" w:cs="Times New Roman"/>
                <w:sz w:val="24"/>
                <w:szCs w:val="24"/>
                <w:lang w:val="id-ID" w:eastAsia="id-ID"/>
              </w:rPr>
              <w:t>osen</w:t>
            </w:r>
          </w:p>
        </w:tc>
      </w:tr>
      <w:tr w:rsidR="009176B8" w:rsidRPr="002D0FDF" w:rsidTr="00C41C3B">
        <w:tc>
          <w:tcPr>
            <w:tcW w:w="480" w:type="dxa"/>
            <w:tcBorders>
              <w:top w:val="single" w:sz="4" w:space="0" w:color="000000"/>
              <w:left w:val="single" w:sz="4" w:space="0" w:color="000000"/>
              <w:bottom w:val="single" w:sz="4" w:space="0" w:color="000000"/>
              <w:right w:val="single" w:sz="4" w:space="0" w:color="000000"/>
            </w:tcBorders>
            <w:shd w:val="clear" w:color="auto" w:fill="BFBFBF"/>
          </w:tcPr>
          <w:p w:rsidR="009176B8" w:rsidRPr="002D0FDF" w:rsidRDefault="009176B8" w:rsidP="002D0FDF">
            <w:pPr>
              <w:spacing w:line="360" w:lineRule="auto"/>
              <w:jc w:val="both"/>
              <w:rPr>
                <w:rFonts w:ascii="Times New Roman" w:eastAsia="Calibri" w:hAnsi="Times New Roman" w:cs="Times New Roman"/>
                <w:b/>
                <w:sz w:val="24"/>
                <w:szCs w:val="24"/>
                <w:lang w:val="id-ID" w:eastAsia="id-ID"/>
              </w:rPr>
            </w:pPr>
            <w:r w:rsidRPr="002D0FDF">
              <w:rPr>
                <w:rFonts w:ascii="Times New Roman" w:eastAsia="Calibri" w:hAnsi="Times New Roman" w:cs="Times New Roman"/>
                <w:b/>
                <w:sz w:val="24"/>
                <w:szCs w:val="24"/>
                <w:lang w:val="id-ID" w:eastAsia="id-ID"/>
              </w:rPr>
              <w:t>No</w:t>
            </w:r>
          </w:p>
        </w:tc>
        <w:tc>
          <w:tcPr>
            <w:tcW w:w="1613" w:type="dxa"/>
            <w:gridSpan w:val="2"/>
            <w:tcBorders>
              <w:top w:val="single" w:sz="4" w:space="0" w:color="000000"/>
              <w:left w:val="single" w:sz="4" w:space="0" w:color="000000"/>
              <w:bottom w:val="single" w:sz="4" w:space="0" w:color="000000"/>
              <w:right w:val="single" w:sz="4" w:space="0" w:color="000000"/>
            </w:tcBorders>
            <w:shd w:val="clear" w:color="auto" w:fill="BFBFBF"/>
          </w:tcPr>
          <w:p w:rsidR="009176B8" w:rsidRPr="002D0FDF" w:rsidRDefault="009176B8" w:rsidP="002D0FDF">
            <w:pPr>
              <w:spacing w:line="360" w:lineRule="auto"/>
              <w:jc w:val="both"/>
              <w:rPr>
                <w:rFonts w:ascii="Times New Roman" w:eastAsia="Calibri" w:hAnsi="Times New Roman" w:cs="Times New Roman"/>
                <w:b/>
                <w:sz w:val="24"/>
                <w:szCs w:val="24"/>
                <w:lang w:val="id-ID" w:eastAsia="id-ID"/>
              </w:rPr>
            </w:pPr>
            <w:r w:rsidRPr="002D0FDF">
              <w:rPr>
                <w:rFonts w:ascii="Times New Roman" w:eastAsia="Calibri" w:hAnsi="Times New Roman" w:cs="Times New Roman"/>
                <w:b/>
                <w:sz w:val="24"/>
                <w:szCs w:val="24"/>
                <w:lang w:val="id-ID" w:eastAsia="id-ID"/>
              </w:rPr>
              <w:t>Field Name</w:t>
            </w:r>
          </w:p>
        </w:tc>
        <w:tc>
          <w:tcPr>
            <w:tcW w:w="990" w:type="dxa"/>
            <w:tcBorders>
              <w:top w:val="single" w:sz="4" w:space="0" w:color="000000"/>
              <w:left w:val="single" w:sz="4" w:space="0" w:color="000000"/>
              <w:bottom w:val="single" w:sz="4" w:space="0" w:color="000000"/>
              <w:right w:val="single" w:sz="4" w:space="0" w:color="000000"/>
            </w:tcBorders>
            <w:shd w:val="clear" w:color="auto" w:fill="BFBFBF"/>
          </w:tcPr>
          <w:p w:rsidR="009176B8" w:rsidRPr="002D0FDF" w:rsidRDefault="009176B8" w:rsidP="002D0FDF">
            <w:pPr>
              <w:spacing w:line="360" w:lineRule="auto"/>
              <w:jc w:val="both"/>
              <w:rPr>
                <w:rFonts w:ascii="Times New Roman" w:eastAsia="Calibri" w:hAnsi="Times New Roman" w:cs="Times New Roman"/>
                <w:b/>
                <w:sz w:val="24"/>
                <w:szCs w:val="24"/>
                <w:lang w:val="id-ID" w:eastAsia="id-ID"/>
              </w:rPr>
            </w:pPr>
            <w:r w:rsidRPr="002D0FDF">
              <w:rPr>
                <w:rFonts w:ascii="Times New Roman" w:eastAsia="Calibri" w:hAnsi="Times New Roman" w:cs="Times New Roman"/>
                <w:b/>
                <w:sz w:val="24"/>
                <w:szCs w:val="24"/>
                <w:lang w:val="id-ID" w:eastAsia="id-ID"/>
              </w:rPr>
              <w:t>Type</w:t>
            </w:r>
          </w:p>
        </w:tc>
        <w:tc>
          <w:tcPr>
            <w:tcW w:w="720" w:type="dxa"/>
            <w:tcBorders>
              <w:top w:val="single" w:sz="4" w:space="0" w:color="000000"/>
              <w:left w:val="single" w:sz="4" w:space="0" w:color="000000"/>
              <w:bottom w:val="single" w:sz="4" w:space="0" w:color="000000"/>
              <w:right w:val="single" w:sz="4" w:space="0" w:color="000000"/>
            </w:tcBorders>
            <w:shd w:val="clear" w:color="auto" w:fill="BFBFBF"/>
          </w:tcPr>
          <w:p w:rsidR="009176B8" w:rsidRPr="002D0FDF" w:rsidRDefault="009176B8" w:rsidP="002D0FDF">
            <w:pPr>
              <w:spacing w:line="360" w:lineRule="auto"/>
              <w:jc w:val="both"/>
              <w:rPr>
                <w:rFonts w:ascii="Times New Roman" w:eastAsia="Calibri" w:hAnsi="Times New Roman" w:cs="Times New Roman"/>
                <w:b/>
                <w:sz w:val="24"/>
                <w:szCs w:val="24"/>
                <w:lang w:val="id-ID" w:eastAsia="id-ID"/>
              </w:rPr>
            </w:pPr>
            <w:r w:rsidRPr="002D0FDF">
              <w:rPr>
                <w:rFonts w:ascii="Times New Roman" w:eastAsia="Calibri" w:hAnsi="Times New Roman" w:cs="Times New Roman"/>
                <w:b/>
                <w:sz w:val="24"/>
                <w:szCs w:val="24"/>
                <w:lang w:val="id-ID" w:eastAsia="id-ID"/>
              </w:rPr>
              <w:t>Len</w:t>
            </w:r>
          </w:p>
        </w:tc>
        <w:tc>
          <w:tcPr>
            <w:tcW w:w="720" w:type="dxa"/>
            <w:tcBorders>
              <w:top w:val="single" w:sz="4" w:space="0" w:color="000000"/>
              <w:left w:val="single" w:sz="4" w:space="0" w:color="000000"/>
              <w:bottom w:val="single" w:sz="4" w:space="0" w:color="000000"/>
              <w:right w:val="single" w:sz="4" w:space="0" w:color="000000"/>
            </w:tcBorders>
            <w:shd w:val="clear" w:color="auto" w:fill="BFBFBF"/>
          </w:tcPr>
          <w:p w:rsidR="009176B8" w:rsidRPr="002D0FDF" w:rsidRDefault="009176B8" w:rsidP="002D0FDF">
            <w:pPr>
              <w:spacing w:line="360" w:lineRule="auto"/>
              <w:jc w:val="both"/>
              <w:rPr>
                <w:rFonts w:ascii="Times New Roman" w:eastAsia="Calibri" w:hAnsi="Times New Roman" w:cs="Times New Roman"/>
                <w:b/>
                <w:sz w:val="24"/>
                <w:szCs w:val="24"/>
                <w:lang w:val="id-ID" w:eastAsia="id-ID"/>
              </w:rPr>
            </w:pPr>
            <w:r w:rsidRPr="002D0FDF">
              <w:rPr>
                <w:rFonts w:ascii="Times New Roman" w:eastAsia="Calibri" w:hAnsi="Times New Roman" w:cs="Times New Roman"/>
                <w:b/>
                <w:sz w:val="24"/>
                <w:szCs w:val="24"/>
                <w:lang w:val="id-ID" w:eastAsia="id-ID"/>
              </w:rPr>
              <w:t>Key</w:t>
            </w:r>
          </w:p>
        </w:tc>
        <w:tc>
          <w:tcPr>
            <w:tcW w:w="720" w:type="dxa"/>
            <w:tcBorders>
              <w:top w:val="single" w:sz="4" w:space="0" w:color="000000"/>
              <w:left w:val="single" w:sz="4" w:space="0" w:color="000000"/>
              <w:bottom w:val="single" w:sz="4" w:space="0" w:color="000000"/>
              <w:right w:val="single" w:sz="4" w:space="0" w:color="000000"/>
            </w:tcBorders>
            <w:shd w:val="clear" w:color="auto" w:fill="BFBFBF"/>
          </w:tcPr>
          <w:p w:rsidR="009176B8" w:rsidRPr="002D0FDF" w:rsidRDefault="009176B8" w:rsidP="002D0FDF">
            <w:pPr>
              <w:spacing w:line="360" w:lineRule="auto"/>
              <w:jc w:val="both"/>
              <w:rPr>
                <w:rFonts w:ascii="Times New Roman" w:eastAsia="Calibri" w:hAnsi="Times New Roman" w:cs="Times New Roman"/>
                <w:b/>
                <w:sz w:val="24"/>
                <w:szCs w:val="24"/>
                <w:lang w:val="id-ID" w:eastAsia="id-ID"/>
              </w:rPr>
            </w:pPr>
            <w:r w:rsidRPr="002D0FDF">
              <w:rPr>
                <w:rFonts w:ascii="Times New Roman" w:eastAsia="Calibri" w:hAnsi="Times New Roman" w:cs="Times New Roman"/>
                <w:b/>
                <w:sz w:val="24"/>
                <w:szCs w:val="24"/>
                <w:lang w:val="id-ID" w:eastAsia="id-ID"/>
              </w:rPr>
              <w:t>Null</w:t>
            </w:r>
          </w:p>
        </w:tc>
        <w:tc>
          <w:tcPr>
            <w:tcW w:w="4141" w:type="dxa"/>
            <w:gridSpan w:val="2"/>
            <w:tcBorders>
              <w:top w:val="single" w:sz="4" w:space="0" w:color="000000"/>
              <w:left w:val="single" w:sz="4" w:space="0" w:color="000000"/>
              <w:bottom w:val="single" w:sz="4" w:space="0" w:color="000000"/>
              <w:right w:val="single" w:sz="4" w:space="0" w:color="000000"/>
            </w:tcBorders>
            <w:shd w:val="clear" w:color="auto" w:fill="BFBFBF"/>
          </w:tcPr>
          <w:p w:rsidR="009176B8" w:rsidRPr="002D0FDF" w:rsidRDefault="009176B8" w:rsidP="002D0FDF">
            <w:pPr>
              <w:spacing w:line="360" w:lineRule="auto"/>
              <w:jc w:val="both"/>
              <w:rPr>
                <w:rFonts w:ascii="Times New Roman" w:eastAsia="Calibri" w:hAnsi="Times New Roman" w:cs="Times New Roman"/>
                <w:sz w:val="24"/>
                <w:szCs w:val="24"/>
                <w:lang w:val="id-ID" w:eastAsia="id-ID"/>
              </w:rPr>
            </w:pPr>
            <w:r w:rsidRPr="002D0FDF">
              <w:rPr>
                <w:rFonts w:ascii="Times New Roman" w:eastAsia="Calibri" w:hAnsi="Times New Roman" w:cs="Times New Roman"/>
                <w:b/>
                <w:sz w:val="24"/>
                <w:szCs w:val="24"/>
                <w:lang w:val="id-ID" w:eastAsia="id-ID"/>
              </w:rPr>
              <w:t>Deskripsi</w:t>
            </w:r>
          </w:p>
        </w:tc>
      </w:tr>
      <w:tr w:rsidR="009176B8" w:rsidRPr="002D0FDF" w:rsidTr="00C41C3B">
        <w:tc>
          <w:tcPr>
            <w:tcW w:w="480" w:type="dxa"/>
            <w:tcBorders>
              <w:top w:val="single" w:sz="4" w:space="0" w:color="000000"/>
              <w:left w:val="single" w:sz="4" w:space="0" w:color="000000"/>
              <w:bottom w:val="single" w:sz="4" w:space="0" w:color="000000"/>
              <w:right w:val="single" w:sz="4" w:space="0" w:color="000000"/>
            </w:tcBorders>
            <w:shd w:val="clear" w:color="auto" w:fill="auto"/>
          </w:tcPr>
          <w:p w:rsidR="009176B8" w:rsidRPr="002D0FDF" w:rsidRDefault="009176B8" w:rsidP="002D0FDF">
            <w:pPr>
              <w:spacing w:line="360" w:lineRule="auto"/>
              <w:jc w:val="both"/>
              <w:rPr>
                <w:rFonts w:ascii="Times New Roman" w:eastAsia="Calibri" w:hAnsi="Times New Roman" w:cs="Times New Roman"/>
                <w:sz w:val="24"/>
                <w:szCs w:val="24"/>
                <w:lang w:eastAsia="id-ID"/>
              </w:rPr>
            </w:pPr>
            <w:r w:rsidRPr="002D0FDF">
              <w:rPr>
                <w:rFonts w:ascii="Times New Roman" w:eastAsia="Calibri" w:hAnsi="Times New Roman" w:cs="Times New Roman"/>
                <w:sz w:val="24"/>
                <w:szCs w:val="24"/>
                <w:lang w:val="id-ID" w:eastAsia="id-ID"/>
              </w:rPr>
              <w:t>1</w:t>
            </w:r>
          </w:p>
        </w:tc>
        <w:tc>
          <w:tcPr>
            <w:tcW w:w="1613" w:type="dxa"/>
            <w:gridSpan w:val="2"/>
            <w:tcBorders>
              <w:top w:val="single" w:sz="4" w:space="0" w:color="000000"/>
              <w:left w:val="single" w:sz="4" w:space="0" w:color="000000"/>
              <w:bottom w:val="single" w:sz="4" w:space="0" w:color="000000"/>
              <w:right w:val="single" w:sz="4" w:space="0" w:color="000000"/>
            </w:tcBorders>
            <w:shd w:val="clear" w:color="auto" w:fill="auto"/>
          </w:tcPr>
          <w:p w:rsidR="009176B8" w:rsidRPr="002D0FDF" w:rsidRDefault="009176B8" w:rsidP="002D0FDF">
            <w:pPr>
              <w:spacing w:line="360" w:lineRule="auto"/>
              <w:jc w:val="both"/>
              <w:rPr>
                <w:rFonts w:ascii="Times New Roman" w:eastAsia="Calibri" w:hAnsi="Times New Roman" w:cs="Times New Roman"/>
                <w:sz w:val="24"/>
                <w:szCs w:val="24"/>
                <w:lang w:eastAsia="id-ID"/>
              </w:rPr>
            </w:pPr>
            <w:r w:rsidRPr="002D0FDF">
              <w:rPr>
                <w:rFonts w:ascii="Times New Roman" w:eastAsia="Calibri" w:hAnsi="Times New Roman" w:cs="Times New Roman"/>
                <w:sz w:val="24"/>
                <w:szCs w:val="24"/>
                <w:lang w:eastAsia="id-ID"/>
              </w:rPr>
              <w:t>id</w:t>
            </w:r>
          </w:p>
        </w:tc>
        <w:tc>
          <w:tcPr>
            <w:tcW w:w="990" w:type="dxa"/>
            <w:tcBorders>
              <w:top w:val="single" w:sz="4" w:space="0" w:color="000000"/>
              <w:left w:val="single" w:sz="4" w:space="0" w:color="000000"/>
              <w:bottom w:val="single" w:sz="4" w:space="0" w:color="000000"/>
              <w:right w:val="single" w:sz="4" w:space="0" w:color="000000"/>
            </w:tcBorders>
            <w:shd w:val="clear" w:color="auto" w:fill="auto"/>
          </w:tcPr>
          <w:p w:rsidR="009176B8" w:rsidRPr="002D0FDF" w:rsidRDefault="009176B8" w:rsidP="002D0FDF">
            <w:pPr>
              <w:spacing w:line="360" w:lineRule="auto"/>
              <w:jc w:val="both"/>
              <w:rPr>
                <w:rFonts w:ascii="Times New Roman" w:eastAsia="Calibri" w:hAnsi="Times New Roman" w:cs="Times New Roman"/>
                <w:sz w:val="24"/>
                <w:szCs w:val="24"/>
                <w:lang w:eastAsia="id-ID"/>
              </w:rPr>
            </w:pPr>
            <w:r w:rsidRPr="002D0FDF">
              <w:rPr>
                <w:rFonts w:ascii="Times New Roman" w:eastAsia="Calibri" w:hAnsi="Times New Roman" w:cs="Times New Roman"/>
                <w:sz w:val="24"/>
                <w:szCs w:val="24"/>
                <w:lang w:eastAsia="id-ID"/>
              </w:rPr>
              <w:t>int</w:t>
            </w:r>
          </w:p>
        </w:tc>
        <w:tc>
          <w:tcPr>
            <w:tcW w:w="720" w:type="dxa"/>
            <w:tcBorders>
              <w:top w:val="single" w:sz="4" w:space="0" w:color="000000"/>
              <w:left w:val="single" w:sz="4" w:space="0" w:color="000000"/>
              <w:bottom w:val="single" w:sz="4" w:space="0" w:color="000000"/>
              <w:right w:val="single" w:sz="4" w:space="0" w:color="000000"/>
            </w:tcBorders>
            <w:shd w:val="clear" w:color="auto" w:fill="auto"/>
          </w:tcPr>
          <w:p w:rsidR="009176B8" w:rsidRPr="002D0FDF" w:rsidRDefault="009176B8" w:rsidP="002D0FDF">
            <w:pPr>
              <w:spacing w:line="360" w:lineRule="auto"/>
              <w:jc w:val="both"/>
              <w:rPr>
                <w:rFonts w:ascii="Times New Roman" w:eastAsia="Calibri" w:hAnsi="Times New Roman" w:cs="Times New Roman"/>
                <w:sz w:val="24"/>
                <w:szCs w:val="24"/>
                <w:lang w:val="id-ID" w:eastAsia="id-ID"/>
              </w:rPr>
            </w:pPr>
            <w:r w:rsidRPr="002D0FDF">
              <w:rPr>
                <w:rFonts w:ascii="Times New Roman" w:eastAsia="Calibri" w:hAnsi="Times New Roman" w:cs="Times New Roman"/>
                <w:sz w:val="24"/>
                <w:szCs w:val="24"/>
                <w:lang w:eastAsia="id-ID"/>
              </w:rPr>
              <w:t>11</w:t>
            </w:r>
          </w:p>
        </w:tc>
        <w:tc>
          <w:tcPr>
            <w:tcW w:w="720" w:type="dxa"/>
            <w:tcBorders>
              <w:top w:val="single" w:sz="4" w:space="0" w:color="000000"/>
              <w:left w:val="single" w:sz="4" w:space="0" w:color="000000"/>
              <w:bottom w:val="single" w:sz="4" w:space="0" w:color="000000"/>
              <w:right w:val="single" w:sz="4" w:space="0" w:color="000000"/>
            </w:tcBorders>
            <w:shd w:val="clear" w:color="auto" w:fill="auto"/>
          </w:tcPr>
          <w:p w:rsidR="009176B8" w:rsidRPr="002D0FDF" w:rsidRDefault="009176B8" w:rsidP="002D0FDF">
            <w:pPr>
              <w:spacing w:line="360" w:lineRule="auto"/>
              <w:jc w:val="both"/>
              <w:rPr>
                <w:rFonts w:ascii="Times New Roman" w:eastAsia="Calibri" w:hAnsi="Times New Roman" w:cs="Times New Roman"/>
                <w:sz w:val="24"/>
                <w:szCs w:val="24"/>
                <w:lang w:val="id-ID" w:eastAsia="id-ID"/>
              </w:rPr>
            </w:pPr>
            <w:r w:rsidRPr="002D0FDF">
              <w:rPr>
                <w:rFonts w:ascii="Times New Roman" w:eastAsia="Calibri" w:hAnsi="Times New Roman" w:cs="Times New Roman"/>
                <w:sz w:val="24"/>
                <w:szCs w:val="24"/>
                <w:lang w:val="id-ID" w:eastAsia="id-ID"/>
              </w:rPr>
              <w:t>P</w:t>
            </w:r>
          </w:p>
        </w:tc>
        <w:tc>
          <w:tcPr>
            <w:tcW w:w="720" w:type="dxa"/>
            <w:tcBorders>
              <w:top w:val="single" w:sz="4" w:space="0" w:color="000000"/>
              <w:left w:val="single" w:sz="4" w:space="0" w:color="000000"/>
              <w:bottom w:val="single" w:sz="4" w:space="0" w:color="000000"/>
              <w:right w:val="single" w:sz="4" w:space="0" w:color="000000"/>
            </w:tcBorders>
            <w:shd w:val="clear" w:color="auto" w:fill="auto"/>
          </w:tcPr>
          <w:p w:rsidR="009176B8" w:rsidRPr="002D0FDF" w:rsidRDefault="009176B8" w:rsidP="002D0FDF">
            <w:pPr>
              <w:spacing w:line="360" w:lineRule="auto"/>
              <w:jc w:val="both"/>
              <w:rPr>
                <w:rFonts w:ascii="Times New Roman" w:eastAsia="Calibri" w:hAnsi="Times New Roman" w:cs="Times New Roman"/>
                <w:sz w:val="24"/>
                <w:szCs w:val="24"/>
                <w:lang w:val="id-ID" w:eastAsia="id-ID"/>
              </w:rPr>
            </w:pPr>
            <w:r w:rsidRPr="002D0FDF">
              <w:rPr>
                <w:rFonts w:ascii="Times New Roman" w:eastAsia="Calibri" w:hAnsi="Times New Roman" w:cs="Times New Roman"/>
                <w:sz w:val="24"/>
                <w:szCs w:val="24"/>
                <w:lang w:val="id-ID" w:eastAsia="id-ID"/>
              </w:rPr>
              <w:t>No</w:t>
            </w:r>
          </w:p>
        </w:tc>
        <w:tc>
          <w:tcPr>
            <w:tcW w:w="4141" w:type="dxa"/>
            <w:gridSpan w:val="2"/>
            <w:tcBorders>
              <w:top w:val="single" w:sz="4" w:space="0" w:color="000000"/>
              <w:left w:val="single" w:sz="4" w:space="0" w:color="000000"/>
              <w:bottom w:val="single" w:sz="4" w:space="0" w:color="000000"/>
              <w:right w:val="single" w:sz="4" w:space="0" w:color="000000"/>
            </w:tcBorders>
            <w:shd w:val="clear" w:color="auto" w:fill="auto"/>
          </w:tcPr>
          <w:p w:rsidR="009176B8" w:rsidRPr="002D0FDF" w:rsidRDefault="009176B8" w:rsidP="002D0FDF">
            <w:pPr>
              <w:spacing w:line="360" w:lineRule="auto"/>
              <w:jc w:val="both"/>
              <w:rPr>
                <w:rFonts w:ascii="Times New Roman" w:eastAsia="Calibri" w:hAnsi="Times New Roman" w:cs="Times New Roman"/>
                <w:sz w:val="24"/>
                <w:szCs w:val="24"/>
                <w:lang w:val="id-ID" w:eastAsia="id-ID"/>
              </w:rPr>
            </w:pPr>
            <w:r w:rsidRPr="002D0FDF">
              <w:rPr>
                <w:rFonts w:ascii="Times New Roman" w:eastAsia="Calibri" w:hAnsi="Times New Roman" w:cs="Times New Roman"/>
                <w:sz w:val="24"/>
                <w:szCs w:val="24"/>
                <w:lang w:val="id-ID" w:eastAsia="id-ID"/>
              </w:rPr>
              <w:t>Nomor urut jadwal dosen</w:t>
            </w:r>
          </w:p>
        </w:tc>
      </w:tr>
      <w:tr w:rsidR="009176B8" w:rsidRPr="002D0FDF" w:rsidTr="00C41C3B">
        <w:tc>
          <w:tcPr>
            <w:tcW w:w="480" w:type="dxa"/>
            <w:tcBorders>
              <w:top w:val="single" w:sz="4" w:space="0" w:color="000000"/>
              <w:left w:val="single" w:sz="4" w:space="0" w:color="000000"/>
              <w:bottom w:val="single" w:sz="4" w:space="0" w:color="000000"/>
              <w:right w:val="single" w:sz="4" w:space="0" w:color="000000"/>
            </w:tcBorders>
            <w:shd w:val="clear" w:color="auto" w:fill="auto"/>
          </w:tcPr>
          <w:p w:rsidR="009176B8" w:rsidRPr="002D0FDF" w:rsidRDefault="009176B8" w:rsidP="002D0FDF">
            <w:pPr>
              <w:spacing w:line="360" w:lineRule="auto"/>
              <w:jc w:val="both"/>
              <w:rPr>
                <w:rFonts w:ascii="Times New Roman" w:eastAsia="Calibri" w:hAnsi="Times New Roman" w:cs="Times New Roman"/>
                <w:sz w:val="24"/>
                <w:szCs w:val="24"/>
                <w:lang w:eastAsia="id-ID"/>
              </w:rPr>
            </w:pPr>
            <w:r w:rsidRPr="002D0FDF">
              <w:rPr>
                <w:rFonts w:ascii="Times New Roman" w:eastAsia="Calibri" w:hAnsi="Times New Roman" w:cs="Times New Roman"/>
                <w:sz w:val="24"/>
                <w:szCs w:val="24"/>
                <w:lang w:val="id-ID" w:eastAsia="id-ID"/>
              </w:rPr>
              <w:t>2</w:t>
            </w:r>
          </w:p>
        </w:tc>
        <w:tc>
          <w:tcPr>
            <w:tcW w:w="1613" w:type="dxa"/>
            <w:gridSpan w:val="2"/>
            <w:tcBorders>
              <w:top w:val="single" w:sz="4" w:space="0" w:color="000000"/>
              <w:left w:val="single" w:sz="4" w:space="0" w:color="000000"/>
              <w:bottom w:val="single" w:sz="4" w:space="0" w:color="000000"/>
              <w:right w:val="single" w:sz="4" w:space="0" w:color="000000"/>
            </w:tcBorders>
            <w:shd w:val="clear" w:color="auto" w:fill="auto"/>
          </w:tcPr>
          <w:p w:rsidR="009176B8" w:rsidRPr="002D0FDF" w:rsidRDefault="009176B8" w:rsidP="002D0FDF">
            <w:pPr>
              <w:spacing w:line="360" w:lineRule="auto"/>
              <w:jc w:val="both"/>
              <w:rPr>
                <w:rFonts w:ascii="Times New Roman" w:eastAsia="Calibri" w:hAnsi="Times New Roman" w:cs="Times New Roman"/>
                <w:sz w:val="24"/>
                <w:szCs w:val="24"/>
                <w:lang w:val="id-ID" w:eastAsia="id-ID"/>
              </w:rPr>
            </w:pPr>
            <w:r w:rsidRPr="002D0FDF">
              <w:rPr>
                <w:rFonts w:ascii="Times New Roman" w:eastAsia="Calibri" w:hAnsi="Times New Roman" w:cs="Times New Roman"/>
                <w:sz w:val="24"/>
                <w:szCs w:val="24"/>
                <w:lang w:eastAsia="id-ID"/>
              </w:rPr>
              <w:t>inisialDosen</w:t>
            </w:r>
          </w:p>
        </w:tc>
        <w:tc>
          <w:tcPr>
            <w:tcW w:w="990" w:type="dxa"/>
            <w:tcBorders>
              <w:top w:val="single" w:sz="4" w:space="0" w:color="000000"/>
              <w:left w:val="single" w:sz="4" w:space="0" w:color="000000"/>
              <w:bottom w:val="single" w:sz="4" w:space="0" w:color="000000"/>
              <w:right w:val="single" w:sz="4" w:space="0" w:color="000000"/>
            </w:tcBorders>
            <w:shd w:val="clear" w:color="auto" w:fill="auto"/>
          </w:tcPr>
          <w:p w:rsidR="009176B8" w:rsidRPr="002D0FDF" w:rsidRDefault="009176B8" w:rsidP="002D0FDF">
            <w:pPr>
              <w:spacing w:line="360" w:lineRule="auto"/>
              <w:jc w:val="both"/>
              <w:rPr>
                <w:rFonts w:ascii="Times New Roman" w:eastAsia="Calibri" w:hAnsi="Times New Roman" w:cs="Times New Roman"/>
                <w:sz w:val="24"/>
                <w:szCs w:val="24"/>
                <w:lang w:eastAsia="id-ID"/>
              </w:rPr>
            </w:pPr>
            <w:r w:rsidRPr="002D0FDF">
              <w:rPr>
                <w:rFonts w:ascii="Times New Roman" w:eastAsia="Calibri" w:hAnsi="Times New Roman" w:cs="Times New Roman"/>
                <w:sz w:val="24"/>
                <w:szCs w:val="24"/>
                <w:lang w:val="id-ID" w:eastAsia="id-ID"/>
              </w:rPr>
              <w:t>varchar</w:t>
            </w:r>
          </w:p>
        </w:tc>
        <w:tc>
          <w:tcPr>
            <w:tcW w:w="720" w:type="dxa"/>
            <w:tcBorders>
              <w:top w:val="single" w:sz="4" w:space="0" w:color="000000"/>
              <w:left w:val="single" w:sz="4" w:space="0" w:color="000000"/>
              <w:bottom w:val="single" w:sz="4" w:space="0" w:color="000000"/>
              <w:right w:val="single" w:sz="4" w:space="0" w:color="000000"/>
            </w:tcBorders>
            <w:shd w:val="clear" w:color="auto" w:fill="auto"/>
          </w:tcPr>
          <w:p w:rsidR="009176B8" w:rsidRPr="002D0FDF" w:rsidRDefault="009176B8" w:rsidP="002D0FDF">
            <w:pPr>
              <w:spacing w:line="360" w:lineRule="auto"/>
              <w:jc w:val="both"/>
              <w:rPr>
                <w:rFonts w:ascii="Times New Roman" w:eastAsia="Calibri" w:hAnsi="Times New Roman" w:cs="Times New Roman"/>
                <w:sz w:val="24"/>
                <w:szCs w:val="24"/>
                <w:lang w:val="id-ID" w:eastAsia="id-ID"/>
              </w:rPr>
            </w:pPr>
            <w:r w:rsidRPr="002D0FDF">
              <w:rPr>
                <w:rFonts w:ascii="Times New Roman" w:eastAsia="Calibri" w:hAnsi="Times New Roman" w:cs="Times New Roman"/>
                <w:sz w:val="24"/>
                <w:szCs w:val="24"/>
                <w:lang w:eastAsia="id-ID"/>
              </w:rPr>
              <w:t>3</w:t>
            </w:r>
          </w:p>
        </w:tc>
        <w:tc>
          <w:tcPr>
            <w:tcW w:w="720" w:type="dxa"/>
            <w:tcBorders>
              <w:top w:val="single" w:sz="4" w:space="0" w:color="000000"/>
              <w:left w:val="single" w:sz="4" w:space="0" w:color="000000"/>
              <w:bottom w:val="single" w:sz="4" w:space="0" w:color="000000"/>
              <w:right w:val="single" w:sz="4" w:space="0" w:color="000000"/>
            </w:tcBorders>
            <w:shd w:val="clear" w:color="auto" w:fill="auto"/>
          </w:tcPr>
          <w:p w:rsidR="009176B8" w:rsidRPr="002D0FDF" w:rsidRDefault="009176B8" w:rsidP="002D0FDF">
            <w:pPr>
              <w:spacing w:line="360" w:lineRule="auto"/>
              <w:jc w:val="both"/>
              <w:rPr>
                <w:rFonts w:ascii="Times New Roman" w:eastAsia="Calibri" w:hAnsi="Times New Roman" w:cs="Times New Roman"/>
                <w:sz w:val="24"/>
                <w:szCs w:val="24"/>
                <w:lang w:val="id-ID" w:eastAsia="id-ID"/>
              </w:rPr>
            </w:pPr>
          </w:p>
        </w:tc>
        <w:tc>
          <w:tcPr>
            <w:tcW w:w="720" w:type="dxa"/>
            <w:tcBorders>
              <w:top w:val="single" w:sz="4" w:space="0" w:color="000000"/>
              <w:left w:val="single" w:sz="4" w:space="0" w:color="000000"/>
              <w:bottom w:val="single" w:sz="4" w:space="0" w:color="000000"/>
              <w:right w:val="single" w:sz="4" w:space="0" w:color="000000"/>
            </w:tcBorders>
            <w:shd w:val="clear" w:color="auto" w:fill="auto"/>
          </w:tcPr>
          <w:p w:rsidR="009176B8" w:rsidRPr="002D0FDF" w:rsidRDefault="009176B8" w:rsidP="002D0FDF">
            <w:pPr>
              <w:spacing w:line="360" w:lineRule="auto"/>
              <w:jc w:val="both"/>
              <w:rPr>
                <w:rFonts w:ascii="Times New Roman" w:eastAsia="Calibri" w:hAnsi="Times New Roman" w:cs="Times New Roman"/>
                <w:sz w:val="24"/>
                <w:szCs w:val="24"/>
                <w:lang w:val="id-ID" w:eastAsia="id-ID"/>
              </w:rPr>
            </w:pPr>
            <w:r w:rsidRPr="002D0FDF">
              <w:rPr>
                <w:rFonts w:ascii="Times New Roman" w:eastAsia="Calibri" w:hAnsi="Times New Roman" w:cs="Times New Roman"/>
                <w:sz w:val="24"/>
                <w:szCs w:val="24"/>
                <w:lang w:val="id-ID" w:eastAsia="id-ID"/>
              </w:rPr>
              <w:t>No</w:t>
            </w:r>
          </w:p>
        </w:tc>
        <w:tc>
          <w:tcPr>
            <w:tcW w:w="4141" w:type="dxa"/>
            <w:gridSpan w:val="2"/>
            <w:tcBorders>
              <w:top w:val="single" w:sz="4" w:space="0" w:color="000000"/>
              <w:left w:val="single" w:sz="4" w:space="0" w:color="000000"/>
              <w:bottom w:val="single" w:sz="4" w:space="0" w:color="000000"/>
              <w:right w:val="single" w:sz="4" w:space="0" w:color="000000"/>
            </w:tcBorders>
            <w:shd w:val="clear" w:color="auto" w:fill="auto"/>
          </w:tcPr>
          <w:p w:rsidR="009176B8" w:rsidRPr="002D0FDF" w:rsidRDefault="009176B8" w:rsidP="002D0FDF">
            <w:pPr>
              <w:spacing w:line="360" w:lineRule="auto"/>
              <w:jc w:val="both"/>
              <w:rPr>
                <w:rFonts w:ascii="Times New Roman" w:eastAsia="Calibri" w:hAnsi="Times New Roman" w:cs="Times New Roman"/>
                <w:sz w:val="24"/>
                <w:szCs w:val="24"/>
                <w:lang w:val="id-ID" w:eastAsia="id-ID"/>
              </w:rPr>
            </w:pPr>
            <w:r w:rsidRPr="002D0FDF">
              <w:rPr>
                <w:rFonts w:ascii="Times New Roman" w:eastAsia="Calibri" w:hAnsi="Times New Roman" w:cs="Times New Roman"/>
                <w:sz w:val="24"/>
                <w:szCs w:val="24"/>
                <w:lang w:val="id-ID" w:eastAsia="id-ID"/>
              </w:rPr>
              <w:t>Inisial dosen yang membuat jadwal</w:t>
            </w:r>
          </w:p>
        </w:tc>
      </w:tr>
      <w:tr w:rsidR="009176B8" w:rsidRPr="002D0FDF" w:rsidTr="00C41C3B">
        <w:tc>
          <w:tcPr>
            <w:tcW w:w="480" w:type="dxa"/>
            <w:tcBorders>
              <w:top w:val="single" w:sz="4" w:space="0" w:color="000000"/>
              <w:left w:val="single" w:sz="4" w:space="0" w:color="000000"/>
              <w:bottom w:val="single" w:sz="4" w:space="0" w:color="000000"/>
              <w:right w:val="single" w:sz="4" w:space="0" w:color="000000"/>
            </w:tcBorders>
            <w:shd w:val="clear" w:color="auto" w:fill="auto"/>
          </w:tcPr>
          <w:p w:rsidR="009176B8" w:rsidRPr="002D0FDF" w:rsidRDefault="009176B8" w:rsidP="002D0FDF">
            <w:pPr>
              <w:spacing w:line="360" w:lineRule="auto"/>
              <w:jc w:val="both"/>
              <w:rPr>
                <w:rFonts w:ascii="Times New Roman" w:eastAsia="Calibri" w:hAnsi="Times New Roman" w:cs="Times New Roman"/>
                <w:sz w:val="24"/>
                <w:szCs w:val="24"/>
                <w:lang w:eastAsia="id-ID"/>
              </w:rPr>
            </w:pPr>
            <w:r w:rsidRPr="002D0FDF">
              <w:rPr>
                <w:rFonts w:ascii="Times New Roman" w:eastAsia="Calibri" w:hAnsi="Times New Roman" w:cs="Times New Roman"/>
                <w:sz w:val="24"/>
                <w:szCs w:val="24"/>
                <w:lang w:val="id-ID" w:eastAsia="id-ID"/>
              </w:rPr>
              <w:t>3</w:t>
            </w:r>
          </w:p>
        </w:tc>
        <w:tc>
          <w:tcPr>
            <w:tcW w:w="1613" w:type="dxa"/>
            <w:gridSpan w:val="2"/>
            <w:tcBorders>
              <w:top w:val="single" w:sz="4" w:space="0" w:color="000000"/>
              <w:left w:val="single" w:sz="4" w:space="0" w:color="000000"/>
              <w:bottom w:val="single" w:sz="4" w:space="0" w:color="000000"/>
              <w:right w:val="single" w:sz="4" w:space="0" w:color="000000"/>
            </w:tcBorders>
            <w:shd w:val="clear" w:color="auto" w:fill="auto"/>
          </w:tcPr>
          <w:p w:rsidR="009176B8" w:rsidRPr="002D0FDF" w:rsidRDefault="009176B8" w:rsidP="002D0FDF">
            <w:pPr>
              <w:spacing w:line="360" w:lineRule="auto"/>
              <w:jc w:val="both"/>
              <w:rPr>
                <w:rFonts w:ascii="Times New Roman" w:eastAsia="Calibri" w:hAnsi="Times New Roman" w:cs="Times New Roman"/>
                <w:sz w:val="24"/>
                <w:szCs w:val="24"/>
                <w:lang w:eastAsia="id-ID"/>
              </w:rPr>
            </w:pPr>
            <w:r w:rsidRPr="002D0FDF">
              <w:rPr>
                <w:rFonts w:ascii="Times New Roman" w:eastAsia="Calibri" w:hAnsi="Times New Roman" w:cs="Times New Roman"/>
                <w:sz w:val="24"/>
                <w:szCs w:val="24"/>
                <w:lang w:eastAsia="id-ID"/>
              </w:rPr>
              <w:t>idJadwal</w:t>
            </w:r>
          </w:p>
        </w:tc>
        <w:tc>
          <w:tcPr>
            <w:tcW w:w="990" w:type="dxa"/>
            <w:tcBorders>
              <w:top w:val="single" w:sz="4" w:space="0" w:color="000000"/>
              <w:left w:val="single" w:sz="4" w:space="0" w:color="000000"/>
              <w:bottom w:val="single" w:sz="4" w:space="0" w:color="000000"/>
              <w:right w:val="single" w:sz="4" w:space="0" w:color="000000"/>
            </w:tcBorders>
            <w:shd w:val="clear" w:color="auto" w:fill="auto"/>
          </w:tcPr>
          <w:p w:rsidR="009176B8" w:rsidRPr="002D0FDF" w:rsidRDefault="009176B8" w:rsidP="002D0FDF">
            <w:pPr>
              <w:spacing w:line="360" w:lineRule="auto"/>
              <w:jc w:val="both"/>
              <w:rPr>
                <w:rFonts w:ascii="Times New Roman" w:eastAsia="Calibri" w:hAnsi="Times New Roman" w:cs="Times New Roman"/>
                <w:sz w:val="24"/>
                <w:szCs w:val="24"/>
                <w:lang w:val="id-ID" w:eastAsia="id-ID"/>
              </w:rPr>
            </w:pPr>
            <w:r w:rsidRPr="002D0FDF">
              <w:rPr>
                <w:rFonts w:ascii="Times New Roman" w:eastAsia="Calibri" w:hAnsi="Times New Roman" w:cs="Times New Roman"/>
                <w:sz w:val="24"/>
                <w:szCs w:val="24"/>
                <w:lang w:eastAsia="id-ID"/>
              </w:rPr>
              <w:t>int</w:t>
            </w:r>
          </w:p>
        </w:tc>
        <w:tc>
          <w:tcPr>
            <w:tcW w:w="720" w:type="dxa"/>
            <w:tcBorders>
              <w:top w:val="single" w:sz="4" w:space="0" w:color="000000"/>
              <w:left w:val="single" w:sz="4" w:space="0" w:color="000000"/>
              <w:bottom w:val="single" w:sz="4" w:space="0" w:color="000000"/>
              <w:right w:val="single" w:sz="4" w:space="0" w:color="000000"/>
            </w:tcBorders>
            <w:shd w:val="clear" w:color="auto" w:fill="auto"/>
          </w:tcPr>
          <w:p w:rsidR="009176B8" w:rsidRPr="002D0FDF" w:rsidRDefault="009176B8" w:rsidP="002D0FDF">
            <w:pPr>
              <w:spacing w:line="360" w:lineRule="auto"/>
              <w:jc w:val="both"/>
              <w:rPr>
                <w:rFonts w:ascii="Times New Roman" w:eastAsia="Calibri" w:hAnsi="Times New Roman" w:cs="Times New Roman"/>
                <w:sz w:val="24"/>
                <w:szCs w:val="24"/>
                <w:lang w:val="id-ID" w:eastAsia="id-ID"/>
              </w:rPr>
            </w:pPr>
            <w:r w:rsidRPr="002D0FDF">
              <w:rPr>
                <w:rFonts w:ascii="Times New Roman" w:eastAsia="Calibri" w:hAnsi="Times New Roman" w:cs="Times New Roman"/>
                <w:sz w:val="24"/>
                <w:szCs w:val="24"/>
                <w:lang w:val="id-ID" w:eastAsia="id-ID"/>
              </w:rPr>
              <w:t>1</w:t>
            </w:r>
            <w:r w:rsidRPr="002D0FDF">
              <w:rPr>
                <w:rFonts w:ascii="Times New Roman" w:eastAsia="Calibri" w:hAnsi="Times New Roman" w:cs="Times New Roman"/>
                <w:sz w:val="24"/>
                <w:szCs w:val="24"/>
                <w:lang w:eastAsia="id-ID"/>
              </w:rPr>
              <w:t>1</w:t>
            </w:r>
          </w:p>
        </w:tc>
        <w:tc>
          <w:tcPr>
            <w:tcW w:w="720" w:type="dxa"/>
            <w:tcBorders>
              <w:top w:val="single" w:sz="4" w:space="0" w:color="000000"/>
              <w:left w:val="single" w:sz="4" w:space="0" w:color="000000"/>
              <w:bottom w:val="single" w:sz="4" w:space="0" w:color="000000"/>
              <w:right w:val="single" w:sz="4" w:space="0" w:color="000000"/>
            </w:tcBorders>
            <w:shd w:val="clear" w:color="auto" w:fill="auto"/>
          </w:tcPr>
          <w:p w:rsidR="009176B8" w:rsidRPr="002D0FDF" w:rsidRDefault="009176B8" w:rsidP="002D0FDF">
            <w:pPr>
              <w:spacing w:line="360" w:lineRule="auto"/>
              <w:jc w:val="both"/>
              <w:rPr>
                <w:rFonts w:ascii="Times New Roman" w:eastAsia="Calibri" w:hAnsi="Times New Roman" w:cs="Times New Roman"/>
                <w:sz w:val="24"/>
                <w:szCs w:val="24"/>
                <w:lang w:val="id-ID" w:eastAsia="id-ID"/>
              </w:rPr>
            </w:pPr>
          </w:p>
        </w:tc>
        <w:tc>
          <w:tcPr>
            <w:tcW w:w="720" w:type="dxa"/>
            <w:tcBorders>
              <w:top w:val="single" w:sz="4" w:space="0" w:color="000000"/>
              <w:left w:val="single" w:sz="4" w:space="0" w:color="000000"/>
              <w:bottom w:val="single" w:sz="4" w:space="0" w:color="000000"/>
              <w:right w:val="single" w:sz="4" w:space="0" w:color="000000"/>
            </w:tcBorders>
            <w:shd w:val="clear" w:color="auto" w:fill="auto"/>
          </w:tcPr>
          <w:p w:rsidR="009176B8" w:rsidRPr="002D0FDF" w:rsidRDefault="009176B8" w:rsidP="002D0FDF">
            <w:pPr>
              <w:spacing w:line="360" w:lineRule="auto"/>
              <w:jc w:val="both"/>
              <w:rPr>
                <w:rFonts w:ascii="Times New Roman" w:eastAsia="Calibri" w:hAnsi="Times New Roman" w:cs="Times New Roman"/>
                <w:sz w:val="24"/>
                <w:szCs w:val="24"/>
                <w:lang w:val="id-ID" w:eastAsia="id-ID"/>
              </w:rPr>
            </w:pPr>
            <w:r w:rsidRPr="002D0FDF">
              <w:rPr>
                <w:rFonts w:ascii="Times New Roman" w:eastAsia="Calibri" w:hAnsi="Times New Roman" w:cs="Times New Roman"/>
                <w:sz w:val="24"/>
                <w:szCs w:val="24"/>
                <w:lang w:val="id-ID" w:eastAsia="id-ID"/>
              </w:rPr>
              <w:t>Yes</w:t>
            </w:r>
          </w:p>
        </w:tc>
        <w:tc>
          <w:tcPr>
            <w:tcW w:w="4141" w:type="dxa"/>
            <w:gridSpan w:val="2"/>
            <w:tcBorders>
              <w:top w:val="single" w:sz="4" w:space="0" w:color="000000"/>
              <w:left w:val="single" w:sz="4" w:space="0" w:color="000000"/>
              <w:bottom w:val="single" w:sz="4" w:space="0" w:color="000000"/>
              <w:right w:val="single" w:sz="4" w:space="0" w:color="000000"/>
            </w:tcBorders>
            <w:shd w:val="clear" w:color="auto" w:fill="auto"/>
          </w:tcPr>
          <w:p w:rsidR="009176B8" w:rsidRPr="002D0FDF" w:rsidRDefault="009176B8" w:rsidP="002D0FDF">
            <w:pPr>
              <w:spacing w:line="360" w:lineRule="auto"/>
              <w:jc w:val="both"/>
              <w:rPr>
                <w:rFonts w:ascii="Times New Roman" w:eastAsia="Calibri" w:hAnsi="Times New Roman" w:cs="Times New Roman"/>
                <w:sz w:val="24"/>
                <w:szCs w:val="24"/>
                <w:lang w:eastAsia="id-ID"/>
              </w:rPr>
            </w:pPr>
            <w:r w:rsidRPr="002D0FDF">
              <w:rPr>
                <w:rFonts w:ascii="Times New Roman" w:eastAsia="Calibri" w:hAnsi="Times New Roman" w:cs="Times New Roman"/>
                <w:sz w:val="24"/>
                <w:szCs w:val="24"/>
                <w:lang w:val="id-ID" w:eastAsia="id-ID"/>
              </w:rPr>
              <w:t>Nomor urut jadwal sidang/seminar yang memakai slot jadwal dosen ini</w:t>
            </w:r>
          </w:p>
        </w:tc>
      </w:tr>
      <w:tr w:rsidR="009176B8" w:rsidRPr="002D0FDF" w:rsidTr="00C41C3B">
        <w:tc>
          <w:tcPr>
            <w:tcW w:w="480" w:type="dxa"/>
            <w:tcBorders>
              <w:top w:val="single" w:sz="4" w:space="0" w:color="000000"/>
              <w:left w:val="single" w:sz="4" w:space="0" w:color="000000"/>
              <w:bottom w:val="single" w:sz="4" w:space="0" w:color="000000"/>
              <w:right w:val="single" w:sz="4" w:space="0" w:color="000000"/>
            </w:tcBorders>
            <w:shd w:val="clear" w:color="auto" w:fill="auto"/>
          </w:tcPr>
          <w:p w:rsidR="009176B8" w:rsidRPr="002D0FDF" w:rsidRDefault="009176B8" w:rsidP="002D0FDF">
            <w:pPr>
              <w:spacing w:line="360" w:lineRule="auto"/>
              <w:jc w:val="both"/>
              <w:rPr>
                <w:rFonts w:ascii="Times New Roman" w:eastAsia="Calibri" w:hAnsi="Times New Roman" w:cs="Times New Roman"/>
                <w:sz w:val="24"/>
                <w:szCs w:val="24"/>
                <w:lang w:eastAsia="id-ID"/>
              </w:rPr>
            </w:pPr>
            <w:r w:rsidRPr="002D0FDF">
              <w:rPr>
                <w:rFonts w:ascii="Times New Roman" w:eastAsia="Calibri" w:hAnsi="Times New Roman" w:cs="Times New Roman"/>
                <w:sz w:val="24"/>
                <w:szCs w:val="24"/>
                <w:lang w:eastAsia="id-ID"/>
              </w:rPr>
              <w:t>4</w:t>
            </w:r>
          </w:p>
        </w:tc>
        <w:tc>
          <w:tcPr>
            <w:tcW w:w="1613" w:type="dxa"/>
            <w:gridSpan w:val="2"/>
            <w:tcBorders>
              <w:top w:val="single" w:sz="4" w:space="0" w:color="000000"/>
              <w:left w:val="single" w:sz="4" w:space="0" w:color="000000"/>
              <w:bottom w:val="single" w:sz="4" w:space="0" w:color="000000"/>
              <w:right w:val="single" w:sz="4" w:space="0" w:color="000000"/>
            </w:tcBorders>
            <w:shd w:val="clear" w:color="auto" w:fill="auto"/>
          </w:tcPr>
          <w:p w:rsidR="009176B8" w:rsidRPr="002D0FDF" w:rsidRDefault="009176B8" w:rsidP="002D0FDF">
            <w:pPr>
              <w:spacing w:line="360" w:lineRule="auto"/>
              <w:jc w:val="both"/>
              <w:rPr>
                <w:rFonts w:ascii="Times New Roman" w:eastAsia="Calibri" w:hAnsi="Times New Roman" w:cs="Times New Roman"/>
                <w:sz w:val="24"/>
                <w:szCs w:val="24"/>
                <w:lang w:eastAsia="id-ID"/>
              </w:rPr>
            </w:pPr>
            <w:r w:rsidRPr="002D0FDF">
              <w:rPr>
                <w:rFonts w:ascii="Times New Roman" w:eastAsia="Calibri" w:hAnsi="Times New Roman" w:cs="Times New Roman"/>
                <w:sz w:val="24"/>
                <w:szCs w:val="24"/>
                <w:lang w:eastAsia="id-ID"/>
              </w:rPr>
              <w:t>tanggal</w:t>
            </w:r>
          </w:p>
        </w:tc>
        <w:tc>
          <w:tcPr>
            <w:tcW w:w="990" w:type="dxa"/>
            <w:tcBorders>
              <w:top w:val="single" w:sz="4" w:space="0" w:color="000000"/>
              <w:left w:val="single" w:sz="4" w:space="0" w:color="000000"/>
              <w:bottom w:val="single" w:sz="4" w:space="0" w:color="000000"/>
              <w:right w:val="single" w:sz="4" w:space="0" w:color="000000"/>
            </w:tcBorders>
            <w:shd w:val="clear" w:color="auto" w:fill="auto"/>
          </w:tcPr>
          <w:p w:rsidR="009176B8" w:rsidRPr="002D0FDF" w:rsidRDefault="009176B8" w:rsidP="002D0FDF">
            <w:pPr>
              <w:spacing w:line="360" w:lineRule="auto"/>
              <w:jc w:val="both"/>
              <w:rPr>
                <w:rFonts w:ascii="Times New Roman" w:eastAsia="Calibri" w:hAnsi="Times New Roman" w:cs="Times New Roman"/>
                <w:sz w:val="24"/>
                <w:szCs w:val="24"/>
                <w:lang w:val="id-ID" w:eastAsia="id-ID"/>
              </w:rPr>
            </w:pPr>
            <w:r w:rsidRPr="002D0FDF">
              <w:rPr>
                <w:rFonts w:ascii="Times New Roman" w:eastAsia="Calibri" w:hAnsi="Times New Roman" w:cs="Times New Roman"/>
                <w:sz w:val="24"/>
                <w:szCs w:val="24"/>
                <w:lang w:eastAsia="id-ID"/>
              </w:rPr>
              <w:t>date</w:t>
            </w:r>
          </w:p>
        </w:tc>
        <w:tc>
          <w:tcPr>
            <w:tcW w:w="720" w:type="dxa"/>
            <w:tcBorders>
              <w:top w:val="single" w:sz="4" w:space="0" w:color="000000"/>
              <w:left w:val="single" w:sz="4" w:space="0" w:color="000000"/>
              <w:bottom w:val="single" w:sz="4" w:space="0" w:color="000000"/>
              <w:right w:val="single" w:sz="4" w:space="0" w:color="000000"/>
            </w:tcBorders>
            <w:shd w:val="clear" w:color="auto" w:fill="auto"/>
          </w:tcPr>
          <w:p w:rsidR="009176B8" w:rsidRPr="002D0FDF" w:rsidRDefault="009176B8" w:rsidP="002D0FDF">
            <w:pPr>
              <w:spacing w:line="360" w:lineRule="auto"/>
              <w:jc w:val="both"/>
              <w:rPr>
                <w:rFonts w:ascii="Times New Roman" w:eastAsia="Calibri" w:hAnsi="Times New Roman" w:cs="Times New Roman"/>
                <w:sz w:val="24"/>
                <w:szCs w:val="24"/>
                <w:lang w:val="id-ID" w:eastAsia="id-ID"/>
              </w:rPr>
            </w:pPr>
          </w:p>
        </w:tc>
        <w:tc>
          <w:tcPr>
            <w:tcW w:w="720" w:type="dxa"/>
            <w:tcBorders>
              <w:top w:val="single" w:sz="4" w:space="0" w:color="000000"/>
              <w:left w:val="single" w:sz="4" w:space="0" w:color="000000"/>
              <w:bottom w:val="single" w:sz="4" w:space="0" w:color="000000"/>
              <w:right w:val="single" w:sz="4" w:space="0" w:color="000000"/>
            </w:tcBorders>
            <w:shd w:val="clear" w:color="auto" w:fill="auto"/>
          </w:tcPr>
          <w:p w:rsidR="009176B8" w:rsidRPr="002D0FDF" w:rsidRDefault="009176B8" w:rsidP="002D0FDF">
            <w:pPr>
              <w:spacing w:line="360" w:lineRule="auto"/>
              <w:jc w:val="both"/>
              <w:rPr>
                <w:rFonts w:ascii="Times New Roman" w:eastAsia="Calibri" w:hAnsi="Times New Roman" w:cs="Times New Roman"/>
                <w:sz w:val="24"/>
                <w:szCs w:val="24"/>
                <w:lang w:val="id-ID" w:eastAsia="id-ID"/>
              </w:rPr>
            </w:pPr>
          </w:p>
        </w:tc>
        <w:tc>
          <w:tcPr>
            <w:tcW w:w="720" w:type="dxa"/>
            <w:tcBorders>
              <w:top w:val="single" w:sz="4" w:space="0" w:color="000000"/>
              <w:left w:val="single" w:sz="4" w:space="0" w:color="000000"/>
              <w:bottom w:val="single" w:sz="4" w:space="0" w:color="000000"/>
              <w:right w:val="single" w:sz="4" w:space="0" w:color="000000"/>
            </w:tcBorders>
            <w:shd w:val="clear" w:color="auto" w:fill="auto"/>
          </w:tcPr>
          <w:p w:rsidR="009176B8" w:rsidRPr="002D0FDF" w:rsidRDefault="009176B8" w:rsidP="002D0FDF">
            <w:pPr>
              <w:spacing w:line="360" w:lineRule="auto"/>
              <w:jc w:val="both"/>
              <w:rPr>
                <w:rFonts w:ascii="Times New Roman" w:eastAsia="Calibri" w:hAnsi="Times New Roman" w:cs="Times New Roman"/>
                <w:sz w:val="24"/>
                <w:szCs w:val="24"/>
                <w:lang w:val="id-ID" w:eastAsia="id-ID"/>
              </w:rPr>
            </w:pPr>
            <w:r w:rsidRPr="002D0FDF">
              <w:rPr>
                <w:rFonts w:ascii="Times New Roman" w:eastAsia="Calibri" w:hAnsi="Times New Roman" w:cs="Times New Roman"/>
                <w:sz w:val="24"/>
                <w:szCs w:val="24"/>
                <w:lang w:eastAsia="id-ID"/>
              </w:rPr>
              <w:t>No</w:t>
            </w:r>
          </w:p>
        </w:tc>
        <w:tc>
          <w:tcPr>
            <w:tcW w:w="4141" w:type="dxa"/>
            <w:gridSpan w:val="2"/>
            <w:tcBorders>
              <w:top w:val="single" w:sz="4" w:space="0" w:color="000000"/>
              <w:left w:val="single" w:sz="4" w:space="0" w:color="000000"/>
              <w:bottom w:val="single" w:sz="4" w:space="0" w:color="000000"/>
              <w:right w:val="single" w:sz="4" w:space="0" w:color="000000"/>
            </w:tcBorders>
            <w:shd w:val="clear" w:color="auto" w:fill="auto"/>
          </w:tcPr>
          <w:p w:rsidR="009176B8" w:rsidRPr="002D0FDF" w:rsidRDefault="009176B8" w:rsidP="002D0FDF">
            <w:pPr>
              <w:spacing w:line="360" w:lineRule="auto"/>
              <w:jc w:val="both"/>
              <w:rPr>
                <w:rFonts w:ascii="Times New Roman" w:eastAsia="Calibri" w:hAnsi="Times New Roman" w:cs="Times New Roman"/>
                <w:sz w:val="24"/>
                <w:szCs w:val="24"/>
                <w:lang w:eastAsia="id-ID"/>
              </w:rPr>
            </w:pPr>
            <w:r w:rsidRPr="002D0FDF">
              <w:rPr>
                <w:rFonts w:ascii="Times New Roman" w:eastAsia="Calibri" w:hAnsi="Times New Roman" w:cs="Times New Roman"/>
                <w:sz w:val="24"/>
                <w:szCs w:val="24"/>
                <w:lang w:val="id-ID" w:eastAsia="id-ID"/>
              </w:rPr>
              <w:t>Tanggal kesediaan dosen</w:t>
            </w:r>
          </w:p>
        </w:tc>
      </w:tr>
      <w:tr w:rsidR="009176B8" w:rsidRPr="002D0FDF" w:rsidTr="00C41C3B">
        <w:tc>
          <w:tcPr>
            <w:tcW w:w="480" w:type="dxa"/>
            <w:tcBorders>
              <w:top w:val="single" w:sz="4" w:space="0" w:color="000000"/>
              <w:left w:val="single" w:sz="4" w:space="0" w:color="000000"/>
              <w:bottom w:val="single" w:sz="4" w:space="0" w:color="000000"/>
              <w:right w:val="single" w:sz="4" w:space="0" w:color="000000"/>
            </w:tcBorders>
            <w:shd w:val="clear" w:color="auto" w:fill="auto"/>
          </w:tcPr>
          <w:p w:rsidR="009176B8" w:rsidRPr="002D0FDF" w:rsidRDefault="009176B8" w:rsidP="002D0FDF">
            <w:pPr>
              <w:spacing w:line="360" w:lineRule="auto"/>
              <w:jc w:val="both"/>
              <w:rPr>
                <w:rFonts w:ascii="Times New Roman" w:eastAsia="Calibri" w:hAnsi="Times New Roman" w:cs="Times New Roman"/>
                <w:sz w:val="24"/>
                <w:szCs w:val="24"/>
                <w:lang w:eastAsia="id-ID"/>
              </w:rPr>
            </w:pPr>
            <w:r w:rsidRPr="002D0FDF">
              <w:rPr>
                <w:rFonts w:ascii="Times New Roman" w:eastAsia="Calibri" w:hAnsi="Times New Roman" w:cs="Times New Roman"/>
                <w:sz w:val="24"/>
                <w:szCs w:val="24"/>
                <w:lang w:eastAsia="id-ID"/>
              </w:rPr>
              <w:t>5</w:t>
            </w:r>
          </w:p>
        </w:tc>
        <w:tc>
          <w:tcPr>
            <w:tcW w:w="1613" w:type="dxa"/>
            <w:gridSpan w:val="2"/>
            <w:tcBorders>
              <w:top w:val="single" w:sz="4" w:space="0" w:color="000000"/>
              <w:left w:val="single" w:sz="4" w:space="0" w:color="000000"/>
              <w:bottom w:val="single" w:sz="4" w:space="0" w:color="000000"/>
              <w:right w:val="single" w:sz="4" w:space="0" w:color="000000"/>
            </w:tcBorders>
            <w:shd w:val="clear" w:color="auto" w:fill="auto"/>
          </w:tcPr>
          <w:p w:rsidR="009176B8" w:rsidRPr="002D0FDF" w:rsidRDefault="009176B8" w:rsidP="002D0FDF">
            <w:pPr>
              <w:spacing w:line="360" w:lineRule="auto"/>
              <w:jc w:val="both"/>
              <w:rPr>
                <w:rFonts w:ascii="Times New Roman" w:eastAsia="Calibri" w:hAnsi="Times New Roman" w:cs="Times New Roman"/>
                <w:sz w:val="24"/>
                <w:szCs w:val="24"/>
                <w:lang w:eastAsia="id-ID"/>
              </w:rPr>
            </w:pPr>
            <w:r w:rsidRPr="002D0FDF">
              <w:rPr>
                <w:rFonts w:ascii="Times New Roman" w:eastAsia="Calibri" w:hAnsi="Times New Roman" w:cs="Times New Roman"/>
                <w:sz w:val="24"/>
                <w:szCs w:val="24"/>
                <w:lang w:eastAsia="id-ID"/>
              </w:rPr>
              <w:t>jam</w:t>
            </w:r>
          </w:p>
        </w:tc>
        <w:tc>
          <w:tcPr>
            <w:tcW w:w="990" w:type="dxa"/>
            <w:tcBorders>
              <w:top w:val="single" w:sz="4" w:space="0" w:color="000000"/>
              <w:left w:val="single" w:sz="4" w:space="0" w:color="000000"/>
              <w:bottom w:val="single" w:sz="4" w:space="0" w:color="000000"/>
              <w:right w:val="single" w:sz="4" w:space="0" w:color="000000"/>
            </w:tcBorders>
            <w:shd w:val="clear" w:color="auto" w:fill="auto"/>
          </w:tcPr>
          <w:p w:rsidR="009176B8" w:rsidRPr="002D0FDF" w:rsidRDefault="009176B8" w:rsidP="002D0FDF">
            <w:pPr>
              <w:spacing w:line="360" w:lineRule="auto"/>
              <w:jc w:val="both"/>
              <w:rPr>
                <w:rFonts w:ascii="Times New Roman" w:eastAsia="Calibri" w:hAnsi="Times New Roman" w:cs="Times New Roman"/>
                <w:sz w:val="24"/>
                <w:szCs w:val="24"/>
                <w:lang w:eastAsia="id-ID"/>
              </w:rPr>
            </w:pPr>
            <w:r w:rsidRPr="002D0FDF">
              <w:rPr>
                <w:rFonts w:ascii="Times New Roman" w:eastAsia="Calibri" w:hAnsi="Times New Roman" w:cs="Times New Roman"/>
                <w:sz w:val="24"/>
                <w:szCs w:val="24"/>
                <w:lang w:eastAsia="id-ID"/>
              </w:rPr>
              <w:t>varchar</w:t>
            </w:r>
          </w:p>
        </w:tc>
        <w:tc>
          <w:tcPr>
            <w:tcW w:w="720" w:type="dxa"/>
            <w:tcBorders>
              <w:top w:val="single" w:sz="4" w:space="0" w:color="000000"/>
              <w:left w:val="single" w:sz="4" w:space="0" w:color="000000"/>
              <w:bottom w:val="single" w:sz="4" w:space="0" w:color="000000"/>
              <w:right w:val="single" w:sz="4" w:space="0" w:color="000000"/>
            </w:tcBorders>
            <w:shd w:val="clear" w:color="auto" w:fill="auto"/>
          </w:tcPr>
          <w:p w:rsidR="009176B8" w:rsidRPr="002D0FDF" w:rsidRDefault="009176B8" w:rsidP="002D0FDF">
            <w:pPr>
              <w:spacing w:line="360" w:lineRule="auto"/>
              <w:jc w:val="both"/>
              <w:rPr>
                <w:rFonts w:ascii="Times New Roman" w:eastAsia="Calibri" w:hAnsi="Times New Roman" w:cs="Times New Roman"/>
                <w:sz w:val="24"/>
                <w:szCs w:val="24"/>
                <w:lang w:val="id-ID" w:eastAsia="id-ID"/>
              </w:rPr>
            </w:pPr>
            <w:r w:rsidRPr="002D0FDF">
              <w:rPr>
                <w:rFonts w:ascii="Times New Roman" w:eastAsia="Calibri" w:hAnsi="Times New Roman" w:cs="Times New Roman"/>
                <w:sz w:val="24"/>
                <w:szCs w:val="24"/>
                <w:lang w:eastAsia="id-ID"/>
              </w:rPr>
              <w:t>11</w:t>
            </w:r>
          </w:p>
        </w:tc>
        <w:tc>
          <w:tcPr>
            <w:tcW w:w="720" w:type="dxa"/>
            <w:tcBorders>
              <w:top w:val="single" w:sz="4" w:space="0" w:color="000000"/>
              <w:left w:val="single" w:sz="4" w:space="0" w:color="000000"/>
              <w:bottom w:val="single" w:sz="4" w:space="0" w:color="000000"/>
              <w:right w:val="single" w:sz="4" w:space="0" w:color="000000"/>
            </w:tcBorders>
            <w:shd w:val="clear" w:color="auto" w:fill="auto"/>
          </w:tcPr>
          <w:p w:rsidR="009176B8" w:rsidRPr="002D0FDF" w:rsidRDefault="009176B8" w:rsidP="002D0FDF">
            <w:pPr>
              <w:spacing w:line="360" w:lineRule="auto"/>
              <w:jc w:val="both"/>
              <w:rPr>
                <w:rFonts w:ascii="Times New Roman" w:eastAsia="Calibri" w:hAnsi="Times New Roman" w:cs="Times New Roman"/>
                <w:sz w:val="24"/>
                <w:szCs w:val="24"/>
                <w:lang w:val="id-ID" w:eastAsia="id-ID"/>
              </w:rPr>
            </w:pPr>
          </w:p>
        </w:tc>
        <w:tc>
          <w:tcPr>
            <w:tcW w:w="720" w:type="dxa"/>
            <w:tcBorders>
              <w:top w:val="single" w:sz="4" w:space="0" w:color="000000"/>
              <w:left w:val="single" w:sz="4" w:space="0" w:color="000000"/>
              <w:bottom w:val="single" w:sz="4" w:space="0" w:color="000000"/>
              <w:right w:val="single" w:sz="4" w:space="0" w:color="000000"/>
            </w:tcBorders>
            <w:shd w:val="clear" w:color="auto" w:fill="auto"/>
          </w:tcPr>
          <w:p w:rsidR="009176B8" w:rsidRPr="002D0FDF" w:rsidRDefault="009176B8" w:rsidP="002D0FDF">
            <w:pPr>
              <w:spacing w:line="360" w:lineRule="auto"/>
              <w:jc w:val="both"/>
              <w:rPr>
                <w:rFonts w:ascii="Times New Roman" w:eastAsia="Calibri" w:hAnsi="Times New Roman" w:cs="Times New Roman"/>
                <w:sz w:val="24"/>
                <w:szCs w:val="24"/>
                <w:lang w:val="id-ID" w:eastAsia="id-ID"/>
              </w:rPr>
            </w:pPr>
            <w:r w:rsidRPr="002D0FDF">
              <w:rPr>
                <w:rFonts w:ascii="Times New Roman" w:eastAsia="Calibri" w:hAnsi="Times New Roman" w:cs="Times New Roman"/>
                <w:sz w:val="24"/>
                <w:szCs w:val="24"/>
                <w:lang w:eastAsia="id-ID"/>
              </w:rPr>
              <w:t>No</w:t>
            </w:r>
          </w:p>
        </w:tc>
        <w:tc>
          <w:tcPr>
            <w:tcW w:w="4141" w:type="dxa"/>
            <w:gridSpan w:val="2"/>
            <w:tcBorders>
              <w:top w:val="single" w:sz="4" w:space="0" w:color="000000"/>
              <w:left w:val="single" w:sz="4" w:space="0" w:color="000000"/>
              <w:bottom w:val="single" w:sz="4" w:space="0" w:color="000000"/>
              <w:right w:val="single" w:sz="4" w:space="0" w:color="000000"/>
            </w:tcBorders>
            <w:shd w:val="clear" w:color="auto" w:fill="auto"/>
          </w:tcPr>
          <w:p w:rsidR="009176B8" w:rsidRPr="002D0FDF" w:rsidRDefault="009176B8" w:rsidP="002D0FDF">
            <w:pPr>
              <w:spacing w:line="360" w:lineRule="auto"/>
              <w:jc w:val="both"/>
              <w:rPr>
                <w:rFonts w:ascii="Times New Roman" w:eastAsia="Calibri" w:hAnsi="Times New Roman" w:cs="Times New Roman"/>
                <w:sz w:val="24"/>
                <w:szCs w:val="24"/>
                <w:lang w:eastAsia="id-ID"/>
              </w:rPr>
            </w:pPr>
            <w:r w:rsidRPr="002D0FDF">
              <w:rPr>
                <w:rFonts w:ascii="Times New Roman" w:eastAsia="Calibri" w:hAnsi="Times New Roman" w:cs="Times New Roman"/>
                <w:sz w:val="24"/>
                <w:szCs w:val="24"/>
                <w:lang w:val="id-ID" w:eastAsia="id-ID"/>
              </w:rPr>
              <w:t>Jam kesediaan dosen</w:t>
            </w:r>
          </w:p>
        </w:tc>
      </w:tr>
      <w:tr w:rsidR="009176B8" w:rsidRPr="002D0FDF" w:rsidTr="00C41C3B">
        <w:tc>
          <w:tcPr>
            <w:tcW w:w="480" w:type="dxa"/>
            <w:tcBorders>
              <w:top w:val="single" w:sz="4" w:space="0" w:color="000000"/>
              <w:left w:val="single" w:sz="4" w:space="0" w:color="000000"/>
              <w:bottom w:val="single" w:sz="4" w:space="0" w:color="000000"/>
              <w:right w:val="single" w:sz="4" w:space="0" w:color="000000"/>
            </w:tcBorders>
            <w:shd w:val="clear" w:color="auto" w:fill="auto"/>
          </w:tcPr>
          <w:p w:rsidR="009176B8" w:rsidRPr="002D0FDF" w:rsidRDefault="009176B8" w:rsidP="002D0FDF">
            <w:pPr>
              <w:spacing w:line="360" w:lineRule="auto"/>
              <w:jc w:val="both"/>
              <w:rPr>
                <w:rFonts w:ascii="Times New Roman" w:eastAsia="Calibri" w:hAnsi="Times New Roman" w:cs="Times New Roman"/>
                <w:sz w:val="24"/>
                <w:szCs w:val="24"/>
                <w:lang w:eastAsia="id-ID"/>
              </w:rPr>
            </w:pPr>
            <w:r w:rsidRPr="002D0FDF">
              <w:rPr>
                <w:rFonts w:ascii="Times New Roman" w:eastAsia="Calibri" w:hAnsi="Times New Roman" w:cs="Times New Roman"/>
                <w:sz w:val="24"/>
                <w:szCs w:val="24"/>
                <w:lang w:eastAsia="id-ID"/>
              </w:rPr>
              <w:t>6</w:t>
            </w:r>
          </w:p>
        </w:tc>
        <w:tc>
          <w:tcPr>
            <w:tcW w:w="1613" w:type="dxa"/>
            <w:gridSpan w:val="2"/>
            <w:tcBorders>
              <w:top w:val="single" w:sz="4" w:space="0" w:color="000000"/>
              <w:left w:val="single" w:sz="4" w:space="0" w:color="000000"/>
              <w:bottom w:val="single" w:sz="4" w:space="0" w:color="000000"/>
              <w:right w:val="single" w:sz="4" w:space="0" w:color="000000"/>
            </w:tcBorders>
            <w:shd w:val="clear" w:color="auto" w:fill="auto"/>
          </w:tcPr>
          <w:p w:rsidR="009176B8" w:rsidRPr="002D0FDF" w:rsidRDefault="009176B8" w:rsidP="002D0FDF">
            <w:pPr>
              <w:spacing w:line="360" w:lineRule="auto"/>
              <w:jc w:val="both"/>
              <w:rPr>
                <w:rFonts w:ascii="Times New Roman" w:eastAsia="Calibri" w:hAnsi="Times New Roman" w:cs="Times New Roman"/>
                <w:sz w:val="24"/>
                <w:szCs w:val="24"/>
                <w:lang w:eastAsia="id-ID"/>
              </w:rPr>
            </w:pPr>
            <w:r w:rsidRPr="002D0FDF">
              <w:rPr>
                <w:rFonts w:ascii="Times New Roman" w:eastAsia="Calibri" w:hAnsi="Times New Roman" w:cs="Times New Roman"/>
                <w:sz w:val="24"/>
                <w:szCs w:val="24"/>
                <w:lang w:eastAsia="id-ID"/>
              </w:rPr>
              <w:t>status</w:t>
            </w:r>
          </w:p>
        </w:tc>
        <w:tc>
          <w:tcPr>
            <w:tcW w:w="990" w:type="dxa"/>
            <w:tcBorders>
              <w:top w:val="single" w:sz="4" w:space="0" w:color="000000"/>
              <w:left w:val="single" w:sz="4" w:space="0" w:color="000000"/>
              <w:bottom w:val="single" w:sz="4" w:space="0" w:color="000000"/>
              <w:right w:val="single" w:sz="4" w:space="0" w:color="000000"/>
            </w:tcBorders>
            <w:shd w:val="clear" w:color="auto" w:fill="auto"/>
          </w:tcPr>
          <w:p w:rsidR="009176B8" w:rsidRPr="002D0FDF" w:rsidRDefault="009176B8" w:rsidP="002D0FDF">
            <w:pPr>
              <w:spacing w:line="360" w:lineRule="auto"/>
              <w:jc w:val="both"/>
              <w:rPr>
                <w:rFonts w:ascii="Times New Roman" w:eastAsia="Calibri" w:hAnsi="Times New Roman" w:cs="Times New Roman"/>
                <w:sz w:val="24"/>
                <w:szCs w:val="24"/>
                <w:lang w:eastAsia="id-ID"/>
              </w:rPr>
            </w:pPr>
            <w:r w:rsidRPr="002D0FDF">
              <w:rPr>
                <w:rFonts w:ascii="Times New Roman" w:eastAsia="Calibri" w:hAnsi="Times New Roman" w:cs="Times New Roman"/>
                <w:sz w:val="24"/>
                <w:szCs w:val="24"/>
                <w:lang w:eastAsia="id-ID"/>
              </w:rPr>
              <w:t>varchar</w:t>
            </w:r>
          </w:p>
        </w:tc>
        <w:tc>
          <w:tcPr>
            <w:tcW w:w="720" w:type="dxa"/>
            <w:tcBorders>
              <w:top w:val="single" w:sz="4" w:space="0" w:color="000000"/>
              <w:left w:val="single" w:sz="4" w:space="0" w:color="000000"/>
              <w:bottom w:val="single" w:sz="4" w:space="0" w:color="000000"/>
              <w:right w:val="single" w:sz="4" w:space="0" w:color="000000"/>
            </w:tcBorders>
            <w:shd w:val="clear" w:color="auto" w:fill="auto"/>
          </w:tcPr>
          <w:p w:rsidR="009176B8" w:rsidRPr="002D0FDF" w:rsidRDefault="009176B8" w:rsidP="002D0FDF">
            <w:pPr>
              <w:spacing w:line="360" w:lineRule="auto"/>
              <w:jc w:val="both"/>
              <w:rPr>
                <w:rFonts w:ascii="Times New Roman" w:eastAsia="Calibri" w:hAnsi="Times New Roman" w:cs="Times New Roman"/>
                <w:sz w:val="24"/>
                <w:szCs w:val="24"/>
                <w:lang w:val="id-ID" w:eastAsia="id-ID"/>
              </w:rPr>
            </w:pPr>
            <w:r w:rsidRPr="002D0FDF">
              <w:rPr>
                <w:rFonts w:ascii="Times New Roman" w:eastAsia="Calibri" w:hAnsi="Times New Roman" w:cs="Times New Roman"/>
                <w:sz w:val="24"/>
                <w:szCs w:val="24"/>
                <w:lang w:eastAsia="id-ID"/>
              </w:rPr>
              <w:t>5</w:t>
            </w:r>
          </w:p>
        </w:tc>
        <w:tc>
          <w:tcPr>
            <w:tcW w:w="720" w:type="dxa"/>
            <w:tcBorders>
              <w:top w:val="single" w:sz="4" w:space="0" w:color="000000"/>
              <w:left w:val="single" w:sz="4" w:space="0" w:color="000000"/>
              <w:bottom w:val="single" w:sz="4" w:space="0" w:color="000000"/>
              <w:right w:val="single" w:sz="4" w:space="0" w:color="000000"/>
            </w:tcBorders>
            <w:shd w:val="clear" w:color="auto" w:fill="auto"/>
          </w:tcPr>
          <w:p w:rsidR="009176B8" w:rsidRPr="002D0FDF" w:rsidRDefault="009176B8" w:rsidP="002D0FDF">
            <w:pPr>
              <w:spacing w:line="360" w:lineRule="auto"/>
              <w:jc w:val="both"/>
              <w:rPr>
                <w:rFonts w:ascii="Times New Roman" w:eastAsia="Calibri" w:hAnsi="Times New Roman" w:cs="Times New Roman"/>
                <w:sz w:val="24"/>
                <w:szCs w:val="24"/>
                <w:lang w:val="id-ID" w:eastAsia="id-ID"/>
              </w:rPr>
            </w:pPr>
          </w:p>
        </w:tc>
        <w:tc>
          <w:tcPr>
            <w:tcW w:w="720" w:type="dxa"/>
            <w:tcBorders>
              <w:top w:val="single" w:sz="4" w:space="0" w:color="000000"/>
              <w:left w:val="single" w:sz="4" w:space="0" w:color="000000"/>
              <w:bottom w:val="single" w:sz="4" w:space="0" w:color="000000"/>
              <w:right w:val="single" w:sz="4" w:space="0" w:color="000000"/>
            </w:tcBorders>
            <w:shd w:val="clear" w:color="auto" w:fill="auto"/>
          </w:tcPr>
          <w:p w:rsidR="009176B8" w:rsidRPr="002D0FDF" w:rsidRDefault="009176B8" w:rsidP="002D0FDF">
            <w:pPr>
              <w:spacing w:line="360" w:lineRule="auto"/>
              <w:jc w:val="both"/>
              <w:rPr>
                <w:rFonts w:ascii="Times New Roman" w:eastAsia="Calibri" w:hAnsi="Times New Roman" w:cs="Times New Roman"/>
                <w:sz w:val="24"/>
                <w:szCs w:val="24"/>
                <w:lang w:val="id-ID" w:eastAsia="id-ID"/>
              </w:rPr>
            </w:pPr>
            <w:r w:rsidRPr="002D0FDF">
              <w:rPr>
                <w:rFonts w:ascii="Times New Roman" w:eastAsia="Calibri" w:hAnsi="Times New Roman" w:cs="Times New Roman"/>
                <w:sz w:val="24"/>
                <w:szCs w:val="24"/>
                <w:lang w:eastAsia="id-ID"/>
              </w:rPr>
              <w:t>No</w:t>
            </w:r>
          </w:p>
        </w:tc>
        <w:tc>
          <w:tcPr>
            <w:tcW w:w="4141" w:type="dxa"/>
            <w:gridSpan w:val="2"/>
            <w:tcBorders>
              <w:top w:val="single" w:sz="4" w:space="0" w:color="000000"/>
              <w:left w:val="single" w:sz="4" w:space="0" w:color="000000"/>
              <w:bottom w:val="single" w:sz="4" w:space="0" w:color="000000"/>
              <w:right w:val="single" w:sz="4" w:space="0" w:color="000000"/>
            </w:tcBorders>
            <w:shd w:val="clear" w:color="auto" w:fill="auto"/>
          </w:tcPr>
          <w:p w:rsidR="009176B8" w:rsidRPr="002D0FDF" w:rsidRDefault="009176B8" w:rsidP="002D0FDF">
            <w:pPr>
              <w:spacing w:line="360" w:lineRule="auto"/>
              <w:jc w:val="both"/>
              <w:rPr>
                <w:rFonts w:ascii="Times New Roman" w:hAnsi="Times New Roman" w:cs="Times New Roman"/>
                <w:sz w:val="24"/>
                <w:szCs w:val="24"/>
              </w:rPr>
            </w:pPr>
            <w:r w:rsidRPr="002D0FDF">
              <w:rPr>
                <w:rFonts w:ascii="Times New Roman" w:eastAsia="Calibri" w:hAnsi="Times New Roman" w:cs="Times New Roman"/>
                <w:sz w:val="24"/>
                <w:szCs w:val="24"/>
                <w:lang w:val="id-ID" w:eastAsia="id-ID"/>
              </w:rPr>
              <w:t>Masih belum terisi jadwal seminar/sidang (Open) atau sudah (Close)</w:t>
            </w:r>
          </w:p>
        </w:tc>
      </w:tr>
      <w:tr w:rsidR="009176B8" w:rsidRPr="002D0FDF" w:rsidTr="00C41C3B">
        <w:tc>
          <w:tcPr>
            <w:tcW w:w="480" w:type="dxa"/>
            <w:tcBorders>
              <w:left w:val="single" w:sz="4" w:space="0" w:color="000000"/>
              <w:bottom w:val="single" w:sz="4" w:space="0" w:color="000000"/>
              <w:right w:val="single" w:sz="4" w:space="0" w:color="000000"/>
            </w:tcBorders>
            <w:shd w:val="clear" w:color="auto" w:fill="auto"/>
          </w:tcPr>
          <w:p w:rsidR="009176B8" w:rsidRPr="002D0FDF" w:rsidRDefault="009176B8" w:rsidP="002D0FDF">
            <w:pPr>
              <w:spacing w:line="360" w:lineRule="auto"/>
              <w:jc w:val="both"/>
              <w:rPr>
                <w:rFonts w:ascii="Times New Roman" w:hAnsi="Times New Roman" w:cs="Times New Roman"/>
                <w:sz w:val="24"/>
                <w:szCs w:val="24"/>
              </w:rPr>
            </w:pPr>
            <w:r w:rsidRPr="002D0FDF">
              <w:rPr>
                <w:rFonts w:ascii="Times New Roman" w:hAnsi="Times New Roman" w:cs="Times New Roman"/>
                <w:sz w:val="24"/>
                <w:szCs w:val="24"/>
              </w:rPr>
              <w:t>7</w:t>
            </w:r>
          </w:p>
        </w:tc>
        <w:tc>
          <w:tcPr>
            <w:tcW w:w="1613" w:type="dxa"/>
            <w:gridSpan w:val="2"/>
            <w:tcBorders>
              <w:left w:val="single" w:sz="4" w:space="0" w:color="000000"/>
              <w:bottom w:val="single" w:sz="4" w:space="0" w:color="000000"/>
              <w:right w:val="single" w:sz="4" w:space="0" w:color="000000"/>
            </w:tcBorders>
            <w:shd w:val="clear" w:color="auto" w:fill="auto"/>
          </w:tcPr>
          <w:p w:rsidR="009176B8" w:rsidRPr="002D0FDF" w:rsidRDefault="009176B8" w:rsidP="002D0FDF">
            <w:pPr>
              <w:spacing w:line="360" w:lineRule="auto"/>
              <w:jc w:val="both"/>
              <w:rPr>
                <w:rFonts w:ascii="Times New Roman" w:hAnsi="Times New Roman" w:cs="Times New Roman"/>
                <w:sz w:val="24"/>
                <w:szCs w:val="24"/>
              </w:rPr>
            </w:pPr>
            <w:r w:rsidRPr="002D0FDF">
              <w:rPr>
                <w:rFonts w:ascii="Times New Roman" w:hAnsi="Times New Roman" w:cs="Times New Roman"/>
                <w:sz w:val="24"/>
                <w:szCs w:val="24"/>
              </w:rPr>
              <w:t>jenis</w:t>
            </w:r>
          </w:p>
        </w:tc>
        <w:tc>
          <w:tcPr>
            <w:tcW w:w="990" w:type="dxa"/>
            <w:tcBorders>
              <w:left w:val="single" w:sz="4" w:space="0" w:color="000000"/>
              <w:bottom w:val="single" w:sz="4" w:space="0" w:color="000000"/>
              <w:right w:val="single" w:sz="4" w:space="0" w:color="000000"/>
            </w:tcBorders>
            <w:shd w:val="clear" w:color="auto" w:fill="auto"/>
          </w:tcPr>
          <w:p w:rsidR="009176B8" w:rsidRPr="002D0FDF" w:rsidRDefault="009176B8" w:rsidP="002D0FDF">
            <w:pPr>
              <w:spacing w:line="360" w:lineRule="auto"/>
              <w:jc w:val="both"/>
              <w:rPr>
                <w:rFonts w:ascii="Times New Roman" w:hAnsi="Times New Roman" w:cs="Times New Roman"/>
                <w:sz w:val="24"/>
                <w:szCs w:val="24"/>
              </w:rPr>
            </w:pPr>
            <w:r w:rsidRPr="002D0FDF">
              <w:rPr>
                <w:rFonts w:ascii="Times New Roman" w:hAnsi="Times New Roman" w:cs="Times New Roman"/>
                <w:sz w:val="24"/>
                <w:szCs w:val="24"/>
              </w:rPr>
              <w:t>varchar</w:t>
            </w:r>
          </w:p>
        </w:tc>
        <w:tc>
          <w:tcPr>
            <w:tcW w:w="720" w:type="dxa"/>
            <w:tcBorders>
              <w:left w:val="single" w:sz="4" w:space="0" w:color="000000"/>
              <w:bottom w:val="single" w:sz="4" w:space="0" w:color="000000"/>
              <w:right w:val="single" w:sz="4" w:space="0" w:color="000000"/>
            </w:tcBorders>
            <w:shd w:val="clear" w:color="auto" w:fill="auto"/>
          </w:tcPr>
          <w:p w:rsidR="009176B8" w:rsidRPr="002D0FDF" w:rsidRDefault="009176B8" w:rsidP="002D0FDF">
            <w:pPr>
              <w:spacing w:line="360" w:lineRule="auto"/>
              <w:jc w:val="both"/>
              <w:rPr>
                <w:rFonts w:ascii="Times New Roman" w:eastAsia="Calibri" w:hAnsi="Times New Roman" w:cs="Times New Roman"/>
                <w:sz w:val="24"/>
                <w:szCs w:val="24"/>
                <w:lang w:val="id-ID" w:eastAsia="id-ID"/>
              </w:rPr>
            </w:pPr>
            <w:r w:rsidRPr="002D0FDF">
              <w:rPr>
                <w:rFonts w:ascii="Times New Roman" w:hAnsi="Times New Roman" w:cs="Times New Roman"/>
                <w:sz w:val="24"/>
                <w:szCs w:val="24"/>
              </w:rPr>
              <w:t>7</w:t>
            </w:r>
          </w:p>
        </w:tc>
        <w:tc>
          <w:tcPr>
            <w:tcW w:w="720" w:type="dxa"/>
            <w:tcBorders>
              <w:left w:val="single" w:sz="4" w:space="0" w:color="000000"/>
              <w:bottom w:val="single" w:sz="4" w:space="0" w:color="000000"/>
              <w:right w:val="single" w:sz="4" w:space="0" w:color="000000"/>
            </w:tcBorders>
            <w:shd w:val="clear" w:color="auto" w:fill="auto"/>
          </w:tcPr>
          <w:p w:rsidR="009176B8" w:rsidRPr="002D0FDF" w:rsidRDefault="009176B8" w:rsidP="002D0FDF">
            <w:pPr>
              <w:spacing w:line="360" w:lineRule="auto"/>
              <w:jc w:val="both"/>
              <w:rPr>
                <w:rFonts w:ascii="Times New Roman" w:eastAsia="Calibri" w:hAnsi="Times New Roman" w:cs="Times New Roman"/>
                <w:sz w:val="24"/>
                <w:szCs w:val="24"/>
                <w:lang w:val="id-ID" w:eastAsia="id-ID"/>
              </w:rPr>
            </w:pPr>
          </w:p>
        </w:tc>
        <w:tc>
          <w:tcPr>
            <w:tcW w:w="720" w:type="dxa"/>
            <w:tcBorders>
              <w:left w:val="single" w:sz="4" w:space="0" w:color="000000"/>
              <w:bottom w:val="single" w:sz="4" w:space="0" w:color="000000"/>
              <w:right w:val="single" w:sz="4" w:space="0" w:color="000000"/>
            </w:tcBorders>
            <w:shd w:val="clear" w:color="auto" w:fill="auto"/>
          </w:tcPr>
          <w:p w:rsidR="009176B8" w:rsidRPr="002D0FDF" w:rsidRDefault="009176B8" w:rsidP="002D0FDF">
            <w:pPr>
              <w:spacing w:line="360" w:lineRule="auto"/>
              <w:jc w:val="both"/>
              <w:rPr>
                <w:rFonts w:ascii="Times New Roman" w:eastAsia="Calibri" w:hAnsi="Times New Roman" w:cs="Times New Roman"/>
                <w:sz w:val="24"/>
                <w:szCs w:val="24"/>
                <w:lang w:val="id-ID" w:eastAsia="id-ID"/>
              </w:rPr>
            </w:pPr>
            <w:r w:rsidRPr="002D0FDF">
              <w:rPr>
                <w:rFonts w:ascii="Times New Roman" w:hAnsi="Times New Roman" w:cs="Times New Roman"/>
                <w:sz w:val="24"/>
                <w:szCs w:val="24"/>
              </w:rPr>
              <w:t>Yes</w:t>
            </w:r>
          </w:p>
        </w:tc>
        <w:tc>
          <w:tcPr>
            <w:tcW w:w="4141" w:type="dxa"/>
            <w:gridSpan w:val="2"/>
            <w:tcBorders>
              <w:left w:val="single" w:sz="4" w:space="0" w:color="000000"/>
              <w:bottom w:val="single" w:sz="4" w:space="0" w:color="000000"/>
              <w:right w:val="single" w:sz="4" w:space="0" w:color="000000"/>
            </w:tcBorders>
            <w:shd w:val="clear" w:color="auto" w:fill="auto"/>
          </w:tcPr>
          <w:p w:rsidR="009176B8" w:rsidRPr="002D0FDF" w:rsidRDefault="009176B8" w:rsidP="002D0FDF">
            <w:pPr>
              <w:spacing w:line="360" w:lineRule="auto"/>
              <w:jc w:val="both"/>
              <w:rPr>
                <w:rFonts w:ascii="Times New Roman" w:eastAsia="Calibri" w:hAnsi="Times New Roman" w:cs="Times New Roman"/>
                <w:sz w:val="24"/>
                <w:szCs w:val="24"/>
                <w:lang w:eastAsia="id-ID"/>
              </w:rPr>
            </w:pPr>
            <w:r w:rsidRPr="002D0FDF">
              <w:rPr>
                <w:rFonts w:ascii="Times New Roman" w:eastAsia="Calibri" w:hAnsi="Times New Roman" w:cs="Times New Roman"/>
                <w:sz w:val="24"/>
                <w:szCs w:val="24"/>
                <w:lang w:val="id-ID" w:eastAsia="id-ID"/>
              </w:rPr>
              <w:t>Dijadwalkan untuk seminar atau sidang</w:t>
            </w:r>
          </w:p>
        </w:tc>
      </w:tr>
      <w:tr w:rsidR="009176B8" w:rsidRPr="002D0FDF" w:rsidTr="006D0084">
        <w:tc>
          <w:tcPr>
            <w:tcW w:w="9384" w:type="dxa"/>
            <w:gridSpan w:val="9"/>
            <w:tcBorders>
              <w:bottom w:val="single" w:sz="4" w:space="0" w:color="000000"/>
            </w:tcBorders>
            <w:shd w:val="clear" w:color="auto" w:fill="auto"/>
          </w:tcPr>
          <w:p w:rsidR="009176B8" w:rsidRPr="002D0FDF" w:rsidRDefault="009176B8" w:rsidP="002D0FDF">
            <w:pPr>
              <w:spacing w:line="360" w:lineRule="auto"/>
              <w:jc w:val="both"/>
              <w:rPr>
                <w:rFonts w:ascii="Times New Roman" w:eastAsia="Calibri" w:hAnsi="Times New Roman" w:cs="Times New Roman"/>
                <w:b/>
                <w:sz w:val="24"/>
                <w:szCs w:val="24"/>
                <w:lang w:val="id-ID" w:eastAsia="id-ID"/>
              </w:rPr>
            </w:pPr>
            <w:r w:rsidRPr="002D0FDF">
              <w:rPr>
                <w:rFonts w:ascii="Times New Roman" w:eastAsia="Calibri" w:hAnsi="Times New Roman" w:cs="Times New Roman"/>
                <w:sz w:val="24"/>
                <w:szCs w:val="24"/>
                <w:lang w:val="id-ID" w:eastAsia="id-ID"/>
              </w:rPr>
              <w:lastRenderedPageBreak/>
              <w:t xml:space="preserve">Tabel </w:t>
            </w:r>
            <w:r w:rsidRPr="002D0FDF">
              <w:rPr>
                <w:rFonts w:ascii="Times New Roman" w:eastAsia="Calibri" w:hAnsi="Times New Roman" w:cs="Times New Roman"/>
                <w:sz w:val="24"/>
                <w:szCs w:val="24"/>
                <w:lang w:eastAsia="id-ID"/>
              </w:rPr>
              <w:t>jadwalseminar</w:t>
            </w:r>
          </w:p>
        </w:tc>
      </w:tr>
      <w:tr w:rsidR="009176B8" w:rsidRPr="002D0FDF" w:rsidTr="00C41C3B">
        <w:tc>
          <w:tcPr>
            <w:tcW w:w="480" w:type="dxa"/>
            <w:tcBorders>
              <w:top w:val="single" w:sz="4" w:space="0" w:color="000000"/>
              <w:left w:val="single" w:sz="4" w:space="0" w:color="000000"/>
              <w:bottom w:val="single" w:sz="4" w:space="0" w:color="000000"/>
              <w:right w:val="single" w:sz="4" w:space="0" w:color="000000"/>
            </w:tcBorders>
            <w:shd w:val="clear" w:color="auto" w:fill="BFBFBF"/>
          </w:tcPr>
          <w:p w:rsidR="009176B8" w:rsidRPr="002D0FDF" w:rsidRDefault="009176B8" w:rsidP="002D0FDF">
            <w:pPr>
              <w:spacing w:line="360" w:lineRule="auto"/>
              <w:jc w:val="both"/>
              <w:rPr>
                <w:rFonts w:ascii="Times New Roman" w:eastAsia="Calibri" w:hAnsi="Times New Roman" w:cs="Times New Roman"/>
                <w:b/>
                <w:sz w:val="24"/>
                <w:szCs w:val="24"/>
                <w:lang w:val="id-ID" w:eastAsia="id-ID"/>
              </w:rPr>
            </w:pPr>
            <w:r w:rsidRPr="002D0FDF">
              <w:rPr>
                <w:rFonts w:ascii="Times New Roman" w:eastAsia="Calibri" w:hAnsi="Times New Roman" w:cs="Times New Roman"/>
                <w:b/>
                <w:sz w:val="24"/>
                <w:szCs w:val="24"/>
                <w:lang w:val="id-ID" w:eastAsia="id-ID"/>
              </w:rPr>
              <w:t>No</w:t>
            </w:r>
          </w:p>
        </w:tc>
        <w:tc>
          <w:tcPr>
            <w:tcW w:w="1523" w:type="dxa"/>
            <w:tcBorders>
              <w:top w:val="single" w:sz="4" w:space="0" w:color="000000"/>
              <w:left w:val="single" w:sz="4" w:space="0" w:color="000000"/>
              <w:bottom w:val="single" w:sz="4" w:space="0" w:color="000000"/>
              <w:right w:val="single" w:sz="4" w:space="0" w:color="000000"/>
            </w:tcBorders>
            <w:shd w:val="clear" w:color="auto" w:fill="BFBFBF"/>
          </w:tcPr>
          <w:p w:rsidR="009176B8" w:rsidRPr="002D0FDF" w:rsidRDefault="009176B8" w:rsidP="002D0FDF">
            <w:pPr>
              <w:spacing w:line="360" w:lineRule="auto"/>
              <w:jc w:val="both"/>
              <w:rPr>
                <w:rFonts w:ascii="Times New Roman" w:eastAsia="Calibri" w:hAnsi="Times New Roman" w:cs="Times New Roman"/>
                <w:b/>
                <w:sz w:val="24"/>
                <w:szCs w:val="24"/>
                <w:lang w:val="id-ID" w:eastAsia="id-ID"/>
              </w:rPr>
            </w:pPr>
            <w:r w:rsidRPr="002D0FDF">
              <w:rPr>
                <w:rFonts w:ascii="Times New Roman" w:eastAsia="Calibri" w:hAnsi="Times New Roman" w:cs="Times New Roman"/>
                <w:b/>
                <w:sz w:val="24"/>
                <w:szCs w:val="24"/>
                <w:lang w:val="id-ID" w:eastAsia="id-ID"/>
              </w:rPr>
              <w:t>Field Name</w:t>
            </w:r>
          </w:p>
        </w:tc>
        <w:tc>
          <w:tcPr>
            <w:tcW w:w="1080" w:type="dxa"/>
            <w:gridSpan w:val="2"/>
            <w:tcBorders>
              <w:top w:val="single" w:sz="4" w:space="0" w:color="000000"/>
              <w:left w:val="single" w:sz="4" w:space="0" w:color="000000"/>
              <w:bottom w:val="single" w:sz="4" w:space="0" w:color="000000"/>
              <w:right w:val="single" w:sz="4" w:space="0" w:color="000000"/>
            </w:tcBorders>
            <w:shd w:val="clear" w:color="auto" w:fill="BFBFBF"/>
          </w:tcPr>
          <w:p w:rsidR="009176B8" w:rsidRPr="002D0FDF" w:rsidRDefault="009176B8" w:rsidP="002D0FDF">
            <w:pPr>
              <w:spacing w:line="360" w:lineRule="auto"/>
              <w:jc w:val="both"/>
              <w:rPr>
                <w:rFonts w:ascii="Times New Roman" w:eastAsia="Calibri" w:hAnsi="Times New Roman" w:cs="Times New Roman"/>
                <w:b/>
                <w:sz w:val="24"/>
                <w:szCs w:val="24"/>
                <w:lang w:val="id-ID" w:eastAsia="id-ID"/>
              </w:rPr>
            </w:pPr>
            <w:r w:rsidRPr="002D0FDF">
              <w:rPr>
                <w:rFonts w:ascii="Times New Roman" w:eastAsia="Calibri" w:hAnsi="Times New Roman" w:cs="Times New Roman"/>
                <w:b/>
                <w:sz w:val="24"/>
                <w:szCs w:val="24"/>
                <w:lang w:val="id-ID" w:eastAsia="id-ID"/>
              </w:rPr>
              <w:t>Type</w:t>
            </w:r>
          </w:p>
        </w:tc>
        <w:tc>
          <w:tcPr>
            <w:tcW w:w="720" w:type="dxa"/>
            <w:tcBorders>
              <w:top w:val="single" w:sz="4" w:space="0" w:color="000000"/>
              <w:left w:val="single" w:sz="4" w:space="0" w:color="000000"/>
              <w:bottom w:val="single" w:sz="4" w:space="0" w:color="000000"/>
              <w:right w:val="single" w:sz="4" w:space="0" w:color="000000"/>
            </w:tcBorders>
            <w:shd w:val="clear" w:color="auto" w:fill="BFBFBF"/>
          </w:tcPr>
          <w:p w:rsidR="009176B8" w:rsidRPr="002D0FDF" w:rsidRDefault="009176B8" w:rsidP="002D0FDF">
            <w:pPr>
              <w:spacing w:line="360" w:lineRule="auto"/>
              <w:jc w:val="both"/>
              <w:rPr>
                <w:rFonts w:ascii="Times New Roman" w:eastAsia="Calibri" w:hAnsi="Times New Roman" w:cs="Times New Roman"/>
                <w:b/>
                <w:sz w:val="24"/>
                <w:szCs w:val="24"/>
                <w:lang w:val="id-ID" w:eastAsia="id-ID"/>
              </w:rPr>
            </w:pPr>
            <w:r w:rsidRPr="002D0FDF">
              <w:rPr>
                <w:rFonts w:ascii="Times New Roman" w:eastAsia="Calibri" w:hAnsi="Times New Roman" w:cs="Times New Roman"/>
                <w:b/>
                <w:sz w:val="24"/>
                <w:szCs w:val="24"/>
                <w:lang w:val="id-ID" w:eastAsia="id-ID"/>
              </w:rPr>
              <w:t>Len</w:t>
            </w:r>
          </w:p>
        </w:tc>
        <w:tc>
          <w:tcPr>
            <w:tcW w:w="720" w:type="dxa"/>
            <w:tcBorders>
              <w:top w:val="single" w:sz="4" w:space="0" w:color="000000"/>
              <w:left w:val="single" w:sz="4" w:space="0" w:color="000000"/>
              <w:bottom w:val="single" w:sz="4" w:space="0" w:color="000000"/>
              <w:right w:val="single" w:sz="4" w:space="0" w:color="000000"/>
            </w:tcBorders>
            <w:shd w:val="clear" w:color="auto" w:fill="BFBFBF"/>
          </w:tcPr>
          <w:p w:rsidR="009176B8" w:rsidRPr="002D0FDF" w:rsidRDefault="009176B8" w:rsidP="002D0FDF">
            <w:pPr>
              <w:spacing w:line="360" w:lineRule="auto"/>
              <w:jc w:val="both"/>
              <w:rPr>
                <w:rFonts w:ascii="Times New Roman" w:eastAsia="Calibri" w:hAnsi="Times New Roman" w:cs="Times New Roman"/>
                <w:b/>
                <w:sz w:val="24"/>
                <w:szCs w:val="24"/>
                <w:lang w:val="id-ID" w:eastAsia="id-ID"/>
              </w:rPr>
            </w:pPr>
            <w:r w:rsidRPr="002D0FDF">
              <w:rPr>
                <w:rFonts w:ascii="Times New Roman" w:eastAsia="Calibri" w:hAnsi="Times New Roman" w:cs="Times New Roman"/>
                <w:b/>
                <w:sz w:val="24"/>
                <w:szCs w:val="24"/>
                <w:lang w:val="id-ID" w:eastAsia="id-ID"/>
              </w:rPr>
              <w:t>Key</w:t>
            </w:r>
          </w:p>
        </w:tc>
        <w:tc>
          <w:tcPr>
            <w:tcW w:w="951" w:type="dxa"/>
            <w:gridSpan w:val="2"/>
            <w:tcBorders>
              <w:top w:val="single" w:sz="4" w:space="0" w:color="000000"/>
              <w:left w:val="single" w:sz="4" w:space="0" w:color="000000"/>
              <w:bottom w:val="single" w:sz="4" w:space="0" w:color="000000"/>
              <w:right w:val="single" w:sz="4" w:space="0" w:color="000000"/>
            </w:tcBorders>
            <w:shd w:val="clear" w:color="auto" w:fill="BFBFBF"/>
          </w:tcPr>
          <w:p w:rsidR="009176B8" w:rsidRPr="002D0FDF" w:rsidRDefault="009176B8" w:rsidP="002D0FDF">
            <w:pPr>
              <w:spacing w:line="360" w:lineRule="auto"/>
              <w:jc w:val="both"/>
              <w:rPr>
                <w:rFonts w:ascii="Times New Roman" w:eastAsia="Calibri" w:hAnsi="Times New Roman" w:cs="Times New Roman"/>
                <w:b/>
                <w:sz w:val="24"/>
                <w:szCs w:val="24"/>
                <w:lang w:val="id-ID" w:eastAsia="id-ID"/>
              </w:rPr>
            </w:pPr>
            <w:r w:rsidRPr="002D0FDF">
              <w:rPr>
                <w:rFonts w:ascii="Times New Roman" w:eastAsia="Calibri" w:hAnsi="Times New Roman" w:cs="Times New Roman"/>
                <w:b/>
                <w:sz w:val="24"/>
                <w:szCs w:val="24"/>
                <w:lang w:val="id-ID" w:eastAsia="id-ID"/>
              </w:rPr>
              <w:t>Null</w:t>
            </w:r>
          </w:p>
        </w:tc>
        <w:tc>
          <w:tcPr>
            <w:tcW w:w="3910" w:type="dxa"/>
            <w:tcBorders>
              <w:top w:val="single" w:sz="4" w:space="0" w:color="000000"/>
              <w:left w:val="single" w:sz="4" w:space="0" w:color="000000"/>
              <w:bottom w:val="single" w:sz="4" w:space="0" w:color="000000"/>
              <w:right w:val="single" w:sz="4" w:space="0" w:color="000000"/>
            </w:tcBorders>
            <w:shd w:val="clear" w:color="auto" w:fill="BFBFBF"/>
          </w:tcPr>
          <w:p w:rsidR="009176B8" w:rsidRPr="002D0FDF" w:rsidRDefault="009176B8" w:rsidP="002D0FDF">
            <w:pPr>
              <w:spacing w:line="360" w:lineRule="auto"/>
              <w:jc w:val="both"/>
              <w:rPr>
                <w:rFonts w:ascii="Times New Roman" w:eastAsia="Calibri" w:hAnsi="Times New Roman" w:cs="Times New Roman"/>
                <w:sz w:val="24"/>
                <w:szCs w:val="24"/>
                <w:lang w:val="id-ID" w:eastAsia="id-ID"/>
              </w:rPr>
            </w:pPr>
            <w:r w:rsidRPr="002D0FDF">
              <w:rPr>
                <w:rFonts w:ascii="Times New Roman" w:eastAsia="Calibri" w:hAnsi="Times New Roman" w:cs="Times New Roman"/>
                <w:b/>
                <w:sz w:val="24"/>
                <w:szCs w:val="24"/>
                <w:lang w:val="id-ID" w:eastAsia="id-ID"/>
              </w:rPr>
              <w:t>Deskripsi</w:t>
            </w:r>
          </w:p>
        </w:tc>
      </w:tr>
      <w:tr w:rsidR="009176B8" w:rsidRPr="002D0FDF" w:rsidTr="00C41C3B">
        <w:tc>
          <w:tcPr>
            <w:tcW w:w="480" w:type="dxa"/>
            <w:tcBorders>
              <w:top w:val="single" w:sz="4" w:space="0" w:color="000000"/>
              <w:left w:val="single" w:sz="4" w:space="0" w:color="000000"/>
              <w:bottom w:val="single" w:sz="4" w:space="0" w:color="000000"/>
              <w:right w:val="single" w:sz="4" w:space="0" w:color="000000"/>
            </w:tcBorders>
            <w:shd w:val="clear" w:color="auto" w:fill="auto"/>
          </w:tcPr>
          <w:p w:rsidR="009176B8" w:rsidRPr="002D0FDF" w:rsidRDefault="009176B8" w:rsidP="002D0FDF">
            <w:pPr>
              <w:spacing w:line="360" w:lineRule="auto"/>
              <w:jc w:val="both"/>
              <w:rPr>
                <w:rFonts w:ascii="Times New Roman" w:eastAsia="Calibri" w:hAnsi="Times New Roman" w:cs="Times New Roman"/>
                <w:sz w:val="24"/>
                <w:szCs w:val="24"/>
                <w:lang w:eastAsia="id-ID"/>
              </w:rPr>
            </w:pPr>
            <w:r w:rsidRPr="002D0FDF">
              <w:rPr>
                <w:rFonts w:ascii="Times New Roman" w:eastAsia="Calibri" w:hAnsi="Times New Roman" w:cs="Times New Roman"/>
                <w:sz w:val="24"/>
                <w:szCs w:val="24"/>
                <w:lang w:val="id-ID" w:eastAsia="id-ID"/>
              </w:rPr>
              <w:t>1</w:t>
            </w:r>
          </w:p>
        </w:tc>
        <w:tc>
          <w:tcPr>
            <w:tcW w:w="1523" w:type="dxa"/>
            <w:tcBorders>
              <w:top w:val="single" w:sz="4" w:space="0" w:color="000000"/>
              <w:left w:val="single" w:sz="4" w:space="0" w:color="000000"/>
              <w:bottom w:val="single" w:sz="4" w:space="0" w:color="000000"/>
              <w:right w:val="single" w:sz="4" w:space="0" w:color="000000"/>
            </w:tcBorders>
            <w:shd w:val="clear" w:color="auto" w:fill="auto"/>
          </w:tcPr>
          <w:p w:rsidR="009176B8" w:rsidRPr="002D0FDF" w:rsidRDefault="009176B8" w:rsidP="002D0FDF">
            <w:pPr>
              <w:spacing w:line="360" w:lineRule="auto"/>
              <w:jc w:val="both"/>
              <w:rPr>
                <w:rFonts w:ascii="Times New Roman" w:eastAsia="Calibri" w:hAnsi="Times New Roman" w:cs="Times New Roman"/>
                <w:sz w:val="24"/>
                <w:szCs w:val="24"/>
                <w:lang w:eastAsia="id-ID"/>
              </w:rPr>
            </w:pPr>
            <w:r w:rsidRPr="002D0FDF">
              <w:rPr>
                <w:rFonts w:ascii="Times New Roman" w:eastAsia="Calibri" w:hAnsi="Times New Roman" w:cs="Times New Roman"/>
                <w:sz w:val="24"/>
                <w:szCs w:val="24"/>
                <w:lang w:eastAsia="id-ID"/>
              </w:rPr>
              <w:t>id</w:t>
            </w:r>
          </w:p>
        </w:tc>
        <w:tc>
          <w:tcPr>
            <w:tcW w:w="1080" w:type="dxa"/>
            <w:gridSpan w:val="2"/>
            <w:tcBorders>
              <w:top w:val="single" w:sz="4" w:space="0" w:color="000000"/>
              <w:left w:val="single" w:sz="4" w:space="0" w:color="000000"/>
              <w:bottom w:val="single" w:sz="4" w:space="0" w:color="000000"/>
              <w:right w:val="single" w:sz="4" w:space="0" w:color="000000"/>
            </w:tcBorders>
            <w:shd w:val="clear" w:color="auto" w:fill="auto"/>
          </w:tcPr>
          <w:p w:rsidR="009176B8" w:rsidRPr="002D0FDF" w:rsidRDefault="009176B8" w:rsidP="002D0FDF">
            <w:pPr>
              <w:spacing w:line="360" w:lineRule="auto"/>
              <w:jc w:val="both"/>
              <w:rPr>
                <w:rFonts w:ascii="Times New Roman" w:eastAsia="Calibri" w:hAnsi="Times New Roman" w:cs="Times New Roman"/>
                <w:sz w:val="24"/>
                <w:szCs w:val="24"/>
                <w:lang w:eastAsia="id-ID"/>
              </w:rPr>
            </w:pPr>
            <w:r w:rsidRPr="002D0FDF">
              <w:rPr>
                <w:rFonts w:ascii="Times New Roman" w:eastAsia="Calibri" w:hAnsi="Times New Roman" w:cs="Times New Roman"/>
                <w:sz w:val="24"/>
                <w:szCs w:val="24"/>
                <w:lang w:eastAsia="id-ID"/>
              </w:rPr>
              <w:t>int</w:t>
            </w:r>
          </w:p>
        </w:tc>
        <w:tc>
          <w:tcPr>
            <w:tcW w:w="720" w:type="dxa"/>
            <w:tcBorders>
              <w:top w:val="single" w:sz="4" w:space="0" w:color="000000"/>
              <w:left w:val="single" w:sz="4" w:space="0" w:color="000000"/>
              <w:bottom w:val="single" w:sz="4" w:space="0" w:color="000000"/>
              <w:right w:val="single" w:sz="4" w:space="0" w:color="000000"/>
            </w:tcBorders>
            <w:shd w:val="clear" w:color="auto" w:fill="auto"/>
          </w:tcPr>
          <w:p w:rsidR="009176B8" w:rsidRPr="002D0FDF" w:rsidRDefault="009176B8" w:rsidP="002D0FDF">
            <w:pPr>
              <w:spacing w:line="360" w:lineRule="auto"/>
              <w:jc w:val="both"/>
              <w:rPr>
                <w:rFonts w:ascii="Times New Roman" w:eastAsia="Calibri" w:hAnsi="Times New Roman" w:cs="Times New Roman"/>
                <w:sz w:val="24"/>
                <w:szCs w:val="24"/>
                <w:lang w:val="id-ID" w:eastAsia="id-ID"/>
              </w:rPr>
            </w:pPr>
            <w:r w:rsidRPr="002D0FDF">
              <w:rPr>
                <w:rFonts w:ascii="Times New Roman" w:eastAsia="Calibri" w:hAnsi="Times New Roman" w:cs="Times New Roman"/>
                <w:sz w:val="24"/>
                <w:szCs w:val="24"/>
                <w:lang w:eastAsia="id-ID"/>
              </w:rPr>
              <w:t>11</w:t>
            </w:r>
          </w:p>
        </w:tc>
        <w:tc>
          <w:tcPr>
            <w:tcW w:w="720" w:type="dxa"/>
            <w:tcBorders>
              <w:top w:val="single" w:sz="4" w:space="0" w:color="000000"/>
              <w:left w:val="single" w:sz="4" w:space="0" w:color="000000"/>
              <w:bottom w:val="single" w:sz="4" w:space="0" w:color="000000"/>
              <w:right w:val="single" w:sz="4" w:space="0" w:color="000000"/>
            </w:tcBorders>
            <w:shd w:val="clear" w:color="auto" w:fill="auto"/>
          </w:tcPr>
          <w:p w:rsidR="009176B8" w:rsidRPr="002D0FDF" w:rsidRDefault="009176B8" w:rsidP="002D0FDF">
            <w:pPr>
              <w:spacing w:line="360" w:lineRule="auto"/>
              <w:jc w:val="both"/>
              <w:rPr>
                <w:rFonts w:ascii="Times New Roman" w:eastAsia="Calibri" w:hAnsi="Times New Roman" w:cs="Times New Roman"/>
                <w:sz w:val="24"/>
                <w:szCs w:val="24"/>
                <w:lang w:val="id-ID" w:eastAsia="id-ID"/>
              </w:rPr>
            </w:pPr>
            <w:r w:rsidRPr="002D0FDF">
              <w:rPr>
                <w:rFonts w:ascii="Times New Roman" w:eastAsia="Calibri" w:hAnsi="Times New Roman" w:cs="Times New Roman"/>
                <w:sz w:val="24"/>
                <w:szCs w:val="24"/>
                <w:lang w:val="id-ID" w:eastAsia="id-ID"/>
              </w:rPr>
              <w:t>P</w:t>
            </w:r>
          </w:p>
        </w:tc>
        <w:tc>
          <w:tcPr>
            <w:tcW w:w="951" w:type="dxa"/>
            <w:gridSpan w:val="2"/>
            <w:tcBorders>
              <w:top w:val="single" w:sz="4" w:space="0" w:color="000000"/>
              <w:left w:val="single" w:sz="4" w:space="0" w:color="000000"/>
              <w:bottom w:val="single" w:sz="4" w:space="0" w:color="000000"/>
              <w:right w:val="single" w:sz="4" w:space="0" w:color="000000"/>
            </w:tcBorders>
            <w:shd w:val="clear" w:color="auto" w:fill="auto"/>
          </w:tcPr>
          <w:p w:rsidR="009176B8" w:rsidRPr="002D0FDF" w:rsidRDefault="009176B8" w:rsidP="002D0FDF">
            <w:pPr>
              <w:spacing w:line="360" w:lineRule="auto"/>
              <w:jc w:val="both"/>
              <w:rPr>
                <w:rFonts w:ascii="Times New Roman" w:eastAsia="Calibri" w:hAnsi="Times New Roman" w:cs="Times New Roman"/>
                <w:sz w:val="24"/>
                <w:szCs w:val="24"/>
                <w:lang w:val="id-ID" w:eastAsia="id-ID"/>
              </w:rPr>
            </w:pPr>
            <w:r w:rsidRPr="002D0FDF">
              <w:rPr>
                <w:rFonts w:ascii="Times New Roman" w:eastAsia="Calibri" w:hAnsi="Times New Roman" w:cs="Times New Roman"/>
                <w:sz w:val="24"/>
                <w:szCs w:val="24"/>
                <w:lang w:val="id-ID" w:eastAsia="id-ID"/>
              </w:rPr>
              <w:t>No</w:t>
            </w:r>
          </w:p>
        </w:tc>
        <w:tc>
          <w:tcPr>
            <w:tcW w:w="3910" w:type="dxa"/>
            <w:tcBorders>
              <w:top w:val="single" w:sz="4" w:space="0" w:color="000000"/>
              <w:left w:val="single" w:sz="4" w:space="0" w:color="000000"/>
              <w:bottom w:val="single" w:sz="4" w:space="0" w:color="000000"/>
              <w:right w:val="single" w:sz="4" w:space="0" w:color="000000"/>
            </w:tcBorders>
            <w:shd w:val="clear" w:color="auto" w:fill="auto"/>
          </w:tcPr>
          <w:p w:rsidR="009176B8" w:rsidRPr="002D0FDF" w:rsidRDefault="009176B8" w:rsidP="002D0FDF">
            <w:pPr>
              <w:spacing w:line="360" w:lineRule="auto"/>
              <w:jc w:val="both"/>
              <w:rPr>
                <w:rFonts w:ascii="Times New Roman" w:eastAsia="Calibri" w:hAnsi="Times New Roman" w:cs="Times New Roman"/>
                <w:sz w:val="24"/>
                <w:szCs w:val="24"/>
                <w:lang w:val="id-ID" w:eastAsia="id-ID"/>
              </w:rPr>
            </w:pPr>
            <w:r w:rsidRPr="002D0FDF">
              <w:rPr>
                <w:rFonts w:ascii="Times New Roman" w:eastAsia="Calibri" w:hAnsi="Times New Roman" w:cs="Times New Roman"/>
                <w:sz w:val="24"/>
                <w:szCs w:val="24"/>
                <w:lang w:val="id-ID" w:eastAsia="id-ID"/>
              </w:rPr>
              <w:t>Nomor urut jadwal seminar</w:t>
            </w:r>
          </w:p>
        </w:tc>
      </w:tr>
      <w:tr w:rsidR="009176B8" w:rsidRPr="002D0FDF" w:rsidTr="00C41C3B">
        <w:tc>
          <w:tcPr>
            <w:tcW w:w="480" w:type="dxa"/>
            <w:tcBorders>
              <w:top w:val="single" w:sz="4" w:space="0" w:color="000000"/>
              <w:left w:val="single" w:sz="4" w:space="0" w:color="000000"/>
              <w:bottom w:val="single" w:sz="4" w:space="0" w:color="000000"/>
              <w:right w:val="single" w:sz="4" w:space="0" w:color="000000"/>
            </w:tcBorders>
            <w:shd w:val="clear" w:color="auto" w:fill="auto"/>
          </w:tcPr>
          <w:p w:rsidR="009176B8" w:rsidRPr="002D0FDF" w:rsidRDefault="009176B8" w:rsidP="002D0FDF">
            <w:pPr>
              <w:spacing w:line="360" w:lineRule="auto"/>
              <w:jc w:val="both"/>
              <w:rPr>
                <w:rFonts w:ascii="Times New Roman" w:eastAsia="Calibri" w:hAnsi="Times New Roman" w:cs="Times New Roman"/>
                <w:sz w:val="24"/>
                <w:szCs w:val="24"/>
                <w:lang w:eastAsia="id-ID"/>
              </w:rPr>
            </w:pPr>
            <w:r w:rsidRPr="002D0FDF">
              <w:rPr>
                <w:rFonts w:ascii="Times New Roman" w:eastAsia="Calibri" w:hAnsi="Times New Roman" w:cs="Times New Roman"/>
                <w:sz w:val="24"/>
                <w:szCs w:val="24"/>
                <w:lang w:val="id-ID" w:eastAsia="id-ID"/>
              </w:rPr>
              <w:t>2</w:t>
            </w:r>
          </w:p>
        </w:tc>
        <w:tc>
          <w:tcPr>
            <w:tcW w:w="1523" w:type="dxa"/>
            <w:tcBorders>
              <w:top w:val="single" w:sz="4" w:space="0" w:color="000000"/>
              <w:left w:val="single" w:sz="4" w:space="0" w:color="000000"/>
              <w:bottom w:val="single" w:sz="4" w:space="0" w:color="000000"/>
              <w:right w:val="single" w:sz="4" w:space="0" w:color="000000"/>
            </w:tcBorders>
            <w:shd w:val="clear" w:color="auto" w:fill="auto"/>
          </w:tcPr>
          <w:p w:rsidR="009176B8" w:rsidRPr="002D0FDF" w:rsidRDefault="009176B8" w:rsidP="002D0FDF">
            <w:pPr>
              <w:spacing w:line="360" w:lineRule="auto"/>
              <w:jc w:val="both"/>
              <w:rPr>
                <w:rFonts w:ascii="Times New Roman" w:eastAsia="Calibri" w:hAnsi="Times New Roman" w:cs="Times New Roman"/>
                <w:sz w:val="24"/>
                <w:szCs w:val="24"/>
                <w:lang w:eastAsia="id-ID"/>
              </w:rPr>
            </w:pPr>
            <w:r w:rsidRPr="002D0FDF">
              <w:rPr>
                <w:rFonts w:ascii="Times New Roman" w:eastAsia="Calibri" w:hAnsi="Times New Roman" w:cs="Times New Roman"/>
                <w:sz w:val="24"/>
                <w:szCs w:val="24"/>
                <w:lang w:eastAsia="id-ID"/>
              </w:rPr>
              <w:t>idKA</w:t>
            </w:r>
          </w:p>
        </w:tc>
        <w:tc>
          <w:tcPr>
            <w:tcW w:w="1080" w:type="dxa"/>
            <w:gridSpan w:val="2"/>
            <w:tcBorders>
              <w:top w:val="single" w:sz="4" w:space="0" w:color="000000"/>
              <w:left w:val="single" w:sz="4" w:space="0" w:color="000000"/>
              <w:bottom w:val="single" w:sz="4" w:space="0" w:color="000000"/>
              <w:right w:val="single" w:sz="4" w:space="0" w:color="000000"/>
            </w:tcBorders>
            <w:shd w:val="clear" w:color="auto" w:fill="auto"/>
          </w:tcPr>
          <w:p w:rsidR="009176B8" w:rsidRPr="002D0FDF" w:rsidRDefault="009176B8" w:rsidP="002D0FDF">
            <w:pPr>
              <w:spacing w:line="360" w:lineRule="auto"/>
              <w:jc w:val="both"/>
              <w:rPr>
                <w:rFonts w:ascii="Times New Roman" w:eastAsia="Calibri" w:hAnsi="Times New Roman" w:cs="Times New Roman"/>
                <w:sz w:val="24"/>
                <w:szCs w:val="24"/>
                <w:lang w:eastAsia="id-ID"/>
              </w:rPr>
            </w:pPr>
            <w:r w:rsidRPr="002D0FDF">
              <w:rPr>
                <w:rFonts w:ascii="Times New Roman" w:eastAsia="Calibri" w:hAnsi="Times New Roman" w:cs="Times New Roman"/>
                <w:sz w:val="24"/>
                <w:szCs w:val="24"/>
                <w:lang w:eastAsia="id-ID"/>
              </w:rPr>
              <w:t>int</w:t>
            </w:r>
          </w:p>
        </w:tc>
        <w:tc>
          <w:tcPr>
            <w:tcW w:w="720" w:type="dxa"/>
            <w:tcBorders>
              <w:top w:val="single" w:sz="4" w:space="0" w:color="000000"/>
              <w:left w:val="single" w:sz="4" w:space="0" w:color="000000"/>
              <w:bottom w:val="single" w:sz="4" w:space="0" w:color="000000"/>
              <w:right w:val="single" w:sz="4" w:space="0" w:color="000000"/>
            </w:tcBorders>
            <w:shd w:val="clear" w:color="auto" w:fill="auto"/>
          </w:tcPr>
          <w:p w:rsidR="009176B8" w:rsidRPr="002D0FDF" w:rsidRDefault="009176B8" w:rsidP="002D0FDF">
            <w:pPr>
              <w:spacing w:line="360" w:lineRule="auto"/>
              <w:jc w:val="both"/>
              <w:rPr>
                <w:rFonts w:ascii="Times New Roman" w:eastAsia="Calibri" w:hAnsi="Times New Roman" w:cs="Times New Roman"/>
                <w:sz w:val="24"/>
                <w:szCs w:val="24"/>
                <w:lang w:val="id-ID" w:eastAsia="id-ID"/>
              </w:rPr>
            </w:pPr>
            <w:r w:rsidRPr="002D0FDF">
              <w:rPr>
                <w:rFonts w:ascii="Times New Roman" w:eastAsia="Calibri" w:hAnsi="Times New Roman" w:cs="Times New Roman"/>
                <w:sz w:val="24"/>
                <w:szCs w:val="24"/>
                <w:lang w:eastAsia="id-ID"/>
              </w:rPr>
              <w:t>11</w:t>
            </w:r>
          </w:p>
        </w:tc>
        <w:tc>
          <w:tcPr>
            <w:tcW w:w="720" w:type="dxa"/>
            <w:tcBorders>
              <w:top w:val="single" w:sz="4" w:space="0" w:color="000000"/>
              <w:left w:val="single" w:sz="4" w:space="0" w:color="000000"/>
              <w:bottom w:val="single" w:sz="4" w:space="0" w:color="000000"/>
              <w:right w:val="single" w:sz="4" w:space="0" w:color="000000"/>
            </w:tcBorders>
            <w:shd w:val="clear" w:color="auto" w:fill="auto"/>
          </w:tcPr>
          <w:p w:rsidR="009176B8" w:rsidRPr="002D0FDF" w:rsidRDefault="009176B8" w:rsidP="002D0FDF">
            <w:pPr>
              <w:spacing w:line="360" w:lineRule="auto"/>
              <w:jc w:val="both"/>
              <w:rPr>
                <w:rFonts w:ascii="Times New Roman" w:eastAsia="Calibri" w:hAnsi="Times New Roman" w:cs="Times New Roman"/>
                <w:sz w:val="24"/>
                <w:szCs w:val="24"/>
                <w:lang w:val="id-ID" w:eastAsia="id-ID"/>
              </w:rPr>
            </w:pPr>
          </w:p>
        </w:tc>
        <w:tc>
          <w:tcPr>
            <w:tcW w:w="951" w:type="dxa"/>
            <w:gridSpan w:val="2"/>
            <w:tcBorders>
              <w:top w:val="single" w:sz="4" w:space="0" w:color="000000"/>
              <w:left w:val="single" w:sz="4" w:space="0" w:color="000000"/>
              <w:bottom w:val="single" w:sz="4" w:space="0" w:color="000000"/>
              <w:right w:val="single" w:sz="4" w:space="0" w:color="000000"/>
            </w:tcBorders>
            <w:shd w:val="clear" w:color="auto" w:fill="auto"/>
          </w:tcPr>
          <w:p w:rsidR="009176B8" w:rsidRPr="002D0FDF" w:rsidRDefault="009176B8" w:rsidP="002D0FDF">
            <w:pPr>
              <w:spacing w:line="360" w:lineRule="auto"/>
              <w:jc w:val="both"/>
              <w:rPr>
                <w:rFonts w:ascii="Times New Roman" w:eastAsia="Calibri" w:hAnsi="Times New Roman" w:cs="Times New Roman"/>
                <w:sz w:val="24"/>
                <w:szCs w:val="24"/>
                <w:lang w:val="id-ID" w:eastAsia="id-ID"/>
              </w:rPr>
            </w:pPr>
            <w:r w:rsidRPr="002D0FDF">
              <w:rPr>
                <w:rFonts w:ascii="Times New Roman" w:eastAsia="Calibri" w:hAnsi="Times New Roman" w:cs="Times New Roman"/>
                <w:sz w:val="24"/>
                <w:szCs w:val="24"/>
                <w:lang w:val="id-ID" w:eastAsia="id-ID"/>
              </w:rPr>
              <w:t>No</w:t>
            </w:r>
          </w:p>
        </w:tc>
        <w:tc>
          <w:tcPr>
            <w:tcW w:w="3910" w:type="dxa"/>
            <w:tcBorders>
              <w:top w:val="single" w:sz="4" w:space="0" w:color="000000"/>
              <w:left w:val="single" w:sz="4" w:space="0" w:color="000000"/>
              <w:bottom w:val="single" w:sz="4" w:space="0" w:color="000000"/>
              <w:right w:val="single" w:sz="4" w:space="0" w:color="000000"/>
            </w:tcBorders>
            <w:shd w:val="clear" w:color="auto" w:fill="auto"/>
          </w:tcPr>
          <w:p w:rsidR="009176B8" w:rsidRPr="002D0FDF" w:rsidRDefault="009176B8" w:rsidP="002D0FDF">
            <w:pPr>
              <w:spacing w:line="360" w:lineRule="auto"/>
              <w:jc w:val="both"/>
              <w:rPr>
                <w:rFonts w:ascii="Times New Roman" w:eastAsia="Calibri" w:hAnsi="Times New Roman" w:cs="Times New Roman"/>
                <w:sz w:val="24"/>
                <w:szCs w:val="24"/>
                <w:lang w:eastAsia="id-ID"/>
              </w:rPr>
            </w:pPr>
            <w:r w:rsidRPr="002D0FDF">
              <w:rPr>
                <w:rFonts w:ascii="Times New Roman" w:eastAsia="Calibri" w:hAnsi="Times New Roman" w:cs="Times New Roman"/>
                <w:sz w:val="24"/>
                <w:szCs w:val="24"/>
                <w:lang w:val="id-ID" w:eastAsia="id-ID"/>
              </w:rPr>
              <w:t>Nomor urut karya akhir mahasiswa</w:t>
            </w:r>
          </w:p>
        </w:tc>
      </w:tr>
      <w:tr w:rsidR="009176B8" w:rsidRPr="002D0FDF" w:rsidTr="00C41C3B">
        <w:tc>
          <w:tcPr>
            <w:tcW w:w="480" w:type="dxa"/>
            <w:tcBorders>
              <w:top w:val="single" w:sz="4" w:space="0" w:color="000000"/>
              <w:left w:val="single" w:sz="4" w:space="0" w:color="000000"/>
              <w:bottom w:val="single" w:sz="4" w:space="0" w:color="000000"/>
              <w:right w:val="single" w:sz="4" w:space="0" w:color="000000"/>
            </w:tcBorders>
            <w:shd w:val="clear" w:color="auto" w:fill="auto"/>
          </w:tcPr>
          <w:p w:rsidR="009176B8" w:rsidRPr="002D0FDF" w:rsidRDefault="009176B8" w:rsidP="002D0FDF">
            <w:pPr>
              <w:spacing w:line="360" w:lineRule="auto"/>
              <w:jc w:val="both"/>
              <w:rPr>
                <w:rFonts w:ascii="Times New Roman" w:eastAsia="Calibri" w:hAnsi="Times New Roman" w:cs="Times New Roman"/>
                <w:sz w:val="24"/>
                <w:szCs w:val="24"/>
                <w:lang w:eastAsia="id-ID"/>
              </w:rPr>
            </w:pPr>
            <w:r w:rsidRPr="002D0FDF">
              <w:rPr>
                <w:rFonts w:ascii="Times New Roman" w:eastAsia="Calibri" w:hAnsi="Times New Roman" w:cs="Times New Roman"/>
                <w:sz w:val="24"/>
                <w:szCs w:val="24"/>
                <w:lang w:eastAsia="id-ID"/>
              </w:rPr>
              <w:t>3</w:t>
            </w:r>
          </w:p>
        </w:tc>
        <w:tc>
          <w:tcPr>
            <w:tcW w:w="1523" w:type="dxa"/>
            <w:tcBorders>
              <w:top w:val="single" w:sz="4" w:space="0" w:color="000000"/>
              <w:left w:val="single" w:sz="4" w:space="0" w:color="000000"/>
              <w:bottom w:val="single" w:sz="4" w:space="0" w:color="000000"/>
              <w:right w:val="single" w:sz="4" w:space="0" w:color="000000"/>
            </w:tcBorders>
            <w:shd w:val="clear" w:color="auto" w:fill="auto"/>
          </w:tcPr>
          <w:p w:rsidR="009176B8" w:rsidRPr="002D0FDF" w:rsidRDefault="009176B8" w:rsidP="002D0FDF">
            <w:pPr>
              <w:spacing w:line="360" w:lineRule="auto"/>
              <w:jc w:val="both"/>
              <w:rPr>
                <w:rFonts w:ascii="Times New Roman" w:eastAsia="Calibri" w:hAnsi="Times New Roman" w:cs="Times New Roman"/>
                <w:sz w:val="24"/>
                <w:szCs w:val="24"/>
                <w:lang w:eastAsia="id-ID"/>
              </w:rPr>
            </w:pPr>
            <w:r w:rsidRPr="002D0FDF">
              <w:rPr>
                <w:rFonts w:ascii="Times New Roman" w:eastAsia="Calibri" w:hAnsi="Times New Roman" w:cs="Times New Roman"/>
                <w:sz w:val="24"/>
                <w:szCs w:val="24"/>
                <w:lang w:eastAsia="id-ID"/>
              </w:rPr>
              <w:t>tanggal</w:t>
            </w:r>
          </w:p>
        </w:tc>
        <w:tc>
          <w:tcPr>
            <w:tcW w:w="1080" w:type="dxa"/>
            <w:gridSpan w:val="2"/>
            <w:tcBorders>
              <w:top w:val="single" w:sz="4" w:space="0" w:color="000000"/>
              <w:left w:val="single" w:sz="4" w:space="0" w:color="000000"/>
              <w:bottom w:val="single" w:sz="4" w:space="0" w:color="000000"/>
              <w:right w:val="single" w:sz="4" w:space="0" w:color="000000"/>
            </w:tcBorders>
            <w:shd w:val="clear" w:color="auto" w:fill="auto"/>
          </w:tcPr>
          <w:p w:rsidR="009176B8" w:rsidRPr="002D0FDF" w:rsidRDefault="009176B8" w:rsidP="002D0FDF">
            <w:pPr>
              <w:spacing w:line="360" w:lineRule="auto"/>
              <w:jc w:val="both"/>
              <w:rPr>
                <w:rFonts w:ascii="Times New Roman" w:eastAsia="Calibri" w:hAnsi="Times New Roman" w:cs="Times New Roman"/>
                <w:sz w:val="24"/>
                <w:szCs w:val="24"/>
                <w:lang w:val="id-ID" w:eastAsia="id-ID"/>
              </w:rPr>
            </w:pPr>
            <w:r w:rsidRPr="002D0FDF">
              <w:rPr>
                <w:rFonts w:ascii="Times New Roman" w:eastAsia="Calibri" w:hAnsi="Times New Roman" w:cs="Times New Roman"/>
                <w:sz w:val="24"/>
                <w:szCs w:val="24"/>
                <w:lang w:eastAsia="id-ID"/>
              </w:rPr>
              <w:t>date</w:t>
            </w:r>
          </w:p>
        </w:tc>
        <w:tc>
          <w:tcPr>
            <w:tcW w:w="720" w:type="dxa"/>
            <w:tcBorders>
              <w:top w:val="single" w:sz="4" w:space="0" w:color="000000"/>
              <w:left w:val="single" w:sz="4" w:space="0" w:color="000000"/>
              <w:bottom w:val="single" w:sz="4" w:space="0" w:color="000000"/>
              <w:right w:val="single" w:sz="4" w:space="0" w:color="000000"/>
            </w:tcBorders>
            <w:shd w:val="clear" w:color="auto" w:fill="auto"/>
          </w:tcPr>
          <w:p w:rsidR="009176B8" w:rsidRPr="002D0FDF" w:rsidRDefault="009176B8" w:rsidP="002D0FDF">
            <w:pPr>
              <w:spacing w:line="360" w:lineRule="auto"/>
              <w:jc w:val="both"/>
              <w:rPr>
                <w:rFonts w:ascii="Times New Roman" w:eastAsia="Calibri" w:hAnsi="Times New Roman" w:cs="Times New Roman"/>
                <w:sz w:val="24"/>
                <w:szCs w:val="24"/>
                <w:lang w:val="id-ID" w:eastAsia="id-ID"/>
              </w:rPr>
            </w:pPr>
          </w:p>
        </w:tc>
        <w:tc>
          <w:tcPr>
            <w:tcW w:w="720" w:type="dxa"/>
            <w:tcBorders>
              <w:top w:val="single" w:sz="4" w:space="0" w:color="000000"/>
              <w:left w:val="single" w:sz="4" w:space="0" w:color="000000"/>
              <w:bottom w:val="single" w:sz="4" w:space="0" w:color="000000"/>
              <w:right w:val="single" w:sz="4" w:space="0" w:color="000000"/>
            </w:tcBorders>
            <w:shd w:val="clear" w:color="auto" w:fill="auto"/>
          </w:tcPr>
          <w:p w:rsidR="009176B8" w:rsidRPr="002D0FDF" w:rsidRDefault="009176B8" w:rsidP="002D0FDF">
            <w:pPr>
              <w:spacing w:line="360" w:lineRule="auto"/>
              <w:jc w:val="both"/>
              <w:rPr>
                <w:rFonts w:ascii="Times New Roman" w:eastAsia="Calibri" w:hAnsi="Times New Roman" w:cs="Times New Roman"/>
                <w:sz w:val="24"/>
                <w:szCs w:val="24"/>
                <w:lang w:val="id-ID" w:eastAsia="id-ID"/>
              </w:rPr>
            </w:pPr>
          </w:p>
        </w:tc>
        <w:tc>
          <w:tcPr>
            <w:tcW w:w="951" w:type="dxa"/>
            <w:gridSpan w:val="2"/>
            <w:tcBorders>
              <w:top w:val="single" w:sz="4" w:space="0" w:color="000000"/>
              <w:left w:val="single" w:sz="4" w:space="0" w:color="000000"/>
              <w:bottom w:val="single" w:sz="4" w:space="0" w:color="000000"/>
              <w:right w:val="single" w:sz="4" w:space="0" w:color="000000"/>
            </w:tcBorders>
            <w:shd w:val="clear" w:color="auto" w:fill="auto"/>
          </w:tcPr>
          <w:p w:rsidR="009176B8" w:rsidRPr="002D0FDF" w:rsidRDefault="009176B8" w:rsidP="002D0FDF">
            <w:pPr>
              <w:spacing w:line="360" w:lineRule="auto"/>
              <w:jc w:val="both"/>
              <w:rPr>
                <w:rFonts w:ascii="Times New Roman" w:eastAsia="Calibri" w:hAnsi="Times New Roman" w:cs="Times New Roman"/>
                <w:sz w:val="24"/>
                <w:szCs w:val="24"/>
                <w:lang w:val="id-ID" w:eastAsia="id-ID"/>
              </w:rPr>
            </w:pPr>
            <w:r w:rsidRPr="002D0FDF">
              <w:rPr>
                <w:rFonts w:ascii="Times New Roman" w:eastAsia="Calibri" w:hAnsi="Times New Roman" w:cs="Times New Roman"/>
                <w:sz w:val="24"/>
                <w:szCs w:val="24"/>
                <w:lang w:eastAsia="id-ID"/>
              </w:rPr>
              <w:t>No</w:t>
            </w:r>
          </w:p>
        </w:tc>
        <w:tc>
          <w:tcPr>
            <w:tcW w:w="3910" w:type="dxa"/>
            <w:tcBorders>
              <w:top w:val="single" w:sz="4" w:space="0" w:color="000000"/>
              <w:left w:val="single" w:sz="4" w:space="0" w:color="000000"/>
              <w:bottom w:val="single" w:sz="4" w:space="0" w:color="000000"/>
              <w:right w:val="single" w:sz="4" w:space="0" w:color="000000"/>
            </w:tcBorders>
            <w:shd w:val="clear" w:color="auto" w:fill="auto"/>
          </w:tcPr>
          <w:p w:rsidR="009176B8" w:rsidRPr="002D0FDF" w:rsidRDefault="009176B8" w:rsidP="002D0FDF">
            <w:pPr>
              <w:spacing w:line="360" w:lineRule="auto"/>
              <w:jc w:val="both"/>
              <w:rPr>
                <w:rFonts w:ascii="Times New Roman" w:eastAsia="Calibri" w:hAnsi="Times New Roman" w:cs="Times New Roman"/>
                <w:sz w:val="24"/>
                <w:szCs w:val="24"/>
                <w:lang w:eastAsia="id-ID"/>
              </w:rPr>
            </w:pPr>
            <w:r w:rsidRPr="002D0FDF">
              <w:rPr>
                <w:rFonts w:ascii="Times New Roman" w:eastAsia="Calibri" w:hAnsi="Times New Roman" w:cs="Times New Roman"/>
                <w:sz w:val="24"/>
                <w:szCs w:val="24"/>
                <w:lang w:val="id-ID" w:eastAsia="id-ID"/>
              </w:rPr>
              <w:t>Tanggal seminar KA</w:t>
            </w:r>
          </w:p>
        </w:tc>
      </w:tr>
      <w:tr w:rsidR="009176B8" w:rsidRPr="002D0FDF" w:rsidTr="00C41C3B">
        <w:tc>
          <w:tcPr>
            <w:tcW w:w="480" w:type="dxa"/>
            <w:tcBorders>
              <w:top w:val="single" w:sz="4" w:space="0" w:color="000000"/>
              <w:left w:val="single" w:sz="4" w:space="0" w:color="000000"/>
              <w:bottom w:val="single" w:sz="4" w:space="0" w:color="000000"/>
              <w:right w:val="single" w:sz="4" w:space="0" w:color="000000"/>
            </w:tcBorders>
            <w:shd w:val="clear" w:color="auto" w:fill="auto"/>
          </w:tcPr>
          <w:p w:rsidR="009176B8" w:rsidRPr="002D0FDF" w:rsidRDefault="009176B8" w:rsidP="002D0FDF">
            <w:pPr>
              <w:spacing w:line="360" w:lineRule="auto"/>
              <w:jc w:val="both"/>
              <w:rPr>
                <w:rFonts w:ascii="Times New Roman" w:eastAsia="Calibri" w:hAnsi="Times New Roman" w:cs="Times New Roman"/>
                <w:sz w:val="24"/>
                <w:szCs w:val="24"/>
                <w:lang w:eastAsia="id-ID"/>
              </w:rPr>
            </w:pPr>
            <w:r w:rsidRPr="002D0FDF">
              <w:rPr>
                <w:rFonts w:ascii="Times New Roman" w:eastAsia="Calibri" w:hAnsi="Times New Roman" w:cs="Times New Roman"/>
                <w:sz w:val="24"/>
                <w:szCs w:val="24"/>
                <w:lang w:eastAsia="id-ID"/>
              </w:rPr>
              <w:t>4</w:t>
            </w:r>
          </w:p>
        </w:tc>
        <w:tc>
          <w:tcPr>
            <w:tcW w:w="1523" w:type="dxa"/>
            <w:tcBorders>
              <w:top w:val="single" w:sz="4" w:space="0" w:color="000000"/>
              <w:left w:val="single" w:sz="4" w:space="0" w:color="000000"/>
              <w:bottom w:val="single" w:sz="4" w:space="0" w:color="000000"/>
              <w:right w:val="single" w:sz="4" w:space="0" w:color="000000"/>
            </w:tcBorders>
            <w:shd w:val="clear" w:color="auto" w:fill="auto"/>
          </w:tcPr>
          <w:p w:rsidR="009176B8" w:rsidRPr="002D0FDF" w:rsidRDefault="009176B8" w:rsidP="002D0FDF">
            <w:pPr>
              <w:spacing w:line="360" w:lineRule="auto"/>
              <w:jc w:val="both"/>
              <w:rPr>
                <w:rFonts w:ascii="Times New Roman" w:eastAsia="Calibri" w:hAnsi="Times New Roman" w:cs="Times New Roman"/>
                <w:sz w:val="24"/>
                <w:szCs w:val="24"/>
                <w:lang w:eastAsia="id-ID"/>
              </w:rPr>
            </w:pPr>
            <w:r w:rsidRPr="002D0FDF">
              <w:rPr>
                <w:rFonts w:ascii="Times New Roman" w:eastAsia="Calibri" w:hAnsi="Times New Roman" w:cs="Times New Roman"/>
                <w:sz w:val="24"/>
                <w:szCs w:val="24"/>
                <w:lang w:eastAsia="id-ID"/>
              </w:rPr>
              <w:t>jam</w:t>
            </w:r>
          </w:p>
        </w:tc>
        <w:tc>
          <w:tcPr>
            <w:tcW w:w="1080" w:type="dxa"/>
            <w:gridSpan w:val="2"/>
            <w:tcBorders>
              <w:top w:val="single" w:sz="4" w:space="0" w:color="000000"/>
              <w:left w:val="single" w:sz="4" w:space="0" w:color="000000"/>
              <w:bottom w:val="single" w:sz="4" w:space="0" w:color="000000"/>
              <w:right w:val="single" w:sz="4" w:space="0" w:color="000000"/>
            </w:tcBorders>
            <w:shd w:val="clear" w:color="auto" w:fill="auto"/>
          </w:tcPr>
          <w:p w:rsidR="009176B8" w:rsidRPr="002D0FDF" w:rsidRDefault="009176B8" w:rsidP="002D0FDF">
            <w:pPr>
              <w:spacing w:line="360" w:lineRule="auto"/>
              <w:jc w:val="both"/>
              <w:rPr>
                <w:rFonts w:ascii="Times New Roman" w:eastAsia="Calibri" w:hAnsi="Times New Roman" w:cs="Times New Roman"/>
                <w:sz w:val="24"/>
                <w:szCs w:val="24"/>
                <w:lang w:eastAsia="id-ID"/>
              </w:rPr>
            </w:pPr>
            <w:r w:rsidRPr="002D0FDF">
              <w:rPr>
                <w:rFonts w:ascii="Times New Roman" w:eastAsia="Calibri" w:hAnsi="Times New Roman" w:cs="Times New Roman"/>
                <w:sz w:val="24"/>
                <w:szCs w:val="24"/>
                <w:lang w:eastAsia="id-ID"/>
              </w:rPr>
              <w:t>varchar</w:t>
            </w:r>
          </w:p>
        </w:tc>
        <w:tc>
          <w:tcPr>
            <w:tcW w:w="720" w:type="dxa"/>
            <w:tcBorders>
              <w:top w:val="single" w:sz="4" w:space="0" w:color="000000"/>
              <w:left w:val="single" w:sz="4" w:space="0" w:color="000000"/>
              <w:bottom w:val="single" w:sz="4" w:space="0" w:color="000000"/>
              <w:right w:val="single" w:sz="4" w:space="0" w:color="000000"/>
            </w:tcBorders>
            <w:shd w:val="clear" w:color="auto" w:fill="auto"/>
          </w:tcPr>
          <w:p w:rsidR="009176B8" w:rsidRPr="002D0FDF" w:rsidRDefault="009176B8" w:rsidP="002D0FDF">
            <w:pPr>
              <w:spacing w:line="360" w:lineRule="auto"/>
              <w:jc w:val="both"/>
              <w:rPr>
                <w:rFonts w:ascii="Times New Roman" w:eastAsia="Calibri" w:hAnsi="Times New Roman" w:cs="Times New Roman"/>
                <w:sz w:val="24"/>
                <w:szCs w:val="24"/>
                <w:lang w:val="id-ID" w:eastAsia="id-ID"/>
              </w:rPr>
            </w:pPr>
            <w:r w:rsidRPr="002D0FDF">
              <w:rPr>
                <w:rFonts w:ascii="Times New Roman" w:eastAsia="Calibri" w:hAnsi="Times New Roman" w:cs="Times New Roman"/>
                <w:sz w:val="24"/>
                <w:szCs w:val="24"/>
                <w:lang w:eastAsia="id-ID"/>
              </w:rPr>
              <w:t>11</w:t>
            </w:r>
          </w:p>
        </w:tc>
        <w:tc>
          <w:tcPr>
            <w:tcW w:w="720" w:type="dxa"/>
            <w:tcBorders>
              <w:top w:val="single" w:sz="4" w:space="0" w:color="000000"/>
              <w:left w:val="single" w:sz="4" w:space="0" w:color="000000"/>
              <w:bottom w:val="single" w:sz="4" w:space="0" w:color="000000"/>
              <w:right w:val="single" w:sz="4" w:space="0" w:color="000000"/>
            </w:tcBorders>
            <w:shd w:val="clear" w:color="auto" w:fill="auto"/>
          </w:tcPr>
          <w:p w:rsidR="009176B8" w:rsidRPr="002D0FDF" w:rsidRDefault="009176B8" w:rsidP="002D0FDF">
            <w:pPr>
              <w:spacing w:line="360" w:lineRule="auto"/>
              <w:jc w:val="both"/>
              <w:rPr>
                <w:rFonts w:ascii="Times New Roman" w:eastAsia="Calibri" w:hAnsi="Times New Roman" w:cs="Times New Roman"/>
                <w:sz w:val="24"/>
                <w:szCs w:val="24"/>
                <w:lang w:val="id-ID" w:eastAsia="id-ID"/>
              </w:rPr>
            </w:pPr>
          </w:p>
        </w:tc>
        <w:tc>
          <w:tcPr>
            <w:tcW w:w="951" w:type="dxa"/>
            <w:gridSpan w:val="2"/>
            <w:tcBorders>
              <w:top w:val="single" w:sz="4" w:space="0" w:color="000000"/>
              <w:left w:val="single" w:sz="4" w:space="0" w:color="000000"/>
              <w:bottom w:val="single" w:sz="4" w:space="0" w:color="000000"/>
              <w:right w:val="single" w:sz="4" w:space="0" w:color="000000"/>
            </w:tcBorders>
            <w:shd w:val="clear" w:color="auto" w:fill="auto"/>
          </w:tcPr>
          <w:p w:rsidR="009176B8" w:rsidRPr="002D0FDF" w:rsidRDefault="009176B8" w:rsidP="002D0FDF">
            <w:pPr>
              <w:spacing w:line="360" w:lineRule="auto"/>
              <w:jc w:val="both"/>
              <w:rPr>
                <w:rFonts w:ascii="Times New Roman" w:eastAsia="Calibri" w:hAnsi="Times New Roman" w:cs="Times New Roman"/>
                <w:sz w:val="24"/>
                <w:szCs w:val="24"/>
                <w:lang w:val="id-ID" w:eastAsia="id-ID"/>
              </w:rPr>
            </w:pPr>
            <w:r w:rsidRPr="002D0FDF">
              <w:rPr>
                <w:rFonts w:ascii="Times New Roman" w:eastAsia="Calibri" w:hAnsi="Times New Roman" w:cs="Times New Roman"/>
                <w:sz w:val="24"/>
                <w:szCs w:val="24"/>
                <w:lang w:eastAsia="id-ID"/>
              </w:rPr>
              <w:t>No</w:t>
            </w:r>
          </w:p>
        </w:tc>
        <w:tc>
          <w:tcPr>
            <w:tcW w:w="3910" w:type="dxa"/>
            <w:tcBorders>
              <w:top w:val="single" w:sz="4" w:space="0" w:color="000000"/>
              <w:left w:val="single" w:sz="4" w:space="0" w:color="000000"/>
              <w:bottom w:val="single" w:sz="4" w:space="0" w:color="000000"/>
              <w:right w:val="single" w:sz="4" w:space="0" w:color="000000"/>
            </w:tcBorders>
            <w:shd w:val="clear" w:color="auto" w:fill="auto"/>
          </w:tcPr>
          <w:p w:rsidR="009176B8" w:rsidRPr="002D0FDF" w:rsidRDefault="009176B8" w:rsidP="002D0FDF">
            <w:pPr>
              <w:spacing w:line="360" w:lineRule="auto"/>
              <w:jc w:val="both"/>
              <w:rPr>
                <w:rFonts w:ascii="Times New Roman" w:eastAsia="Calibri" w:hAnsi="Times New Roman" w:cs="Times New Roman"/>
                <w:sz w:val="24"/>
                <w:szCs w:val="24"/>
                <w:lang w:eastAsia="id-ID"/>
              </w:rPr>
            </w:pPr>
            <w:r w:rsidRPr="002D0FDF">
              <w:rPr>
                <w:rFonts w:ascii="Times New Roman" w:eastAsia="Calibri" w:hAnsi="Times New Roman" w:cs="Times New Roman"/>
                <w:sz w:val="24"/>
                <w:szCs w:val="24"/>
                <w:lang w:val="id-ID" w:eastAsia="id-ID"/>
              </w:rPr>
              <w:t>Jam seminar KA</w:t>
            </w:r>
          </w:p>
        </w:tc>
      </w:tr>
      <w:tr w:rsidR="009176B8" w:rsidRPr="002D0FDF" w:rsidTr="00C41C3B">
        <w:tc>
          <w:tcPr>
            <w:tcW w:w="480" w:type="dxa"/>
            <w:tcBorders>
              <w:top w:val="single" w:sz="4" w:space="0" w:color="000000"/>
              <w:left w:val="single" w:sz="4" w:space="0" w:color="000000"/>
              <w:bottom w:val="single" w:sz="4" w:space="0" w:color="000000"/>
              <w:right w:val="single" w:sz="4" w:space="0" w:color="000000"/>
            </w:tcBorders>
            <w:shd w:val="clear" w:color="auto" w:fill="auto"/>
          </w:tcPr>
          <w:p w:rsidR="009176B8" w:rsidRPr="002D0FDF" w:rsidRDefault="009176B8" w:rsidP="002D0FDF">
            <w:pPr>
              <w:spacing w:line="360" w:lineRule="auto"/>
              <w:jc w:val="both"/>
              <w:rPr>
                <w:rFonts w:ascii="Times New Roman" w:eastAsia="Calibri" w:hAnsi="Times New Roman" w:cs="Times New Roman"/>
                <w:sz w:val="24"/>
                <w:szCs w:val="24"/>
                <w:lang w:eastAsia="id-ID"/>
              </w:rPr>
            </w:pPr>
            <w:r w:rsidRPr="002D0FDF">
              <w:rPr>
                <w:rFonts w:ascii="Times New Roman" w:eastAsia="Calibri" w:hAnsi="Times New Roman" w:cs="Times New Roman"/>
                <w:sz w:val="24"/>
                <w:szCs w:val="24"/>
                <w:lang w:eastAsia="id-ID"/>
              </w:rPr>
              <w:t>5</w:t>
            </w:r>
          </w:p>
        </w:tc>
        <w:tc>
          <w:tcPr>
            <w:tcW w:w="1523" w:type="dxa"/>
            <w:tcBorders>
              <w:top w:val="single" w:sz="4" w:space="0" w:color="000000"/>
              <w:left w:val="single" w:sz="4" w:space="0" w:color="000000"/>
              <w:bottom w:val="single" w:sz="4" w:space="0" w:color="000000"/>
              <w:right w:val="single" w:sz="4" w:space="0" w:color="000000"/>
            </w:tcBorders>
            <w:shd w:val="clear" w:color="auto" w:fill="auto"/>
          </w:tcPr>
          <w:p w:rsidR="009176B8" w:rsidRPr="002D0FDF" w:rsidRDefault="009176B8" w:rsidP="002D0FDF">
            <w:pPr>
              <w:spacing w:line="360" w:lineRule="auto"/>
              <w:jc w:val="both"/>
              <w:rPr>
                <w:rFonts w:ascii="Times New Roman" w:eastAsia="Calibri" w:hAnsi="Times New Roman" w:cs="Times New Roman"/>
                <w:sz w:val="24"/>
                <w:szCs w:val="24"/>
                <w:lang w:eastAsia="id-ID"/>
              </w:rPr>
            </w:pPr>
            <w:r w:rsidRPr="002D0FDF">
              <w:rPr>
                <w:rFonts w:ascii="Times New Roman" w:eastAsia="Calibri" w:hAnsi="Times New Roman" w:cs="Times New Roman"/>
                <w:sz w:val="24"/>
                <w:szCs w:val="24"/>
                <w:lang w:eastAsia="id-ID"/>
              </w:rPr>
              <w:t>ruang</w:t>
            </w:r>
          </w:p>
        </w:tc>
        <w:tc>
          <w:tcPr>
            <w:tcW w:w="1080" w:type="dxa"/>
            <w:gridSpan w:val="2"/>
            <w:tcBorders>
              <w:top w:val="single" w:sz="4" w:space="0" w:color="000000"/>
              <w:left w:val="single" w:sz="4" w:space="0" w:color="000000"/>
              <w:bottom w:val="single" w:sz="4" w:space="0" w:color="000000"/>
              <w:right w:val="single" w:sz="4" w:space="0" w:color="000000"/>
            </w:tcBorders>
            <w:shd w:val="clear" w:color="auto" w:fill="auto"/>
          </w:tcPr>
          <w:p w:rsidR="009176B8" w:rsidRPr="002D0FDF" w:rsidRDefault="009176B8" w:rsidP="002D0FDF">
            <w:pPr>
              <w:spacing w:line="360" w:lineRule="auto"/>
              <w:jc w:val="both"/>
              <w:rPr>
                <w:rFonts w:ascii="Times New Roman" w:eastAsia="Calibri" w:hAnsi="Times New Roman" w:cs="Times New Roman"/>
                <w:sz w:val="24"/>
                <w:szCs w:val="24"/>
                <w:lang w:eastAsia="id-ID"/>
              </w:rPr>
            </w:pPr>
            <w:r w:rsidRPr="002D0FDF">
              <w:rPr>
                <w:rFonts w:ascii="Times New Roman" w:eastAsia="Calibri" w:hAnsi="Times New Roman" w:cs="Times New Roman"/>
                <w:sz w:val="24"/>
                <w:szCs w:val="24"/>
                <w:lang w:eastAsia="id-ID"/>
              </w:rPr>
              <w:t>varchar</w:t>
            </w:r>
          </w:p>
        </w:tc>
        <w:tc>
          <w:tcPr>
            <w:tcW w:w="720" w:type="dxa"/>
            <w:tcBorders>
              <w:top w:val="single" w:sz="4" w:space="0" w:color="000000"/>
              <w:left w:val="single" w:sz="4" w:space="0" w:color="000000"/>
              <w:bottom w:val="single" w:sz="4" w:space="0" w:color="000000"/>
              <w:right w:val="single" w:sz="4" w:space="0" w:color="000000"/>
            </w:tcBorders>
            <w:shd w:val="clear" w:color="auto" w:fill="auto"/>
          </w:tcPr>
          <w:p w:rsidR="009176B8" w:rsidRPr="002D0FDF" w:rsidRDefault="009176B8" w:rsidP="002D0FDF">
            <w:pPr>
              <w:spacing w:line="360" w:lineRule="auto"/>
              <w:jc w:val="both"/>
              <w:rPr>
                <w:rFonts w:ascii="Times New Roman" w:eastAsia="Calibri" w:hAnsi="Times New Roman" w:cs="Times New Roman"/>
                <w:sz w:val="24"/>
                <w:szCs w:val="24"/>
                <w:lang w:val="id-ID" w:eastAsia="id-ID"/>
              </w:rPr>
            </w:pPr>
            <w:r w:rsidRPr="002D0FDF">
              <w:rPr>
                <w:rFonts w:ascii="Times New Roman" w:eastAsia="Calibri" w:hAnsi="Times New Roman" w:cs="Times New Roman"/>
                <w:sz w:val="24"/>
                <w:szCs w:val="24"/>
                <w:lang w:eastAsia="id-ID"/>
              </w:rPr>
              <w:t>4</w:t>
            </w:r>
          </w:p>
        </w:tc>
        <w:tc>
          <w:tcPr>
            <w:tcW w:w="720" w:type="dxa"/>
            <w:tcBorders>
              <w:top w:val="single" w:sz="4" w:space="0" w:color="000000"/>
              <w:left w:val="single" w:sz="4" w:space="0" w:color="000000"/>
              <w:bottom w:val="single" w:sz="4" w:space="0" w:color="000000"/>
              <w:right w:val="single" w:sz="4" w:space="0" w:color="000000"/>
            </w:tcBorders>
            <w:shd w:val="clear" w:color="auto" w:fill="auto"/>
          </w:tcPr>
          <w:p w:rsidR="009176B8" w:rsidRPr="002D0FDF" w:rsidRDefault="009176B8" w:rsidP="002D0FDF">
            <w:pPr>
              <w:spacing w:line="360" w:lineRule="auto"/>
              <w:jc w:val="both"/>
              <w:rPr>
                <w:rFonts w:ascii="Times New Roman" w:eastAsia="Calibri" w:hAnsi="Times New Roman" w:cs="Times New Roman"/>
                <w:sz w:val="24"/>
                <w:szCs w:val="24"/>
                <w:lang w:val="id-ID" w:eastAsia="id-ID"/>
              </w:rPr>
            </w:pPr>
          </w:p>
        </w:tc>
        <w:tc>
          <w:tcPr>
            <w:tcW w:w="951" w:type="dxa"/>
            <w:gridSpan w:val="2"/>
            <w:tcBorders>
              <w:top w:val="single" w:sz="4" w:space="0" w:color="000000"/>
              <w:left w:val="single" w:sz="4" w:space="0" w:color="000000"/>
              <w:bottom w:val="single" w:sz="4" w:space="0" w:color="000000"/>
              <w:right w:val="single" w:sz="4" w:space="0" w:color="000000"/>
            </w:tcBorders>
            <w:shd w:val="clear" w:color="auto" w:fill="auto"/>
          </w:tcPr>
          <w:p w:rsidR="009176B8" w:rsidRPr="002D0FDF" w:rsidRDefault="009176B8" w:rsidP="002D0FDF">
            <w:pPr>
              <w:spacing w:line="360" w:lineRule="auto"/>
              <w:jc w:val="both"/>
              <w:rPr>
                <w:rFonts w:ascii="Times New Roman" w:eastAsia="Calibri" w:hAnsi="Times New Roman" w:cs="Times New Roman"/>
                <w:sz w:val="24"/>
                <w:szCs w:val="24"/>
                <w:lang w:val="id-ID" w:eastAsia="id-ID"/>
              </w:rPr>
            </w:pPr>
            <w:r w:rsidRPr="002D0FDF">
              <w:rPr>
                <w:rFonts w:ascii="Times New Roman" w:eastAsia="Calibri" w:hAnsi="Times New Roman" w:cs="Times New Roman"/>
                <w:sz w:val="24"/>
                <w:szCs w:val="24"/>
                <w:lang w:eastAsia="id-ID"/>
              </w:rPr>
              <w:t>Yes</w:t>
            </w:r>
          </w:p>
        </w:tc>
        <w:tc>
          <w:tcPr>
            <w:tcW w:w="3910" w:type="dxa"/>
            <w:tcBorders>
              <w:top w:val="single" w:sz="4" w:space="0" w:color="000000"/>
              <w:left w:val="single" w:sz="4" w:space="0" w:color="000000"/>
              <w:bottom w:val="single" w:sz="4" w:space="0" w:color="000000"/>
              <w:right w:val="single" w:sz="4" w:space="0" w:color="000000"/>
            </w:tcBorders>
            <w:shd w:val="clear" w:color="auto" w:fill="auto"/>
          </w:tcPr>
          <w:p w:rsidR="009176B8" w:rsidRPr="002D0FDF" w:rsidRDefault="009176B8" w:rsidP="002D0FDF">
            <w:pPr>
              <w:spacing w:line="360" w:lineRule="auto"/>
              <w:jc w:val="both"/>
              <w:rPr>
                <w:rFonts w:ascii="Times New Roman" w:eastAsia="Calibri" w:hAnsi="Times New Roman" w:cs="Times New Roman"/>
                <w:sz w:val="24"/>
                <w:szCs w:val="24"/>
                <w:lang w:eastAsia="id-ID"/>
              </w:rPr>
            </w:pPr>
            <w:r w:rsidRPr="002D0FDF">
              <w:rPr>
                <w:rFonts w:ascii="Times New Roman" w:eastAsia="Calibri" w:hAnsi="Times New Roman" w:cs="Times New Roman"/>
                <w:sz w:val="24"/>
                <w:szCs w:val="24"/>
                <w:lang w:val="id-ID" w:eastAsia="id-ID"/>
              </w:rPr>
              <w:t>Ruang dilaksanakan seminar KA</w:t>
            </w:r>
          </w:p>
        </w:tc>
      </w:tr>
      <w:tr w:rsidR="009176B8" w:rsidRPr="002D0FDF" w:rsidTr="00C41C3B">
        <w:tc>
          <w:tcPr>
            <w:tcW w:w="480" w:type="dxa"/>
            <w:tcBorders>
              <w:top w:val="single" w:sz="4" w:space="0" w:color="000000"/>
              <w:left w:val="single" w:sz="4" w:space="0" w:color="000000"/>
              <w:bottom w:val="single" w:sz="4" w:space="0" w:color="000000"/>
              <w:right w:val="single" w:sz="4" w:space="0" w:color="000000"/>
            </w:tcBorders>
            <w:shd w:val="clear" w:color="auto" w:fill="auto"/>
          </w:tcPr>
          <w:p w:rsidR="009176B8" w:rsidRPr="002D0FDF" w:rsidRDefault="009176B8" w:rsidP="002D0FDF">
            <w:pPr>
              <w:spacing w:line="360" w:lineRule="auto"/>
              <w:jc w:val="both"/>
              <w:rPr>
                <w:rFonts w:ascii="Times New Roman" w:eastAsia="Calibri" w:hAnsi="Times New Roman" w:cs="Times New Roman"/>
                <w:sz w:val="24"/>
                <w:szCs w:val="24"/>
                <w:lang w:eastAsia="id-ID"/>
              </w:rPr>
            </w:pPr>
            <w:r w:rsidRPr="002D0FDF">
              <w:rPr>
                <w:rFonts w:ascii="Times New Roman" w:eastAsia="Calibri" w:hAnsi="Times New Roman" w:cs="Times New Roman"/>
                <w:sz w:val="24"/>
                <w:szCs w:val="24"/>
                <w:lang w:eastAsia="id-ID"/>
              </w:rPr>
              <w:t>6</w:t>
            </w:r>
          </w:p>
        </w:tc>
        <w:tc>
          <w:tcPr>
            <w:tcW w:w="1523" w:type="dxa"/>
            <w:tcBorders>
              <w:top w:val="single" w:sz="4" w:space="0" w:color="000000"/>
              <w:left w:val="single" w:sz="4" w:space="0" w:color="000000"/>
              <w:bottom w:val="single" w:sz="4" w:space="0" w:color="000000"/>
              <w:right w:val="single" w:sz="4" w:space="0" w:color="000000"/>
            </w:tcBorders>
            <w:shd w:val="clear" w:color="auto" w:fill="auto"/>
          </w:tcPr>
          <w:p w:rsidR="009176B8" w:rsidRPr="002D0FDF" w:rsidRDefault="009176B8" w:rsidP="002D0FDF">
            <w:pPr>
              <w:spacing w:line="360" w:lineRule="auto"/>
              <w:jc w:val="both"/>
              <w:rPr>
                <w:rFonts w:ascii="Times New Roman" w:eastAsia="Calibri" w:hAnsi="Times New Roman" w:cs="Times New Roman"/>
                <w:sz w:val="24"/>
                <w:szCs w:val="24"/>
                <w:lang w:eastAsia="id-ID"/>
              </w:rPr>
            </w:pPr>
            <w:r w:rsidRPr="002D0FDF">
              <w:rPr>
                <w:rFonts w:ascii="Times New Roman" w:eastAsia="Calibri" w:hAnsi="Times New Roman" w:cs="Times New Roman"/>
                <w:sz w:val="24"/>
                <w:szCs w:val="24"/>
                <w:lang w:eastAsia="id-ID"/>
              </w:rPr>
              <w:t>status</w:t>
            </w:r>
          </w:p>
        </w:tc>
        <w:tc>
          <w:tcPr>
            <w:tcW w:w="1080" w:type="dxa"/>
            <w:gridSpan w:val="2"/>
            <w:tcBorders>
              <w:top w:val="single" w:sz="4" w:space="0" w:color="000000"/>
              <w:left w:val="single" w:sz="4" w:space="0" w:color="000000"/>
              <w:bottom w:val="single" w:sz="4" w:space="0" w:color="000000"/>
              <w:right w:val="single" w:sz="4" w:space="0" w:color="000000"/>
            </w:tcBorders>
            <w:shd w:val="clear" w:color="auto" w:fill="auto"/>
          </w:tcPr>
          <w:p w:rsidR="009176B8" w:rsidRPr="002D0FDF" w:rsidRDefault="009176B8" w:rsidP="002D0FDF">
            <w:pPr>
              <w:spacing w:line="360" w:lineRule="auto"/>
              <w:jc w:val="both"/>
              <w:rPr>
                <w:rFonts w:ascii="Times New Roman" w:eastAsia="Calibri" w:hAnsi="Times New Roman" w:cs="Times New Roman"/>
                <w:sz w:val="24"/>
                <w:szCs w:val="24"/>
                <w:lang w:eastAsia="id-ID"/>
              </w:rPr>
            </w:pPr>
            <w:r w:rsidRPr="002D0FDF">
              <w:rPr>
                <w:rFonts w:ascii="Times New Roman" w:eastAsia="Calibri" w:hAnsi="Times New Roman" w:cs="Times New Roman"/>
                <w:sz w:val="24"/>
                <w:szCs w:val="24"/>
                <w:lang w:eastAsia="id-ID"/>
              </w:rPr>
              <w:t>varchar</w:t>
            </w:r>
          </w:p>
        </w:tc>
        <w:tc>
          <w:tcPr>
            <w:tcW w:w="720" w:type="dxa"/>
            <w:tcBorders>
              <w:top w:val="single" w:sz="4" w:space="0" w:color="000000"/>
              <w:left w:val="single" w:sz="4" w:space="0" w:color="000000"/>
              <w:bottom w:val="single" w:sz="4" w:space="0" w:color="000000"/>
              <w:right w:val="single" w:sz="4" w:space="0" w:color="000000"/>
            </w:tcBorders>
            <w:shd w:val="clear" w:color="auto" w:fill="auto"/>
          </w:tcPr>
          <w:p w:rsidR="009176B8" w:rsidRPr="002D0FDF" w:rsidRDefault="009176B8" w:rsidP="002D0FDF">
            <w:pPr>
              <w:spacing w:line="360" w:lineRule="auto"/>
              <w:jc w:val="both"/>
              <w:rPr>
                <w:rFonts w:ascii="Times New Roman" w:eastAsia="Calibri" w:hAnsi="Times New Roman" w:cs="Times New Roman"/>
                <w:sz w:val="24"/>
                <w:szCs w:val="24"/>
                <w:lang w:val="id-ID" w:eastAsia="id-ID"/>
              </w:rPr>
            </w:pPr>
            <w:r w:rsidRPr="002D0FDF">
              <w:rPr>
                <w:rFonts w:ascii="Times New Roman" w:eastAsia="Calibri" w:hAnsi="Times New Roman" w:cs="Times New Roman"/>
                <w:sz w:val="24"/>
                <w:szCs w:val="24"/>
                <w:lang w:eastAsia="id-ID"/>
              </w:rPr>
              <w:t>9</w:t>
            </w:r>
          </w:p>
        </w:tc>
        <w:tc>
          <w:tcPr>
            <w:tcW w:w="720" w:type="dxa"/>
            <w:tcBorders>
              <w:top w:val="single" w:sz="4" w:space="0" w:color="000000"/>
              <w:left w:val="single" w:sz="4" w:space="0" w:color="000000"/>
              <w:bottom w:val="single" w:sz="4" w:space="0" w:color="000000"/>
              <w:right w:val="single" w:sz="4" w:space="0" w:color="000000"/>
            </w:tcBorders>
            <w:shd w:val="clear" w:color="auto" w:fill="auto"/>
          </w:tcPr>
          <w:p w:rsidR="009176B8" w:rsidRPr="002D0FDF" w:rsidRDefault="009176B8" w:rsidP="002D0FDF">
            <w:pPr>
              <w:spacing w:line="360" w:lineRule="auto"/>
              <w:jc w:val="both"/>
              <w:rPr>
                <w:rFonts w:ascii="Times New Roman" w:eastAsia="Calibri" w:hAnsi="Times New Roman" w:cs="Times New Roman"/>
                <w:sz w:val="24"/>
                <w:szCs w:val="24"/>
                <w:lang w:val="id-ID" w:eastAsia="id-ID"/>
              </w:rPr>
            </w:pPr>
          </w:p>
        </w:tc>
        <w:tc>
          <w:tcPr>
            <w:tcW w:w="951" w:type="dxa"/>
            <w:gridSpan w:val="2"/>
            <w:tcBorders>
              <w:top w:val="single" w:sz="4" w:space="0" w:color="000000"/>
              <w:left w:val="single" w:sz="4" w:space="0" w:color="000000"/>
              <w:bottom w:val="single" w:sz="4" w:space="0" w:color="000000"/>
              <w:right w:val="single" w:sz="4" w:space="0" w:color="000000"/>
            </w:tcBorders>
            <w:shd w:val="clear" w:color="auto" w:fill="auto"/>
          </w:tcPr>
          <w:p w:rsidR="009176B8" w:rsidRPr="002D0FDF" w:rsidRDefault="009176B8" w:rsidP="002D0FDF">
            <w:pPr>
              <w:spacing w:line="360" w:lineRule="auto"/>
              <w:jc w:val="both"/>
              <w:rPr>
                <w:rFonts w:ascii="Times New Roman" w:eastAsia="Calibri" w:hAnsi="Times New Roman" w:cs="Times New Roman"/>
                <w:sz w:val="24"/>
                <w:szCs w:val="24"/>
                <w:lang w:val="id-ID" w:eastAsia="id-ID"/>
              </w:rPr>
            </w:pPr>
            <w:r w:rsidRPr="002D0FDF">
              <w:rPr>
                <w:rFonts w:ascii="Times New Roman" w:eastAsia="Calibri" w:hAnsi="Times New Roman" w:cs="Times New Roman"/>
                <w:sz w:val="24"/>
                <w:szCs w:val="24"/>
                <w:lang w:eastAsia="id-ID"/>
              </w:rPr>
              <w:t>No</w:t>
            </w:r>
          </w:p>
        </w:tc>
        <w:tc>
          <w:tcPr>
            <w:tcW w:w="3910" w:type="dxa"/>
            <w:tcBorders>
              <w:top w:val="single" w:sz="4" w:space="0" w:color="000000"/>
              <w:left w:val="single" w:sz="4" w:space="0" w:color="000000"/>
              <w:bottom w:val="single" w:sz="4" w:space="0" w:color="000000"/>
              <w:right w:val="single" w:sz="4" w:space="0" w:color="000000"/>
            </w:tcBorders>
            <w:shd w:val="clear" w:color="auto" w:fill="auto"/>
          </w:tcPr>
          <w:p w:rsidR="009176B8" w:rsidRPr="002D0FDF" w:rsidRDefault="009176B8" w:rsidP="002D0FDF">
            <w:pPr>
              <w:spacing w:line="360" w:lineRule="auto"/>
              <w:jc w:val="both"/>
              <w:rPr>
                <w:rFonts w:ascii="Times New Roman" w:eastAsia="Calibri" w:hAnsi="Times New Roman" w:cs="Times New Roman"/>
                <w:sz w:val="24"/>
                <w:szCs w:val="24"/>
                <w:lang w:val="id-ID" w:eastAsia="id-ID"/>
              </w:rPr>
            </w:pPr>
          </w:p>
        </w:tc>
      </w:tr>
    </w:tbl>
    <w:p w:rsidR="009176B8" w:rsidRPr="002D0FDF" w:rsidRDefault="009176B8" w:rsidP="002D0FDF">
      <w:pPr>
        <w:spacing w:line="360" w:lineRule="auto"/>
        <w:rPr>
          <w:rFonts w:ascii="Times New Roman" w:hAnsi="Times New Roman" w:cs="Times New Roman"/>
          <w:sz w:val="24"/>
          <w:szCs w:val="24"/>
        </w:rPr>
      </w:pPr>
    </w:p>
    <w:tbl>
      <w:tblPr>
        <w:tblW w:w="0" w:type="auto"/>
        <w:tblLayout w:type="fixed"/>
        <w:tblCellMar>
          <w:left w:w="113" w:type="dxa"/>
        </w:tblCellMar>
        <w:tblLook w:val="0000" w:firstRow="0" w:lastRow="0" w:firstColumn="0" w:lastColumn="0" w:noHBand="0" w:noVBand="0"/>
      </w:tblPr>
      <w:tblGrid>
        <w:gridCol w:w="479"/>
        <w:gridCol w:w="1434"/>
        <w:gridCol w:w="90"/>
        <w:gridCol w:w="990"/>
        <w:gridCol w:w="90"/>
        <w:gridCol w:w="630"/>
        <w:gridCol w:w="90"/>
        <w:gridCol w:w="720"/>
        <w:gridCol w:w="90"/>
        <w:gridCol w:w="881"/>
        <w:gridCol w:w="3890"/>
      </w:tblGrid>
      <w:tr w:rsidR="009176B8" w:rsidRPr="002D0FDF" w:rsidTr="006D0084">
        <w:tc>
          <w:tcPr>
            <w:tcW w:w="9384" w:type="dxa"/>
            <w:gridSpan w:val="11"/>
            <w:tcBorders>
              <w:bottom w:val="single" w:sz="4" w:space="0" w:color="000000"/>
            </w:tcBorders>
            <w:shd w:val="clear" w:color="auto" w:fill="auto"/>
          </w:tcPr>
          <w:p w:rsidR="009176B8" w:rsidRPr="002D0FDF" w:rsidRDefault="009176B8" w:rsidP="002D0FDF">
            <w:pPr>
              <w:spacing w:line="360" w:lineRule="auto"/>
              <w:jc w:val="both"/>
              <w:rPr>
                <w:rFonts w:ascii="Times New Roman" w:eastAsia="Calibri" w:hAnsi="Times New Roman" w:cs="Times New Roman"/>
                <w:b/>
                <w:sz w:val="24"/>
                <w:szCs w:val="24"/>
                <w:lang w:val="id-ID" w:eastAsia="id-ID"/>
              </w:rPr>
            </w:pPr>
            <w:r w:rsidRPr="002D0FDF">
              <w:rPr>
                <w:rFonts w:ascii="Times New Roman" w:eastAsia="Calibri" w:hAnsi="Times New Roman" w:cs="Times New Roman"/>
                <w:sz w:val="24"/>
                <w:szCs w:val="24"/>
                <w:lang w:val="id-ID" w:eastAsia="id-ID"/>
              </w:rPr>
              <w:t xml:space="preserve">Tabel </w:t>
            </w:r>
            <w:r w:rsidRPr="002D0FDF">
              <w:rPr>
                <w:rFonts w:ascii="Times New Roman" w:eastAsia="Calibri" w:hAnsi="Times New Roman" w:cs="Times New Roman"/>
                <w:sz w:val="24"/>
                <w:szCs w:val="24"/>
                <w:lang w:eastAsia="id-ID"/>
              </w:rPr>
              <w:t>jadwalsidang</w:t>
            </w:r>
          </w:p>
        </w:tc>
      </w:tr>
      <w:tr w:rsidR="009176B8" w:rsidRPr="002D0FDF" w:rsidTr="00C41C3B">
        <w:tc>
          <w:tcPr>
            <w:tcW w:w="479" w:type="dxa"/>
            <w:tcBorders>
              <w:top w:val="single" w:sz="4" w:space="0" w:color="000000"/>
              <w:left w:val="single" w:sz="4" w:space="0" w:color="000000"/>
              <w:bottom w:val="single" w:sz="4" w:space="0" w:color="000000"/>
              <w:right w:val="single" w:sz="4" w:space="0" w:color="000000"/>
            </w:tcBorders>
            <w:shd w:val="clear" w:color="auto" w:fill="BFBFBF"/>
          </w:tcPr>
          <w:p w:rsidR="009176B8" w:rsidRPr="002D0FDF" w:rsidRDefault="009176B8" w:rsidP="002D0FDF">
            <w:pPr>
              <w:spacing w:line="360" w:lineRule="auto"/>
              <w:jc w:val="both"/>
              <w:rPr>
                <w:rFonts w:ascii="Times New Roman" w:eastAsia="Calibri" w:hAnsi="Times New Roman" w:cs="Times New Roman"/>
                <w:b/>
                <w:sz w:val="24"/>
                <w:szCs w:val="24"/>
                <w:lang w:val="id-ID" w:eastAsia="id-ID"/>
              </w:rPr>
            </w:pPr>
            <w:r w:rsidRPr="002D0FDF">
              <w:rPr>
                <w:rFonts w:ascii="Times New Roman" w:eastAsia="Calibri" w:hAnsi="Times New Roman" w:cs="Times New Roman"/>
                <w:b/>
                <w:sz w:val="24"/>
                <w:szCs w:val="24"/>
                <w:lang w:val="id-ID" w:eastAsia="id-ID"/>
              </w:rPr>
              <w:t>No</w:t>
            </w:r>
          </w:p>
        </w:tc>
        <w:tc>
          <w:tcPr>
            <w:tcW w:w="1524" w:type="dxa"/>
            <w:gridSpan w:val="2"/>
            <w:tcBorders>
              <w:top w:val="single" w:sz="4" w:space="0" w:color="000000"/>
              <w:left w:val="single" w:sz="4" w:space="0" w:color="000000"/>
              <w:bottom w:val="single" w:sz="4" w:space="0" w:color="000000"/>
              <w:right w:val="single" w:sz="4" w:space="0" w:color="000000"/>
            </w:tcBorders>
            <w:shd w:val="clear" w:color="auto" w:fill="BFBFBF"/>
          </w:tcPr>
          <w:p w:rsidR="009176B8" w:rsidRPr="002D0FDF" w:rsidRDefault="009176B8" w:rsidP="002D0FDF">
            <w:pPr>
              <w:spacing w:line="360" w:lineRule="auto"/>
              <w:jc w:val="both"/>
              <w:rPr>
                <w:rFonts w:ascii="Times New Roman" w:eastAsia="Calibri" w:hAnsi="Times New Roman" w:cs="Times New Roman"/>
                <w:b/>
                <w:sz w:val="24"/>
                <w:szCs w:val="24"/>
                <w:lang w:val="id-ID" w:eastAsia="id-ID"/>
              </w:rPr>
            </w:pPr>
            <w:r w:rsidRPr="002D0FDF">
              <w:rPr>
                <w:rFonts w:ascii="Times New Roman" w:eastAsia="Calibri" w:hAnsi="Times New Roman" w:cs="Times New Roman"/>
                <w:b/>
                <w:sz w:val="24"/>
                <w:szCs w:val="24"/>
                <w:lang w:val="id-ID" w:eastAsia="id-ID"/>
              </w:rPr>
              <w:t>Field Name</w:t>
            </w:r>
          </w:p>
        </w:tc>
        <w:tc>
          <w:tcPr>
            <w:tcW w:w="1080" w:type="dxa"/>
            <w:gridSpan w:val="2"/>
            <w:tcBorders>
              <w:top w:val="single" w:sz="4" w:space="0" w:color="000000"/>
              <w:left w:val="single" w:sz="4" w:space="0" w:color="000000"/>
              <w:bottom w:val="single" w:sz="4" w:space="0" w:color="000000"/>
              <w:right w:val="single" w:sz="4" w:space="0" w:color="000000"/>
            </w:tcBorders>
            <w:shd w:val="clear" w:color="auto" w:fill="BFBFBF"/>
          </w:tcPr>
          <w:p w:rsidR="009176B8" w:rsidRPr="002D0FDF" w:rsidRDefault="009176B8" w:rsidP="002D0FDF">
            <w:pPr>
              <w:spacing w:line="360" w:lineRule="auto"/>
              <w:jc w:val="both"/>
              <w:rPr>
                <w:rFonts w:ascii="Times New Roman" w:eastAsia="Calibri" w:hAnsi="Times New Roman" w:cs="Times New Roman"/>
                <w:b/>
                <w:sz w:val="24"/>
                <w:szCs w:val="24"/>
                <w:lang w:val="id-ID" w:eastAsia="id-ID"/>
              </w:rPr>
            </w:pPr>
            <w:r w:rsidRPr="002D0FDF">
              <w:rPr>
                <w:rFonts w:ascii="Times New Roman" w:eastAsia="Calibri" w:hAnsi="Times New Roman" w:cs="Times New Roman"/>
                <w:b/>
                <w:sz w:val="24"/>
                <w:szCs w:val="24"/>
                <w:lang w:val="id-ID" w:eastAsia="id-ID"/>
              </w:rPr>
              <w:t>Type</w:t>
            </w:r>
          </w:p>
        </w:tc>
        <w:tc>
          <w:tcPr>
            <w:tcW w:w="720" w:type="dxa"/>
            <w:gridSpan w:val="2"/>
            <w:tcBorders>
              <w:top w:val="single" w:sz="4" w:space="0" w:color="000000"/>
              <w:left w:val="single" w:sz="4" w:space="0" w:color="000000"/>
              <w:bottom w:val="single" w:sz="4" w:space="0" w:color="000000"/>
              <w:right w:val="single" w:sz="4" w:space="0" w:color="000000"/>
            </w:tcBorders>
            <w:shd w:val="clear" w:color="auto" w:fill="BFBFBF"/>
          </w:tcPr>
          <w:p w:rsidR="009176B8" w:rsidRPr="002D0FDF" w:rsidRDefault="009176B8" w:rsidP="002D0FDF">
            <w:pPr>
              <w:spacing w:line="360" w:lineRule="auto"/>
              <w:jc w:val="both"/>
              <w:rPr>
                <w:rFonts w:ascii="Times New Roman" w:eastAsia="Calibri" w:hAnsi="Times New Roman" w:cs="Times New Roman"/>
                <w:b/>
                <w:sz w:val="24"/>
                <w:szCs w:val="24"/>
                <w:lang w:val="id-ID" w:eastAsia="id-ID"/>
              </w:rPr>
            </w:pPr>
            <w:r w:rsidRPr="002D0FDF">
              <w:rPr>
                <w:rFonts w:ascii="Times New Roman" w:eastAsia="Calibri" w:hAnsi="Times New Roman" w:cs="Times New Roman"/>
                <w:b/>
                <w:sz w:val="24"/>
                <w:szCs w:val="24"/>
                <w:lang w:val="id-ID" w:eastAsia="id-ID"/>
              </w:rPr>
              <w:t>Len</w:t>
            </w:r>
          </w:p>
        </w:tc>
        <w:tc>
          <w:tcPr>
            <w:tcW w:w="810" w:type="dxa"/>
            <w:gridSpan w:val="2"/>
            <w:tcBorders>
              <w:top w:val="single" w:sz="4" w:space="0" w:color="000000"/>
              <w:left w:val="single" w:sz="4" w:space="0" w:color="000000"/>
              <w:bottom w:val="single" w:sz="4" w:space="0" w:color="000000"/>
              <w:right w:val="single" w:sz="4" w:space="0" w:color="000000"/>
            </w:tcBorders>
            <w:shd w:val="clear" w:color="auto" w:fill="BFBFBF"/>
          </w:tcPr>
          <w:p w:rsidR="009176B8" w:rsidRPr="002D0FDF" w:rsidRDefault="009176B8" w:rsidP="002D0FDF">
            <w:pPr>
              <w:spacing w:line="360" w:lineRule="auto"/>
              <w:jc w:val="both"/>
              <w:rPr>
                <w:rFonts w:ascii="Times New Roman" w:eastAsia="Calibri" w:hAnsi="Times New Roman" w:cs="Times New Roman"/>
                <w:b/>
                <w:sz w:val="24"/>
                <w:szCs w:val="24"/>
                <w:lang w:val="id-ID" w:eastAsia="id-ID"/>
              </w:rPr>
            </w:pPr>
            <w:r w:rsidRPr="002D0FDF">
              <w:rPr>
                <w:rFonts w:ascii="Times New Roman" w:eastAsia="Calibri" w:hAnsi="Times New Roman" w:cs="Times New Roman"/>
                <w:b/>
                <w:sz w:val="24"/>
                <w:szCs w:val="24"/>
                <w:lang w:val="id-ID" w:eastAsia="id-ID"/>
              </w:rPr>
              <w:t>Key</w:t>
            </w:r>
          </w:p>
        </w:tc>
        <w:tc>
          <w:tcPr>
            <w:tcW w:w="881" w:type="dxa"/>
            <w:tcBorders>
              <w:top w:val="single" w:sz="4" w:space="0" w:color="000000"/>
              <w:left w:val="single" w:sz="4" w:space="0" w:color="000000"/>
              <w:bottom w:val="single" w:sz="4" w:space="0" w:color="000000"/>
              <w:right w:val="single" w:sz="4" w:space="0" w:color="000000"/>
            </w:tcBorders>
            <w:shd w:val="clear" w:color="auto" w:fill="BFBFBF"/>
          </w:tcPr>
          <w:p w:rsidR="009176B8" w:rsidRPr="002D0FDF" w:rsidRDefault="009176B8" w:rsidP="002D0FDF">
            <w:pPr>
              <w:spacing w:line="360" w:lineRule="auto"/>
              <w:jc w:val="both"/>
              <w:rPr>
                <w:rFonts w:ascii="Times New Roman" w:eastAsia="Calibri" w:hAnsi="Times New Roman" w:cs="Times New Roman"/>
                <w:b/>
                <w:sz w:val="24"/>
                <w:szCs w:val="24"/>
                <w:lang w:val="id-ID" w:eastAsia="id-ID"/>
              </w:rPr>
            </w:pPr>
            <w:r w:rsidRPr="002D0FDF">
              <w:rPr>
                <w:rFonts w:ascii="Times New Roman" w:eastAsia="Calibri" w:hAnsi="Times New Roman" w:cs="Times New Roman"/>
                <w:b/>
                <w:sz w:val="24"/>
                <w:szCs w:val="24"/>
                <w:lang w:val="id-ID" w:eastAsia="id-ID"/>
              </w:rPr>
              <w:t>Null</w:t>
            </w:r>
          </w:p>
        </w:tc>
        <w:tc>
          <w:tcPr>
            <w:tcW w:w="3890" w:type="dxa"/>
            <w:tcBorders>
              <w:top w:val="single" w:sz="4" w:space="0" w:color="000000"/>
              <w:left w:val="single" w:sz="4" w:space="0" w:color="000000"/>
              <w:bottom w:val="single" w:sz="4" w:space="0" w:color="000000"/>
              <w:right w:val="single" w:sz="4" w:space="0" w:color="000000"/>
            </w:tcBorders>
            <w:shd w:val="clear" w:color="auto" w:fill="BFBFBF"/>
          </w:tcPr>
          <w:p w:rsidR="009176B8" w:rsidRPr="002D0FDF" w:rsidRDefault="009176B8" w:rsidP="002D0FDF">
            <w:pPr>
              <w:spacing w:line="360" w:lineRule="auto"/>
              <w:jc w:val="both"/>
              <w:rPr>
                <w:rFonts w:ascii="Times New Roman" w:eastAsia="Calibri" w:hAnsi="Times New Roman" w:cs="Times New Roman"/>
                <w:sz w:val="24"/>
                <w:szCs w:val="24"/>
                <w:lang w:val="id-ID" w:eastAsia="id-ID"/>
              </w:rPr>
            </w:pPr>
            <w:r w:rsidRPr="002D0FDF">
              <w:rPr>
                <w:rFonts w:ascii="Times New Roman" w:eastAsia="Calibri" w:hAnsi="Times New Roman" w:cs="Times New Roman"/>
                <w:b/>
                <w:sz w:val="24"/>
                <w:szCs w:val="24"/>
                <w:lang w:val="id-ID" w:eastAsia="id-ID"/>
              </w:rPr>
              <w:t>Deskripsi</w:t>
            </w:r>
          </w:p>
        </w:tc>
      </w:tr>
      <w:tr w:rsidR="009176B8" w:rsidRPr="002D0FDF" w:rsidTr="00C41C3B">
        <w:tc>
          <w:tcPr>
            <w:tcW w:w="479" w:type="dxa"/>
            <w:tcBorders>
              <w:top w:val="single" w:sz="4" w:space="0" w:color="000000"/>
              <w:left w:val="single" w:sz="4" w:space="0" w:color="000000"/>
              <w:bottom w:val="single" w:sz="4" w:space="0" w:color="000000"/>
              <w:right w:val="single" w:sz="4" w:space="0" w:color="000000"/>
            </w:tcBorders>
            <w:shd w:val="clear" w:color="auto" w:fill="auto"/>
          </w:tcPr>
          <w:p w:rsidR="009176B8" w:rsidRPr="002D0FDF" w:rsidRDefault="009176B8" w:rsidP="002D0FDF">
            <w:pPr>
              <w:spacing w:line="360" w:lineRule="auto"/>
              <w:jc w:val="both"/>
              <w:rPr>
                <w:rFonts w:ascii="Times New Roman" w:eastAsia="Calibri" w:hAnsi="Times New Roman" w:cs="Times New Roman"/>
                <w:sz w:val="24"/>
                <w:szCs w:val="24"/>
                <w:lang w:eastAsia="id-ID"/>
              </w:rPr>
            </w:pPr>
            <w:r w:rsidRPr="002D0FDF">
              <w:rPr>
                <w:rFonts w:ascii="Times New Roman" w:eastAsia="Calibri" w:hAnsi="Times New Roman" w:cs="Times New Roman"/>
                <w:sz w:val="24"/>
                <w:szCs w:val="24"/>
                <w:lang w:val="id-ID" w:eastAsia="id-ID"/>
              </w:rPr>
              <w:t>1</w:t>
            </w:r>
          </w:p>
        </w:tc>
        <w:tc>
          <w:tcPr>
            <w:tcW w:w="1524" w:type="dxa"/>
            <w:gridSpan w:val="2"/>
            <w:tcBorders>
              <w:top w:val="single" w:sz="4" w:space="0" w:color="000000"/>
              <w:left w:val="single" w:sz="4" w:space="0" w:color="000000"/>
              <w:bottom w:val="single" w:sz="4" w:space="0" w:color="000000"/>
              <w:right w:val="single" w:sz="4" w:space="0" w:color="000000"/>
            </w:tcBorders>
            <w:shd w:val="clear" w:color="auto" w:fill="auto"/>
          </w:tcPr>
          <w:p w:rsidR="009176B8" w:rsidRPr="002D0FDF" w:rsidRDefault="009176B8" w:rsidP="002D0FDF">
            <w:pPr>
              <w:spacing w:line="360" w:lineRule="auto"/>
              <w:jc w:val="both"/>
              <w:rPr>
                <w:rFonts w:ascii="Times New Roman" w:eastAsia="Calibri" w:hAnsi="Times New Roman" w:cs="Times New Roman"/>
                <w:sz w:val="24"/>
                <w:szCs w:val="24"/>
                <w:lang w:eastAsia="id-ID"/>
              </w:rPr>
            </w:pPr>
            <w:r w:rsidRPr="002D0FDF">
              <w:rPr>
                <w:rFonts w:ascii="Times New Roman" w:eastAsia="Calibri" w:hAnsi="Times New Roman" w:cs="Times New Roman"/>
                <w:sz w:val="24"/>
                <w:szCs w:val="24"/>
                <w:lang w:eastAsia="id-ID"/>
              </w:rPr>
              <w:t>Id</w:t>
            </w:r>
          </w:p>
        </w:tc>
        <w:tc>
          <w:tcPr>
            <w:tcW w:w="1080" w:type="dxa"/>
            <w:gridSpan w:val="2"/>
            <w:tcBorders>
              <w:top w:val="single" w:sz="4" w:space="0" w:color="000000"/>
              <w:left w:val="single" w:sz="4" w:space="0" w:color="000000"/>
              <w:bottom w:val="single" w:sz="4" w:space="0" w:color="000000"/>
              <w:right w:val="single" w:sz="4" w:space="0" w:color="000000"/>
            </w:tcBorders>
            <w:shd w:val="clear" w:color="auto" w:fill="auto"/>
          </w:tcPr>
          <w:p w:rsidR="009176B8" w:rsidRPr="002D0FDF" w:rsidRDefault="009176B8" w:rsidP="002D0FDF">
            <w:pPr>
              <w:spacing w:line="360" w:lineRule="auto"/>
              <w:jc w:val="both"/>
              <w:rPr>
                <w:rFonts w:ascii="Times New Roman" w:eastAsia="Calibri" w:hAnsi="Times New Roman" w:cs="Times New Roman"/>
                <w:sz w:val="24"/>
                <w:szCs w:val="24"/>
                <w:lang w:eastAsia="id-ID"/>
              </w:rPr>
            </w:pPr>
            <w:r w:rsidRPr="002D0FDF">
              <w:rPr>
                <w:rFonts w:ascii="Times New Roman" w:eastAsia="Calibri" w:hAnsi="Times New Roman" w:cs="Times New Roman"/>
                <w:sz w:val="24"/>
                <w:szCs w:val="24"/>
                <w:lang w:eastAsia="id-ID"/>
              </w:rPr>
              <w:t>int</w:t>
            </w:r>
          </w:p>
        </w:tc>
        <w:tc>
          <w:tcPr>
            <w:tcW w:w="720" w:type="dxa"/>
            <w:gridSpan w:val="2"/>
            <w:tcBorders>
              <w:top w:val="single" w:sz="4" w:space="0" w:color="000000"/>
              <w:left w:val="single" w:sz="4" w:space="0" w:color="000000"/>
              <w:bottom w:val="single" w:sz="4" w:space="0" w:color="000000"/>
              <w:right w:val="single" w:sz="4" w:space="0" w:color="000000"/>
            </w:tcBorders>
            <w:shd w:val="clear" w:color="auto" w:fill="auto"/>
          </w:tcPr>
          <w:p w:rsidR="009176B8" w:rsidRPr="002D0FDF" w:rsidRDefault="009176B8" w:rsidP="002D0FDF">
            <w:pPr>
              <w:spacing w:line="360" w:lineRule="auto"/>
              <w:jc w:val="both"/>
              <w:rPr>
                <w:rFonts w:ascii="Times New Roman" w:eastAsia="Calibri" w:hAnsi="Times New Roman" w:cs="Times New Roman"/>
                <w:sz w:val="24"/>
                <w:szCs w:val="24"/>
                <w:lang w:val="id-ID" w:eastAsia="id-ID"/>
              </w:rPr>
            </w:pPr>
            <w:r w:rsidRPr="002D0FDF">
              <w:rPr>
                <w:rFonts w:ascii="Times New Roman" w:eastAsia="Calibri" w:hAnsi="Times New Roman" w:cs="Times New Roman"/>
                <w:sz w:val="24"/>
                <w:szCs w:val="24"/>
                <w:lang w:eastAsia="id-ID"/>
              </w:rPr>
              <w:t>11</w:t>
            </w:r>
          </w:p>
        </w:tc>
        <w:tc>
          <w:tcPr>
            <w:tcW w:w="810" w:type="dxa"/>
            <w:gridSpan w:val="2"/>
            <w:tcBorders>
              <w:top w:val="single" w:sz="4" w:space="0" w:color="000000"/>
              <w:left w:val="single" w:sz="4" w:space="0" w:color="000000"/>
              <w:bottom w:val="single" w:sz="4" w:space="0" w:color="000000"/>
              <w:right w:val="single" w:sz="4" w:space="0" w:color="000000"/>
            </w:tcBorders>
            <w:shd w:val="clear" w:color="auto" w:fill="auto"/>
          </w:tcPr>
          <w:p w:rsidR="009176B8" w:rsidRPr="002D0FDF" w:rsidRDefault="009176B8" w:rsidP="002D0FDF">
            <w:pPr>
              <w:spacing w:line="360" w:lineRule="auto"/>
              <w:jc w:val="both"/>
              <w:rPr>
                <w:rFonts w:ascii="Times New Roman" w:eastAsia="Calibri" w:hAnsi="Times New Roman" w:cs="Times New Roman"/>
                <w:sz w:val="24"/>
                <w:szCs w:val="24"/>
                <w:lang w:val="id-ID" w:eastAsia="id-ID"/>
              </w:rPr>
            </w:pPr>
            <w:r w:rsidRPr="002D0FDF">
              <w:rPr>
                <w:rFonts w:ascii="Times New Roman" w:eastAsia="Calibri" w:hAnsi="Times New Roman" w:cs="Times New Roman"/>
                <w:sz w:val="24"/>
                <w:szCs w:val="24"/>
                <w:lang w:val="id-ID" w:eastAsia="id-ID"/>
              </w:rPr>
              <w:t>P</w:t>
            </w:r>
          </w:p>
        </w:tc>
        <w:tc>
          <w:tcPr>
            <w:tcW w:w="881" w:type="dxa"/>
            <w:tcBorders>
              <w:top w:val="single" w:sz="4" w:space="0" w:color="000000"/>
              <w:left w:val="single" w:sz="4" w:space="0" w:color="000000"/>
              <w:bottom w:val="single" w:sz="4" w:space="0" w:color="000000"/>
              <w:right w:val="single" w:sz="4" w:space="0" w:color="000000"/>
            </w:tcBorders>
            <w:shd w:val="clear" w:color="auto" w:fill="auto"/>
          </w:tcPr>
          <w:p w:rsidR="009176B8" w:rsidRPr="002D0FDF" w:rsidRDefault="009176B8" w:rsidP="002D0FDF">
            <w:pPr>
              <w:spacing w:line="360" w:lineRule="auto"/>
              <w:jc w:val="both"/>
              <w:rPr>
                <w:rFonts w:ascii="Times New Roman" w:eastAsia="Calibri" w:hAnsi="Times New Roman" w:cs="Times New Roman"/>
                <w:sz w:val="24"/>
                <w:szCs w:val="24"/>
                <w:lang w:val="id-ID" w:eastAsia="id-ID"/>
              </w:rPr>
            </w:pPr>
            <w:r w:rsidRPr="002D0FDF">
              <w:rPr>
                <w:rFonts w:ascii="Times New Roman" w:eastAsia="Calibri" w:hAnsi="Times New Roman" w:cs="Times New Roman"/>
                <w:sz w:val="24"/>
                <w:szCs w:val="24"/>
                <w:lang w:val="id-ID" w:eastAsia="id-ID"/>
              </w:rPr>
              <w:t>No</w:t>
            </w:r>
          </w:p>
        </w:tc>
        <w:tc>
          <w:tcPr>
            <w:tcW w:w="3890" w:type="dxa"/>
            <w:tcBorders>
              <w:top w:val="single" w:sz="4" w:space="0" w:color="000000"/>
              <w:left w:val="single" w:sz="4" w:space="0" w:color="000000"/>
              <w:bottom w:val="single" w:sz="4" w:space="0" w:color="000000"/>
              <w:right w:val="single" w:sz="4" w:space="0" w:color="000000"/>
            </w:tcBorders>
            <w:shd w:val="clear" w:color="auto" w:fill="auto"/>
          </w:tcPr>
          <w:p w:rsidR="009176B8" w:rsidRPr="002D0FDF" w:rsidRDefault="009176B8" w:rsidP="002D0FDF">
            <w:pPr>
              <w:spacing w:line="360" w:lineRule="auto"/>
              <w:jc w:val="both"/>
              <w:rPr>
                <w:rFonts w:ascii="Times New Roman" w:eastAsia="Calibri" w:hAnsi="Times New Roman" w:cs="Times New Roman"/>
                <w:sz w:val="24"/>
                <w:szCs w:val="24"/>
                <w:lang w:val="id-ID" w:eastAsia="id-ID"/>
              </w:rPr>
            </w:pPr>
            <w:r w:rsidRPr="002D0FDF">
              <w:rPr>
                <w:rFonts w:ascii="Times New Roman" w:eastAsia="Calibri" w:hAnsi="Times New Roman" w:cs="Times New Roman"/>
                <w:sz w:val="24"/>
                <w:szCs w:val="24"/>
                <w:lang w:val="id-ID" w:eastAsia="id-ID"/>
              </w:rPr>
              <w:t>Nomor urut jadwal sidang</w:t>
            </w:r>
          </w:p>
        </w:tc>
      </w:tr>
      <w:tr w:rsidR="009176B8" w:rsidRPr="002D0FDF" w:rsidTr="00C41C3B">
        <w:tc>
          <w:tcPr>
            <w:tcW w:w="479" w:type="dxa"/>
            <w:tcBorders>
              <w:top w:val="single" w:sz="4" w:space="0" w:color="000000"/>
              <w:left w:val="single" w:sz="4" w:space="0" w:color="000000"/>
              <w:bottom w:val="single" w:sz="4" w:space="0" w:color="000000"/>
              <w:right w:val="single" w:sz="4" w:space="0" w:color="000000"/>
            </w:tcBorders>
            <w:shd w:val="clear" w:color="auto" w:fill="auto"/>
          </w:tcPr>
          <w:p w:rsidR="009176B8" w:rsidRPr="002D0FDF" w:rsidRDefault="009176B8" w:rsidP="002D0FDF">
            <w:pPr>
              <w:spacing w:line="360" w:lineRule="auto"/>
              <w:jc w:val="both"/>
              <w:rPr>
                <w:rFonts w:ascii="Times New Roman" w:eastAsia="Calibri" w:hAnsi="Times New Roman" w:cs="Times New Roman"/>
                <w:sz w:val="24"/>
                <w:szCs w:val="24"/>
                <w:lang w:eastAsia="id-ID"/>
              </w:rPr>
            </w:pPr>
            <w:r w:rsidRPr="002D0FDF">
              <w:rPr>
                <w:rFonts w:ascii="Times New Roman" w:eastAsia="Calibri" w:hAnsi="Times New Roman" w:cs="Times New Roman"/>
                <w:sz w:val="24"/>
                <w:szCs w:val="24"/>
                <w:lang w:val="id-ID" w:eastAsia="id-ID"/>
              </w:rPr>
              <w:t>2</w:t>
            </w:r>
          </w:p>
        </w:tc>
        <w:tc>
          <w:tcPr>
            <w:tcW w:w="1524" w:type="dxa"/>
            <w:gridSpan w:val="2"/>
            <w:tcBorders>
              <w:top w:val="single" w:sz="4" w:space="0" w:color="000000"/>
              <w:left w:val="single" w:sz="4" w:space="0" w:color="000000"/>
              <w:bottom w:val="single" w:sz="4" w:space="0" w:color="000000"/>
              <w:right w:val="single" w:sz="4" w:space="0" w:color="000000"/>
            </w:tcBorders>
            <w:shd w:val="clear" w:color="auto" w:fill="auto"/>
          </w:tcPr>
          <w:p w:rsidR="009176B8" w:rsidRPr="002D0FDF" w:rsidRDefault="009176B8" w:rsidP="002D0FDF">
            <w:pPr>
              <w:spacing w:line="360" w:lineRule="auto"/>
              <w:jc w:val="both"/>
              <w:rPr>
                <w:rFonts w:ascii="Times New Roman" w:eastAsia="Calibri" w:hAnsi="Times New Roman" w:cs="Times New Roman"/>
                <w:sz w:val="24"/>
                <w:szCs w:val="24"/>
                <w:lang w:eastAsia="id-ID"/>
              </w:rPr>
            </w:pPr>
            <w:r w:rsidRPr="002D0FDF">
              <w:rPr>
                <w:rFonts w:ascii="Times New Roman" w:eastAsia="Calibri" w:hAnsi="Times New Roman" w:cs="Times New Roman"/>
                <w:sz w:val="24"/>
                <w:szCs w:val="24"/>
                <w:lang w:eastAsia="id-ID"/>
              </w:rPr>
              <w:t>idKA</w:t>
            </w:r>
          </w:p>
        </w:tc>
        <w:tc>
          <w:tcPr>
            <w:tcW w:w="1080" w:type="dxa"/>
            <w:gridSpan w:val="2"/>
            <w:tcBorders>
              <w:top w:val="single" w:sz="4" w:space="0" w:color="000000"/>
              <w:left w:val="single" w:sz="4" w:space="0" w:color="000000"/>
              <w:bottom w:val="single" w:sz="4" w:space="0" w:color="000000"/>
              <w:right w:val="single" w:sz="4" w:space="0" w:color="000000"/>
            </w:tcBorders>
            <w:shd w:val="clear" w:color="auto" w:fill="auto"/>
          </w:tcPr>
          <w:p w:rsidR="009176B8" w:rsidRPr="002D0FDF" w:rsidRDefault="009176B8" w:rsidP="002D0FDF">
            <w:pPr>
              <w:spacing w:line="360" w:lineRule="auto"/>
              <w:jc w:val="both"/>
              <w:rPr>
                <w:rFonts w:ascii="Times New Roman" w:eastAsia="Calibri" w:hAnsi="Times New Roman" w:cs="Times New Roman"/>
                <w:sz w:val="24"/>
                <w:szCs w:val="24"/>
                <w:lang w:eastAsia="id-ID"/>
              </w:rPr>
            </w:pPr>
            <w:r w:rsidRPr="002D0FDF">
              <w:rPr>
                <w:rFonts w:ascii="Times New Roman" w:eastAsia="Calibri" w:hAnsi="Times New Roman" w:cs="Times New Roman"/>
                <w:sz w:val="24"/>
                <w:szCs w:val="24"/>
                <w:lang w:eastAsia="id-ID"/>
              </w:rPr>
              <w:t>int</w:t>
            </w:r>
          </w:p>
        </w:tc>
        <w:tc>
          <w:tcPr>
            <w:tcW w:w="720" w:type="dxa"/>
            <w:gridSpan w:val="2"/>
            <w:tcBorders>
              <w:top w:val="single" w:sz="4" w:space="0" w:color="000000"/>
              <w:left w:val="single" w:sz="4" w:space="0" w:color="000000"/>
              <w:bottom w:val="single" w:sz="4" w:space="0" w:color="000000"/>
              <w:right w:val="single" w:sz="4" w:space="0" w:color="000000"/>
            </w:tcBorders>
            <w:shd w:val="clear" w:color="auto" w:fill="auto"/>
          </w:tcPr>
          <w:p w:rsidR="009176B8" w:rsidRPr="002D0FDF" w:rsidRDefault="009176B8" w:rsidP="002D0FDF">
            <w:pPr>
              <w:spacing w:line="360" w:lineRule="auto"/>
              <w:jc w:val="both"/>
              <w:rPr>
                <w:rFonts w:ascii="Times New Roman" w:eastAsia="Calibri" w:hAnsi="Times New Roman" w:cs="Times New Roman"/>
                <w:sz w:val="24"/>
                <w:szCs w:val="24"/>
                <w:lang w:val="id-ID" w:eastAsia="id-ID"/>
              </w:rPr>
            </w:pPr>
            <w:r w:rsidRPr="002D0FDF">
              <w:rPr>
                <w:rFonts w:ascii="Times New Roman" w:eastAsia="Calibri" w:hAnsi="Times New Roman" w:cs="Times New Roman"/>
                <w:sz w:val="24"/>
                <w:szCs w:val="24"/>
                <w:lang w:eastAsia="id-ID"/>
              </w:rPr>
              <w:t>11</w:t>
            </w:r>
          </w:p>
        </w:tc>
        <w:tc>
          <w:tcPr>
            <w:tcW w:w="810" w:type="dxa"/>
            <w:gridSpan w:val="2"/>
            <w:tcBorders>
              <w:top w:val="single" w:sz="4" w:space="0" w:color="000000"/>
              <w:left w:val="single" w:sz="4" w:space="0" w:color="000000"/>
              <w:bottom w:val="single" w:sz="4" w:space="0" w:color="000000"/>
              <w:right w:val="single" w:sz="4" w:space="0" w:color="000000"/>
            </w:tcBorders>
            <w:shd w:val="clear" w:color="auto" w:fill="auto"/>
          </w:tcPr>
          <w:p w:rsidR="009176B8" w:rsidRPr="002D0FDF" w:rsidRDefault="009176B8" w:rsidP="002D0FDF">
            <w:pPr>
              <w:spacing w:line="360" w:lineRule="auto"/>
              <w:jc w:val="both"/>
              <w:rPr>
                <w:rFonts w:ascii="Times New Roman" w:eastAsia="Calibri" w:hAnsi="Times New Roman" w:cs="Times New Roman"/>
                <w:sz w:val="24"/>
                <w:szCs w:val="24"/>
                <w:lang w:val="id-ID" w:eastAsia="id-ID"/>
              </w:rPr>
            </w:pPr>
          </w:p>
        </w:tc>
        <w:tc>
          <w:tcPr>
            <w:tcW w:w="881" w:type="dxa"/>
            <w:tcBorders>
              <w:top w:val="single" w:sz="4" w:space="0" w:color="000000"/>
              <w:left w:val="single" w:sz="4" w:space="0" w:color="000000"/>
              <w:bottom w:val="single" w:sz="4" w:space="0" w:color="000000"/>
              <w:right w:val="single" w:sz="4" w:space="0" w:color="000000"/>
            </w:tcBorders>
            <w:shd w:val="clear" w:color="auto" w:fill="auto"/>
          </w:tcPr>
          <w:p w:rsidR="009176B8" w:rsidRPr="002D0FDF" w:rsidRDefault="009176B8" w:rsidP="002D0FDF">
            <w:pPr>
              <w:spacing w:line="360" w:lineRule="auto"/>
              <w:jc w:val="both"/>
              <w:rPr>
                <w:rFonts w:ascii="Times New Roman" w:eastAsia="Calibri" w:hAnsi="Times New Roman" w:cs="Times New Roman"/>
                <w:sz w:val="24"/>
                <w:szCs w:val="24"/>
                <w:lang w:val="id-ID" w:eastAsia="id-ID"/>
              </w:rPr>
            </w:pPr>
            <w:r w:rsidRPr="002D0FDF">
              <w:rPr>
                <w:rFonts w:ascii="Times New Roman" w:eastAsia="Calibri" w:hAnsi="Times New Roman" w:cs="Times New Roman"/>
                <w:sz w:val="24"/>
                <w:szCs w:val="24"/>
                <w:lang w:val="id-ID" w:eastAsia="id-ID"/>
              </w:rPr>
              <w:t>No</w:t>
            </w:r>
          </w:p>
        </w:tc>
        <w:tc>
          <w:tcPr>
            <w:tcW w:w="3890" w:type="dxa"/>
            <w:tcBorders>
              <w:top w:val="single" w:sz="4" w:space="0" w:color="000000"/>
              <w:left w:val="single" w:sz="4" w:space="0" w:color="000000"/>
              <w:bottom w:val="single" w:sz="4" w:space="0" w:color="000000"/>
              <w:right w:val="single" w:sz="4" w:space="0" w:color="000000"/>
            </w:tcBorders>
            <w:shd w:val="clear" w:color="auto" w:fill="auto"/>
          </w:tcPr>
          <w:p w:rsidR="009176B8" w:rsidRPr="002D0FDF" w:rsidRDefault="009176B8" w:rsidP="002D0FDF">
            <w:pPr>
              <w:spacing w:line="360" w:lineRule="auto"/>
              <w:jc w:val="both"/>
              <w:rPr>
                <w:rFonts w:ascii="Times New Roman" w:eastAsia="Calibri" w:hAnsi="Times New Roman" w:cs="Times New Roman"/>
                <w:sz w:val="24"/>
                <w:szCs w:val="24"/>
                <w:lang w:eastAsia="id-ID"/>
              </w:rPr>
            </w:pPr>
            <w:r w:rsidRPr="002D0FDF">
              <w:rPr>
                <w:rFonts w:ascii="Times New Roman" w:eastAsia="Calibri" w:hAnsi="Times New Roman" w:cs="Times New Roman"/>
                <w:sz w:val="24"/>
                <w:szCs w:val="24"/>
                <w:lang w:val="id-ID" w:eastAsia="id-ID"/>
              </w:rPr>
              <w:t>Nomor urut karya akhir mahasiswa</w:t>
            </w:r>
          </w:p>
        </w:tc>
      </w:tr>
      <w:tr w:rsidR="009176B8" w:rsidRPr="002D0FDF" w:rsidTr="00C41C3B">
        <w:tc>
          <w:tcPr>
            <w:tcW w:w="479" w:type="dxa"/>
            <w:tcBorders>
              <w:top w:val="single" w:sz="4" w:space="0" w:color="000000"/>
              <w:left w:val="single" w:sz="4" w:space="0" w:color="000000"/>
              <w:bottom w:val="single" w:sz="4" w:space="0" w:color="000000"/>
              <w:right w:val="single" w:sz="4" w:space="0" w:color="000000"/>
            </w:tcBorders>
            <w:shd w:val="clear" w:color="auto" w:fill="auto"/>
          </w:tcPr>
          <w:p w:rsidR="009176B8" w:rsidRPr="002D0FDF" w:rsidRDefault="009176B8" w:rsidP="002D0FDF">
            <w:pPr>
              <w:spacing w:line="360" w:lineRule="auto"/>
              <w:jc w:val="both"/>
              <w:rPr>
                <w:rFonts w:ascii="Times New Roman" w:eastAsia="Calibri" w:hAnsi="Times New Roman" w:cs="Times New Roman"/>
                <w:sz w:val="24"/>
                <w:szCs w:val="24"/>
                <w:lang w:eastAsia="id-ID"/>
              </w:rPr>
            </w:pPr>
            <w:r w:rsidRPr="002D0FDF">
              <w:rPr>
                <w:rFonts w:ascii="Times New Roman" w:eastAsia="Calibri" w:hAnsi="Times New Roman" w:cs="Times New Roman"/>
                <w:sz w:val="24"/>
                <w:szCs w:val="24"/>
                <w:lang w:eastAsia="id-ID"/>
              </w:rPr>
              <w:t>3</w:t>
            </w:r>
          </w:p>
        </w:tc>
        <w:tc>
          <w:tcPr>
            <w:tcW w:w="1524" w:type="dxa"/>
            <w:gridSpan w:val="2"/>
            <w:tcBorders>
              <w:top w:val="single" w:sz="4" w:space="0" w:color="000000"/>
              <w:left w:val="single" w:sz="4" w:space="0" w:color="000000"/>
              <w:bottom w:val="single" w:sz="4" w:space="0" w:color="000000"/>
              <w:right w:val="single" w:sz="4" w:space="0" w:color="000000"/>
            </w:tcBorders>
            <w:shd w:val="clear" w:color="auto" w:fill="auto"/>
          </w:tcPr>
          <w:p w:rsidR="009176B8" w:rsidRPr="002D0FDF" w:rsidRDefault="009176B8" w:rsidP="002D0FDF">
            <w:pPr>
              <w:spacing w:line="360" w:lineRule="auto"/>
              <w:jc w:val="both"/>
              <w:rPr>
                <w:rFonts w:ascii="Times New Roman" w:eastAsia="Calibri" w:hAnsi="Times New Roman" w:cs="Times New Roman"/>
                <w:sz w:val="24"/>
                <w:szCs w:val="24"/>
                <w:lang w:eastAsia="id-ID"/>
              </w:rPr>
            </w:pPr>
            <w:r w:rsidRPr="002D0FDF">
              <w:rPr>
                <w:rFonts w:ascii="Times New Roman" w:eastAsia="Calibri" w:hAnsi="Times New Roman" w:cs="Times New Roman"/>
                <w:sz w:val="24"/>
                <w:szCs w:val="24"/>
                <w:lang w:eastAsia="id-ID"/>
              </w:rPr>
              <w:t>tanggal</w:t>
            </w:r>
          </w:p>
        </w:tc>
        <w:tc>
          <w:tcPr>
            <w:tcW w:w="1080" w:type="dxa"/>
            <w:gridSpan w:val="2"/>
            <w:tcBorders>
              <w:top w:val="single" w:sz="4" w:space="0" w:color="000000"/>
              <w:left w:val="single" w:sz="4" w:space="0" w:color="000000"/>
              <w:bottom w:val="single" w:sz="4" w:space="0" w:color="000000"/>
              <w:right w:val="single" w:sz="4" w:space="0" w:color="000000"/>
            </w:tcBorders>
            <w:shd w:val="clear" w:color="auto" w:fill="auto"/>
          </w:tcPr>
          <w:p w:rsidR="009176B8" w:rsidRPr="002D0FDF" w:rsidRDefault="009176B8" w:rsidP="002D0FDF">
            <w:pPr>
              <w:spacing w:line="360" w:lineRule="auto"/>
              <w:jc w:val="both"/>
              <w:rPr>
                <w:rFonts w:ascii="Times New Roman" w:eastAsia="Calibri" w:hAnsi="Times New Roman" w:cs="Times New Roman"/>
                <w:sz w:val="24"/>
                <w:szCs w:val="24"/>
                <w:lang w:val="id-ID" w:eastAsia="id-ID"/>
              </w:rPr>
            </w:pPr>
            <w:r w:rsidRPr="002D0FDF">
              <w:rPr>
                <w:rFonts w:ascii="Times New Roman" w:eastAsia="Calibri" w:hAnsi="Times New Roman" w:cs="Times New Roman"/>
                <w:sz w:val="24"/>
                <w:szCs w:val="24"/>
                <w:lang w:eastAsia="id-ID"/>
              </w:rPr>
              <w:t>date</w:t>
            </w:r>
          </w:p>
        </w:tc>
        <w:tc>
          <w:tcPr>
            <w:tcW w:w="720" w:type="dxa"/>
            <w:gridSpan w:val="2"/>
            <w:tcBorders>
              <w:top w:val="single" w:sz="4" w:space="0" w:color="000000"/>
              <w:left w:val="single" w:sz="4" w:space="0" w:color="000000"/>
              <w:bottom w:val="single" w:sz="4" w:space="0" w:color="000000"/>
              <w:right w:val="single" w:sz="4" w:space="0" w:color="000000"/>
            </w:tcBorders>
            <w:shd w:val="clear" w:color="auto" w:fill="auto"/>
          </w:tcPr>
          <w:p w:rsidR="009176B8" w:rsidRPr="002D0FDF" w:rsidRDefault="009176B8" w:rsidP="002D0FDF">
            <w:pPr>
              <w:spacing w:line="360" w:lineRule="auto"/>
              <w:jc w:val="both"/>
              <w:rPr>
                <w:rFonts w:ascii="Times New Roman" w:eastAsia="Calibri" w:hAnsi="Times New Roman" w:cs="Times New Roman"/>
                <w:sz w:val="24"/>
                <w:szCs w:val="24"/>
                <w:lang w:val="id-ID" w:eastAsia="id-ID"/>
              </w:rPr>
            </w:pPr>
          </w:p>
        </w:tc>
        <w:tc>
          <w:tcPr>
            <w:tcW w:w="810" w:type="dxa"/>
            <w:gridSpan w:val="2"/>
            <w:tcBorders>
              <w:top w:val="single" w:sz="4" w:space="0" w:color="000000"/>
              <w:left w:val="single" w:sz="4" w:space="0" w:color="000000"/>
              <w:bottom w:val="single" w:sz="4" w:space="0" w:color="000000"/>
              <w:right w:val="single" w:sz="4" w:space="0" w:color="000000"/>
            </w:tcBorders>
            <w:shd w:val="clear" w:color="auto" w:fill="auto"/>
          </w:tcPr>
          <w:p w:rsidR="009176B8" w:rsidRPr="002D0FDF" w:rsidRDefault="009176B8" w:rsidP="002D0FDF">
            <w:pPr>
              <w:spacing w:line="360" w:lineRule="auto"/>
              <w:jc w:val="both"/>
              <w:rPr>
                <w:rFonts w:ascii="Times New Roman" w:eastAsia="Calibri" w:hAnsi="Times New Roman" w:cs="Times New Roman"/>
                <w:sz w:val="24"/>
                <w:szCs w:val="24"/>
                <w:lang w:val="id-ID" w:eastAsia="id-ID"/>
              </w:rPr>
            </w:pPr>
          </w:p>
        </w:tc>
        <w:tc>
          <w:tcPr>
            <w:tcW w:w="881" w:type="dxa"/>
            <w:tcBorders>
              <w:top w:val="single" w:sz="4" w:space="0" w:color="000000"/>
              <w:left w:val="single" w:sz="4" w:space="0" w:color="000000"/>
              <w:bottom w:val="single" w:sz="4" w:space="0" w:color="000000"/>
              <w:right w:val="single" w:sz="4" w:space="0" w:color="000000"/>
            </w:tcBorders>
            <w:shd w:val="clear" w:color="auto" w:fill="auto"/>
          </w:tcPr>
          <w:p w:rsidR="009176B8" w:rsidRPr="002D0FDF" w:rsidRDefault="009176B8" w:rsidP="002D0FDF">
            <w:pPr>
              <w:spacing w:line="360" w:lineRule="auto"/>
              <w:jc w:val="both"/>
              <w:rPr>
                <w:rFonts w:ascii="Times New Roman" w:eastAsia="Calibri" w:hAnsi="Times New Roman" w:cs="Times New Roman"/>
                <w:sz w:val="24"/>
                <w:szCs w:val="24"/>
                <w:lang w:val="id-ID" w:eastAsia="id-ID"/>
              </w:rPr>
            </w:pPr>
            <w:r w:rsidRPr="002D0FDF">
              <w:rPr>
                <w:rFonts w:ascii="Times New Roman" w:eastAsia="Calibri" w:hAnsi="Times New Roman" w:cs="Times New Roman"/>
                <w:sz w:val="24"/>
                <w:szCs w:val="24"/>
                <w:lang w:eastAsia="id-ID"/>
              </w:rPr>
              <w:t>No</w:t>
            </w:r>
          </w:p>
        </w:tc>
        <w:tc>
          <w:tcPr>
            <w:tcW w:w="3890" w:type="dxa"/>
            <w:tcBorders>
              <w:top w:val="single" w:sz="4" w:space="0" w:color="000000"/>
              <w:left w:val="single" w:sz="4" w:space="0" w:color="000000"/>
              <w:bottom w:val="single" w:sz="4" w:space="0" w:color="000000"/>
              <w:right w:val="single" w:sz="4" w:space="0" w:color="000000"/>
            </w:tcBorders>
            <w:shd w:val="clear" w:color="auto" w:fill="auto"/>
          </w:tcPr>
          <w:p w:rsidR="009176B8" w:rsidRPr="002D0FDF" w:rsidRDefault="009176B8" w:rsidP="002D0FDF">
            <w:pPr>
              <w:spacing w:line="360" w:lineRule="auto"/>
              <w:jc w:val="both"/>
              <w:rPr>
                <w:rFonts w:ascii="Times New Roman" w:eastAsia="Calibri" w:hAnsi="Times New Roman" w:cs="Times New Roman"/>
                <w:sz w:val="24"/>
                <w:szCs w:val="24"/>
                <w:lang w:eastAsia="id-ID"/>
              </w:rPr>
            </w:pPr>
            <w:r w:rsidRPr="002D0FDF">
              <w:rPr>
                <w:rFonts w:ascii="Times New Roman" w:eastAsia="Calibri" w:hAnsi="Times New Roman" w:cs="Times New Roman"/>
                <w:sz w:val="24"/>
                <w:szCs w:val="24"/>
                <w:lang w:val="id-ID" w:eastAsia="id-ID"/>
              </w:rPr>
              <w:t>Tanggal sidang KA</w:t>
            </w:r>
          </w:p>
        </w:tc>
      </w:tr>
      <w:tr w:rsidR="009176B8" w:rsidRPr="002D0FDF" w:rsidTr="00C41C3B">
        <w:tc>
          <w:tcPr>
            <w:tcW w:w="479" w:type="dxa"/>
            <w:tcBorders>
              <w:top w:val="single" w:sz="4" w:space="0" w:color="000000"/>
              <w:left w:val="single" w:sz="4" w:space="0" w:color="000000"/>
              <w:bottom w:val="single" w:sz="4" w:space="0" w:color="000000"/>
              <w:right w:val="single" w:sz="4" w:space="0" w:color="000000"/>
            </w:tcBorders>
            <w:shd w:val="clear" w:color="auto" w:fill="auto"/>
          </w:tcPr>
          <w:p w:rsidR="009176B8" w:rsidRPr="002D0FDF" w:rsidRDefault="009176B8" w:rsidP="002D0FDF">
            <w:pPr>
              <w:spacing w:line="360" w:lineRule="auto"/>
              <w:jc w:val="both"/>
              <w:rPr>
                <w:rFonts w:ascii="Times New Roman" w:eastAsia="Calibri" w:hAnsi="Times New Roman" w:cs="Times New Roman"/>
                <w:sz w:val="24"/>
                <w:szCs w:val="24"/>
                <w:lang w:eastAsia="id-ID"/>
              </w:rPr>
            </w:pPr>
            <w:r w:rsidRPr="002D0FDF">
              <w:rPr>
                <w:rFonts w:ascii="Times New Roman" w:eastAsia="Calibri" w:hAnsi="Times New Roman" w:cs="Times New Roman"/>
                <w:sz w:val="24"/>
                <w:szCs w:val="24"/>
                <w:lang w:eastAsia="id-ID"/>
              </w:rPr>
              <w:t>4</w:t>
            </w:r>
          </w:p>
        </w:tc>
        <w:tc>
          <w:tcPr>
            <w:tcW w:w="1524" w:type="dxa"/>
            <w:gridSpan w:val="2"/>
            <w:tcBorders>
              <w:top w:val="single" w:sz="4" w:space="0" w:color="000000"/>
              <w:left w:val="single" w:sz="4" w:space="0" w:color="000000"/>
              <w:bottom w:val="single" w:sz="4" w:space="0" w:color="000000"/>
              <w:right w:val="single" w:sz="4" w:space="0" w:color="000000"/>
            </w:tcBorders>
            <w:shd w:val="clear" w:color="auto" w:fill="auto"/>
          </w:tcPr>
          <w:p w:rsidR="009176B8" w:rsidRPr="002D0FDF" w:rsidRDefault="009176B8" w:rsidP="002D0FDF">
            <w:pPr>
              <w:spacing w:line="360" w:lineRule="auto"/>
              <w:jc w:val="both"/>
              <w:rPr>
                <w:rFonts w:ascii="Times New Roman" w:eastAsia="Calibri" w:hAnsi="Times New Roman" w:cs="Times New Roman"/>
                <w:sz w:val="24"/>
                <w:szCs w:val="24"/>
                <w:lang w:eastAsia="id-ID"/>
              </w:rPr>
            </w:pPr>
            <w:r w:rsidRPr="002D0FDF">
              <w:rPr>
                <w:rFonts w:ascii="Times New Roman" w:eastAsia="Calibri" w:hAnsi="Times New Roman" w:cs="Times New Roman"/>
                <w:sz w:val="24"/>
                <w:szCs w:val="24"/>
                <w:lang w:eastAsia="id-ID"/>
              </w:rPr>
              <w:t>jam</w:t>
            </w:r>
          </w:p>
        </w:tc>
        <w:tc>
          <w:tcPr>
            <w:tcW w:w="1080" w:type="dxa"/>
            <w:gridSpan w:val="2"/>
            <w:tcBorders>
              <w:top w:val="single" w:sz="4" w:space="0" w:color="000000"/>
              <w:left w:val="single" w:sz="4" w:space="0" w:color="000000"/>
              <w:bottom w:val="single" w:sz="4" w:space="0" w:color="000000"/>
              <w:right w:val="single" w:sz="4" w:space="0" w:color="000000"/>
            </w:tcBorders>
            <w:shd w:val="clear" w:color="auto" w:fill="auto"/>
          </w:tcPr>
          <w:p w:rsidR="009176B8" w:rsidRPr="002D0FDF" w:rsidRDefault="009176B8" w:rsidP="002D0FDF">
            <w:pPr>
              <w:spacing w:line="360" w:lineRule="auto"/>
              <w:jc w:val="both"/>
              <w:rPr>
                <w:rFonts w:ascii="Times New Roman" w:eastAsia="Calibri" w:hAnsi="Times New Roman" w:cs="Times New Roman"/>
                <w:sz w:val="24"/>
                <w:szCs w:val="24"/>
                <w:lang w:eastAsia="id-ID"/>
              </w:rPr>
            </w:pPr>
            <w:r w:rsidRPr="002D0FDF">
              <w:rPr>
                <w:rFonts w:ascii="Times New Roman" w:eastAsia="Calibri" w:hAnsi="Times New Roman" w:cs="Times New Roman"/>
                <w:sz w:val="24"/>
                <w:szCs w:val="24"/>
                <w:lang w:eastAsia="id-ID"/>
              </w:rPr>
              <w:t>varchar</w:t>
            </w:r>
          </w:p>
        </w:tc>
        <w:tc>
          <w:tcPr>
            <w:tcW w:w="720" w:type="dxa"/>
            <w:gridSpan w:val="2"/>
            <w:tcBorders>
              <w:top w:val="single" w:sz="4" w:space="0" w:color="000000"/>
              <w:left w:val="single" w:sz="4" w:space="0" w:color="000000"/>
              <w:bottom w:val="single" w:sz="4" w:space="0" w:color="000000"/>
              <w:right w:val="single" w:sz="4" w:space="0" w:color="000000"/>
            </w:tcBorders>
            <w:shd w:val="clear" w:color="auto" w:fill="auto"/>
          </w:tcPr>
          <w:p w:rsidR="009176B8" w:rsidRPr="002D0FDF" w:rsidRDefault="009176B8" w:rsidP="002D0FDF">
            <w:pPr>
              <w:spacing w:line="360" w:lineRule="auto"/>
              <w:jc w:val="both"/>
              <w:rPr>
                <w:rFonts w:ascii="Times New Roman" w:eastAsia="Calibri" w:hAnsi="Times New Roman" w:cs="Times New Roman"/>
                <w:sz w:val="24"/>
                <w:szCs w:val="24"/>
                <w:lang w:val="id-ID" w:eastAsia="id-ID"/>
              </w:rPr>
            </w:pPr>
            <w:r w:rsidRPr="002D0FDF">
              <w:rPr>
                <w:rFonts w:ascii="Times New Roman" w:eastAsia="Calibri" w:hAnsi="Times New Roman" w:cs="Times New Roman"/>
                <w:sz w:val="24"/>
                <w:szCs w:val="24"/>
                <w:lang w:eastAsia="id-ID"/>
              </w:rPr>
              <w:t>11</w:t>
            </w:r>
          </w:p>
        </w:tc>
        <w:tc>
          <w:tcPr>
            <w:tcW w:w="810" w:type="dxa"/>
            <w:gridSpan w:val="2"/>
            <w:tcBorders>
              <w:top w:val="single" w:sz="4" w:space="0" w:color="000000"/>
              <w:left w:val="single" w:sz="4" w:space="0" w:color="000000"/>
              <w:bottom w:val="single" w:sz="4" w:space="0" w:color="000000"/>
              <w:right w:val="single" w:sz="4" w:space="0" w:color="000000"/>
            </w:tcBorders>
            <w:shd w:val="clear" w:color="auto" w:fill="auto"/>
          </w:tcPr>
          <w:p w:rsidR="009176B8" w:rsidRPr="002D0FDF" w:rsidRDefault="009176B8" w:rsidP="002D0FDF">
            <w:pPr>
              <w:spacing w:line="360" w:lineRule="auto"/>
              <w:jc w:val="both"/>
              <w:rPr>
                <w:rFonts w:ascii="Times New Roman" w:eastAsia="Calibri" w:hAnsi="Times New Roman" w:cs="Times New Roman"/>
                <w:sz w:val="24"/>
                <w:szCs w:val="24"/>
                <w:lang w:val="id-ID" w:eastAsia="id-ID"/>
              </w:rPr>
            </w:pPr>
          </w:p>
        </w:tc>
        <w:tc>
          <w:tcPr>
            <w:tcW w:w="881" w:type="dxa"/>
            <w:tcBorders>
              <w:top w:val="single" w:sz="4" w:space="0" w:color="000000"/>
              <w:left w:val="single" w:sz="4" w:space="0" w:color="000000"/>
              <w:bottom w:val="single" w:sz="4" w:space="0" w:color="000000"/>
              <w:right w:val="single" w:sz="4" w:space="0" w:color="000000"/>
            </w:tcBorders>
            <w:shd w:val="clear" w:color="auto" w:fill="auto"/>
          </w:tcPr>
          <w:p w:rsidR="009176B8" w:rsidRPr="002D0FDF" w:rsidRDefault="009176B8" w:rsidP="002D0FDF">
            <w:pPr>
              <w:spacing w:line="360" w:lineRule="auto"/>
              <w:jc w:val="both"/>
              <w:rPr>
                <w:rFonts w:ascii="Times New Roman" w:eastAsia="Calibri" w:hAnsi="Times New Roman" w:cs="Times New Roman"/>
                <w:sz w:val="24"/>
                <w:szCs w:val="24"/>
                <w:lang w:val="id-ID" w:eastAsia="id-ID"/>
              </w:rPr>
            </w:pPr>
            <w:r w:rsidRPr="002D0FDF">
              <w:rPr>
                <w:rFonts w:ascii="Times New Roman" w:eastAsia="Calibri" w:hAnsi="Times New Roman" w:cs="Times New Roman"/>
                <w:sz w:val="24"/>
                <w:szCs w:val="24"/>
                <w:lang w:eastAsia="id-ID"/>
              </w:rPr>
              <w:t>No</w:t>
            </w:r>
          </w:p>
        </w:tc>
        <w:tc>
          <w:tcPr>
            <w:tcW w:w="3890" w:type="dxa"/>
            <w:tcBorders>
              <w:top w:val="single" w:sz="4" w:space="0" w:color="000000"/>
              <w:left w:val="single" w:sz="4" w:space="0" w:color="000000"/>
              <w:bottom w:val="single" w:sz="4" w:space="0" w:color="000000"/>
              <w:right w:val="single" w:sz="4" w:space="0" w:color="000000"/>
            </w:tcBorders>
            <w:shd w:val="clear" w:color="auto" w:fill="auto"/>
          </w:tcPr>
          <w:p w:rsidR="009176B8" w:rsidRPr="002D0FDF" w:rsidRDefault="009176B8" w:rsidP="002D0FDF">
            <w:pPr>
              <w:spacing w:line="360" w:lineRule="auto"/>
              <w:jc w:val="both"/>
              <w:rPr>
                <w:rFonts w:ascii="Times New Roman" w:eastAsia="Calibri" w:hAnsi="Times New Roman" w:cs="Times New Roman"/>
                <w:sz w:val="24"/>
                <w:szCs w:val="24"/>
                <w:lang w:eastAsia="id-ID"/>
              </w:rPr>
            </w:pPr>
            <w:r w:rsidRPr="002D0FDF">
              <w:rPr>
                <w:rFonts w:ascii="Times New Roman" w:eastAsia="Calibri" w:hAnsi="Times New Roman" w:cs="Times New Roman"/>
                <w:sz w:val="24"/>
                <w:szCs w:val="24"/>
                <w:lang w:val="id-ID" w:eastAsia="id-ID"/>
              </w:rPr>
              <w:t>Jam sidang KA</w:t>
            </w:r>
          </w:p>
        </w:tc>
      </w:tr>
      <w:tr w:rsidR="009176B8" w:rsidRPr="002D0FDF" w:rsidTr="00C41C3B">
        <w:tc>
          <w:tcPr>
            <w:tcW w:w="479" w:type="dxa"/>
            <w:tcBorders>
              <w:top w:val="single" w:sz="4" w:space="0" w:color="000000"/>
              <w:left w:val="single" w:sz="4" w:space="0" w:color="000000"/>
              <w:bottom w:val="single" w:sz="4" w:space="0" w:color="000000"/>
              <w:right w:val="single" w:sz="4" w:space="0" w:color="000000"/>
            </w:tcBorders>
            <w:shd w:val="clear" w:color="auto" w:fill="auto"/>
          </w:tcPr>
          <w:p w:rsidR="009176B8" w:rsidRPr="002D0FDF" w:rsidRDefault="009176B8" w:rsidP="002D0FDF">
            <w:pPr>
              <w:spacing w:line="360" w:lineRule="auto"/>
              <w:jc w:val="both"/>
              <w:rPr>
                <w:rFonts w:ascii="Times New Roman" w:eastAsia="Calibri" w:hAnsi="Times New Roman" w:cs="Times New Roman"/>
                <w:sz w:val="24"/>
                <w:szCs w:val="24"/>
                <w:lang w:eastAsia="id-ID"/>
              </w:rPr>
            </w:pPr>
            <w:r w:rsidRPr="002D0FDF">
              <w:rPr>
                <w:rFonts w:ascii="Times New Roman" w:eastAsia="Calibri" w:hAnsi="Times New Roman" w:cs="Times New Roman"/>
                <w:sz w:val="24"/>
                <w:szCs w:val="24"/>
                <w:lang w:eastAsia="id-ID"/>
              </w:rPr>
              <w:t>5</w:t>
            </w:r>
          </w:p>
        </w:tc>
        <w:tc>
          <w:tcPr>
            <w:tcW w:w="1524" w:type="dxa"/>
            <w:gridSpan w:val="2"/>
            <w:tcBorders>
              <w:top w:val="single" w:sz="4" w:space="0" w:color="000000"/>
              <w:left w:val="single" w:sz="4" w:space="0" w:color="000000"/>
              <w:bottom w:val="single" w:sz="4" w:space="0" w:color="000000"/>
              <w:right w:val="single" w:sz="4" w:space="0" w:color="000000"/>
            </w:tcBorders>
            <w:shd w:val="clear" w:color="auto" w:fill="auto"/>
          </w:tcPr>
          <w:p w:rsidR="009176B8" w:rsidRPr="002D0FDF" w:rsidRDefault="009176B8" w:rsidP="002D0FDF">
            <w:pPr>
              <w:spacing w:line="360" w:lineRule="auto"/>
              <w:jc w:val="both"/>
              <w:rPr>
                <w:rFonts w:ascii="Times New Roman" w:eastAsia="Calibri" w:hAnsi="Times New Roman" w:cs="Times New Roman"/>
                <w:sz w:val="24"/>
                <w:szCs w:val="24"/>
                <w:lang w:eastAsia="id-ID"/>
              </w:rPr>
            </w:pPr>
            <w:r w:rsidRPr="002D0FDF">
              <w:rPr>
                <w:rFonts w:ascii="Times New Roman" w:eastAsia="Calibri" w:hAnsi="Times New Roman" w:cs="Times New Roman"/>
                <w:sz w:val="24"/>
                <w:szCs w:val="24"/>
                <w:lang w:eastAsia="id-ID"/>
              </w:rPr>
              <w:t>ruang</w:t>
            </w:r>
          </w:p>
        </w:tc>
        <w:tc>
          <w:tcPr>
            <w:tcW w:w="1080" w:type="dxa"/>
            <w:gridSpan w:val="2"/>
            <w:tcBorders>
              <w:top w:val="single" w:sz="4" w:space="0" w:color="000000"/>
              <w:left w:val="single" w:sz="4" w:space="0" w:color="000000"/>
              <w:bottom w:val="single" w:sz="4" w:space="0" w:color="000000"/>
              <w:right w:val="single" w:sz="4" w:space="0" w:color="000000"/>
            </w:tcBorders>
            <w:shd w:val="clear" w:color="auto" w:fill="auto"/>
          </w:tcPr>
          <w:p w:rsidR="009176B8" w:rsidRPr="002D0FDF" w:rsidRDefault="009176B8" w:rsidP="002D0FDF">
            <w:pPr>
              <w:spacing w:line="360" w:lineRule="auto"/>
              <w:jc w:val="both"/>
              <w:rPr>
                <w:rFonts w:ascii="Times New Roman" w:eastAsia="Calibri" w:hAnsi="Times New Roman" w:cs="Times New Roman"/>
                <w:sz w:val="24"/>
                <w:szCs w:val="24"/>
                <w:lang w:eastAsia="id-ID"/>
              </w:rPr>
            </w:pPr>
            <w:r w:rsidRPr="002D0FDF">
              <w:rPr>
                <w:rFonts w:ascii="Times New Roman" w:eastAsia="Calibri" w:hAnsi="Times New Roman" w:cs="Times New Roman"/>
                <w:sz w:val="24"/>
                <w:szCs w:val="24"/>
                <w:lang w:eastAsia="id-ID"/>
              </w:rPr>
              <w:t>varchar</w:t>
            </w:r>
          </w:p>
        </w:tc>
        <w:tc>
          <w:tcPr>
            <w:tcW w:w="720" w:type="dxa"/>
            <w:gridSpan w:val="2"/>
            <w:tcBorders>
              <w:top w:val="single" w:sz="4" w:space="0" w:color="000000"/>
              <w:left w:val="single" w:sz="4" w:space="0" w:color="000000"/>
              <w:bottom w:val="single" w:sz="4" w:space="0" w:color="000000"/>
              <w:right w:val="single" w:sz="4" w:space="0" w:color="000000"/>
            </w:tcBorders>
            <w:shd w:val="clear" w:color="auto" w:fill="auto"/>
          </w:tcPr>
          <w:p w:rsidR="009176B8" w:rsidRPr="002D0FDF" w:rsidRDefault="009176B8" w:rsidP="002D0FDF">
            <w:pPr>
              <w:spacing w:line="360" w:lineRule="auto"/>
              <w:jc w:val="both"/>
              <w:rPr>
                <w:rFonts w:ascii="Times New Roman" w:eastAsia="Calibri" w:hAnsi="Times New Roman" w:cs="Times New Roman"/>
                <w:sz w:val="24"/>
                <w:szCs w:val="24"/>
                <w:lang w:val="id-ID" w:eastAsia="id-ID"/>
              </w:rPr>
            </w:pPr>
            <w:r w:rsidRPr="002D0FDF">
              <w:rPr>
                <w:rFonts w:ascii="Times New Roman" w:eastAsia="Calibri" w:hAnsi="Times New Roman" w:cs="Times New Roman"/>
                <w:sz w:val="24"/>
                <w:szCs w:val="24"/>
                <w:lang w:eastAsia="id-ID"/>
              </w:rPr>
              <w:t>4</w:t>
            </w:r>
          </w:p>
        </w:tc>
        <w:tc>
          <w:tcPr>
            <w:tcW w:w="810" w:type="dxa"/>
            <w:gridSpan w:val="2"/>
            <w:tcBorders>
              <w:top w:val="single" w:sz="4" w:space="0" w:color="000000"/>
              <w:left w:val="single" w:sz="4" w:space="0" w:color="000000"/>
              <w:bottom w:val="single" w:sz="4" w:space="0" w:color="000000"/>
              <w:right w:val="single" w:sz="4" w:space="0" w:color="000000"/>
            </w:tcBorders>
            <w:shd w:val="clear" w:color="auto" w:fill="auto"/>
          </w:tcPr>
          <w:p w:rsidR="009176B8" w:rsidRPr="002D0FDF" w:rsidRDefault="009176B8" w:rsidP="002D0FDF">
            <w:pPr>
              <w:spacing w:line="360" w:lineRule="auto"/>
              <w:jc w:val="both"/>
              <w:rPr>
                <w:rFonts w:ascii="Times New Roman" w:eastAsia="Calibri" w:hAnsi="Times New Roman" w:cs="Times New Roman"/>
                <w:sz w:val="24"/>
                <w:szCs w:val="24"/>
                <w:lang w:val="id-ID" w:eastAsia="id-ID"/>
              </w:rPr>
            </w:pPr>
          </w:p>
        </w:tc>
        <w:tc>
          <w:tcPr>
            <w:tcW w:w="881" w:type="dxa"/>
            <w:tcBorders>
              <w:top w:val="single" w:sz="4" w:space="0" w:color="000000"/>
              <w:left w:val="single" w:sz="4" w:space="0" w:color="000000"/>
              <w:bottom w:val="single" w:sz="4" w:space="0" w:color="000000"/>
              <w:right w:val="single" w:sz="4" w:space="0" w:color="000000"/>
            </w:tcBorders>
            <w:shd w:val="clear" w:color="auto" w:fill="auto"/>
          </w:tcPr>
          <w:p w:rsidR="009176B8" w:rsidRPr="002D0FDF" w:rsidRDefault="009176B8" w:rsidP="002D0FDF">
            <w:pPr>
              <w:spacing w:line="360" w:lineRule="auto"/>
              <w:jc w:val="both"/>
              <w:rPr>
                <w:rFonts w:ascii="Times New Roman" w:eastAsia="Calibri" w:hAnsi="Times New Roman" w:cs="Times New Roman"/>
                <w:sz w:val="24"/>
                <w:szCs w:val="24"/>
                <w:lang w:val="id-ID" w:eastAsia="id-ID"/>
              </w:rPr>
            </w:pPr>
            <w:r w:rsidRPr="002D0FDF">
              <w:rPr>
                <w:rFonts w:ascii="Times New Roman" w:eastAsia="Calibri" w:hAnsi="Times New Roman" w:cs="Times New Roman"/>
                <w:sz w:val="24"/>
                <w:szCs w:val="24"/>
                <w:lang w:eastAsia="id-ID"/>
              </w:rPr>
              <w:t>Yes</w:t>
            </w:r>
          </w:p>
        </w:tc>
        <w:tc>
          <w:tcPr>
            <w:tcW w:w="3890" w:type="dxa"/>
            <w:tcBorders>
              <w:top w:val="single" w:sz="4" w:space="0" w:color="000000"/>
              <w:left w:val="single" w:sz="4" w:space="0" w:color="000000"/>
              <w:bottom w:val="single" w:sz="4" w:space="0" w:color="000000"/>
              <w:right w:val="single" w:sz="4" w:space="0" w:color="000000"/>
            </w:tcBorders>
            <w:shd w:val="clear" w:color="auto" w:fill="auto"/>
          </w:tcPr>
          <w:p w:rsidR="009176B8" w:rsidRPr="002D0FDF" w:rsidRDefault="009176B8" w:rsidP="002D0FDF">
            <w:pPr>
              <w:spacing w:line="360" w:lineRule="auto"/>
              <w:jc w:val="both"/>
              <w:rPr>
                <w:rFonts w:ascii="Times New Roman" w:eastAsia="Calibri" w:hAnsi="Times New Roman" w:cs="Times New Roman"/>
                <w:sz w:val="24"/>
                <w:szCs w:val="24"/>
                <w:lang w:eastAsia="id-ID"/>
              </w:rPr>
            </w:pPr>
            <w:r w:rsidRPr="002D0FDF">
              <w:rPr>
                <w:rFonts w:ascii="Times New Roman" w:eastAsia="Calibri" w:hAnsi="Times New Roman" w:cs="Times New Roman"/>
                <w:sz w:val="24"/>
                <w:szCs w:val="24"/>
                <w:lang w:val="id-ID" w:eastAsia="id-ID"/>
              </w:rPr>
              <w:t>Ruang dilaksanakan sidang KA</w:t>
            </w:r>
          </w:p>
        </w:tc>
      </w:tr>
      <w:tr w:rsidR="009176B8" w:rsidRPr="002D0FDF" w:rsidTr="00C41C3B">
        <w:tc>
          <w:tcPr>
            <w:tcW w:w="479" w:type="dxa"/>
            <w:tcBorders>
              <w:top w:val="single" w:sz="4" w:space="0" w:color="000000"/>
              <w:left w:val="single" w:sz="4" w:space="0" w:color="000000"/>
              <w:bottom w:val="single" w:sz="4" w:space="0" w:color="000000"/>
              <w:right w:val="single" w:sz="4" w:space="0" w:color="000000"/>
            </w:tcBorders>
            <w:shd w:val="clear" w:color="auto" w:fill="auto"/>
          </w:tcPr>
          <w:p w:rsidR="009176B8" w:rsidRPr="002D0FDF" w:rsidRDefault="009176B8" w:rsidP="002D0FDF">
            <w:pPr>
              <w:spacing w:line="360" w:lineRule="auto"/>
              <w:jc w:val="both"/>
              <w:rPr>
                <w:rFonts w:ascii="Times New Roman" w:eastAsia="Calibri" w:hAnsi="Times New Roman" w:cs="Times New Roman"/>
                <w:sz w:val="24"/>
                <w:szCs w:val="24"/>
                <w:lang w:eastAsia="id-ID"/>
              </w:rPr>
            </w:pPr>
            <w:r w:rsidRPr="002D0FDF">
              <w:rPr>
                <w:rFonts w:ascii="Times New Roman" w:eastAsia="Calibri" w:hAnsi="Times New Roman" w:cs="Times New Roman"/>
                <w:sz w:val="24"/>
                <w:szCs w:val="24"/>
                <w:lang w:eastAsia="id-ID"/>
              </w:rPr>
              <w:t>6</w:t>
            </w:r>
          </w:p>
        </w:tc>
        <w:tc>
          <w:tcPr>
            <w:tcW w:w="1524" w:type="dxa"/>
            <w:gridSpan w:val="2"/>
            <w:tcBorders>
              <w:top w:val="single" w:sz="4" w:space="0" w:color="000000"/>
              <w:left w:val="single" w:sz="4" w:space="0" w:color="000000"/>
              <w:bottom w:val="single" w:sz="4" w:space="0" w:color="000000"/>
              <w:right w:val="single" w:sz="4" w:space="0" w:color="000000"/>
            </w:tcBorders>
            <w:shd w:val="clear" w:color="auto" w:fill="auto"/>
          </w:tcPr>
          <w:p w:rsidR="009176B8" w:rsidRPr="002D0FDF" w:rsidRDefault="009176B8" w:rsidP="002D0FDF">
            <w:pPr>
              <w:spacing w:line="360" w:lineRule="auto"/>
              <w:jc w:val="both"/>
              <w:rPr>
                <w:rFonts w:ascii="Times New Roman" w:eastAsia="Calibri" w:hAnsi="Times New Roman" w:cs="Times New Roman"/>
                <w:sz w:val="24"/>
                <w:szCs w:val="24"/>
                <w:lang w:eastAsia="id-ID"/>
              </w:rPr>
            </w:pPr>
            <w:r w:rsidRPr="002D0FDF">
              <w:rPr>
                <w:rFonts w:ascii="Times New Roman" w:eastAsia="Calibri" w:hAnsi="Times New Roman" w:cs="Times New Roman"/>
                <w:sz w:val="24"/>
                <w:szCs w:val="24"/>
                <w:lang w:eastAsia="id-ID"/>
              </w:rPr>
              <w:t>penguji1</w:t>
            </w:r>
          </w:p>
        </w:tc>
        <w:tc>
          <w:tcPr>
            <w:tcW w:w="1080" w:type="dxa"/>
            <w:gridSpan w:val="2"/>
            <w:tcBorders>
              <w:top w:val="single" w:sz="4" w:space="0" w:color="000000"/>
              <w:left w:val="single" w:sz="4" w:space="0" w:color="000000"/>
              <w:bottom w:val="single" w:sz="4" w:space="0" w:color="000000"/>
              <w:right w:val="single" w:sz="4" w:space="0" w:color="000000"/>
            </w:tcBorders>
            <w:shd w:val="clear" w:color="auto" w:fill="auto"/>
          </w:tcPr>
          <w:p w:rsidR="009176B8" w:rsidRPr="002D0FDF" w:rsidRDefault="009176B8" w:rsidP="002D0FDF">
            <w:pPr>
              <w:spacing w:line="360" w:lineRule="auto"/>
              <w:jc w:val="both"/>
              <w:rPr>
                <w:rFonts w:ascii="Times New Roman" w:eastAsia="Calibri" w:hAnsi="Times New Roman" w:cs="Times New Roman"/>
                <w:sz w:val="24"/>
                <w:szCs w:val="24"/>
                <w:lang w:eastAsia="id-ID"/>
              </w:rPr>
            </w:pPr>
            <w:r w:rsidRPr="002D0FDF">
              <w:rPr>
                <w:rFonts w:ascii="Times New Roman" w:eastAsia="Calibri" w:hAnsi="Times New Roman" w:cs="Times New Roman"/>
                <w:sz w:val="24"/>
                <w:szCs w:val="24"/>
                <w:lang w:eastAsia="id-ID"/>
              </w:rPr>
              <w:t>varchar</w:t>
            </w:r>
          </w:p>
        </w:tc>
        <w:tc>
          <w:tcPr>
            <w:tcW w:w="720" w:type="dxa"/>
            <w:gridSpan w:val="2"/>
            <w:tcBorders>
              <w:top w:val="single" w:sz="4" w:space="0" w:color="000000"/>
              <w:left w:val="single" w:sz="4" w:space="0" w:color="000000"/>
              <w:bottom w:val="single" w:sz="4" w:space="0" w:color="000000"/>
              <w:right w:val="single" w:sz="4" w:space="0" w:color="000000"/>
            </w:tcBorders>
            <w:shd w:val="clear" w:color="auto" w:fill="auto"/>
          </w:tcPr>
          <w:p w:rsidR="009176B8" w:rsidRPr="002D0FDF" w:rsidRDefault="009176B8" w:rsidP="002D0FDF">
            <w:pPr>
              <w:spacing w:line="360" w:lineRule="auto"/>
              <w:jc w:val="both"/>
              <w:rPr>
                <w:rFonts w:ascii="Times New Roman" w:eastAsia="Calibri" w:hAnsi="Times New Roman" w:cs="Times New Roman"/>
                <w:sz w:val="24"/>
                <w:szCs w:val="24"/>
                <w:lang w:val="id-ID" w:eastAsia="id-ID"/>
              </w:rPr>
            </w:pPr>
            <w:r w:rsidRPr="002D0FDF">
              <w:rPr>
                <w:rFonts w:ascii="Times New Roman" w:eastAsia="Calibri" w:hAnsi="Times New Roman" w:cs="Times New Roman"/>
                <w:sz w:val="24"/>
                <w:szCs w:val="24"/>
                <w:lang w:eastAsia="id-ID"/>
              </w:rPr>
              <w:t>3</w:t>
            </w:r>
          </w:p>
        </w:tc>
        <w:tc>
          <w:tcPr>
            <w:tcW w:w="810" w:type="dxa"/>
            <w:gridSpan w:val="2"/>
            <w:tcBorders>
              <w:top w:val="single" w:sz="4" w:space="0" w:color="000000"/>
              <w:left w:val="single" w:sz="4" w:space="0" w:color="000000"/>
              <w:bottom w:val="single" w:sz="4" w:space="0" w:color="000000"/>
              <w:right w:val="single" w:sz="4" w:space="0" w:color="000000"/>
            </w:tcBorders>
            <w:shd w:val="clear" w:color="auto" w:fill="auto"/>
          </w:tcPr>
          <w:p w:rsidR="009176B8" w:rsidRPr="002D0FDF" w:rsidRDefault="009176B8" w:rsidP="002D0FDF">
            <w:pPr>
              <w:spacing w:line="360" w:lineRule="auto"/>
              <w:jc w:val="both"/>
              <w:rPr>
                <w:rFonts w:ascii="Times New Roman" w:eastAsia="Calibri" w:hAnsi="Times New Roman" w:cs="Times New Roman"/>
                <w:sz w:val="24"/>
                <w:szCs w:val="24"/>
                <w:lang w:val="id-ID" w:eastAsia="id-ID"/>
              </w:rPr>
            </w:pPr>
          </w:p>
        </w:tc>
        <w:tc>
          <w:tcPr>
            <w:tcW w:w="881" w:type="dxa"/>
            <w:tcBorders>
              <w:top w:val="single" w:sz="4" w:space="0" w:color="000000"/>
              <w:left w:val="single" w:sz="4" w:space="0" w:color="000000"/>
              <w:bottom w:val="single" w:sz="4" w:space="0" w:color="000000"/>
              <w:right w:val="single" w:sz="4" w:space="0" w:color="000000"/>
            </w:tcBorders>
            <w:shd w:val="clear" w:color="auto" w:fill="auto"/>
          </w:tcPr>
          <w:p w:rsidR="009176B8" w:rsidRPr="002D0FDF" w:rsidRDefault="009176B8" w:rsidP="002D0FDF">
            <w:pPr>
              <w:spacing w:line="360" w:lineRule="auto"/>
              <w:jc w:val="both"/>
              <w:rPr>
                <w:rFonts w:ascii="Times New Roman" w:eastAsia="Calibri" w:hAnsi="Times New Roman" w:cs="Times New Roman"/>
                <w:sz w:val="24"/>
                <w:szCs w:val="24"/>
                <w:lang w:val="id-ID" w:eastAsia="id-ID"/>
              </w:rPr>
            </w:pPr>
            <w:r w:rsidRPr="002D0FDF">
              <w:rPr>
                <w:rFonts w:ascii="Times New Roman" w:eastAsia="Calibri" w:hAnsi="Times New Roman" w:cs="Times New Roman"/>
                <w:sz w:val="24"/>
                <w:szCs w:val="24"/>
                <w:lang w:eastAsia="id-ID"/>
              </w:rPr>
              <w:t>No</w:t>
            </w:r>
          </w:p>
        </w:tc>
        <w:tc>
          <w:tcPr>
            <w:tcW w:w="3890" w:type="dxa"/>
            <w:tcBorders>
              <w:top w:val="single" w:sz="4" w:space="0" w:color="000000"/>
              <w:left w:val="single" w:sz="4" w:space="0" w:color="000000"/>
              <w:bottom w:val="single" w:sz="4" w:space="0" w:color="000000"/>
              <w:right w:val="single" w:sz="4" w:space="0" w:color="000000"/>
            </w:tcBorders>
            <w:shd w:val="clear" w:color="auto" w:fill="auto"/>
          </w:tcPr>
          <w:p w:rsidR="009176B8" w:rsidRPr="002D0FDF" w:rsidRDefault="009176B8" w:rsidP="002D0FDF">
            <w:pPr>
              <w:spacing w:line="360" w:lineRule="auto"/>
              <w:jc w:val="both"/>
              <w:rPr>
                <w:rFonts w:ascii="Times New Roman" w:eastAsia="Calibri" w:hAnsi="Times New Roman" w:cs="Times New Roman"/>
                <w:sz w:val="24"/>
                <w:szCs w:val="24"/>
                <w:lang w:eastAsia="id-ID"/>
              </w:rPr>
            </w:pPr>
            <w:r w:rsidRPr="002D0FDF">
              <w:rPr>
                <w:rFonts w:ascii="Times New Roman" w:eastAsia="Calibri" w:hAnsi="Times New Roman" w:cs="Times New Roman"/>
                <w:sz w:val="24"/>
                <w:szCs w:val="24"/>
                <w:lang w:val="id-ID" w:eastAsia="id-ID"/>
              </w:rPr>
              <w:t>Inisial dosen penguji 1</w:t>
            </w:r>
          </w:p>
        </w:tc>
      </w:tr>
      <w:tr w:rsidR="009176B8" w:rsidRPr="002D0FDF" w:rsidTr="00C41C3B">
        <w:tc>
          <w:tcPr>
            <w:tcW w:w="479" w:type="dxa"/>
            <w:tcBorders>
              <w:top w:val="single" w:sz="4" w:space="0" w:color="000000"/>
              <w:left w:val="single" w:sz="4" w:space="0" w:color="000000"/>
              <w:bottom w:val="single" w:sz="4" w:space="0" w:color="000000"/>
              <w:right w:val="single" w:sz="4" w:space="0" w:color="000000"/>
            </w:tcBorders>
            <w:shd w:val="clear" w:color="auto" w:fill="auto"/>
          </w:tcPr>
          <w:p w:rsidR="009176B8" w:rsidRPr="002D0FDF" w:rsidRDefault="009176B8" w:rsidP="002D0FDF">
            <w:pPr>
              <w:spacing w:line="360" w:lineRule="auto"/>
              <w:jc w:val="both"/>
              <w:rPr>
                <w:rFonts w:ascii="Times New Roman" w:eastAsia="Calibri" w:hAnsi="Times New Roman" w:cs="Times New Roman"/>
                <w:sz w:val="24"/>
                <w:szCs w:val="24"/>
                <w:lang w:eastAsia="id-ID"/>
              </w:rPr>
            </w:pPr>
            <w:r w:rsidRPr="002D0FDF">
              <w:rPr>
                <w:rFonts w:ascii="Times New Roman" w:eastAsia="Calibri" w:hAnsi="Times New Roman" w:cs="Times New Roman"/>
                <w:sz w:val="24"/>
                <w:szCs w:val="24"/>
                <w:lang w:eastAsia="id-ID"/>
              </w:rPr>
              <w:t>7</w:t>
            </w:r>
          </w:p>
        </w:tc>
        <w:tc>
          <w:tcPr>
            <w:tcW w:w="1524" w:type="dxa"/>
            <w:gridSpan w:val="2"/>
            <w:tcBorders>
              <w:top w:val="single" w:sz="4" w:space="0" w:color="000000"/>
              <w:left w:val="single" w:sz="4" w:space="0" w:color="000000"/>
              <w:bottom w:val="single" w:sz="4" w:space="0" w:color="000000"/>
              <w:right w:val="single" w:sz="4" w:space="0" w:color="000000"/>
            </w:tcBorders>
            <w:shd w:val="clear" w:color="auto" w:fill="auto"/>
          </w:tcPr>
          <w:p w:rsidR="009176B8" w:rsidRPr="002D0FDF" w:rsidRDefault="009176B8" w:rsidP="002D0FDF">
            <w:pPr>
              <w:spacing w:line="360" w:lineRule="auto"/>
              <w:jc w:val="both"/>
              <w:rPr>
                <w:rFonts w:ascii="Times New Roman" w:eastAsia="Calibri" w:hAnsi="Times New Roman" w:cs="Times New Roman"/>
                <w:sz w:val="24"/>
                <w:szCs w:val="24"/>
                <w:lang w:eastAsia="id-ID"/>
              </w:rPr>
            </w:pPr>
            <w:r w:rsidRPr="002D0FDF">
              <w:rPr>
                <w:rFonts w:ascii="Times New Roman" w:eastAsia="Calibri" w:hAnsi="Times New Roman" w:cs="Times New Roman"/>
                <w:sz w:val="24"/>
                <w:szCs w:val="24"/>
                <w:lang w:eastAsia="id-ID"/>
              </w:rPr>
              <w:t>penguji2</w:t>
            </w:r>
          </w:p>
        </w:tc>
        <w:tc>
          <w:tcPr>
            <w:tcW w:w="1080" w:type="dxa"/>
            <w:gridSpan w:val="2"/>
            <w:tcBorders>
              <w:top w:val="single" w:sz="4" w:space="0" w:color="000000"/>
              <w:left w:val="single" w:sz="4" w:space="0" w:color="000000"/>
              <w:bottom w:val="single" w:sz="4" w:space="0" w:color="000000"/>
              <w:right w:val="single" w:sz="4" w:space="0" w:color="000000"/>
            </w:tcBorders>
            <w:shd w:val="clear" w:color="auto" w:fill="auto"/>
          </w:tcPr>
          <w:p w:rsidR="009176B8" w:rsidRPr="002D0FDF" w:rsidRDefault="009176B8" w:rsidP="002D0FDF">
            <w:pPr>
              <w:spacing w:line="360" w:lineRule="auto"/>
              <w:jc w:val="both"/>
              <w:rPr>
                <w:rFonts w:ascii="Times New Roman" w:eastAsia="Calibri" w:hAnsi="Times New Roman" w:cs="Times New Roman"/>
                <w:sz w:val="24"/>
                <w:szCs w:val="24"/>
                <w:lang w:eastAsia="id-ID"/>
              </w:rPr>
            </w:pPr>
            <w:r w:rsidRPr="002D0FDF">
              <w:rPr>
                <w:rFonts w:ascii="Times New Roman" w:eastAsia="Calibri" w:hAnsi="Times New Roman" w:cs="Times New Roman"/>
                <w:sz w:val="24"/>
                <w:szCs w:val="24"/>
                <w:lang w:eastAsia="id-ID"/>
              </w:rPr>
              <w:t>varchar</w:t>
            </w:r>
          </w:p>
        </w:tc>
        <w:tc>
          <w:tcPr>
            <w:tcW w:w="720" w:type="dxa"/>
            <w:gridSpan w:val="2"/>
            <w:tcBorders>
              <w:top w:val="single" w:sz="4" w:space="0" w:color="000000"/>
              <w:left w:val="single" w:sz="4" w:space="0" w:color="000000"/>
              <w:bottom w:val="single" w:sz="4" w:space="0" w:color="000000"/>
              <w:right w:val="single" w:sz="4" w:space="0" w:color="000000"/>
            </w:tcBorders>
            <w:shd w:val="clear" w:color="auto" w:fill="auto"/>
          </w:tcPr>
          <w:p w:rsidR="009176B8" w:rsidRPr="002D0FDF" w:rsidRDefault="009176B8" w:rsidP="002D0FDF">
            <w:pPr>
              <w:spacing w:line="360" w:lineRule="auto"/>
              <w:jc w:val="both"/>
              <w:rPr>
                <w:rFonts w:ascii="Times New Roman" w:eastAsia="Calibri" w:hAnsi="Times New Roman" w:cs="Times New Roman"/>
                <w:sz w:val="24"/>
                <w:szCs w:val="24"/>
                <w:lang w:val="id-ID" w:eastAsia="id-ID"/>
              </w:rPr>
            </w:pPr>
            <w:r w:rsidRPr="002D0FDF">
              <w:rPr>
                <w:rFonts w:ascii="Times New Roman" w:eastAsia="Calibri" w:hAnsi="Times New Roman" w:cs="Times New Roman"/>
                <w:sz w:val="24"/>
                <w:szCs w:val="24"/>
                <w:lang w:eastAsia="id-ID"/>
              </w:rPr>
              <w:t>3</w:t>
            </w:r>
          </w:p>
        </w:tc>
        <w:tc>
          <w:tcPr>
            <w:tcW w:w="810" w:type="dxa"/>
            <w:gridSpan w:val="2"/>
            <w:tcBorders>
              <w:top w:val="single" w:sz="4" w:space="0" w:color="000000"/>
              <w:left w:val="single" w:sz="4" w:space="0" w:color="000000"/>
              <w:bottom w:val="single" w:sz="4" w:space="0" w:color="000000"/>
              <w:right w:val="single" w:sz="4" w:space="0" w:color="000000"/>
            </w:tcBorders>
            <w:shd w:val="clear" w:color="auto" w:fill="auto"/>
          </w:tcPr>
          <w:p w:rsidR="009176B8" w:rsidRPr="002D0FDF" w:rsidRDefault="009176B8" w:rsidP="002D0FDF">
            <w:pPr>
              <w:spacing w:line="360" w:lineRule="auto"/>
              <w:jc w:val="both"/>
              <w:rPr>
                <w:rFonts w:ascii="Times New Roman" w:eastAsia="Calibri" w:hAnsi="Times New Roman" w:cs="Times New Roman"/>
                <w:sz w:val="24"/>
                <w:szCs w:val="24"/>
                <w:lang w:val="id-ID" w:eastAsia="id-ID"/>
              </w:rPr>
            </w:pPr>
          </w:p>
        </w:tc>
        <w:tc>
          <w:tcPr>
            <w:tcW w:w="881" w:type="dxa"/>
            <w:tcBorders>
              <w:top w:val="single" w:sz="4" w:space="0" w:color="000000"/>
              <w:left w:val="single" w:sz="4" w:space="0" w:color="000000"/>
              <w:bottom w:val="single" w:sz="4" w:space="0" w:color="000000"/>
              <w:right w:val="single" w:sz="4" w:space="0" w:color="000000"/>
            </w:tcBorders>
            <w:shd w:val="clear" w:color="auto" w:fill="auto"/>
          </w:tcPr>
          <w:p w:rsidR="009176B8" w:rsidRPr="002D0FDF" w:rsidRDefault="009176B8" w:rsidP="002D0FDF">
            <w:pPr>
              <w:spacing w:line="360" w:lineRule="auto"/>
              <w:jc w:val="both"/>
              <w:rPr>
                <w:rFonts w:ascii="Times New Roman" w:eastAsia="Calibri" w:hAnsi="Times New Roman" w:cs="Times New Roman"/>
                <w:sz w:val="24"/>
                <w:szCs w:val="24"/>
                <w:lang w:val="id-ID" w:eastAsia="id-ID"/>
              </w:rPr>
            </w:pPr>
            <w:r w:rsidRPr="002D0FDF">
              <w:rPr>
                <w:rFonts w:ascii="Times New Roman" w:eastAsia="Calibri" w:hAnsi="Times New Roman" w:cs="Times New Roman"/>
                <w:sz w:val="24"/>
                <w:szCs w:val="24"/>
                <w:lang w:eastAsia="id-ID"/>
              </w:rPr>
              <w:t>Yes</w:t>
            </w:r>
          </w:p>
        </w:tc>
        <w:tc>
          <w:tcPr>
            <w:tcW w:w="3890" w:type="dxa"/>
            <w:tcBorders>
              <w:top w:val="single" w:sz="4" w:space="0" w:color="000000"/>
              <w:left w:val="single" w:sz="4" w:space="0" w:color="000000"/>
              <w:bottom w:val="single" w:sz="4" w:space="0" w:color="000000"/>
              <w:right w:val="single" w:sz="4" w:space="0" w:color="000000"/>
            </w:tcBorders>
            <w:shd w:val="clear" w:color="auto" w:fill="auto"/>
          </w:tcPr>
          <w:p w:rsidR="009176B8" w:rsidRPr="002D0FDF" w:rsidRDefault="009176B8" w:rsidP="002D0FDF">
            <w:pPr>
              <w:spacing w:line="360" w:lineRule="auto"/>
              <w:jc w:val="both"/>
              <w:rPr>
                <w:rFonts w:ascii="Times New Roman" w:eastAsia="Calibri" w:hAnsi="Times New Roman" w:cs="Times New Roman"/>
                <w:sz w:val="24"/>
                <w:szCs w:val="24"/>
                <w:lang w:eastAsia="id-ID"/>
              </w:rPr>
            </w:pPr>
            <w:r w:rsidRPr="002D0FDF">
              <w:rPr>
                <w:rFonts w:ascii="Times New Roman" w:eastAsia="Calibri" w:hAnsi="Times New Roman" w:cs="Times New Roman"/>
                <w:sz w:val="24"/>
                <w:szCs w:val="24"/>
                <w:lang w:val="id-ID" w:eastAsia="id-ID"/>
              </w:rPr>
              <w:t>Inisial dosen penguji 2</w:t>
            </w:r>
          </w:p>
        </w:tc>
      </w:tr>
      <w:tr w:rsidR="009176B8" w:rsidRPr="002D0FDF" w:rsidTr="00C41C3B">
        <w:tc>
          <w:tcPr>
            <w:tcW w:w="479" w:type="dxa"/>
            <w:tcBorders>
              <w:top w:val="single" w:sz="4" w:space="0" w:color="000000"/>
              <w:left w:val="single" w:sz="4" w:space="0" w:color="000000"/>
              <w:bottom w:val="single" w:sz="4" w:space="0" w:color="000000"/>
              <w:right w:val="single" w:sz="4" w:space="0" w:color="000000"/>
            </w:tcBorders>
            <w:shd w:val="clear" w:color="auto" w:fill="auto"/>
          </w:tcPr>
          <w:p w:rsidR="009176B8" w:rsidRPr="002D0FDF" w:rsidRDefault="009176B8" w:rsidP="002D0FDF">
            <w:pPr>
              <w:spacing w:line="360" w:lineRule="auto"/>
              <w:jc w:val="both"/>
              <w:rPr>
                <w:rFonts w:ascii="Times New Roman" w:eastAsia="Calibri" w:hAnsi="Times New Roman" w:cs="Times New Roman"/>
                <w:sz w:val="24"/>
                <w:szCs w:val="24"/>
                <w:lang w:eastAsia="id-ID"/>
              </w:rPr>
            </w:pPr>
            <w:r w:rsidRPr="002D0FDF">
              <w:rPr>
                <w:rFonts w:ascii="Times New Roman" w:eastAsia="Calibri" w:hAnsi="Times New Roman" w:cs="Times New Roman"/>
                <w:sz w:val="24"/>
                <w:szCs w:val="24"/>
                <w:lang w:eastAsia="id-ID"/>
              </w:rPr>
              <w:t>8</w:t>
            </w:r>
          </w:p>
        </w:tc>
        <w:tc>
          <w:tcPr>
            <w:tcW w:w="1524" w:type="dxa"/>
            <w:gridSpan w:val="2"/>
            <w:tcBorders>
              <w:top w:val="single" w:sz="4" w:space="0" w:color="000000"/>
              <w:left w:val="single" w:sz="4" w:space="0" w:color="000000"/>
              <w:bottom w:val="single" w:sz="4" w:space="0" w:color="000000"/>
              <w:right w:val="single" w:sz="4" w:space="0" w:color="000000"/>
            </w:tcBorders>
            <w:shd w:val="clear" w:color="auto" w:fill="auto"/>
          </w:tcPr>
          <w:p w:rsidR="009176B8" w:rsidRPr="002D0FDF" w:rsidRDefault="009176B8" w:rsidP="002D0FDF">
            <w:pPr>
              <w:spacing w:line="360" w:lineRule="auto"/>
              <w:jc w:val="both"/>
              <w:rPr>
                <w:rFonts w:ascii="Times New Roman" w:eastAsia="Calibri" w:hAnsi="Times New Roman" w:cs="Times New Roman"/>
                <w:sz w:val="24"/>
                <w:szCs w:val="24"/>
                <w:lang w:eastAsia="id-ID"/>
              </w:rPr>
            </w:pPr>
            <w:r w:rsidRPr="002D0FDF">
              <w:rPr>
                <w:rFonts w:ascii="Times New Roman" w:eastAsia="Calibri" w:hAnsi="Times New Roman" w:cs="Times New Roman"/>
                <w:sz w:val="24"/>
                <w:szCs w:val="24"/>
                <w:lang w:eastAsia="id-ID"/>
              </w:rPr>
              <w:t>status</w:t>
            </w:r>
          </w:p>
        </w:tc>
        <w:tc>
          <w:tcPr>
            <w:tcW w:w="1080" w:type="dxa"/>
            <w:gridSpan w:val="2"/>
            <w:tcBorders>
              <w:top w:val="single" w:sz="4" w:space="0" w:color="000000"/>
              <w:left w:val="single" w:sz="4" w:space="0" w:color="000000"/>
              <w:bottom w:val="single" w:sz="4" w:space="0" w:color="000000"/>
              <w:right w:val="single" w:sz="4" w:space="0" w:color="000000"/>
            </w:tcBorders>
            <w:shd w:val="clear" w:color="auto" w:fill="auto"/>
          </w:tcPr>
          <w:p w:rsidR="009176B8" w:rsidRPr="002D0FDF" w:rsidRDefault="009176B8" w:rsidP="002D0FDF">
            <w:pPr>
              <w:spacing w:line="360" w:lineRule="auto"/>
              <w:jc w:val="both"/>
              <w:rPr>
                <w:rFonts w:ascii="Times New Roman" w:eastAsia="Calibri" w:hAnsi="Times New Roman" w:cs="Times New Roman"/>
                <w:sz w:val="24"/>
                <w:szCs w:val="24"/>
                <w:lang w:eastAsia="id-ID"/>
              </w:rPr>
            </w:pPr>
            <w:r w:rsidRPr="002D0FDF">
              <w:rPr>
                <w:rFonts w:ascii="Times New Roman" w:eastAsia="Calibri" w:hAnsi="Times New Roman" w:cs="Times New Roman"/>
                <w:sz w:val="24"/>
                <w:szCs w:val="24"/>
                <w:lang w:eastAsia="id-ID"/>
              </w:rPr>
              <w:t>varchar</w:t>
            </w:r>
          </w:p>
        </w:tc>
        <w:tc>
          <w:tcPr>
            <w:tcW w:w="720" w:type="dxa"/>
            <w:gridSpan w:val="2"/>
            <w:tcBorders>
              <w:top w:val="single" w:sz="4" w:space="0" w:color="000000"/>
              <w:left w:val="single" w:sz="4" w:space="0" w:color="000000"/>
              <w:bottom w:val="single" w:sz="4" w:space="0" w:color="000000"/>
              <w:right w:val="single" w:sz="4" w:space="0" w:color="000000"/>
            </w:tcBorders>
            <w:shd w:val="clear" w:color="auto" w:fill="auto"/>
          </w:tcPr>
          <w:p w:rsidR="009176B8" w:rsidRPr="002D0FDF" w:rsidRDefault="009176B8" w:rsidP="002D0FDF">
            <w:pPr>
              <w:spacing w:line="360" w:lineRule="auto"/>
              <w:jc w:val="both"/>
              <w:rPr>
                <w:rFonts w:ascii="Times New Roman" w:eastAsia="Calibri" w:hAnsi="Times New Roman" w:cs="Times New Roman"/>
                <w:sz w:val="24"/>
                <w:szCs w:val="24"/>
                <w:lang w:val="id-ID" w:eastAsia="id-ID"/>
              </w:rPr>
            </w:pPr>
            <w:r w:rsidRPr="002D0FDF">
              <w:rPr>
                <w:rFonts w:ascii="Times New Roman" w:eastAsia="Calibri" w:hAnsi="Times New Roman" w:cs="Times New Roman"/>
                <w:sz w:val="24"/>
                <w:szCs w:val="24"/>
                <w:lang w:eastAsia="id-ID"/>
              </w:rPr>
              <w:t>9</w:t>
            </w:r>
          </w:p>
        </w:tc>
        <w:tc>
          <w:tcPr>
            <w:tcW w:w="810" w:type="dxa"/>
            <w:gridSpan w:val="2"/>
            <w:tcBorders>
              <w:top w:val="single" w:sz="4" w:space="0" w:color="000000"/>
              <w:left w:val="single" w:sz="4" w:space="0" w:color="000000"/>
              <w:bottom w:val="single" w:sz="4" w:space="0" w:color="000000"/>
              <w:right w:val="single" w:sz="4" w:space="0" w:color="000000"/>
            </w:tcBorders>
            <w:shd w:val="clear" w:color="auto" w:fill="auto"/>
          </w:tcPr>
          <w:p w:rsidR="009176B8" w:rsidRPr="002D0FDF" w:rsidRDefault="009176B8" w:rsidP="002D0FDF">
            <w:pPr>
              <w:spacing w:line="360" w:lineRule="auto"/>
              <w:jc w:val="both"/>
              <w:rPr>
                <w:rFonts w:ascii="Times New Roman" w:eastAsia="Calibri" w:hAnsi="Times New Roman" w:cs="Times New Roman"/>
                <w:sz w:val="24"/>
                <w:szCs w:val="24"/>
                <w:lang w:val="id-ID" w:eastAsia="id-ID"/>
              </w:rPr>
            </w:pPr>
          </w:p>
        </w:tc>
        <w:tc>
          <w:tcPr>
            <w:tcW w:w="881" w:type="dxa"/>
            <w:tcBorders>
              <w:top w:val="single" w:sz="4" w:space="0" w:color="000000"/>
              <w:left w:val="single" w:sz="4" w:space="0" w:color="000000"/>
              <w:bottom w:val="single" w:sz="4" w:space="0" w:color="000000"/>
              <w:right w:val="single" w:sz="4" w:space="0" w:color="000000"/>
            </w:tcBorders>
            <w:shd w:val="clear" w:color="auto" w:fill="auto"/>
          </w:tcPr>
          <w:p w:rsidR="009176B8" w:rsidRPr="002D0FDF" w:rsidRDefault="009176B8" w:rsidP="002D0FDF">
            <w:pPr>
              <w:spacing w:line="360" w:lineRule="auto"/>
              <w:jc w:val="both"/>
              <w:rPr>
                <w:rFonts w:ascii="Times New Roman" w:eastAsia="Calibri" w:hAnsi="Times New Roman" w:cs="Times New Roman"/>
                <w:sz w:val="24"/>
                <w:szCs w:val="24"/>
                <w:lang w:val="id-ID" w:eastAsia="id-ID"/>
              </w:rPr>
            </w:pPr>
            <w:r w:rsidRPr="002D0FDF">
              <w:rPr>
                <w:rFonts w:ascii="Times New Roman" w:eastAsia="Calibri" w:hAnsi="Times New Roman" w:cs="Times New Roman"/>
                <w:sz w:val="24"/>
                <w:szCs w:val="24"/>
                <w:lang w:eastAsia="id-ID"/>
              </w:rPr>
              <w:t>No</w:t>
            </w:r>
          </w:p>
        </w:tc>
        <w:tc>
          <w:tcPr>
            <w:tcW w:w="3890" w:type="dxa"/>
            <w:tcBorders>
              <w:top w:val="single" w:sz="4" w:space="0" w:color="000000"/>
              <w:left w:val="single" w:sz="4" w:space="0" w:color="000000"/>
              <w:bottom w:val="single" w:sz="4" w:space="0" w:color="000000"/>
              <w:right w:val="single" w:sz="4" w:space="0" w:color="000000"/>
            </w:tcBorders>
            <w:shd w:val="clear" w:color="auto" w:fill="auto"/>
          </w:tcPr>
          <w:p w:rsidR="009176B8" w:rsidRPr="002D0FDF" w:rsidRDefault="009176B8" w:rsidP="002D0FDF">
            <w:pPr>
              <w:spacing w:line="360" w:lineRule="auto"/>
              <w:jc w:val="both"/>
              <w:rPr>
                <w:rFonts w:ascii="Times New Roman" w:eastAsia="Calibri" w:hAnsi="Times New Roman" w:cs="Times New Roman"/>
                <w:sz w:val="24"/>
                <w:szCs w:val="24"/>
                <w:lang w:eastAsia="id-ID"/>
              </w:rPr>
            </w:pPr>
            <w:r w:rsidRPr="002D0FDF">
              <w:rPr>
                <w:rFonts w:ascii="Times New Roman" w:eastAsia="Calibri" w:hAnsi="Times New Roman" w:cs="Times New Roman"/>
                <w:sz w:val="24"/>
                <w:szCs w:val="24"/>
                <w:lang w:val="id-ID" w:eastAsia="id-ID"/>
              </w:rPr>
              <w:t xml:space="preserve">Baru dijadwalkan pembimbing (Candidate) atau sudah disetujui </w:t>
            </w:r>
            <w:r w:rsidRPr="002D0FDF">
              <w:rPr>
                <w:rFonts w:ascii="Times New Roman" w:eastAsia="Calibri" w:hAnsi="Times New Roman" w:cs="Times New Roman"/>
                <w:sz w:val="24"/>
                <w:szCs w:val="24"/>
                <w:lang w:val="id-ID" w:eastAsia="id-ID"/>
              </w:rPr>
              <w:lastRenderedPageBreak/>
              <w:t>penguji (Final)</w:t>
            </w:r>
          </w:p>
        </w:tc>
      </w:tr>
      <w:tr w:rsidR="009176B8" w:rsidRPr="002D0FDF" w:rsidTr="00C41C3B">
        <w:tc>
          <w:tcPr>
            <w:tcW w:w="479" w:type="dxa"/>
            <w:tcBorders>
              <w:top w:val="single" w:sz="4" w:space="0" w:color="000000"/>
              <w:left w:val="single" w:sz="4" w:space="0" w:color="000000"/>
              <w:bottom w:val="single" w:sz="4" w:space="0" w:color="000000"/>
              <w:right w:val="single" w:sz="4" w:space="0" w:color="000000"/>
            </w:tcBorders>
            <w:shd w:val="clear" w:color="auto" w:fill="auto"/>
          </w:tcPr>
          <w:p w:rsidR="009176B8" w:rsidRPr="002D0FDF" w:rsidRDefault="009176B8" w:rsidP="002D0FDF">
            <w:pPr>
              <w:spacing w:line="360" w:lineRule="auto"/>
              <w:jc w:val="both"/>
              <w:rPr>
                <w:rFonts w:ascii="Times New Roman" w:eastAsia="Calibri" w:hAnsi="Times New Roman" w:cs="Times New Roman"/>
                <w:sz w:val="24"/>
                <w:szCs w:val="24"/>
                <w:lang w:eastAsia="id-ID"/>
              </w:rPr>
            </w:pPr>
            <w:r w:rsidRPr="002D0FDF">
              <w:rPr>
                <w:rFonts w:ascii="Times New Roman" w:eastAsia="Calibri" w:hAnsi="Times New Roman" w:cs="Times New Roman"/>
                <w:sz w:val="24"/>
                <w:szCs w:val="24"/>
                <w:lang w:eastAsia="id-ID"/>
              </w:rPr>
              <w:lastRenderedPageBreak/>
              <w:t>9</w:t>
            </w:r>
          </w:p>
        </w:tc>
        <w:tc>
          <w:tcPr>
            <w:tcW w:w="1524" w:type="dxa"/>
            <w:gridSpan w:val="2"/>
            <w:tcBorders>
              <w:top w:val="single" w:sz="4" w:space="0" w:color="000000"/>
              <w:left w:val="single" w:sz="4" w:space="0" w:color="000000"/>
              <w:bottom w:val="single" w:sz="4" w:space="0" w:color="000000"/>
              <w:right w:val="single" w:sz="4" w:space="0" w:color="000000"/>
            </w:tcBorders>
            <w:shd w:val="clear" w:color="auto" w:fill="auto"/>
          </w:tcPr>
          <w:p w:rsidR="009176B8" w:rsidRPr="002D0FDF" w:rsidRDefault="009176B8" w:rsidP="002D0FDF">
            <w:pPr>
              <w:spacing w:line="360" w:lineRule="auto"/>
              <w:jc w:val="both"/>
              <w:rPr>
                <w:rFonts w:ascii="Times New Roman" w:eastAsia="Calibri" w:hAnsi="Times New Roman" w:cs="Times New Roman"/>
                <w:sz w:val="24"/>
                <w:szCs w:val="24"/>
                <w:lang w:eastAsia="id-ID"/>
              </w:rPr>
            </w:pPr>
            <w:r w:rsidRPr="002D0FDF">
              <w:rPr>
                <w:rFonts w:ascii="Times New Roman" w:eastAsia="Calibri" w:hAnsi="Times New Roman" w:cs="Times New Roman"/>
                <w:sz w:val="24"/>
                <w:szCs w:val="24"/>
                <w:lang w:eastAsia="id-ID"/>
              </w:rPr>
              <w:t>jenis</w:t>
            </w:r>
          </w:p>
        </w:tc>
        <w:tc>
          <w:tcPr>
            <w:tcW w:w="1080" w:type="dxa"/>
            <w:gridSpan w:val="2"/>
            <w:tcBorders>
              <w:top w:val="single" w:sz="4" w:space="0" w:color="000000"/>
              <w:left w:val="single" w:sz="4" w:space="0" w:color="000000"/>
              <w:bottom w:val="single" w:sz="4" w:space="0" w:color="000000"/>
              <w:right w:val="single" w:sz="4" w:space="0" w:color="000000"/>
            </w:tcBorders>
            <w:shd w:val="clear" w:color="auto" w:fill="auto"/>
          </w:tcPr>
          <w:p w:rsidR="009176B8" w:rsidRPr="002D0FDF" w:rsidRDefault="009176B8" w:rsidP="002D0FDF">
            <w:pPr>
              <w:spacing w:line="360" w:lineRule="auto"/>
              <w:jc w:val="both"/>
              <w:rPr>
                <w:rFonts w:ascii="Times New Roman" w:eastAsia="Calibri" w:hAnsi="Times New Roman" w:cs="Times New Roman"/>
                <w:sz w:val="24"/>
                <w:szCs w:val="24"/>
                <w:lang w:eastAsia="id-ID"/>
              </w:rPr>
            </w:pPr>
            <w:r w:rsidRPr="002D0FDF">
              <w:rPr>
                <w:rFonts w:ascii="Times New Roman" w:eastAsia="Calibri" w:hAnsi="Times New Roman" w:cs="Times New Roman"/>
                <w:sz w:val="24"/>
                <w:szCs w:val="24"/>
                <w:lang w:eastAsia="id-ID"/>
              </w:rPr>
              <w:t>varchar</w:t>
            </w:r>
          </w:p>
        </w:tc>
        <w:tc>
          <w:tcPr>
            <w:tcW w:w="720" w:type="dxa"/>
            <w:gridSpan w:val="2"/>
            <w:tcBorders>
              <w:top w:val="single" w:sz="4" w:space="0" w:color="000000"/>
              <w:left w:val="single" w:sz="4" w:space="0" w:color="000000"/>
              <w:bottom w:val="single" w:sz="4" w:space="0" w:color="000000"/>
              <w:right w:val="single" w:sz="4" w:space="0" w:color="000000"/>
            </w:tcBorders>
            <w:shd w:val="clear" w:color="auto" w:fill="auto"/>
          </w:tcPr>
          <w:p w:rsidR="009176B8" w:rsidRPr="002D0FDF" w:rsidRDefault="009176B8" w:rsidP="002D0FDF">
            <w:pPr>
              <w:spacing w:line="360" w:lineRule="auto"/>
              <w:jc w:val="both"/>
              <w:rPr>
                <w:rFonts w:ascii="Times New Roman" w:eastAsia="Calibri" w:hAnsi="Times New Roman" w:cs="Times New Roman"/>
                <w:sz w:val="24"/>
                <w:szCs w:val="24"/>
                <w:lang w:val="id-ID" w:eastAsia="id-ID"/>
              </w:rPr>
            </w:pPr>
            <w:r w:rsidRPr="002D0FDF">
              <w:rPr>
                <w:rFonts w:ascii="Times New Roman" w:eastAsia="Calibri" w:hAnsi="Times New Roman" w:cs="Times New Roman"/>
                <w:sz w:val="24"/>
                <w:szCs w:val="24"/>
                <w:lang w:eastAsia="id-ID"/>
              </w:rPr>
              <w:t>20</w:t>
            </w:r>
          </w:p>
        </w:tc>
        <w:tc>
          <w:tcPr>
            <w:tcW w:w="810" w:type="dxa"/>
            <w:gridSpan w:val="2"/>
            <w:tcBorders>
              <w:top w:val="single" w:sz="4" w:space="0" w:color="000000"/>
              <w:left w:val="single" w:sz="4" w:space="0" w:color="000000"/>
              <w:bottom w:val="single" w:sz="4" w:space="0" w:color="000000"/>
              <w:right w:val="single" w:sz="4" w:space="0" w:color="000000"/>
            </w:tcBorders>
            <w:shd w:val="clear" w:color="auto" w:fill="auto"/>
          </w:tcPr>
          <w:p w:rsidR="009176B8" w:rsidRPr="002D0FDF" w:rsidRDefault="009176B8" w:rsidP="002D0FDF">
            <w:pPr>
              <w:spacing w:line="360" w:lineRule="auto"/>
              <w:jc w:val="both"/>
              <w:rPr>
                <w:rFonts w:ascii="Times New Roman" w:eastAsia="Calibri" w:hAnsi="Times New Roman" w:cs="Times New Roman"/>
                <w:sz w:val="24"/>
                <w:szCs w:val="24"/>
                <w:lang w:val="id-ID" w:eastAsia="id-ID"/>
              </w:rPr>
            </w:pPr>
          </w:p>
        </w:tc>
        <w:tc>
          <w:tcPr>
            <w:tcW w:w="881" w:type="dxa"/>
            <w:tcBorders>
              <w:top w:val="single" w:sz="4" w:space="0" w:color="000000"/>
              <w:left w:val="single" w:sz="4" w:space="0" w:color="000000"/>
              <w:bottom w:val="single" w:sz="4" w:space="0" w:color="000000"/>
              <w:right w:val="single" w:sz="4" w:space="0" w:color="000000"/>
            </w:tcBorders>
            <w:shd w:val="clear" w:color="auto" w:fill="auto"/>
          </w:tcPr>
          <w:p w:rsidR="009176B8" w:rsidRPr="002D0FDF" w:rsidRDefault="009176B8" w:rsidP="002D0FDF">
            <w:pPr>
              <w:spacing w:line="360" w:lineRule="auto"/>
              <w:jc w:val="both"/>
              <w:rPr>
                <w:rFonts w:ascii="Times New Roman" w:eastAsia="Calibri" w:hAnsi="Times New Roman" w:cs="Times New Roman"/>
                <w:sz w:val="24"/>
                <w:szCs w:val="24"/>
                <w:lang w:val="id-ID" w:eastAsia="id-ID"/>
              </w:rPr>
            </w:pPr>
            <w:r w:rsidRPr="002D0FDF">
              <w:rPr>
                <w:rFonts w:ascii="Times New Roman" w:eastAsia="Calibri" w:hAnsi="Times New Roman" w:cs="Times New Roman"/>
                <w:sz w:val="24"/>
                <w:szCs w:val="24"/>
                <w:lang w:eastAsia="id-ID"/>
              </w:rPr>
              <w:t>No</w:t>
            </w:r>
          </w:p>
        </w:tc>
        <w:tc>
          <w:tcPr>
            <w:tcW w:w="3890" w:type="dxa"/>
            <w:tcBorders>
              <w:top w:val="single" w:sz="4" w:space="0" w:color="000000"/>
              <w:left w:val="single" w:sz="4" w:space="0" w:color="000000"/>
              <w:bottom w:val="single" w:sz="4" w:space="0" w:color="000000"/>
              <w:right w:val="single" w:sz="4" w:space="0" w:color="000000"/>
            </w:tcBorders>
            <w:shd w:val="clear" w:color="auto" w:fill="auto"/>
          </w:tcPr>
          <w:p w:rsidR="009176B8" w:rsidRPr="002D0FDF" w:rsidRDefault="009176B8" w:rsidP="002D0FDF">
            <w:pPr>
              <w:spacing w:line="360" w:lineRule="auto"/>
              <w:jc w:val="both"/>
              <w:rPr>
                <w:rFonts w:ascii="Times New Roman" w:eastAsia="Calibri" w:hAnsi="Times New Roman" w:cs="Times New Roman"/>
                <w:sz w:val="24"/>
                <w:szCs w:val="24"/>
                <w:lang w:val="id-ID" w:eastAsia="id-ID"/>
              </w:rPr>
            </w:pPr>
          </w:p>
        </w:tc>
      </w:tr>
      <w:tr w:rsidR="009176B8" w:rsidRPr="002D0FDF" w:rsidTr="006D0084">
        <w:tc>
          <w:tcPr>
            <w:tcW w:w="9384" w:type="dxa"/>
            <w:gridSpan w:val="11"/>
            <w:tcBorders>
              <w:bottom w:val="single" w:sz="4" w:space="0" w:color="000000"/>
            </w:tcBorders>
            <w:shd w:val="clear" w:color="auto" w:fill="auto"/>
          </w:tcPr>
          <w:p w:rsidR="009176B8" w:rsidRDefault="009176B8" w:rsidP="002D0FDF">
            <w:pPr>
              <w:spacing w:line="360" w:lineRule="auto"/>
              <w:jc w:val="both"/>
              <w:rPr>
                <w:rFonts w:ascii="Times New Roman" w:eastAsia="Calibri" w:hAnsi="Times New Roman" w:cs="Times New Roman"/>
                <w:sz w:val="24"/>
                <w:szCs w:val="24"/>
                <w:lang w:eastAsia="id-ID"/>
              </w:rPr>
            </w:pPr>
          </w:p>
          <w:p w:rsidR="00052062" w:rsidRPr="002D0FDF" w:rsidRDefault="00052062" w:rsidP="002D0FDF">
            <w:pPr>
              <w:spacing w:line="360" w:lineRule="auto"/>
              <w:jc w:val="both"/>
              <w:rPr>
                <w:rFonts w:ascii="Times New Roman" w:eastAsia="Calibri" w:hAnsi="Times New Roman" w:cs="Times New Roman"/>
                <w:sz w:val="24"/>
                <w:szCs w:val="24"/>
                <w:lang w:eastAsia="id-ID"/>
              </w:rPr>
            </w:pPr>
          </w:p>
          <w:p w:rsidR="009176B8" w:rsidRPr="002D0FDF" w:rsidRDefault="009176B8" w:rsidP="002D0FDF">
            <w:pPr>
              <w:spacing w:line="360" w:lineRule="auto"/>
              <w:jc w:val="both"/>
              <w:rPr>
                <w:rFonts w:ascii="Times New Roman" w:eastAsia="Calibri" w:hAnsi="Times New Roman" w:cs="Times New Roman"/>
                <w:b/>
                <w:sz w:val="24"/>
                <w:szCs w:val="24"/>
                <w:lang w:val="id-ID" w:eastAsia="id-ID"/>
              </w:rPr>
            </w:pPr>
            <w:r w:rsidRPr="002D0FDF">
              <w:rPr>
                <w:rFonts w:ascii="Times New Roman" w:eastAsia="Calibri" w:hAnsi="Times New Roman" w:cs="Times New Roman"/>
                <w:sz w:val="24"/>
                <w:szCs w:val="24"/>
                <w:lang w:val="id-ID" w:eastAsia="id-ID"/>
              </w:rPr>
              <w:t xml:space="preserve">Tabel </w:t>
            </w:r>
            <w:r w:rsidRPr="002D0FDF">
              <w:rPr>
                <w:rFonts w:ascii="Times New Roman" w:eastAsia="Calibri" w:hAnsi="Times New Roman" w:cs="Times New Roman"/>
                <w:sz w:val="24"/>
                <w:szCs w:val="24"/>
                <w:lang w:eastAsia="id-ID"/>
              </w:rPr>
              <w:t>jam</w:t>
            </w:r>
          </w:p>
        </w:tc>
      </w:tr>
      <w:tr w:rsidR="009176B8" w:rsidRPr="002D0FDF" w:rsidTr="00C41C3B">
        <w:tc>
          <w:tcPr>
            <w:tcW w:w="479" w:type="dxa"/>
            <w:tcBorders>
              <w:top w:val="single" w:sz="4" w:space="0" w:color="000000"/>
              <w:left w:val="single" w:sz="4" w:space="0" w:color="000000"/>
              <w:bottom w:val="single" w:sz="4" w:space="0" w:color="000000"/>
              <w:right w:val="single" w:sz="4" w:space="0" w:color="000000"/>
            </w:tcBorders>
            <w:shd w:val="clear" w:color="auto" w:fill="BFBFBF"/>
          </w:tcPr>
          <w:p w:rsidR="009176B8" w:rsidRPr="002D0FDF" w:rsidRDefault="009176B8" w:rsidP="002D0FDF">
            <w:pPr>
              <w:spacing w:line="360" w:lineRule="auto"/>
              <w:jc w:val="both"/>
              <w:rPr>
                <w:rFonts w:ascii="Times New Roman" w:eastAsia="Calibri" w:hAnsi="Times New Roman" w:cs="Times New Roman"/>
                <w:b/>
                <w:sz w:val="24"/>
                <w:szCs w:val="24"/>
                <w:lang w:val="id-ID" w:eastAsia="id-ID"/>
              </w:rPr>
            </w:pPr>
            <w:r w:rsidRPr="002D0FDF">
              <w:rPr>
                <w:rFonts w:ascii="Times New Roman" w:eastAsia="Calibri" w:hAnsi="Times New Roman" w:cs="Times New Roman"/>
                <w:b/>
                <w:sz w:val="24"/>
                <w:szCs w:val="24"/>
                <w:lang w:val="id-ID" w:eastAsia="id-ID"/>
              </w:rPr>
              <w:t>No</w:t>
            </w:r>
          </w:p>
        </w:tc>
        <w:tc>
          <w:tcPr>
            <w:tcW w:w="1434" w:type="dxa"/>
            <w:tcBorders>
              <w:top w:val="single" w:sz="4" w:space="0" w:color="000000"/>
              <w:left w:val="single" w:sz="4" w:space="0" w:color="000000"/>
              <w:bottom w:val="single" w:sz="4" w:space="0" w:color="000000"/>
              <w:right w:val="single" w:sz="4" w:space="0" w:color="000000"/>
            </w:tcBorders>
            <w:shd w:val="clear" w:color="auto" w:fill="BFBFBF"/>
          </w:tcPr>
          <w:p w:rsidR="009176B8" w:rsidRPr="002D0FDF" w:rsidRDefault="009176B8" w:rsidP="002D0FDF">
            <w:pPr>
              <w:spacing w:line="360" w:lineRule="auto"/>
              <w:jc w:val="both"/>
              <w:rPr>
                <w:rFonts w:ascii="Times New Roman" w:eastAsia="Calibri" w:hAnsi="Times New Roman" w:cs="Times New Roman"/>
                <w:b/>
                <w:sz w:val="24"/>
                <w:szCs w:val="24"/>
                <w:lang w:val="id-ID" w:eastAsia="id-ID"/>
              </w:rPr>
            </w:pPr>
            <w:r w:rsidRPr="002D0FDF">
              <w:rPr>
                <w:rFonts w:ascii="Times New Roman" w:eastAsia="Calibri" w:hAnsi="Times New Roman" w:cs="Times New Roman"/>
                <w:b/>
                <w:sz w:val="24"/>
                <w:szCs w:val="24"/>
                <w:lang w:val="id-ID" w:eastAsia="id-ID"/>
              </w:rPr>
              <w:t>Field Name</w:t>
            </w:r>
          </w:p>
        </w:tc>
        <w:tc>
          <w:tcPr>
            <w:tcW w:w="1080" w:type="dxa"/>
            <w:gridSpan w:val="2"/>
            <w:tcBorders>
              <w:top w:val="single" w:sz="4" w:space="0" w:color="000000"/>
              <w:left w:val="single" w:sz="4" w:space="0" w:color="000000"/>
              <w:bottom w:val="single" w:sz="4" w:space="0" w:color="000000"/>
              <w:right w:val="single" w:sz="4" w:space="0" w:color="000000"/>
            </w:tcBorders>
            <w:shd w:val="clear" w:color="auto" w:fill="BFBFBF"/>
          </w:tcPr>
          <w:p w:rsidR="009176B8" w:rsidRPr="002D0FDF" w:rsidRDefault="009176B8" w:rsidP="002D0FDF">
            <w:pPr>
              <w:spacing w:line="360" w:lineRule="auto"/>
              <w:jc w:val="both"/>
              <w:rPr>
                <w:rFonts w:ascii="Times New Roman" w:eastAsia="Calibri" w:hAnsi="Times New Roman" w:cs="Times New Roman"/>
                <w:b/>
                <w:sz w:val="24"/>
                <w:szCs w:val="24"/>
                <w:lang w:val="id-ID" w:eastAsia="id-ID"/>
              </w:rPr>
            </w:pPr>
            <w:r w:rsidRPr="002D0FDF">
              <w:rPr>
                <w:rFonts w:ascii="Times New Roman" w:eastAsia="Calibri" w:hAnsi="Times New Roman" w:cs="Times New Roman"/>
                <w:b/>
                <w:sz w:val="24"/>
                <w:szCs w:val="24"/>
                <w:lang w:val="id-ID" w:eastAsia="id-ID"/>
              </w:rPr>
              <w:t>Type</w:t>
            </w:r>
          </w:p>
        </w:tc>
        <w:tc>
          <w:tcPr>
            <w:tcW w:w="720" w:type="dxa"/>
            <w:gridSpan w:val="2"/>
            <w:tcBorders>
              <w:top w:val="single" w:sz="4" w:space="0" w:color="000000"/>
              <w:left w:val="single" w:sz="4" w:space="0" w:color="000000"/>
              <w:bottom w:val="single" w:sz="4" w:space="0" w:color="000000"/>
              <w:right w:val="single" w:sz="4" w:space="0" w:color="000000"/>
            </w:tcBorders>
            <w:shd w:val="clear" w:color="auto" w:fill="BFBFBF"/>
          </w:tcPr>
          <w:p w:rsidR="009176B8" w:rsidRPr="002D0FDF" w:rsidRDefault="009176B8" w:rsidP="002D0FDF">
            <w:pPr>
              <w:spacing w:line="360" w:lineRule="auto"/>
              <w:jc w:val="both"/>
              <w:rPr>
                <w:rFonts w:ascii="Times New Roman" w:eastAsia="Calibri" w:hAnsi="Times New Roman" w:cs="Times New Roman"/>
                <w:b/>
                <w:sz w:val="24"/>
                <w:szCs w:val="24"/>
                <w:lang w:val="id-ID" w:eastAsia="id-ID"/>
              </w:rPr>
            </w:pPr>
            <w:r w:rsidRPr="002D0FDF">
              <w:rPr>
                <w:rFonts w:ascii="Times New Roman" w:eastAsia="Calibri" w:hAnsi="Times New Roman" w:cs="Times New Roman"/>
                <w:b/>
                <w:sz w:val="24"/>
                <w:szCs w:val="24"/>
                <w:lang w:val="id-ID" w:eastAsia="id-ID"/>
              </w:rPr>
              <w:t>Len</w:t>
            </w:r>
          </w:p>
        </w:tc>
        <w:tc>
          <w:tcPr>
            <w:tcW w:w="810" w:type="dxa"/>
            <w:gridSpan w:val="2"/>
            <w:tcBorders>
              <w:top w:val="single" w:sz="4" w:space="0" w:color="000000"/>
              <w:left w:val="single" w:sz="4" w:space="0" w:color="000000"/>
              <w:bottom w:val="single" w:sz="4" w:space="0" w:color="000000"/>
              <w:right w:val="single" w:sz="4" w:space="0" w:color="000000"/>
            </w:tcBorders>
            <w:shd w:val="clear" w:color="auto" w:fill="BFBFBF"/>
          </w:tcPr>
          <w:p w:rsidR="009176B8" w:rsidRPr="002D0FDF" w:rsidRDefault="009176B8" w:rsidP="002D0FDF">
            <w:pPr>
              <w:spacing w:line="360" w:lineRule="auto"/>
              <w:jc w:val="both"/>
              <w:rPr>
                <w:rFonts w:ascii="Times New Roman" w:eastAsia="Calibri" w:hAnsi="Times New Roman" w:cs="Times New Roman"/>
                <w:b/>
                <w:sz w:val="24"/>
                <w:szCs w:val="24"/>
                <w:lang w:val="id-ID" w:eastAsia="id-ID"/>
              </w:rPr>
            </w:pPr>
            <w:r w:rsidRPr="002D0FDF">
              <w:rPr>
                <w:rFonts w:ascii="Times New Roman" w:eastAsia="Calibri" w:hAnsi="Times New Roman" w:cs="Times New Roman"/>
                <w:b/>
                <w:sz w:val="24"/>
                <w:szCs w:val="24"/>
                <w:lang w:val="id-ID" w:eastAsia="id-ID"/>
              </w:rPr>
              <w:t>Key</w:t>
            </w:r>
          </w:p>
        </w:tc>
        <w:tc>
          <w:tcPr>
            <w:tcW w:w="971" w:type="dxa"/>
            <w:gridSpan w:val="2"/>
            <w:tcBorders>
              <w:top w:val="single" w:sz="4" w:space="0" w:color="000000"/>
              <w:left w:val="single" w:sz="4" w:space="0" w:color="000000"/>
              <w:bottom w:val="single" w:sz="4" w:space="0" w:color="000000"/>
              <w:right w:val="single" w:sz="4" w:space="0" w:color="000000"/>
            </w:tcBorders>
            <w:shd w:val="clear" w:color="auto" w:fill="BFBFBF"/>
          </w:tcPr>
          <w:p w:rsidR="009176B8" w:rsidRPr="002D0FDF" w:rsidRDefault="009176B8" w:rsidP="002D0FDF">
            <w:pPr>
              <w:spacing w:line="360" w:lineRule="auto"/>
              <w:jc w:val="both"/>
              <w:rPr>
                <w:rFonts w:ascii="Times New Roman" w:eastAsia="Calibri" w:hAnsi="Times New Roman" w:cs="Times New Roman"/>
                <w:b/>
                <w:sz w:val="24"/>
                <w:szCs w:val="24"/>
                <w:lang w:val="id-ID" w:eastAsia="id-ID"/>
              </w:rPr>
            </w:pPr>
            <w:r w:rsidRPr="002D0FDF">
              <w:rPr>
                <w:rFonts w:ascii="Times New Roman" w:eastAsia="Calibri" w:hAnsi="Times New Roman" w:cs="Times New Roman"/>
                <w:b/>
                <w:sz w:val="24"/>
                <w:szCs w:val="24"/>
                <w:lang w:val="id-ID" w:eastAsia="id-ID"/>
              </w:rPr>
              <w:t>Null</w:t>
            </w:r>
          </w:p>
        </w:tc>
        <w:tc>
          <w:tcPr>
            <w:tcW w:w="3890" w:type="dxa"/>
            <w:tcBorders>
              <w:top w:val="single" w:sz="4" w:space="0" w:color="000000"/>
              <w:left w:val="single" w:sz="4" w:space="0" w:color="000000"/>
              <w:bottom w:val="single" w:sz="4" w:space="0" w:color="000000"/>
              <w:right w:val="single" w:sz="4" w:space="0" w:color="000000"/>
            </w:tcBorders>
            <w:shd w:val="clear" w:color="auto" w:fill="BFBFBF"/>
          </w:tcPr>
          <w:p w:rsidR="009176B8" w:rsidRPr="002D0FDF" w:rsidRDefault="009176B8" w:rsidP="002D0FDF">
            <w:pPr>
              <w:spacing w:line="360" w:lineRule="auto"/>
              <w:jc w:val="both"/>
              <w:rPr>
                <w:rFonts w:ascii="Times New Roman" w:eastAsia="Calibri" w:hAnsi="Times New Roman" w:cs="Times New Roman"/>
                <w:sz w:val="24"/>
                <w:szCs w:val="24"/>
                <w:lang w:val="id-ID" w:eastAsia="id-ID"/>
              </w:rPr>
            </w:pPr>
            <w:r w:rsidRPr="002D0FDF">
              <w:rPr>
                <w:rFonts w:ascii="Times New Roman" w:eastAsia="Calibri" w:hAnsi="Times New Roman" w:cs="Times New Roman"/>
                <w:b/>
                <w:sz w:val="24"/>
                <w:szCs w:val="24"/>
                <w:lang w:val="id-ID" w:eastAsia="id-ID"/>
              </w:rPr>
              <w:t>Deskripsi</w:t>
            </w:r>
          </w:p>
        </w:tc>
      </w:tr>
      <w:tr w:rsidR="009176B8" w:rsidRPr="002D0FDF" w:rsidTr="00C41C3B">
        <w:tc>
          <w:tcPr>
            <w:tcW w:w="479" w:type="dxa"/>
            <w:tcBorders>
              <w:top w:val="single" w:sz="4" w:space="0" w:color="000000"/>
              <w:left w:val="single" w:sz="4" w:space="0" w:color="000000"/>
              <w:bottom w:val="single" w:sz="4" w:space="0" w:color="000000"/>
              <w:right w:val="single" w:sz="4" w:space="0" w:color="000000"/>
            </w:tcBorders>
            <w:shd w:val="clear" w:color="auto" w:fill="auto"/>
          </w:tcPr>
          <w:p w:rsidR="009176B8" w:rsidRPr="002D0FDF" w:rsidRDefault="009176B8" w:rsidP="002D0FDF">
            <w:pPr>
              <w:spacing w:line="360" w:lineRule="auto"/>
              <w:jc w:val="both"/>
              <w:rPr>
                <w:rFonts w:ascii="Times New Roman" w:eastAsia="Calibri" w:hAnsi="Times New Roman" w:cs="Times New Roman"/>
                <w:sz w:val="24"/>
                <w:szCs w:val="24"/>
                <w:lang w:eastAsia="id-ID"/>
              </w:rPr>
            </w:pPr>
            <w:r w:rsidRPr="002D0FDF">
              <w:rPr>
                <w:rFonts w:ascii="Times New Roman" w:eastAsia="Calibri" w:hAnsi="Times New Roman" w:cs="Times New Roman"/>
                <w:sz w:val="24"/>
                <w:szCs w:val="24"/>
                <w:lang w:val="id-ID" w:eastAsia="id-ID"/>
              </w:rPr>
              <w:t>1</w:t>
            </w:r>
          </w:p>
        </w:tc>
        <w:tc>
          <w:tcPr>
            <w:tcW w:w="1434" w:type="dxa"/>
            <w:tcBorders>
              <w:top w:val="single" w:sz="4" w:space="0" w:color="000000"/>
              <w:left w:val="single" w:sz="4" w:space="0" w:color="000000"/>
              <w:bottom w:val="single" w:sz="4" w:space="0" w:color="000000"/>
              <w:right w:val="single" w:sz="4" w:space="0" w:color="000000"/>
            </w:tcBorders>
            <w:shd w:val="clear" w:color="auto" w:fill="auto"/>
          </w:tcPr>
          <w:p w:rsidR="009176B8" w:rsidRPr="002D0FDF" w:rsidRDefault="009176B8" w:rsidP="002D0FDF">
            <w:pPr>
              <w:spacing w:line="360" w:lineRule="auto"/>
              <w:jc w:val="both"/>
              <w:rPr>
                <w:rFonts w:ascii="Times New Roman" w:eastAsia="Calibri" w:hAnsi="Times New Roman" w:cs="Times New Roman"/>
                <w:sz w:val="24"/>
                <w:szCs w:val="24"/>
                <w:lang w:val="id-ID" w:eastAsia="id-ID"/>
              </w:rPr>
            </w:pPr>
            <w:r w:rsidRPr="002D0FDF">
              <w:rPr>
                <w:rFonts w:ascii="Times New Roman" w:eastAsia="Calibri" w:hAnsi="Times New Roman" w:cs="Times New Roman"/>
                <w:sz w:val="24"/>
                <w:szCs w:val="24"/>
                <w:lang w:eastAsia="id-ID"/>
              </w:rPr>
              <w:t>jam</w:t>
            </w:r>
          </w:p>
        </w:tc>
        <w:tc>
          <w:tcPr>
            <w:tcW w:w="1080" w:type="dxa"/>
            <w:gridSpan w:val="2"/>
            <w:tcBorders>
              <w:top w:val="single" w:sz="4" w:space="0" w:color="000000"/>
              <w:left w:val="single" w:sz="4" w:space="0" w:color="000000"/>
              <w:bottom w:val="single" w:sz="4" w:space="0" w:color="000000"/>
              <w:right w:val="single" w:sz="4" w:space="0" w:color="000000"/>
            </w:tcBorders>
            <w:shd w:val="clear" w:color="auto" w:fill="auto"/>
          </w:tcPr>
          <w:p w:rsidR="009176B8" w:rsidRPr="002D0FDF" w:rsidRDefault="009176B8" w:rsidP="002D0FDF">
            <w:pPr>
              <w:spacing w:line="360" w:lineRule="auto"/>
              <w:jc w:val="both"/>
              <w:rPr>
                <w:rFonts w:ascii="Times New Roman" w:eastAsia="Calibri" w:hAnsi="Times New Roman" w:cs="Times New Roman"/>
                <w:sz w:val="24"/>
                <w:szCs w:val="24"/>
                <w:lang w:eastAsia="id-ID"/>
              </w:rPr>
            </w:pPr>
            <w:r w:rsidRPr="002D0FDF">
              <w:rPr>
                <w:rFonts w:ascii="Times New Roman" w:eastAsia="Calibri" w:hAnsi="Times New Roman" w:cs="Times New Roman"/>
                <w:sz w:val="24"/>
                <w:szCs w:val="24"/>
                <w:lang w:val="id-ID" w:eastAsia="id-ID"/>
              </w:rPr>
              <w:t>varchar</w:t>
            </w:r>
          </w:p>
        </w:tc>
        <w:tc>
          <w:tcPr>
            <w:tcW w:w="720" w:type="dxa"/>
            <w:gridSpan w:val="2"/>
            <w:tcBorders>
              <w:top w:val="single" w:sz="4" w:space="0" w:color="000000"/>
              <w:left w:val="single" w:sz="4" w:space="0" w:color="000000"/>
              <w:bottom w:val="single" w:sz="4" w:space="0" w:color="000000"/>
              <w:right w:val="single" w:sz="4" w:space="0" w:color="000000"/>
            </w:tcBorders>
            <w:shd w:val="clear" w:color="auto" w:fill="auto"/>
          </w:tcPr>
          <w:p w:rsidR="009176B8" w:rsidRPr="002D0FDF" w:rsidRDefault="009176B8" w:rsidP="002D0FDF">
            <w:pPr>
              <w:spacing w:line="360" w:lineRule="auto"/>
              <w:jc w:val="both"/>
              <w:rPr>
                <w:rFonts w:ascii="Times New Roman" w:eastAsia="Calibri" w:hAnsi="Times New Roman" w:cs="Times New Roman"/>
                <w:sz w:val="24"/>
                <w:szCs w:val="24"/>
                <w:lang w:val="id-ID" w:eastAsia="id-ID"/>
              </w:rPr>
            </w:pPr>
            <w:r w:rsidRPr="002D0FDF">
              <w:rPr>
                <w:rFonts w:ascii="Times New Roman" w:eastAsia="Calibri" w:hAnsi="Times New Roman" w:cs="Times New Roman"/>
                <w:sz w:val="24"/>
                <w:szCs w:val="24"/>
                <w:lang w:eastAsia="id-ID"/>
              </w:rPr>
              <w:t>11</w:t>
            </w:r>
          </w:p>
        </w:tc>
        <w:tc>
          <w:tcPr>
            <w:tcW w:w="810" w:type="dxa"/>
            <w:gridSpan w:val="2"/>
            <w:tcBorders>
              <w:top w:val="single" w:sz="4" w:space="0" w:color="000000"/>
              <w:left w:val="single" w:sz="4" w:space="0" w:color="000000"/>
              <w:bottom w:val="single" w:sz="4" w:space="0" w:color="000000"/>
              <w:right w:val="single" w:sz="4" w:space="0" w:color="000000"/>
            </w:tcBorders>
            <w:shd w:val="clear" w:color="auto" w:fill="auto"/>
          </w:tcPr>
          <w:p w:rsidR="009176B8" w:rsidRPr="002D0FDF" w:rsidRDefault="009176B8" w:rsidP="002D0FDF">
            <w:pPr>
              <w:spacing w:line="360" w:lineRule="auto"/>
              <w:jc w:val="both"/>
              <w:rPr>
                <w:rFonts w:ascii="Times New Roman" w:eastAsia="Calibri" w:hAnsi="Times New Roman" w:cs="Times New Roman"/>
                <w:sz w:val="24"/>
                <w:szCs w:val="24"/>
                <w:lang w:val="id-ID" w:eastAsia="id-ID"/>
              </w:rPr>
            </w:pPr>
          </w:p>
        </w:tc>
        <w:tc>
          <w:tcPr>
            <w:tcW w:w="971" w:type="dxa"/>
            <w:gridSpan w:val="2"/>
            <w:tcBorders>
              <w:top w:val="single" w:sz="4" w:space="0" w:color="000000"/>
              <w:left w:val="single" w:sz="4" w:space="0" w:color="000000"/>
              <w:bottom w:val="single" w:sz="4" w:space="0" w:color="000000"/>
              <w:right w:val="single" w:sz="4" w:space="0" w:color="000000"/>
            </w:tcBorders>
            <w:shd w:val="clear" w:color="auto" w:fill="auto"/>
          </w:tcPr>
          <w:p w:rsidR="009176B8" w:rsidRPr="002D0FDF" w:rsidRDefault="009176B8" w:rsidP="002D0FDF">
            <w:pPr>
              <w:spacing w:line="360" w:lineRule="auto"/>
              <w:jc w:val="both"/>
              <w:rPr>
                <w:rFonts w:ascii="Times New Roman" w:eastAsia="Calibri" w:hAnsi="Times New Roman" w:cs="Times New Roman"/>
                <w:sz w:val="24"/>
                <w:szCs w:val="24"/>
                <w:lang w:val="id-ID" w:eastAsia="id-ID"/>
              </w:rPr>
            </w:pPr>
            <w:r w:rsidRPr="002D0FDF">
              <w:rPr>
                <w:rFonts w:ascii="Times New Roman" w:eastAsia="Calibri" w:hAnsi="Times New Roman" w:cs="Times New Roman"/>
                <w:sz w:val="24"/>
                <w:szCs w:val="24"/>
                <w:lang w:val="id-ID" w:eastAsia="id-ID"/>
              </w:rPr>
              <w:t>No</w:t>
            </w:r>
          </w:p>
        </w:tc>
        <w:tc>
          <w:tcPr>
            <w:tcW w:w="3890" w:type="dxa"/>
            <w:tcBorders>
              <w:top w:val="single" w:sz="4" w:space="0" w:color="000000"/>
              <w:left w:val="single" w:sz="4" w:space="0" w:color="000000"/>
              <w:bottom w:val="single" w:sz="4" w:space="0" w:color="000000"/>
              <w:right w:val="single" w:sz="4" w:space="0" w:color="000000"/>
            </w:tcBorders>
            <w:shd w:val="clear" w:color="auto" w:fill="auto"/>
          </w:tcPr>
          <w:p w:rsidR="009176B8" w:rsidRPr="002D0FDF" w:rsidRDefault="009176B8" w:rsidP="002D0FDF">
            <w:pPr>
              <w:spacing w:line="360" w:lineRule="auto"/>
              <w:jc w:val="both"/>
              <w:rPr>
                <w:rFonts w:ascii="Times New Roman" w:eastAsia="Calibri" w:hAnsi="Times New Roman" w:cs="Times New Roman"/>
                <w:sz w:val="24"/>
                <w:szCs w:val="24"/>
                <w:lang w:val="id-ID" w:eastAsia="id-ID"/>
              </w:rPr>
            </w:pPr>
            <w:r w:rsidRPr="002D0FDF">
              <w:rPr>
                <w:rFonts w:ascii="Times New Roman" w:eastAsia="Calibri" w:hAnsi="Times New Roman" w:cs="Times New Roman"/>
                <w:sz w:val="24"/>
                <w:szCs w:val="24"/>
                <w:lang w:val="id-ID" w:eastAsia="id-ID"/>
              </w:rPr>
              <w:t>Jam jadwal dalam 1 hari</w:t>
            </w:r>
          </w:p>
        </w:tc>
      </w:tr>
      <w:tr w:rsidR="009176B8" w:rsidRPr="002D0FDF" w:rsidTr="00C41C3B">
        <w:tc>
          <w:tcPr>
            <w:tcW w:w="479" w:type="dxa"/>
            <w:tcBorders>
              <w:top w:val="single" w:sz="4" w:space="0" w:color="000000"/>
              <w:left w:val="single" w:sz="4" w:space="0" w:color="000000"/>
              <w:bottom w:val="single" w:sz="4" w:space="0" w:color="000000"/>
              <w:right w:val="single" w:sz="4" w:space="0" w:color="000000"/>
            </w:tcBorders>
            <w:shd w:val="clear" w:color="auto" w:fill="auto"/>
          </w:tcPr>
          <w:p w:rsidR="009176B8" w:rsidRPr="002D0FDF" w:rsidRDefault="009176B8" w:rsidP="002D0FDF">
            <w:pPr>
              <w:spacing w:line="360" w:lineRule="auto"/>
              <w:jc w:val="both"/>
              <w:rPr>
                <w:rFonts w:ascii="Times New Roman" w:eastAsia="Calibri" w:hAnsi="Times New Roman" w:cs="Times New Roman"/>
                <w:sz w:val="24"/>
                <w:szCs w:val="24"/>
                <w:lang w:eastAsia="id-ID"/>
              </w:rPr>
            </w:pPr>
            <w:r w:rsidRPr="002D0FDF">
              <w:rPr>
                <w:rFonts w:ascii="Times New Roman" w:eastAsia="Calibri" w:hAnsi="Times New Roman" w:cs="Times New Roman"/>
                <w:sz w:val="24"/>
                <w:szCs w:val="24"/>
                <w:lang w:val="id-ID" w:eastAsia="id-ID"/>
              </w:rPr>
              <w:t>2</w:t>
            </w:r>
          </w:p>
        </w:tc>
        <w:tc>
          <w:tcPr>
            <w:tcW w:w="1434" w:type="dxa"/>
            <w:tcBorders>
              <w:top w:val="single" w:sz="4" w:space="0" w:color="000000"/>
              <w:left w:val="single" w:sz="4" w:space="0" w:color="000000"/>
              <w:bottom w:val="single" w:sz="4" w:space="0" w:color="000000"/>
              <w:right w:val="single" w:sz="4" w:space="0" w:color="000000"/>
            </w:tcBorders>
            <w:shd w:val="clear" w:color="auto" w:fill="auto"/>
          </w:tcPr>
          <w:p w:rsidR="009176B8" w:rsidRPr="002D0FDF" w:rsidRDefault="009176B8" w:rsidP="002D0FDF">
            <w:pPr>
              <w:spacing w:line="360" w:lineRule="auto"/>
              <w:jc w:val="both"/>
              <w:rPr>
                <w:rFonts w:ascii="Times New Roman" w:eastAsia="Calibri" w:hAnsi="Times New Roman" w:cs="Times New Roman"/>
                <w:sz w:val="24"/>
                <w:szCs w:val="24"/>
                <w:lang w:val="id-ID" w:eastAsia="id-ID"/>
              </w:rPr>
            </w:pPr>
            <w:r w:rsidRPr="002D0FDF">
              <w:rPr>
                <w:rFonts w:ascii="Times New Roman" w:eastAsia="Calibri" w:hAnsi="Times New Roman" w:cs="Times New Roman"/>
                <w:sz w:val="24"/>
                <w:szCs w:val="24"/>
                <w:lang w:eastAsia="id-ID"/>
              </w:rPr>
              <w:t>hari</w:t>
            </w:r>
          </w:p>
        </w:tc>
        <w:tc>
          <w:tcPr>
            <w:tcW w:w="1080" w:type="dxa"/>
            <w:gridSpan w:val="2"/>
            <w:tcBorders>
              <w:top w:val="single" w:sz="4" w:space="0" w:color="000000"/>
              <w:left w:val="single" w:sz="4" w:space="0" w:color="000000"/>
              <w:bottom w:val="single" w:sz="4" w:space="0" w:color="000000"/>
              <w:right w:val="single" w:sz="4" w:space="0" w:color="000000"/>
            </w:tcBorders>
            <w:shd w:val="clear" w:color="auto" w:fill="auto"/>
          </w:tcPr>
          <w:p w:rsidR="009176B8" w:rsidRPr="002D0FDF" w:rsidRDefault="009176B8" w:rsidP="002D0FDF">
            <w:pPr>
              <w:spacing w:line="360" w:lineRule="auto"/>
              <w:jc w:val="both"/>
              <w:rPr>
                <w:rFonts w:ascii="Times New Roman" w:eastAsia="Calibri" w:hAnsi="Times New Roman" w:cs="Times New Roman"/>
                <w:sz w:val="24"/>
                <w:szCs w:val="24"/>
                <w:lang w:eastAsia="id-ID"/>
              </w:rPr>
            </w:pPr>
            <w:r w:rsidRPr="002D0FDF">
              <w:rPr>
                <w:rFonts w:ascii="Times New Roman" w:eastAsia="Calibri" w:hAnsi="Times New Roman" w:cs="Times New Roman"/>
                <w:sz w:val="24"/>
                <w:szCs w:val="24"/>
                <w:lang w:val="id-ID" w:eastAsia="id-ID"/>
              </w:rPr>
              <w:t>varchar</w:t>
            </w:r>
          </w:p>
        </w:tc>
        <w:tc>
          <w:tcPr>
            <w:tcW w:w="720" w:type="dxa"/>
            <w:gridSpan w:val="2"/>
            <w:tcBorders>
              <w:top w:val="single" w:sz="4" w:space="0" w:color="000000"/>
              <w:left w:val="single" w:sz="4" w:space="0" w:color="000000"/>
              <w:bottom w:val="single" w:sz="4" w:space="0" w:color="000000"/>
              <w:right w:val="single" w:sz="4" w:space="0" w:color="000000"/>
            </w:tcBorders>
            <w:shd w:val="clear" w:color="auto" w:fill="auto"/>
          </w:tcPr>
          <w:p w:rsidR="009176B8" w:rsidRPr="002D0FDF" w:rsidRDefault="009176B8" w:rsidP="002D0FDF">
            <w:pPr>
              <w:spacing w:line="360" w:lineRule="auto"/>
              <w:jc w:val="both"/>
              <w:rPr>
                <w:rFonts w:ascii="Times New Roman" w:eastAsia="Calibri" w:hAnsi="Times New Roman" w:cs="Times New Roman"/>
                <w:sz w:val="24"/>
                <w:szCs w:val="24"/>
                <w:lang w:val="id-ID" w:eastAsia="id-ID"/>
              </w:rPr>
            </w:pPr>
            <w:r w:rsidRPr="002D0FDF">
              <w:rPr>
                <w:rFonts w:ascii="Times New Roman" w:eastAsia="Calibri" w:hAnsi="Times New Roman" w:cs="Times New Roman"/>
                <w:sz w:val="24"/>
                <w:szCs w:val="24"/>
                <w:lang w:eastAsia="id-ID"/>
              </w:rPr>
              <w:t>7</w:t>
            </w:r>
          </w:p>
        </w:tc>
        <w:tc>
          <w:tcPr>
            <w:tcW w:w="810" w:type="dxa"/>
            <w:gridSpan w:val="2"/>
            <w:tcBorders>
              <w:top w:val="single" w:sz="4" w:space="0" w:color="000000"/>
              <w:left w:val="single" w:sz="4" w:space="0" w:color="000000"/>
              <w:bottom w:val="single" w:sz="4" w:space="0" w:color="000000"/>
              <w:right w:val="single" w:sz="4" w:space="0" w:color="000000"/>
            </w:tcBorders>
            <w:shd w:val="clear" w:color="auto" w:fill="auto"/>
          </w:tcPr>
          <w:p w:rsidR="009176B8" w:rsidRPr="002D0FDF" w:rsidRDefault="009176B8" w:rsidP="002D0FDF">
            <w:pPr>
              <w:spacing w:line="360" w:lineRule="auto"/>
              <w:jc w:val="both"/>
              <w:rPr>
                <w:rFonts w:ascii="Times New Roman" w:eastAsia="Calibri" w:hAnsi="Times New Roman" w:cs="Times New Roman"/>
                <w:sz w:val="24"/>
                <w:szCs w:val="24"/>
                <w:lang w:val="id-ID" w:eastAsia="id-ID"/>
              </w:rPr>
            </w:pPr>
          </w:p>
        </w:tc>
        <w:tc>
          <w:tcPr>
            <w:tcW w:w="971" w:type="dxa"/>
            <w:gridSpan w:val="2"/>
            <w:tcBorders>
              <w:top w:val="single" w:sz="4" w:space="0" w:color="000000"/>
              <w:left w:val="single" w:sz="4" w:space="0" w:color="000000"/>
              <w:bottom w:val="single" w:sz="4" w:space="0" w:color="000000"/>
              <w:right w:val="single" w:sz="4" w:space="0" w:color="000000"/>
            </w:tcBorders>
            <w:shd w:val="clear" w:color="auto" w:fill="auto"/>
          </w:tcPr>
          <w:p w:rsidR="009176B8" w:rsidRPr="002D0FDF" w:rsidRDefault="009176B8" w:rsidP="002D0FDF">
            <w:pPr>
              <w:spacing w:line="360" w:lineRule="auto"/>
              <w:jc w:val="both"/>
              <w:rPr>
                <w:rFonts w:ascii="Times New Roman" w:eastAsia="Calibri" w:hAnsi="Times New Roman" w:cs="Times New Roman"/>
                <w:sz w:val="24"/>
                <w:szCs w:val="24"/>
                <w:lang w:val="id-ID" w:eastAsia="id-ID"/>
              </w:rPr>
            </w:pPr>
            <w:r w:rsidRPr="002D0FDF">
              <w:rPr>
                <w:rFonts w:ascii="Times New Roman" w:eastAsia="Calibri" w:hAnsi="Times New Roman" w:cs="Times New Roman"/>
                <w:sz w:val="24"/>
                <w:szCs w:val="24"/>
                <w:lang w:val="id-ID" w:eastAsia="id-ID"/>
              </w:rPr>
              <w:t>No</w:t>
            </w:r>
          </w:p>
        </w:tc>
        <w:tc>
          <w:tcPr>
            <w:tcW w:w="3890" w:type="dxa"/>
            <w:tcBorders>
              <w:top w:val="single" w:sz="4" w:space="0" w:color="000000"/>
              <w:left w:val="single" w:sz="4" w:space="0" w:color="000000"/>
              <w:bottom w:val="single" w:sz="4" w:space="0" w:color="000000"/>
              <w:right w:val="single" w:sz="4" w:space="0" w:color="000000"/>
            </w:tcBorders>
            <w:shd w:val="clear" w:color="auto" w:fill="auto"/>
          </w:tcPr>
          <w:p w:rsidR="009176B8" w:rsidRPr="002D0FDF" w:rsidRDefault="009176B8" w:rsidP="002D0FDF">
            <w:pPr>
              <w:spacing w:line="360" w:lineRule="auto"/>
              <w:jc w:val="both"/>
              <w:rPr>
                <w:rFonts w:ascii="Times New Roman" w:eastAsia="Calibri" w:hAnsi="Times New Roman" w:cs="Times New Roman"/>
                <w:sz w:val="24"/>
                <w:szCs w:val="24"/>
                <w:lang w:eastAsia="id-ID"/>
              </w:rPr>
            </w:pPr>
            <w:r w:rsidRPr="002D0FDF">
              <w:rPr>
                <w:rFonts w:ascii="Times New Roman" w:eastAsia="Calibri" w:hAnsi="Times New Roman" w:cs="Times New Roman"/>
                <w:sz w:val="24"/>
                <w:szCs w:val="24"/>
                <w:lang w:val="id-ID" w:eastAsia="id-ID"/>
              </w:rPr>
              <w:t>Hari Senin-Kamis (biasa) atau Senin-Jumat (semua)</w:t>
            </w:r>
          </w:p>
        </w:tc>
      </w:tr>
      <w:tr w:rsidR="009176B8" w:rsidRPr="002D0FDF" w:rsidTr="00C41C3B">
        <w:tc>
          <w:tcPr>
            <w:tcW w:w="479" w:type="dxa"/>
            <w:tcBorders>
              <w:top w:val="single" w:sz="4" w:space="0" w:color="000000"/>
              <w:left w:val="single" w:sz="4" w:space="0" w:color="000000"/>
              <w:bottom w:val="single" w:sz="4" w:space="0" w:color="000000"/>
              <w:right w:val="single" w:sz="4" w:space="0" w:color="000000"/>
            </w:tcBorders>
            <w:shd w:val="clear" w:color="auto" w:fill="auto"/>
          </w:tcPr>
          <w:p w:rsidR="009176B8" w:rsidRPr="002D0FDF" w:rsidRDefault="009176B8" w:rsidP="002D0FDF">
            <w:pPr>
              <w:spacing w:line="360" w:lineRule="auto"/>
              <w:jc w:val="both"/>
              <w:rPr>
                <w:rFonts w:ascii="Times New Roman" w:eastAsia="Calibri" w:hAnsi="Times New Roman" w:cs="Times New Roman"/>
                <w:sz w:val="24"/>
                <w:szCs w:val="24"/>
                <w:lang w:eastAsia="id-ID"/>
              </w:rPr>
            </w:pPr>
            <w:r w:rsidRPr="002D0FDF">
              <w:rPr>
                <w:rFonts w:ascii="Times New Roman" w:eastAsia="Calibri" w:hAnsi="Times New Roman" w:cs="Times New Roman"/>
                <w:sz w:val="24"/>
                <w:szCs w:val="24"/>
                <w:lang w:eastAsia="id-ID"/>
              </w:rPr>
              <w:t>3</w:t>
            </w:r>
          </w:p>
        </w:tc>
        <w:tc>
          <w:tcPr>
            <w:tcW w:w="1434" w:type="dxa"/>
            <w:tcBorders>
              <w:top w:val="single" w:sz="4" w:space="0" w:color="000000"/>
              <w:left w:val="single" w:sz="4" w:space="0" w:color="000000"/>
              <w:bottom w:val="single" w:sz="4" w:space="0" w:color="000000"/>
              <w:right w:val="single" w:sz="4" w:space="0" w:color="000000"/>
            </w:tcBorders>
            <w:shd w:val="clear" w:color="auto" w:fill="auto"/>
          </w:tcPr>
          <w:p w:rsidR="009176B8" w:rsidRPr="002D0FDF" w:rsidRDefault="009176B8" w:rsidP="002D0FDF">
            <w:pPr>
              <w:spacing w:line="360" w:lineRule="auto"/>
              <w:jc w:val="both"/>
              <w:rPr>
                <w:rFonts w:ascii="Times New Roman" w:eastAsia="Calibri" w:hAnsi="Times New Roman" w:cs="Times New Roman"/>
                <w:sz w:val="24"/>
                <w:szCs w:val="24"/>
                <w:lang w:eastAsia="id-ID"/>
              </w:rPr>
            </w:pPr>
            <w:r w:rsidRPr="002D0FDF">
              <w:rPr>
                <w:rFonts w:ascii="Times New Roman" w:eastAsia="Calibri" w:hAnsi="Times New Roman" w:cs="Times New Roman"/>
                <w:sz w:val="24"/>
                <w:szCs w:val="24"/>
                <w:lang w:eastAsia="id-ID"/>
              </w:rPr>
              <w:t>jenis</w:t>
            </w:r>
          </w:p>
        </w:tc>
        <w:tc>
          <w:tcPr>
            <w:tcW w:w="1080" w:type="dxa"/>
            <w:gridSpan w:val="2"/>
            <w:tcBorders>
              <w:top w:val="single" w:sz="4" w:space="0" w:color="000000"/>
              <w:left w:val="single" w:sz="4" w:space="0" w:color="000000"/>
              <w:bottom w:val="single" w:sz="4" w:space="0" w:color="000000"/>
              <w:right w:val="single" w:sz="4" w:space="0" w:color="000000"/>
            </w:tcBorders>
            <w:shd w:val="clear" w:color="auto" w:fill="auto"/>
          </w:tcPr>
          <w:p w:rsidR="009176B8" w:rsidRPr="002D0FDF" w:rsidRDefault="009176B8" w:rsidP="002D0FDF">
            <w:pPr>
              <w:spacing w:line="360" w:lineRule="auto"/>
              <w:jc w:val="both"/>
              <w:rPr>
                <w:rFonts w:ascii="Times New Roman" w:eastAsia="Calibri" w:hAnsi="Times New Roman" w:cs="Times New Roman"/>
                <w:sz w:val="24"/>
                <w:szCs w:val="24"/>
                <w:lang w:eastAsia="id-ID"/>
              </w:rPr>
            </w:pPr>
            <w:r w:rsidRPr="002D0FDF">
              <w:rPr>
                <w:rFonts w:ascii="Times New Roman" w:eastAsia="Calibri" w:hAnsi="Times New Roman" w:cs="Times New Roman"/>
                <w:sz w:val="24"/>
                <w:szCs w:val="24"/>
                <w:lang w:eastAsia="id-ID"/>
              </w:rPr>
              <w:t>varchar</w:t>
            </w:r>
          </w:p>
        </w:tc>
        <w:tc>
          <w:tcPr>
            <w:tcW w:w="720" w:type="dxa"/>
            <w:gridSpan w:val="2"/>
            <w:tcBorders>
              <w:top w:val="single" w:sz="4" w:space="0" w:color="000000"/>
              <w:left w:val="single" w:sz="4" w:space="0" w:color="000000"/>
              <w:bottom w:val="single" w:sz="4" w:space="0" w:color="000000"/>
              <w:right w:val="single" w:sz="4" w:space="0" w:color="000000"/>
            </w:tcBorders>
            <w:shd w:val="clear" w:color="auto" w:fill="auto"/>
          </w:tcPr>
          <w:p w:rsidR="009176B8" w:rsidRPr="002D0FDF" w:rsidRDefault="009176B8" w:rsidP="002D0FDF">
            <w:pPr>
              <w:spacing w:line="360" w:lineRule="auto"/>
              <w:jc w:val="both"/>
              <w:rPr>
                <w:rFonts w:ascii="Times New Roman" w:eastAsia="Calibri" w:hAnsi="Times New Roman" w:cs="Times New Roman"/>
                <w:sz w:val="24"/>
                <w:szCs w:val="24"/>
                <w:lang w:val="id-ID" w:eastAsia="id-ID"/>
              </w:rPr>
            </w:pPr>
            <w:r w:rsidRPr="002D0FDF">
              <w:rPr>
                <w:rFonts w:ascii="Times New Roman" w:eastAsia="Calibri" w:hAnsi="Times New Roman" w:cs="Times New Roman"/>
                <w:sz w:val="24"/>
                <w:szCs w:val="24"/>
                <w:lang w:eastAsia="id-ID"/>
              </w:rPr>
              <w:t>7</w:t>
            </w:r>
          </w:p>
        </w:tc>
        <w:tc>
          <w:tcPr>
            <w:tcW w:w="810" w:type="dxa"/>
            <w:gridSpan w:val="2"/>
            <w:tcBorders>
              <w:top w:val="single" w:sz="4" w:space="0" w:color="000000"/>
              <w:left w:val="single" w:sz="4" w:space="0" w:color="000000"/>
              <w:bottom w:val="single" w:sz="4" w:space="0" w:color="000000"/>
              <w:right w:val="single" w:sz="4" w:space="0" w:color="000000"/>
            </w:tcBorders>
            <w:shd w:val="clear" w:color="auto" w:fill="auto"/>
          </w:tcPr>
          <w:p w:rsidR="009176B8" w:rsidRPr="002D0FDF" w:rsidRDefault="009176B8" w:rsidP="002D0FDF">
            <w:pPr>
              <w:spacing w:line="360" w:lineRule="auto"/>
              <w:jc w:val="both"/>
              <w:rPr>
                <w:rFonts w:ascii="Times New Roman" w:eastAsia="Calibri" w:hAnsi="Times New Roman" w:cs="Times New Roman"/>
                <w:sz w:val="24"/>
                <w:szCs w:val="24"/>
                <w:lang w:val="id-ID" w:eastAsia="id-ID"/>
              </w:rPr>
            </w:pPr>
          </w:p>
        </w:tc>
        <w:tc>
          <w:tcPr>
            <w:tcW w:w="971" w:type="dxa"/>
            <w:gridSpan w:val="2"/>
            <w:tcBorders>
              <w:top w:val="single" w:sz="4" w:space="0" w:color="000000"/>
              <w:left w:val="single" w:sz="4" w:space="0" w:color="000000"/>
              <w:bottom w:val="single" w:sz="4" w:space="0" w:color="000000"/>
              <w:right w:val="single" w:sz="4" w:space="0" w:color="000000"/>
            </w:tcBorders>
            <w:shd w:val="clear" w:color="auto" w:fill="auto"/>
          </w:tcPr>
          <w:p w:rsidR="009176B8" w:rsidRPr="002D0FDF" w:rsidRDefault="009176B8" w:rsidP="002D0FDF">
            <w:pPr>
              <w:spacing w:line="360" w:lineRule="auto"/>
              <w:jc w:val="both"/>
              <w:rPr>
                <w:rFonts w:ascii="Times New Roman" w:eastAsia="Calibri" w:hAnsi="Times New Roman" w:cs="Times New Roman"/>
                <w:sz w:val="24"/>
                <w:szCs w:val="24"/>
                <w:lang w:val="id-ID" w:eastAsia="id-ID"/>
              </w:rPr>
            </w:pPr>
            <w:r w:rsidRPr="002D0FDF">
              <w:rPr>
                <w:rFonts w:ascii="Times New Roman" w:eastAsia="Calibri" w:hAnsi="Times New Roman" w:cs="Times New Roman"/>
                <w:sz w:val="24"/>
                <w:szCs w:val="24"/>
                <w:lang w:eastAsia="id-ID"/>
              </w:rPr>
              <w:t>No</w:t>
            </w:r>
          </w:p>
        </w:tc>
        <w:tc>
          <w:tcPr>
            <w:tcW w:w="3890" w:type="dxa"/>
            <w:tcBorders>
              <w:top w:val="single" w:sz="4" w:space="0" w:color="000000"/>
              <w:left w:val="single" w:sz="4" w:space="0" w:color="000000"/>
              <w:bottom w:val="single" w:sz="4" w:space="0" w:color="000000"/>
              <w:right w:val="single" w:sz="4" w:space="0" w:color="000000"/>
            </w:tcBorders>
            <w:shd w:val="clear" w:color="auto" w:fill="auto"/>
          </w:tcPr>
          <w:p w:rsidR="009176B8" w:rsidRPr="002D0FDF" w:rsidRDefault="009176B8" w:rsidP="002D0FDF">
            <w:pPr>
              <w:spacing w:line="360" w:lineRule="auto"/>
              <w:jc w:val="both"/>
              <w:rPr>
                <w:rFonts w:ascii="Times New Roman" w:hAnsi="Times New Roman" w:cs="Times New Roman"/>
                <w:sz w:val="24"/>
                <w:szCs w:val="24"/>
              </w:rPr>
            </w:pPr>
            <w:r w:rsidRPr="002D0FDF">
              <w:rPr>
                <w:rFonts w:ascii="Times New Roman" w:eastAsia="Calibri" w:hAnsi="Times New Roman" w:cs="Times New Roman"/>
                <w:sz w:val="24"/>
                <w:szCs w:val="24"/>
                <w:lang w:val="id-ID" w:eastAsia="id-ID"/>
              </w:rPr>
              <w:t>Untuk seminar (1 jam) atau untuk sidang (2 jam)</w:t>
            </w:r>
          </w:p>
        </w:tc>
      </w:tr>
    </w:tbl>
    <w:p w:rsidR="009176B8" w:rsidRPr="002D0FDF" w:rsidRDefault="009176B8" w:rsidP="002D0FDF">
      <w:pPr>
        <w:spacing w:line="360" w:lineRule="auto"/>
        <w:rPr>
          <w:rFonts w:ascii="Times New Roman" w:hAnsi="Times New Roman" w:cs="Times New Roman"/>
          <w:sz w:val="24"/>
          <w:szCs w:val="24"/>
        </w:rPr>
      </w:pPr>
    </w:p>
    <w:tbl>
      <w:tblPr>
        <w:tblW w:w="0" w:type="auto"/>
        <w:tblLayout w:type="fixed"/>
        <w:tblCellMar>
          <w:left w:w="113" w:type="dxa"/>
        </w:tblCellMar>
        <w:tblLook w:val="0000" w:firstRow="0" w:lastRow="0" w:firstColumn="0" w:lastColumn="0" w:noHBand="0" w:noVBand="0"/>
      </w:tblPr>
      <w:tblGrid>
        <w:gridCol w:w="480"/>
        <w:gridCol w:w="1703"/>
        <w:gridCol w:w="990"/>
        <w:gridCol w:w="630"/>
        <w:gridCol w:w="810"/>
        <w:gridCol w:w="861"/>
        <w:gridCol w:w="3910"/>
      </w:tblGrid>
      <w:tr w:rsidR="009176B8" w:rsidRPr="002D0FDF" w:rsidTr="006D0084">
        <w:tc>
          <w:tcPr>
            <w:tcW w:w="9384" w:type="dxa"/>
            <w:gridSpan w:val="7"/>
            <w:tcBorders>
              <w:bottom w:val="single" w:sz="4" w:space="0" w:color="000000"/>
            </w:tcBorders>
            <w:shd w:val="clear" w:color="auto" w:fill="auto"/>
          </w:tcPr>
          <w:p w:rsidR="009176B8" w:rsidRPr="002D0FDF" w:rsidRDefault="009176B8" w:rsidP="002D0FDF">
            <w:pPr>
              <w:spacing w:line="360" w:lineRule="auto"/>
              <w:jc w:val="both"/>
              <w:rPr>
                <w:rFonts w:ascii="Times New Roman" w:eastAsia="Calibri" w:hAnsi="Times New Roman" w:cs="Times New Roman"/>
                <w:b/>
                <w:sz w:val="24"/>
                <w:szCs w:val="24"/>
                <w:lang w:val="id-ID" w:eastAsia="id-ID"/>
              </w:rPr>
            </w:pPr>
            <w:r w:rsidRPr="002D0FDF">
              <w:rPr>
                <w:rFonts w:ascii="Times New Roman" w:eastAsia="Calibri" w:hAnsi="Times New Roman" w:cs="Times New Roman"/>
                <w:sz w:val="24"/>
                <w:szCs w:val="24"/>
                <w:lang w:val="id-ID" w:eastAsia="id-ID"/>
              </w:rPr>
              <w:t xml:space="preserve">Tabel </w:t>
            </w:r>
            <w:r w:rsidRPr="002D0FDF">
              <w:rPr>
                <w:rFonts w:ascii="Times New Roman" w:eastAsia="Calibri" w:hAnsi="Times New Roman" w:cs="Times New Roman"/>
                <w:sz w:val="24"/>
                <w:szCs w:val="24"/>
                <w:lang w:eastAsia="id-ID"/>
              </w:rPr>
              <w:t>ka</w:t>
            </w:r>
          </w:p>
        </w:tc>
      </w:tr>
      <w:tr w:rsidR="009176B8" w:rsidRPr="002D0FDF" w:rsidTr="00C41C3B">
        <w:tc>
          <w:tcPr>
            <w:tcW w:w="480" w:type="dxa"/>
            <w:tcBorders>
              <w:top w:val="single" w:sz="4" w:space="0" w:color="000000"/>
              <w:left w:val="single" w:sz="4" w:space="0" w:color="000000"/>
              <w:bottom w:val="single" w:sz="4" w:space="0" w:color="000000"/>
              <w:right w:val="single" w:sz="4" w:space="0" w:color="000000"/>
            </w:tcBorders>
            <w:shd w:val="clear" w:color="auto" w:fill="BFBFBF"/>
          </w:tcPr>
          <w:p w:rsidR="009176B8" w:rsidRPr="002D0FDF" w:rsidRDefault="009176B8" w:rsidP="002D0FDF">
            <w:pPr>
              <w:spacing w:line="360" w:lineRule="auto"/>
              <w:jc w:val="both"/>
              <w:rPr>
                <w:rFonts w:ascii="Times New Roman" w:eastAsia="Calibri" w:hAnsi="Times New Roman" w:cs="Times New Roman"/>
                <w:b/>
                <w:sz w:val="24"/>
                <w:szCs w:val="24"/>
                <w:lang w:val="id-ID" w:eastAsia="id-ID"/>
              </w:rPr>
            </w:pPr>
            <w:r w:rsidRPr="002D0FDF">
              <w:rPr>
                <w:rFonts w:ascii="Times New Roman" w:eastAsia="Calibri" w:hAnsi="Times New Roman" w:cs="Times New Roman"/>
                <w:b/>
                <w:sz w:val="24"/>
                <w:szCs w:val="24"/>
                <w:lang w:val="id-ID" w:eastAsia="id-ID"/>
              </w:rPr>
              <w:t>No</w:t>
            </w:r>
          </w:p>
        </w:tc>
        <w:tc>
          <w:tcPr>
            <w:tcW w:w="1703" w:type="dxa"/>
            <w:tcBorders>
              <w:top w:val="single" w:sz="4" w:space="0" w:color="000000"/>
              <w:left w:val="single" w:sz="4" w:space="0" w:color="000000"/>
              <w:bottom w:val="single" w:sz="4" w:space="0" w:color="000000"/>
              <w:right w:val="single" w:sz="4" w:space="0" w:color="000000"/>
            </w:tcBorders>
            <w:shd w:val="clear" w:color="auto" w:fill="BFBFBF"/>
          </w:tcPr>
          <w:p w:rsidR="009176B8" w:rsidRPr="002D0FDF" w:rsidRDefault="009176B8" w:rsidP="002D0FDF">
            <w:pPr>
              <w:spacing w:line="360" w:lineRule="auto"/>
              <w:jc w:val="both"/>
              <w:rPr>
                <w:rFonts w:ascii="Times New Roman" w:eastAsia="Calibri" w:hAnsi="Times New Roman" w:cs="Times New Roman"/>
                <w:b/>
                <w:sz w:val="24"/>
                <w:szCs w:val="24"/>
                <w:lang w:val="id-ID" w:eastAsia="id-ID"/>
              </w:rPr>
            </w:pPr>
            <w:r w:rsidRPr="002D0FDF">
              <w:rPr>
                <w:rFonts w:ascii="Times New Roman" w:eastAsia="Calibri" w:hAnsi="Times New Roman" w:cs="Times New Roman"/>
                <w:b/>
                <w:sz w:val="24"/>
                <w:szCs w:val="24"/>
                <w:lang w:val="id-ID" w:eastAsia="id-ID"/>
              </w:rPr>
              <w:t>Field Name</w:t>
            </w:r>
          </w:p>
        </w:tc>
        <w:tc>
          <w:tcPr>
            <w:tcW w:w="990" w:type="dxa"/>
            <w:tcBorders>
              <w:top w:val="single" w:sz="4" w:space="0" w:color="000000"/>
              <w:left w:val="single" w:sz="4" w:space="0" w:color="000000"/>
              <w:bottom w:val="single" w:sz="4" w:space="0" w:color="000000"/>
              <w:right w:val="single" w:sz="4" w:space="0" w:color="000000"/>
            </w:tcBorders>
            <w:shd w:val="clear" w:color="auto" w:fill="BFBFBF"/>
          </w:tcPr>
          <w:p w:rsidR="009176B8" w:rsidRPr="002D0FDF" w:rsidRDefault="009176B8" w:rsidP="002D0FDF">
            <w:pPr>
              <w:spacing w:line="360" w:lineRule="auto"/>
              <w:jc w:val="both"/>
              <w:rPr>
                <w:rFonts w:ascii="Times New Roman" w:eastAsia="Calibri" w:hAnsi="Times New Roman" w:cs="Times New Roman"/>
                <w:b/>
                <w:sz w:val="24"/>
                <w:szCs w:val="24"/>
                <w:lang w:val="id-ID" w:eastAsia="id-ID"/>
              </w:rPr>
            </w:pPr>
            <w:r w:rsidRPr="002D0FDF">
              <w:rPr>
                <w:rFonts w:ascii="Times New Roman" w:eastAsia="Calibri" w:hAnsi="Times New Roman" w:cs="Times New Roman"/>
                <w:b/>
                <w:sz w:val="24"/>
                <w:szCs w:val="24"/>
                <w:lang w:val="id-ID" w:eastAsia="id-ID"/>
              </w:rPr>
              <w:t>Type</w:t>
            </w:r>
          </w:p>
        </w:tc>
        <w:tc>
          <w:tcPr>
            <w:tcW w:w="630" w:type="dxa"/>
            <w:tcBorders>
              <w:top w:val="single" w:sz="4" w:space="0" w:color="000000"/>
              <w:left w:val="single" w:sz="4" w:space="0" w:color="000000"/>
              <w:bottom w:val="single" w:sz="4" w:space="0" w:color="000000"/>
              <w:right w:val="single" w:sz="4" w:space="0" w:color="000000"/>
            </w:tcBorders>
            <w:shd w:val="clear" w:color="auto" w:fill="BFBFBF"/>
          </w:tcPr>
          <w:p w:rsidR="009176B8" w:rsidRPr="002D0FDF" w:rsidRDefault="009176B8" w:rsidP="002D0FDF">
            <w:pPr>
              <w:spacing w:line="360" w:lineRule="auto"/>
              <w:jc w:val="both"/>
              <w:rPr>
                <w:rFonts w:ascii="Times New Roman" w:eastAsia="Calibri" w:hAnsi="Times New Roman" w:cs="Times New Roman"/>
                <w:b/>
                <w:sz w:val="24"/>
                <w:szCs w:val="24"/>
                <w:lang w:val="id-ID" w:eastAsia="id-ID"/>
              </w:rPr>
            </w:pPr>
            <w:r w:rsidRPr="002D0FDF">
              <w:rPr>
                <w:rFonts w:ascii="Times New Roman" w:eastAsia="Calibri" w:hAnsi="Times New Roman" w:cs="Times New Roman"/>
                <w:b/>
                <w:sz w:val="24"/>
                <w:szCs w:val="24"/>
                <w:lang w:val="id-ID" w:eastAsia="id-ID"/>
              </w:rPr>
              <w:t>Len</w:t>
            </w:r>
          </w:p>
        </w:tc>
        <w:tc>
          <w:tcPr>
            <w:tcW w:w="810" w:type="dxa"/>
            <w:tcBorders>
              <w:top w:val="single" w:sz="4" w:space="0" w:color="000000"/>
              <w:left w:val="single" w:sz="4" w:space="0" w:color="000000"/>
              <w:bottom w:val="single" w:sz="4" w:space="0" w:color="000000"/>
              <w:right w:val="single" w:sz="4" w:space="0" w:color="000000"/>
            </w:tcBorders>
            <w:shd w:val="clear" w:color="auto" w:fill="BFBFBF"/>
          </w:tcPr>
          <w:p w:rsidR="009176B8" w:rsidRPr="002D0FDF" w:rsidRDefault="009176B8" w:rsidP="002D0FDF">
            <w:pPr>
              <w:spacing w:line="360" w:lineRule="auto"/>
              <w:jc w:val="both"/>
              <w:rPr>
                <w:rFonts w:ascii="Times New Roman" w:eastAsia="Calibri" w:hAnsi="Times New Roman" w:cs="Times New Roman"/>
                <w:b/>
                <w:sz w:val="24"/>
                <w:szCs w:val="24"/>
                <w:lang w:val="id-ID" w:eastAsia="id-ID"/>
              </w:rPr>
            </w:pPr>
            <w:r w:rsidRPr="002D0FDF">
              <w:rPr>
                <w:rFonts w:ascii="Times New Roman" w:eastAsia="Calibri" w:hAnsi="Times New Roman" w:cs="Times New Roman"/>
                <w:b/>
                <w:sz w:val="24"/>
                <w:szCs w:val="24"/>
                <w:lang w:val="id-ID" w:eastAsia="id-ID"/>
              </w:rPr>
              <w:t>Key</w:t>
            </w:r>
          </w:p>
        </w:tc>
        <w:tc>
          <w:tcPr>
            <w:tcW w:w="861" w:type="dxa"/>
            <w:tcBorders>
              <w:top w:val="single" w:sz="4" w:space="0" w:color="000000"/>
              <w:left w:val="single" w:sz="4" w:space="0" w:color="000000"/>
              <w:bottom w:val="single" w:sz="4" w:space="0" w:color="000000"/>
              <w:right w:val="single" w:sz="4" w:space="0" w:color="000000"/>
            </w:tcBorders>
            <w:shd w:val="clear" w:color="auto" w:fill="BFBFBF"/>
          </w:tcPr>
          <w:p w:rsidR="009176B8" w:rsidRPr="002D0FDF" w:rsidRDefault="009176B8" w:rsidP="002D0FDF">
            <w:pPr>
              <w:spacing w:line="360" w:lineRule="auto"/>
              <w:jc w:val="both"/>
              <w:rPr>
                <w:rFonts w:ascii="Times New Roman" w:eastAsia="Calibri" w:hAnsi="Times New Roman" w:cs="Times New Roman"/>
                <w:b/>
                <w:sz w:val="24"/>
                <w:szCs w:val="24"/>
                <w:lang w:val="id-ID" w:eastAsia="id-ID"/>
              </w:rPr>
            </w:pPr>
            <w:r w:rsidRPr="002D0FDF">
              <w:rPr>
                <w:rFonts w:ascii="Times New Roman" w:eastAsia="Calibri" w:hAnsi="Times New Roman" w:cs="Times New Roman"/>
                <w:b/>
                <w:sz w:val="24"/>
                <w:szCs w:val="24"/>
                <w:lang w:val="id-ID" w:eastAsia="id-ID"/>
              </w:rPr>
              <w:t>Null</w:t>
            </w:r>
          </w:p>
        </w:tc>
        <w:tc>
          <w:tcPr>
            <w:tcW w:w="3910" w:type="dxa"/>
            <w:tcBorders>
              <w:top w:val="single" w:sz="4" w:space="0" w:color="000000"/>
              <w:left w:val="single" w:sz="4" w:space="0" w:color="000000"/>
              <w:bottom w:val="single" w:sz="4" w:space="0" w:color="000000"/>
              <w:right w:val="single" w:sz="4" w:space="0" w:color="000000"/>
            </w:tcBorders>
            <w:shd w:val="clear" w:color="auto" w:fill="BFBFBF"/>
          </w:tcPr>
          <w:p w:rsidR="009176B8" w:rsidRPr="002D0FDF" w:rsidRDefault="009176B8" w:rsidP="002D0FDF">
            <w:pPr>
              <w:spacing w:line="360" w:lineRule="auto"/>
              <w:jc w:val="both"/>
              <w:rPr>
                <w:rFonts w:ascii="Times New Roman" w:eastAsia="Calibri" w:hAnsi="Times New Roman" w:cs="Times New Roman"/>
                <w:sz w:val="24"/>
                <w:szCs w:val="24"/>
                <w:lang w:val="id-ID" w:eastAsia="id-ID"/>
              </w:rPr>
            </w:pPr>
            <w:r w:rsidRPr="002D0FDF">
              <w:rPr>
                <w:rFonts w:ascii="Times New Roman" w:eastAsia="Calibri" w:hAnsi="Times New Roman" w:cs="Times New Roman"/>
                <w:b/>
                <w:sz w:val="24"/>
                <w:szCs w:val="24"/>
                <w:lang w:val="id-ID" w:eastAsia="id-ID"/>
              </w:rPr>
              <w:t>Deskripsi</w:t>
            </w:r>
          </w:p>
        </w:tc>
      </w:tr>
      <w:tr w:rsidR="009176B8" w:rsidRPr="002D0FDF" w:rsidTr="00C41C3B">
        <w:tc>
          <w:tcPr>
            <w:tcW w:w="480" w:type="dxa"/>
            <w:tcBorders>
              <w:top w:val="single" w:sz="4" w:space="0" w:color="000000"/>
              <w:left w:val="single" w:sz="4" w:space="0" w:color="000000"/>
              <w:bottom w:val="single" w:sz="4" w:space="0" w:color="000000"/>
              <w:right w:val="single" w:sz="4" w:space="0" w:color="000000"/>
            </w:tcBorders>
            <w:shd w:val="clear" w:color="auto" w:fill="auto"/>
          </w:tcPr>
          <w:p w:rsidR="009176B8" w:rsidRPr="002D0FDF" w:rsidRDefault="009176B8" w:rsidP="002D0FDF">
            <w:pPr>
              <w:spacing w:line="360" w:lineRule="auto"/>
              <w:jc w:val="both"/>
              <w:rPr>
                <w:rFonts w:ascii="Times New Roman" w:eastAsia="Calibri" w:hAnsi="Times New Roman" w:cs="Times New Roman"/>
                <w:sz w:val="24"/>
                <w:szCs w:val="24"/>
                <w:lang w:eastAsia="id-ID"/>
              </w:rPr>
            </w:pPr>
            <w:r w:rsidRPr="002D0FDF">
              <w:rPr>
                <w:rFonts w:ascii="Times New Roman" w:eastAsia="Calibri" w:hAnsi="Times New Roman" w:cs="Times New Roman"/>
                <w:sz w:val="24"/>
                <w:szCs w:val="24"/>
                <w:lang w:val="id-ID" w:eastAsia="id-ID"/>
              </w:rPr>
              <w:t>1</w:t>
            </w:r>
          </w:p>
        </w:tc>
        <w:tc>
          <w:tcPr>
            <w:tcW w:w="1703" w:type="dxa"/>
            <w:tcBorders>
              <w:top w:val="single" w:sz="4" w:space="0" w:color="000000"/>
              <w:left w:val="single" w:sz="4" w:space="0" w:color="000000"/>
              <w:bottom w:val="single" w:sz="4" w:space="0" w:color="000000"/>
              <w:right w:val="single" w:sz="4" w:space="0" w:color="000000"/>
            </w:tcBorders>
            <w:shd w:val="clear" w:color="auto" w:fill="auto"/>
          </w:tcPr>
          <w:p w:rsidR="009176B8" w:rsidRPr="002D0FDF" w:rsidRDefault="009176B8" w:rsidP="002D0FDF">
            <w:pPr>
              <w:spacing w:line="360" w:lineRule="auto"/>
              <w:jc w:val="both"/>
              <w:rPr>
                <w:rFonts w:ascii="Times New Roman" w:eastAsia="Calibri" w:hAnsi="Times New Roman" w:cs="Times New Roman"/>
                <w:sz w:val="24"/>
                <w:szCs w:val="24"/>
                <w:lang w:eastAsia="id-ID"/>
              </w:rPr>
            </w:pPr>
            <w:r w:rsidRPr="002D0FDF">
              <w:rPr>
                <w:rFonts w:ascii="Times New Roman" w:eastAsia="Calibri" w:hAnsi="Times New Roman" w:cs="Times New Roman"/>
                <w:sz w:val="24"/>
                <w:szCs w:val="24"/>
                <w:lang w:eastAsia="id-ID"/>
              </w:rPr>
              <w:t>id</w:t>
            </w:r>
          </w:p>
        </w:tc>
        <w:tc>
          <w:tcPr>
            <w:tcW w:w="990" w:type="dxa"/>
            <w:tcBorders>
              <w:top w:val="single" w:sz="4" w:space="0" w:color="000000"/>
              <w:left w:val="single" w:sz="4" w:space="0" w:color="000000"/>
              <w:bottom w:val="single" w:sz="4" w:space="0" w:color="000000"/>
              <w:right w:val="single" w:sz="4" w:space="0" w:color="000000"/>
            </w:tcBorders>
            <w:shd w:val="clear" w:color="auto" w:fill="auto"/>
          </w:tcPr>
          <w:p w:rsidR="009176B8" w:rsidRPr="002D0FDF" w:rsidRDefault="009176B8" w:rsidP="002D0FDF">
            <w:pPr>
              <w:spacing w:line="360" w:lineRule="auto"/>
              <w:jc w:val="both"/>
              <w:rPr>
                <w:rFonts w:ascii="Times New Roman" w:eastAsia="Calibri" w:hAnsi="Times New Roman" w:cs="Times New Roman"/>
                <w:sz w:val="24"/>
                <w:szCs w:val="24"/>
                <w:lang w:eastAsia="id-ID"/>
              </w:rPr>
            </w:pPr>
            <w:r w:rsidRPr="002D0FDF">
              <w:rPr>
                <w:rFonts w:ascii="Times New Roman" w:eastAsia="Calibri" w:hAnsi="Times New Roman" w:cs="Times New Roman"/>
                <w:sz w:val="24"/>
                <w:szCs w:val="24"/>
                <w:lang w:eastAsia="id-ID"/>
              </w:rPr>
              <w:t>int</w:t>
            </w:r>
          </w:p>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9176B8" w:rsidRPr="002D0FDF" w:rsidRDefault="009176B8" w:rsidP="002D0FDF">
            <w:pPr>
              <w:spacing w:line="360" w:lineRule="auto"/>
              <w:jc w:val="both"/>
              <w:rPr>
                <w:rFonts w:ascii="Times New Roman" w:eastAsia="Calibri" w:hAnsi="Times New Roman" w:cs="Times New Roman"/>
                <w:sz w:val="24"/>
                <w:szCs w:val="24"/>
                <w:lang w:eastAsia="id-ID"/>
              </w:rPr>
            </w:pPr>
            <w:r w:rsidRPr="002D0FDF">
              <w:rPr>
                <w:rFonts w:ascii="Times New Roman" w:eastAsia="Calibri" w:hAnsi="Times New Roman" w:cs="Times New Roman"/>
                <w:sz w:val="24"/>
                <w:szCs w:val="24"/>
                <w:lang w:eastAsia="id-ID"/>
              </w:rPr>
              <w:t>11</w:t>
            </w:r>
          </w:p>
        </w:tc>
        <w:tc>
          <w:tcPr>
            <w:tcW w:w="810" w:type="dxa"/>
            <w:tcBorders>
              <w:top w:val="single" w:sz="4" w:space="0" w:color="000000"/>
              <w:left w:val="single" w:sz="4" w:space="0" w:color="000000"/>
              <w:bottom w:val="single" w:sz="4" w:space="0" w:color="000000"/>
              <w:right w:val="single" w:sz="4" w:space="0" w:color="000000"/>
            </w:tcBorders>
            <w:shd w:val="clear" w:color="auto" w:fill="auto"/>
          </w:tcPr>
          <w:p w:rsidR="009176B8" w:rsidRPr="002D0FDF" w:rsidRDefault="009176B8" w:rsidP="002D0FDF">
            <w:pPr>
              <w:spacing w:line="360" w:lineRule="auto"/>
              <w:jc w:val="both"/>
              <w:rPr>
                <w:rFonts w:ascii="Times New Roman" w:eastAsia="Calibri" w:hAnsi="Times New Roman" w:cs="Times New Roman"/>
                <w:sz w:val="24"/>
                <w:szCs w:val="24"/>
                <w:lang w:val="id-ID" w:eastAsia="id-ID"/>
              </w:rPr>
            </w:pPr>
            <w:r w:rsidRPr="002D0FDF">
              <w:rPr>
                <w:rFonts w:ascii="Times New Roman" w:eastAsia="Calibri" w:hAnsi="Times New Roman" w:cs="Times New Roman"/>
                <w:sz w:val="24"/>
                <w:szCs w:val="24"/>
                <w:lang w:eastAsia="id-ID"/>
              </w:rPr>
              <w:t>P</w:t>
            </w:r>
          </w:p>
        </w:tc>
        <w:tc>
          <w:tcPr>
            <w:tcW w:w="861" w:type="dxa"/>
            <w:tcBorders>
              <w:top w:val="single" w:sz="4" w:space="0" w:color="000000"/>
              <w:left w:val="single" w:sz="4" w:space="0" w:color="000000"/>
              <w:bottom w:val="single" w:sz="4" w:space="0" w:color="000000"/>
              <w:right w:val="single" w:sz="4" w:space="0" w:color="000000"/>
            </w:tcBorders>
            <w:shd w:val="clear" w:color="auto" w:fill="auto"/>
          </w:tcPr>
          <w:p w:rsidR="009176B8" w:rsidRPr="002D0FDF" w:rsidRDefault="009176B8" w:rsidP="002D0FDF">
            <w:pPr>
              <w:spacing w:line="360" w:lineRule="auto"/>
              <w:jc w:val="both"/>
              <w:rPr>
                <w:rFonts w:ascii="Times New Roman" w:eastAsia="Calibri" w:hAnsi="Times New Roman" w:cs="Times New Roman"/>
                <w:sz w:val="24"/>
                <w:szCs w:val="24"/>
                <w:lang w:val="id-ID" w:eastAsia="id-ID"/>
              </w:rPr>
            </w:pPr>
            <w:r w:rsidRPr="002D0FDF">
              <w:rPr>
                <w:rFonts w:ascii="Times New Roman" w:eastAsia="Calibri" w:hAnsi="Times New Roman" w:cs="Times New Roman"/>
                <w:sz w:val="24"/>
                <w:szCs w:val="24"/>
                <w:lang w:val="id-ID" w:eastAsia="id-ID"/>
              </w:rPr>
              <w:t>No</w:t>
            </w:r>
          </w:p>
        </w:tc>
        <w:tc>
          <w:tcPr>
            <w:tcW w:w="3910" w:type="dxa"/>
            <w:tcBorders>
              <w:top w:val="single" w:sz="4" w:space="0" w:color="000000"/>
              <w:left w:val="single" w:sz="4" w:space="0" w:color="000000"/>
              <w:bottom w:val="single" w:sz="4" w:space="0" w:color="000000"/>
              <w:right w:val="single" w:sz="4" w:space="0" w:color="000000"/>
            </w:tcBorders>
            <w:shd w:val="clear" w:color="auto" w:fill="auto"/>
          </w:tcPr>
          <w:p w:rsidR="009176B8" w:rsidRPr="002D0FDF" w:rsidRDefault="009176B8" w:rsidP="002D0FDF">
            <w:pPr>
              <w:spacing w:line="360" w:lineRule="auto"/>
              <w:jc w:val="both"/>
              <w:rPr>
                <w:rFonts w:ascii="Times New Roman" w:eastAsia="Calibri" w:hAnsi="Times New Roman" w:cs="Times New Roman"/>
                <w:sz w:val="24"/>
                <w:szCs w:val="24"/>
                <w:lang w:eastAsia="id-ID"/>
              </w:rPr>
            </w:pPr>
            <w:r w:rsidRPr="002D0FDF">
              <w:rPr>
                <w:rFonts w:ascii="Times New Roman" w:eastAsia="Calibri" w:hAnsi="Times New Roman" w:cs="Times New Roman"/>
                <w:sz w:val="24"/>
                <w:szCs w:val="24"/>
                <w:lang w:val="id-ID" w:eastAsia="id-ID"/>
              </w:rPr>
              <w:t>Nomor urut kaeya akhir</w:t>
            </w:r>
          </w:p>
        </w:tc>
      </w:tr>
      <w:tr w:rsidR="009176B8" w:rsidRPr="002D0FDF" w:rsidTr="00C41C3B">
        <w:tc>
          <w:tcPr>
            <w:tcW w:w="480" w:type="dxa"/>
            <w:tcBorders>
              <w:top w:val="single" w:sz="4" w:space="0" w:color="000000"/>
              <w:left w:val="single" w:sz="4" w:space="0" w:color="000000"/>
              <w:bottom w:val="single" w:sz="4" w:space="0" w:color="000000"/>
              <w:right w:val="single" w:sz="4" w:space="0" w:color="000000"/>
            </w:tcBorders>
            <w:shd w:val="clear" w:color="auto" w:fill="auto"/>
          </w:tcPr>
          <w:p w:rsidR="009176B8" w:rsidRPr="002D0FDF" w:rsidRDefault="009176B8" w:rsidP="002D0FDF">
            <w:pPr>
              <w:spacing w:line="360" w:lineRule="auto"/>
              <w:jc w:val="both"/>
              <w:rPr>
                <w:rFonts w:ascii="Times New Roman" w:eastAsia="Calibri" w:hAnsi="Times New Roman" w:cs="Times New Roman"/>
                <w:sz w:val="24"/>
                <w:szCs w:val="24"/>
                <w:lang w:eastAsia="id-ID"/>
              </w:rPr>
            </w:pPr>
            <w:r w:rsidRPr="002D0FDF">
              <w:rPr>
                <w:rFonts w:ascii="Times New Roman" w:eastAsia="Calibri" w:hAnsi="Times New Roman" w:cs="Times New Roman"/>
                <w:sz w:val="24"/>
                <w:szCs w:val="24"/>
                <w:lang w:eastAsia="id-ID"/>
              </w:rPr>
              <w:t>2</w:t>
            </w:r>
          </w:p>
        </w:tc>
        <w:tc>
          <w:tcPr>
            <w:tcW w:w="1703" w:type="dxa"/>
            <w:tcBorders>
              <w:top w:val="single" w:sz="4" w:space="0" w:color="000000"/>
              <w:left w:val="single" w:sz="4" w:space="0" w:color="000000"/>
              <w:bottom w:val="single" w:sz="4" w:space="0" w:color="000000"/>
              <w:right w:val="single" w:sz="4" w:space="0" w:color="000000"/>
            </w:tcBorders>
            <w:shd w:val="clear" w:color="auto" w:fill="auto"/>
          </w:tcPr>
          <w:p w:rsidR="009176B8" w:rsidRPr="002D0FDF" w:rsidRDefault="009176B8" w:rsidP="002D0FDF">
            <w:pPr>
              <w:spacing w:line="360" w:lineRule="auto"/>
              <w:jc w:val="both"/>
              <w:rPr>
                <w:rFonts w:ascii="Times New Roman" w:eastAsia="Calibri" w:hAnsi="Times New Roman" w:cs="Times New Roman"/>
                <w:sz w:val="24"/>
                <w:szCs w:val="24"/>
                <w:lang w:eastAsia="id-ID"/>
              </w:rPr>
            </w:pPr>
            <w:r w:rsidRPr="002D0FDF">
              <w:rPr>
                <w:rFonts w:ascii="Times New Roman" w:eastAsia="Calibri" w:hAnsi="Times New Roman" w:cs="Times New Roman"/>
                <w:sz w:val="24"/>
                <w:szCs w:val="24"/>
                <w:lang w:eastAsia="id-ID"/>
              </w:rPr>
              <w:t>nim</w:t>
            </w:r>
          </w:p>
        </w:tc>
        <w:tc>
          <w:tcPr>
            <w:tcW w:w="990" w:type="dxa"/>
            <w:tcBorders>
              <w:top w:val="single" w:sz="4" w:space="0" w:color="000000"/>
              <w:left w:val="single" w:sz="4" w:space="0" w:color="000000"/>
              <w:bottom w:val="single" w:sz="4" w:space="0" w:color="000000"/>
              <w:right w:val="single" w:sz="4" w:space="0" w:color="000000"/>
            </w:tcBorders>
            <w:shd w:val="clear" w:color="auto" w:fill="auto"/>
          </w:tcPr>
          <w:p w:rsidR="009176B8" w:rsidRPr="002D0FDF" w:rsidRDefault="009176B8" w:rsidP="002D0FDF">
            <w:pPr>
              <w:spacing w:line="360" w:lineRule="auto"/>
              <w:jc w:val="both"/>
              <w:rPr>
                <w:rFonts w:ascii="Times New Roman" w:eastAsia="Calibri" w:hAnsi="Times New Roman" w:cs="Times New Roman"/>
                <w:sz w:val="24"/>
                <w:szCs w:val="24"/>
                <w:lang w:eastAsia="id-ID"/>
              </w:rPr>
            </w:pPr>
            <w:r w:rsidRPr="002D0FDF">
              <w:rPr>
                <w:rFonts w:ascii="Times New Roman" w:eastAsia="Calibri" w:hAnsi="Times New Roman" w:cs="Times New Roman"/>
                <w:sz w:val="24"/>
                <w:szCs w:val="24"/>
                <w:lang w:eastAsia="id-ID"/>
              </w:rPr>
              <w:t>varchar</w:t>
            </w:r>
          </w:p>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9176B8" w:rsidRPr="002D0FDF" w:rsidRDefault="009176B8" w:rsidP="002D0FDF">
            <w:pPr>
              <w:spacing w:line="360" w:lineRule="auto"/>
              <w:jc w:val="both"/>
              <w:rPr>
                <w:rFonts w:ascii="Times New Roman" w:eastAsia="Calibri" w:hAnsi="Times New Roman" w:cs="Times New Roman"/>
                <w:sz w:val="24"/>
                <w:szCs w:val="24"/>
                <w:lang w:eastAsia="id-ID"/>
              </w:rPr>
            </w:pPr>
            <w:r w:rsidRPr="002D0FDF">
              <w:rPr>
                <w:rFonts w:ascii="Times New Roman" w:eastAsia="Calibri" w:hAnsi="Times New Roman" w:cs="Times New Roman"/>
                <w:sz w:val="24"/>
                <w:szCs w:val="24"/>
                <w:lang w:eastAsia="id-ID"/>
              </w:rPr>
              <w:t>8</w:t>
            </w:r>
          </w:p>
        </w:tc>
        <w:tc>
          <w:tcPr>
            <w:tcW w:w="810" w:type="dxa"/>
            <w:tcBorders>
              <w:top w:val="single" w:sz="4" w:space="0" w:color="000000"/>
              <w:left w:val="single" w:sz="4" w:space="0" w:color="000000"/>
              <w:bottom w:val="single" w:sz="4" w:space="0" w:color="000000"/>
              <w:right w:val="single" w:sz="4" w:space="0" w:color="000000"/>
            </w:tcBorders>
            <w:shd w:val="clear" w:color="auto" w:fill="auto"/>
          </w:tcPr>
          <w:p w:rsidR="009176B8" w:rsidRPr="002D0FDF" w:rsidRDefault="009176B8" w:rsidP="002D0FDF">
            <w:pPr>
              <w:spacing w:line="360" w:lineRule="auto"/>
              <w:jc w:val="both"/>
              <w:rPr>
                <w:rFonts w:ascii="Times New Roman" w:eastAsia="Calibri" w:hAnsi="Times New Roman" w:cs="Times New Roman"/>
                <w:sz w:val="24"/>
                <w:szCs w:val="24"/>
                <w:lang w:eastAsia="id-ID"/>
              </w:rPr>
            </w:pPr>
          </w:p>
        </w:tc>
        <w:tc>
          <w:tcPr>
            <w:tcW w:w="861" w:type="dxa"/>
            <w:tcBorders>
              <w:top w:val="single" w:sz="4" w:space="0" w:color="000000"/>
              <w:left w:val="single" w:sz="4" w:space="0" w:color="000000"/>
              <w:bottom w:val="single" w:sz="4" w:space="0" w:color="000000"/>
              <w:right w:val="single" w:sz="4" w:space="0" w:color="000000"/>
            </w:tcBorders>
            <w:shd w:val="clear" w:color="auto" w:fill="auto"/>
          </w:tcPr>
          <w:p w:rsidR="009176B8" w:rsidRPr="002D0FDF" w:rsidRDefault="009176B8" w:rsidP="002D0FDF">
            <w:pPr>
              <w:spacing w:line="360" w:lineRule="auto"/>
              <w:jc w:val="both"/>
              <w:rPr>
                <w:rFonts w:ascii="Times New Roman" w:eastAsia="Calibri" w:hAnsi="Times New Roman" w:cs="Times New Roman"/>
                <w:sz w:val="24"/>
                <w:szCs w:val="24"/>
                <w:lang w:val="id-ID" w:eastAsia="id-ID"/>
              </w:rPr>
            </w:pPr>
            <w:r w:rsidRPr="002D0FDF">
              <w:rPr>
                <w:rFonts w:ascii="Times New Roman" w:eastAsia="Calibri" w:hAnsi="Times New Roman" w:cs="Times New Roman"/>
                <w:sz w:val="24"/>
                <w:szCs w:val="24"/>
                <w:lang w:eastAsia="id-ID"/>
              </w:rPr>
              <w:t>No</w:t>
            </w:r>
          </w:p>
        </w:tc>
        <w:tc>
          <w:tcPr>
            <w:tcW w:w="3910" w:type="dxa"/>
            <w:tcBorders>
              <w:top w:val="single" w:sz="4" w:space="0" w:color="000000"/>
              <w:left w:val="single" w:sz="4" w:space="0" w:color="000000"/>
              <w:bottom w:val="single" w:sz="4" w:space="0" w:color="000000"/>
              <w:right w:val="single" w:sz="4" w:space="0" w:color="000000"/>
            </w:tcBorders>
            <w:shd w:val="clear" w:color="auto" w:fill="auto"/>
          </w:tcPr>
          <w:p w:rsidR="009176B8" w:rsidRPr="002D0FDF" w:rsidRDefault="009176B8" w:rsidP="002D0FDF">
            <w:pPr>
              <w:spacing w:line="360" w:lineRule="auto"/>
              <w:jc w:val="both"/>
              <w:rPr>
                <w:rFonts w:ascii="Times New Roman" w:eastAsia="Calibri" w:hAnsi="Times New Roman" w:cs="Times New Roman"/>
                <w:sz w:val="24"/>
                <w:szCs w:val="24"/>
                <w:lang w:eastAsia="id-ID"/>
              </w:rPr>
            </w:pPr>
            <w:r w:rsidRPr="002D0FDF">
              <w:rPr>
                <w:rFonts w:ascii="Times New Roman" w:eastAsia="Calibri" w:hAnsi="Times New Roman" w:cs="Times New Roman"/>
                <w:sz w:val="24"/>
                <w:szCs w:val="24"/>
                <w:lang w:val="id-ID" w:eastAsia="id-ID"/>
              </w:rPr>
              <w:t>Nomor induk mahasiswa yang menyusun karya akhir</w:t>
            </w:r>
          </w:p>
        </w:tc>
      </w:tr>
      <w:tr w:rsidR="009176B8" w:rsidRPr="002D0FDF" w:rsidTr="00C41C3B">
        <w:tc>
          <w:tcPr>
            <w:tcW w:w="480" w:type="dxa"/>
            <w:tcBorders>
              <w:top w:val="single" w:sz="4" w:space="0" w:color="000000"/>
              <w:left w:val="single" w:sz="4" w:space="0" w:color="000000"/>
              <w:bottom w:val="single" w:sz="4" w:space="0" w:color="000000"/>
              <w:right w:val="single" w:sz="4" w:space="0" w:color="000000"/>
            </w:tcBorders>
            <w:shd w:val="clear" w:color="auto" w:fill="auto"/>
          </w:tcPr>
          <w:p w:rsidR="009176B8" w:rsidRPr="002D0FDF" w:rsidRDefault="009176B8" w:rsidP="002D0FDF">
            <w:pPr>
              <w:spacing w:line="360" w:lineRule="auto"/>
              <w:jc w:val="both"/>
              <w:rPr>
                <w:rFonts w:ascii="Times New Roman" w:eastAsia="Calibri" w:hAnsi="Times New Roman" w:cs="Times New Roman"/>
                <w:sz w:val="24"/>
                <w:szCs w:val="24"/>
                <w:lang w:eastAsia="id-ID"/>
              </w:rPr>
            </w:pPr>
            <w:r w:rsidRPr="002D0FDF">
              <w:rPr>
                <w:rFonts w:ascii="Times New Roman" w:eastAsia="Calibri" w:hAnsi="Times New Roman" w:cs="Times New Roman"/>
                <w:sz w:val="24"/>
                <w:szCs w:val="24"/>
                <w:lang w:eastAsia="id-ID"/>
              </w:rPr>
              <w:t>3</w:t>
            </w:r>
          </w:p>
        </w:tc>
        <w:tc>
          <w:tcPr>
            <w:tcW w:w="1703" w:type="dxa"/>
            <w:tcBorders>
              <w:top w:val="single" w:sz="4" w:space="0" w:color="000000"/>
              <w:left w:val="single" w:sz="4" w:space="0" w:color="000000"/>
              <w:bottom w:val="single" w:sz="4" w:space="0" w:color="000000"/>
              <w:right w:val="single" w:sz="4" w:space="0" w:color="000000"/>
            </w:tcBorders>
            <w:shd w:val="clear" w:color="auto" w:fill="auto"/>
          </w:tcPr>
          <w:p w:rsidR="009176B8" w:rsidRPr="002D0FDF" w:rsidRDefault="009176B8" w:rsidP="002D0FDF">
            <w:pPr>
              <w:spacing w:line="360" w:lineRule="auto"/>
              <w:jc w:val="both"/>
              <w:rPr>
                <w:rFonts w:ascii="Times New Roman" w:eastAsia="Calibri" w:hAnsi="Times New Roman" w:cs="Times New Roman"/>
                <w:sz w:val="24"/>
                <w:szCs w:val="24"/>
                <w:lang w:eastAsia="id-ID"/>
              </w:rPr>
            </w:pPr>
            <w:r w:rsidRPr="002D0FDF">
              <w:rPr>
                <w:rFonts w:ascii="Times New Roman" w:eastAsia="Calibri" w:hAnsi="Times New Roman" w:cs="Times New Roman"/>
                <w:sz w:val="24"/>
                <w:szCs w:val="24"/>
                <w:lang w:eastAsia="id-ID"/>
              </w:rPr>
              <w:t>pembimbing1</w:t>
            </w:r>
          </w:p>
        </w:tc>
        <w:tc>
          <w:tcPr>
            <w:tcW w:w="990" w:type="dxa"/>
            <w:tcBorders>
              <w:top w:val="single" w:sz="4" w:space="0" w:color="000000"/>
              <w:left w:val="single" w:sz="4" w:space="0" w:color="000000"/>
              <w:bottom w:val="single" w:sz="4" w:space="0" w:color="000000"/>
              <w:right w:val="single" w:sz="4" w:space="0" w:color="000000"/>
            </w:tcBorders>
            <w:shd w:val="clear" w:color="auto" w:fill="auto"/>
          </w:tcPr>
          <w:p w:rsidR="009176B8" w:rsidRPr="002D0FDF" w:rsidRDefault="009176B8" w:rsidP="002D0FDF">
            <w:pPr>
              <w:spacing w:line="360" w:lineRule="auto"/>
              <w:jc w:val="both"/>
              <w:rPr>
                <w:rFonts w:ascii="Times New Roman" w:eastAsia="Calibri" w:hAnsi="Times New Roman" w:cs="Times New Roman"/>
                <w:sz w:val="24"/>
                <w:szCs w:val="24"/>
                <w:lang w:eastAsia="id-ID"/>
              </w:rPr>
            </w:pPr>
            <w:r w:rsidRPr="002D0FDF">
              <w:rPr>
                <w:rFonts w:ascii="Times New Roman" w:eastAsia="Calibri" w:hAnsi="Times New Roman" w:cs="Times New Roman"/>
                <w:sz w:val="24"/>
                <w:szCs w:val="24"/>
                <w:lang w:eastAsia="id-ID"/>
              </w:rPr>
              <w:t>varchar</w:t>
            </w:r>
          </w:p>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9176B8" w:rsidRPr="002D0FDF" w:rsidRDefault="009176B8" w:rsidP="002D0FDF">
            <w:pPr>
              <w:spacing w:line="360" w:lineRule="auto"/>
              <w:jc w:val="both"/>
              <w:rPr>
                <w:rFonts w:ascii="Times New Roman" w:eastAsia="Calibri" w:hAnsi="Times New Roman" w:cs="Times New Roman"/>
                <w:sz w:val="24"/>
                <w:szCs w:val="24"/>
                <w:lang w:eastAsia="id-ID"/>
              </w:rPr>
            </w:pPr>
            <w:r w:rsidRPr="002D0FDF">
              <w:rPr>
                <w:rFonts w:ascii="Times New Roman" w:eastAsia="Calibri" w:hAnsi="Times New Roman" w:cs="Times New Roman"/>
                <w:sz w:val="24"/>
                <w:szCs w:val="24"/>
                <w:lang w:eastAsia="id-ID"/>
              </w:rPr>
              <w:t>3</w:t>
            </w:r>
          </w:p>
        </w:tc>
        <w:tc>
          <w:tcPr>
            <w:tcW w:w="810" w:type="dxa"/>
            <w:tcBorders>
              <w:top w:val="single" w:sz="4" w:space="0" w:color="000000"/>
              <w:left w:val="single" w:sz="4" w:space="0" w:color="000000"/>
              <w:bottom w:val="single" w:sz="4" w:space="0" w:color="000000"/>
              <w:right w:val="single" w:sz="4" w:space="0" w:color="000000"/>
            </w:tcBorders>
            <w:shd w:val="clear" w:color="auto" w:fill="auto"/>
          </w:tcPr>
          <w:p w:rsidR="009176B8" w:rsidRPr="002D0FDF" w:rsidRDefault="009176B8" w:rsidP="002D0FDF">
            <w:pPr>
              <w:spacing w:line="360" w:lineRule="auto"/>
              <w:jc w:val="both"/>
              <w:rPr>
                <w:rFonts w:ascii="Times New Roman" w:eastAsia="Calibri" w:hAnsi="Times New Roman" w:cs="Times New Roman"/>
                <w:sz w:val="24"/>
                <w:szCs w:val="24"/>
                <w:lang w:eastAsia="id-ID"/>
              </w:rPr>
            </w:pPr>
          </w:p>
        </w:tc>
        <w:tc>
          <w:tcPr>
            <w:tcW w:w="861" w:type="dxa"/>
            <w:tcBorders>
              <w:top w:val="single" w:sz="4" w:space="0" w:color="000000"/>
              <w:left w:val="single" w:sz="4" w:space="0" w:color="000000"/>
              <w:bottom w:val="single" w:sz="4" w:space="0" w:color="000000"/>
              <w:right w:val="single" w:sz="4" w:space="0" w:color="000000"/>
            </w:tcBorders>
            <w:shd w:val="clear" w:color="auto" w:fill="auto"/>
          </w:tcPr>
          <w:p w:rsidR="009176B8" w:rsidRPr="002D0FDF" w:rsidRDefault="009176B8" w:rsidP="002D0FDF">
            <w:pPr>
              <w:spacing w:line="360" w:lineRule="auto"/>
              <w:jc w:val="both"/>
              <w:rPr>
                <w:rFonts w:ascii="Times New Roman" w:eastAsia="Calibri" w:hAnsi="Times New Roman" w:cs="Times New Roman"/>
                <w:sz w:val="24"/>
                <w:szCs w:val="24"/>
                <w:lang w:val="id-ID" w:eastAsia="id-ID"/>
              </w:rPr>
            </w:pPr>
            <w:r w:rsidRPr="002D0FDF">
              <w:rPr>
                <w:rFonts w:ascii="Times New Roman" w:eastAsia="Calibri" w:hAnsi="Times New Roman" w:cs="Times New Roman"/>
                <w:sz w:val="24"/>
                <w:szCs w:val="24"/>
                <w:lang w:eastAsia="id-ID"/>
              </w:rPr>
              <w:t>No</w:t>
            </w:r>
          </w:p>
        </w:tc>
        <w:tc>
          <w:tcPr>
            <w:tcW w:w="3910" w:type="dxa"/>
            <w:tcBorders>
              <w:top w:val="single" w:sz="4" w:space="0" w:color="000000"/>
              <w:left w:val="single" w:sz="4" w:space="0" w:color="000000"/>
              <w:bottom w:val="single" w:sz="4" w:space="0" w:color="000000"/>
              <w:right w:val="single" w:sz="4" w:space="0" w:color="000000"/>
            </w:tcBorders>
            <w:shd w:val="clear" w:color="auto" w:fill="auto"/>
          </w:tcPr>
          <w:p w:rsidR="009176B8" w:rsidRPr="002D0FDF" w:rsidRDefault="009176B8" w:rsidP="002D0FDF">
            <w:pPr>
              <w:spacing w:line="360" w:lineRule="auto"/>
              <w:jc w:val="both"/>
              <w:rPr>
                <w:rFonts w:ascii="Times New Roman" w:eastAsia="Calibri" w:hAnsi="Times New Roman" w:cs="Times New Roman"/>
                <w:sz w:val="24"/>
                <w:szCs w:val="24"/>
                <w:lang w:eastAsia="id-ID"/>
              </w:rPr>
            </w:pPr>
            <w:r w:rsidRPr="002D0FDF">
              <w:rPr>
                <w:rFonts w:ascii="Times New Roman" w:eastAsia="Calibri" w:hAnsi="Times New Roman" w:cs="Times New Roman"/>
                <w:sz w:val="24"/>
                <w:szCs w:val="24"/>
                <w:lang w:val="id-ID" w:eastAsia="id-ID"/>
              </w:rPr>
              <w:t>Inisial dosen pembimbing 1 yang membimbing karya akhir mahasiswa</w:t>
            </w:r>
          </w:p>
        </w:tc>
      </w:tr>
      <w:tr w:rsidR="009176B8" w:rsidRPr="002D0FDF" w:rsidTr="00C41C3B">
        <w:tc>
          <w:tcPr>
            <w:tcW w:w="480" w:type="dxa"/>
            <w:tcBorders>
              <w:top w:val="single" w:sz="4" w:space="0" w:color="000000"/>
              <w:left w:val="single" w:sz="4" w:space="0" w:color="000000"/>
              <w:bottom w:val="single" w:sz="4" w:space="0" w:color="000000"/>
              <w:right w:val="single" w:sz="4" w:space="0" w:color="000000"/>
            </w:tcBorders>
            <w:shd w:val="clear" w:color="auto" w:fill="auto"/>
          </w:tcPr>
          <w:p w:rsidR="009176B8" w:rsidRPr="002D0FDF" w:rsidRDefault="009176B8" w:rsidP="002D0FDF">
            <w:pPr>
              <w:spacing w:line="360" w:lineRule="auto"/>
              <w:jc w:val="both"/>
              <w:rPr>
                <w:rFonts w:ascii="Times New Roman" w:eastAsia="Calibri" w:hAnsi="Times New Roman" w:cs="Times New Roman"/>
                <w:sz w:val="24"/>
                <w:szCs w:val="24"/>
                <w:lang w:eastAsia="id-ID"/>
              </w:rPr>
            </w:pPr>
            <w:r w:rsidRPr="002D0FDF">
              <w:rPr>
                <w:rFonts w:ascii="Times New Roman" w:eastAsia="Calibri" w:hAnsi="Times New Roman" w:cs="Times New Roman"/>
                <w:sz w:val="24"/>
                <w:szCs w:val="24"/>
                <w:lang w:eastAsia="id-ID"/>
              </w:rPr>
              <w:t>4</w:t>
            </w:r>
          </w:p>
        </w:tc>
        <w:tc>
          <w:tcPr>
            <w:tcW w:w="1703" w:type="dxa"/>
            <w:tcBorders>
              <w:top w:val="single" w:sz="4" w:space="0" w:color="000000"/>
              <w:left w:val="single" w:sz="4" w:space="0" w:color="000000"/>
              <w:bottom w:val="single" w:sz="4" w:space="0" w:color="000000"/>
              <w:right w:val="single" w:sz="4" w:space="0" w:color="000000"/>
            </w:tcBorders>
            <w:shd w:val="clear" w:color="auto" w:fill="auto"/>
          </w:tcPr>
          <w:p w:rsidR="009176B8" w:rsidRPr="002D0FDF" w:rsidRDefault="009176B8" w:rsidP="002D0FDF">
            <w:pPr>
              <w:spacing w:line="360" w:lineRule="auto"/>
              <w:jc w:val="both"/>
              <w:rPr>
                <w:rFonts w:ascii="Times New Roman" w:eastAsia="Calibri" w:hAnsi="Times New Roman" w:cs="Times New Roman"/>
                <w:sz w:val="24"/>
                <w:szCs w:val="24"/>
                <w:lang w:eastAsia="id-ID"/>
              </w:rPr>
            </w:pPr>
            <w:r w:rsidRPr="002D0FDF">
              <w:rPr>
                <w:rFonts w:ascii="Times New Roman" w:eastAsia="Calibri" w:hAnsi="Times New Roman" w:cs="Times New Roman"/>
                <w:sz w:val="24"/>
                <w:szCs w:val="24"/>
                <w:lang w:eastAsia="id-ID"/>
              </w:rPr>
              <w:t>pembimbing2</w:t>
            </w:r>
          </w:p>
        </w:tc>
        <w:tc>
          <w:tcPr>
            <w:tcW w:w="990" w:type="dxa"/>
            <w:tcBorders>
              <w:top w:val="single" w:sz="4" w:space="0" w:color="000000"/>
              <w:left w:val="single" w:sz="4" w:space="0" w:color="000000"/>
              <w:bottom w:val="single" w:sz="4" w:space="0" w:color="000000"/>
              <w:right w:val="single" w:sz="4" w:space="0" w:color="000000"/>
            </w:tcBorders>
            <w:shd w:val="clear" w:color="auto" w:fill="auto"/>
          </w:tcPr>
          <w:p w:rsidR="009176B8" w:rsidRPr="002D0FDF" w:rsidRDefault="009176B8" w:rsidP="002D0FDF">
            <w:pPr>
              <w:spacing w:line="360" w:lineRule="auto"/>
              <w:jc w:val="both"/>
              <w:rPr>
                <w:rFonts w:ascii="Times New Roman" w:eastAsia="Calibri" w:hAnsi="Times New Roman" w:cs="Times New Roman"/>
                <w:sz w:val="24"/>
                <w:szCs w:val="24"/>
                <w:lang w:eastAsia="id-ID"/>
              </w:rPr>
            </w:pPr>
            <w:r w:rsidRPr="002D0FDF">
              <w:rPr>
                <w:rFonts w:ascii="Times New Roman" w:eastAsia="Calibri" w:hAnsi="Times New Roman" w:cs="Times New Roman"/>
                <w:sz w:val="24"/>
                <w:szCs w:val="24"/>
                <w:lang w:eastAsia="id-ID"/>
              </w:rPr>
              <w:t>varchar</w:t>
            </w:r>
          </w:p>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9176B8" w:rsidRPr="002D0FDF" w:rsidRDefault="009176B8" w:rsidP="002D0FDF">
            <w:pPr>
              <w:spacing w:line="360" w:lineRule="auto"/>
              <w:jc w:val="both"/>
              <w:rPr>
                <w:rFonts w:ascii="Times New Roman" w:eastAsia="Calibri" w:hAnsi="Times New Roman" w:cs="Times New Roman"/>
                <w:sz w:val="24"/>
                <w:szCs w:val="24"/>
                <w:lang w:eastAsia="id-ID"/>
              </w:rPr>
            </w:pPr>
            <w:r w:rsidRPr="002D0FDF">
              <w:rPr>
                <w:rFonts w:ascii="Times New Roman" w:eastAsia="Calibri" w:hAnsi="Times New Roman" w:cs="Times New Roman"/>
                <w:sz w:val="24"/>
                <w:szCs w:val="24"/>
                <w:lang w:eastAsia="id-ID"/>
              </w:rPr>
              <w:t>3</w:t>
            </w:r>
          </w:p>
        </w:tc>
        <w:tc>
          <w:tcPr>
            <w:tcW w:w="810" w:type="dxa"/>
            <w:tcBorders>
              <w:top w:val="single" w:sz="4" w:space="0" w:color="000000"/>
              <w:left w:val="single" w:sz="4" w:space="0" w:color="000000"/>
              <w:bottom w:val="single" w:sz="4" w:space="0" w:color="000000"/>
              <w:right w:val="single" w:sz="4" w:space="0" w:color="000000"/>
            </w:tcBorders>
            <w:shd w:val="clear" w:color="auto" w:fill="auto"/>
          </w:tcPr>
          <w:p w:rsidR="009176B8" w:rsidRPr="002D0FDF" w:rsidRDefault="009176B8" w:rsidP="002D0FDF">
            <w:pPr>
              <w:spacing w:line="360" w:lineRule="auto"/>
              <w:jc w:val="both"/>
              <w:rPr>
                <w:rFonts w:ascii="Times New Roman" w:eastAsia="Calibri" w:hAnsi="Times New Roman" w:cs="Times New Roman"/>
                <w:sz w:val="24"/>
                <w:szCs w:val="24"/>
                <w:lang w:eastAsia="id-ID"/>
              </w:rPr>
            </w:pPr>
          </w:p>
        </w:tc>
        <w:tc>
          <w:tcPr>
            <w:tcW w:w="861" w:type="dxa"/>
            <w:tcBorders>
              <w:top w:val="single" w:sz="4" w:space="0" w:color="000000"/>
              <w:left w:val="single" w:sz="4" w:space="0" w:color="000000"/>
              <w:bottom w:val="single" w:sz="4" w:space="0" w:color="000000"/>
              <w:right w:val="single" w:sz="4" w:space="0" w:color="000000"/>
            </w:tcBorders>
            <w:shd w:val="clear" w:color="auto" w:fill="auto"/>
          </w:tcPr>
          <w:p w:rsidR="009176B8" w:rsidRPr="002D0FDF" w:rsidRDefault="009176B8" w:rsidP="002D0FDF">
            <w:pPr>
              <w:spacing w:line="360" w:lineRule="auto"/>
              <w:jc w:val="both"/>
              <w:rPr>
                <w:rFonts w:ascii="Times New Roman" w:eastAsia="Calibri" w:hAnsi="Times New Roman" w:cs="Times New Roman"/>
                <w:sz w:val="24"/>
                <w:szCs w:val="24"/>
                <w:lang w:val="id-ID" w:eastAsia="id-ID"/>
              </w:rPr>
            </w:pPr>
            <w:r w:rsidRPr="002D0FDF">
              <w:rPr>
                <w:rFonts w:ascii="Times New Roman" w:eastAsia="Calibri" w:hAnsi="Times New Roman" w:cs="Times New Roman"/>
                <w:sz w:val="24"/>
                <w:szCs w:val="24"/>
                <w:lang w:eastAsia="id-ID"/>
              </w:rPr>
              <w:t>Yes</w:t>
            </w:r>
          </w:p>
        </w:tc>
        <w:tc>
          <w:tcPr>
            <w:tcW w:w="3910" w:type="dxa"/>
            <w:tcBorders>
              <w:top w:val="single" w:sz="4" w:space="0" w:color="000000"/>
              <w:left w:val="single" w:sz="4" w:space="0" w:color="000000"/>
              <w:bottom w:val="single" w:sz="4" w:space="0" w:color="000000"/>
              <w:right w:val="single" w:sz="4" w:space="0" w:color="000000"/>
            </w:tcBorders>
            <w:shd w:val="clear" w:color="auto" w:fill="auto"/>
          </w:tcPr>
          <w:p w:rsidR="009176B8" w:rsidRPr="002D0FDF" w:rsidRDefault="009176B8" w:rsidP="002D0FDF">
            <w:pPr>
              <w:spacing w:line="360" w:lineRule="auto"/>
              <w:jc w:val="both"/>
              <w:rPr>
                <w:rFonts w:ascii="Times New Roman" w:eastAsia="Calibri" w:hAnsi="Times New Roman" w:cs="Times New Roman"/>
                <w:sz w:val="24"/>
                <w:szCs w:val="24"/>
                <w:lang w:eastAsia="id-ID"/>
              </w:rPr>
            </w:pPr>
            <w:r w:rsidRPr="002D0FDF">
              <w:rPr>
                <w:rFonts w:ascii="Times New Roman" w:eastAsia="Calibri" w:hAnsi="Times New Roman" w:cs="Times New Roman"/>
                <w:sz w:val="24"/>
                <w:szCs w:val="24"/>
                <w:lang w:val="id-ID" w:eastAsia="id-ID"/>
              </w:rPr>
              <w:t>Inisial dosen pembimbing 2 yang membimbing karya akhir mahasiswa</w:t>
            </w:r>
          </w:p>
        </w:tc>
      </w:tr>
      <w:tr w:rsidR="009176B8" w:rsidRPr="002D0FDF" w:rsidTr="00C41C3B">
        <w:tc>
          <w:tcPr>
            <w:tcW w:w="480" w:type="dxa"/>
            <w:tcBorders>
              <w:top w:val="single" w:sz="4" w:space="0" w:color="000000"/>
              <w:left w:val="single" w:sz="4" w:space="0" w:color="000000"/>
              <w:bottom w:val="single" w:sz="4" w:space="0" w:color="000000"/>
              <w:right w:val="single" w:sz="4" w:space="0" w:color="000000"/>
            </w:tcBorders>
            <w:shd w:val="clear" w:color="auto" w:fill="auto"/>
          </w:tcPr>
          <w:p w:rsidR="009176B8" w:rsidRPr="002D0FDF" w:rsidRDefault="009176B8" w:rsidP="002D0FDF">
            <w:pPr>
              <w:spacing w:line="360" w:lineRule="auto"/>
              <w:jc w:val="both"/>
              <w:rPr>
                <w:rFonts w:ascii="Times New Roman" w:eastAsia="Calibri" w:hAnsi="Times New Roman" w:cs="Times New Roman"/>
                <w:sz w:val="24"/>
                <w:szCs w:val="24"/>
                <w:lang w:eastAsia="id-ID"/>
              </w:rPr>
            </w:pPr>
            <w:r w:rsidRPr="002D0FDF">
              <w:rPr>
                <w:rFonts w:ascii="Times New Roman" w:eastAsia="Calibri" w:hAnsi="Times New Roman" w:cs="Times New Roman"/>
                <w:sz w:val="24"/>
                <w:szCs w:val="24"/>
                <w:lang w:eastAsia="id-ID"/>
              </w:rPr>
              <w:lastRenderedPageBreak/>
              <w:t>5</w:t>
            </w:r>
          </w:p>
        </w:tc>
        <w:tc>
          <w:tcPr>
            <w:tcW w:w="1703" w:type="dxa"/>
            <w:tcBorders>
              <w:top w:val="single" w:sz="4" w:space="0" w:color="000000"/>
              <w:left w:val="single" w:sz="4" w:space="0" w:color="000000"/>
              <w:bottom w:val="single" w:sz="4" w:space="0" w:color="000000"/>
              <w:right w:val="single" w:sz="4" w:space="0" w:color="000000"/>
            </w:tcBorders>
            <w:shd w:val="clear" w:color="auto" w:fill="auto"/>
          </w:tcPr>
          <w:p w:rsidR="009176B8" w:rsidRPr="002D0FDF" w:rsidRDefault="009176B8" w:rsidP="002D0FDF">
            <w:pPr>
              <w:spacing w:line="360" w:lineRule="auto"/>
              <w:jc w:val="both"/>
              <w:rPr>
                <w:rFonts w:ascii="Times New Roman" w:eastAsia="Calibri" w:hAnsi="Times New Roman" w:cs="Times New Roman"/>
                <w:sz w:val="24"/>
                <w:szCs w:val="24"/>
                <w:lang w:eastAsia="id-ID"/>
              </w:rPr>
            </w:pPr>
            <w:r w:rsidRPr="002D0FDF">
              <w:rPr>
                <w:rFonts w:ascii="Times New Roman" w:eastAsia="Calibri" w:hAnsi="Times New Roman" w:cs="Times New Roman"/>
                <w:sz w:val="24"/>
                <w:szCs w:val="24"/>
                <w:lang w:eastAsia="id-ID"/>
              </w:rPr>
              <w:t>judul</w:t>
            </w:r>
          </w:p>
        </w:tc>
        <w:tc>
          <w:tcPr>
            <w:tcW w:w="990" w:type="dxa"/>
            <w:tcBorders>
              <w:top w:val="single" w:sz="4" w:space="0" w:color="000000"/>
              <w:left w:val="single" w:sz="4" w:space="0" w:color="000000"/>
              <w:bottom w:val="single" w:sz="4" w:space="0" w:color="000000"/>
              <w:right w:val="single" w:sz="4" w:space="0" w:color="000000"/>
            </w:tcBorders>
            <w:shd w:val="clear" w:color="auto" w:fill="auto"/>
          </w:tcPr>
          <w:p w:rsidR="009176B8" w:rsidRPr="002D0FDF" w:rsidRDefault="009176B8" w:rsidP="002D0FDF">
            <w:pPr>
              <w:spacing w:line="360" w:lineRule="auto"/>
              <w:jc w:val="both"/>
              <w:rPr>
                <w:rFonts w:ascii="Times New Roman" w:eastAsia="Calibri" w:hAnsi="Times New Roman" w:cs="Times New Roman"/>
                <w:sz w:val="24"/>
                <w:szCs w:val="24"/>
                <w:lang w:eastAsia="id-ID"/>
              </w:rPr>
            </w:pPr>
            <w:r w:rsidRPr="002D0FDF">
              <w:rPr>
                <w:rFonts w:ascii="Times New Roman" w:eastAsia="Calibri" w:hAnsi="Times New Roman" w:cs="Times New Roman"/>
                <w:sz w:val="24"/>
                <w:szCs w:val="24"/>
                <w:lang w:eastAsia="id-ID"/>
              </w:rPr>
              <w:t>varchar</w:t>
            </w:r>
          </w:p>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9176B8" w:rsidRPr="002D0FDF" w:rsidRDefault="009176B8" w:rsidP="002D0FDF">
            <w:pPr>
              <w:spacing w:line="360" w:lineRule="auto"/>
              <w:jc w:val="both"/>
              <w:rPr>
                <w:rFonts w:ascii="Times New Roman" w:eastAsia="Calibri" w:hAnsi="Times New Roman" w:cs="Times New Roman"/>
                <w:sz w:val="24"/>
                <w:szCs w:val="24"/>
                <w:lang w:eastAsia="id-ID"/>
              </w:rPr>
            </w:pPr>
            <w:r w:rsidRPr="002D0FDF">
              <w:rPr>
                <w:rFonts w:ascii="Times New Roman" w:eastAsia="Calibri" w:hAnsi="Times New Roman" w:cs="Times New Roman"/>
                <w:sz w:val="24"/>
                <w:szCs w:val="24"/>
                <w:lang w:eastAsia="id-ID"/>
              </w:rPr>
              <w:t>255</w:t>
            </w:r>
          </w:p>
        </w:tc>
        <w:tc>
          <w:tcPr>
            <w:tcW w:w="810" w:type="dxa"/>
            <w:tcBorders>
              <w:top w:val="single" w:sz="4" w:space="0" w:color="000000"/>
              <w:left w:val="single" w:sz="4" w:space="0" w:color="000000"/>
              <w:bottom w:val="single" w:sz="4" w:space="0" w:color="000000"/>
              <w:right w:val="single" w:sz="4" w:space="0" w:color="000000"/>
            </w:tcBorders>
            <w:shd w:val="clear" w:color="auto" w:fill="auto"/>
          </w:tcPr>
          <w:p w:rsidR="009176B8" w:rsidRPr="002D0FDF" w:rsidRDefault="009176B8" w:rsidP="002D0FDF">
            <w:pPr>
              <w:spacing w:line="360" w:lineRule="auto"/>
              <w:jc w:val="both"/>
              <w:rPr>
                <w:rFonts w:ascii="Times New Roman" w:eastAsia="Calibri" w:hAnsi="Times New Roman" w:cs="Times New Roman"/>
                <w:sz w:val="24"/>
                <w:szCs w:val="24"/>
                <w:lang w:eastAsia="id-ID"/>
              </w:rPr>
            </w:pPr>
          </w:p>
        </w:tc>
        <w:tc>
          <w:tcPr>
            <w:tcW w:w="861" w:type="dxa"/>
            <w:tcBorders>
              <w:top w:val="single" w:sz="4" w:space="0" w:color="000000"/>
              <w:left w:val="single" w:sz="4" w:space="0" w:color="000000"/>
              <w:bottom w:val="single" w:sz="4" w:space="0" w:color="000000"/>
              <w:right w:val="single" w:sz="4" w:space="0" w:color="000000"/>
            </w:tcBorders>
            <w:shd w:val="clear" w:color="auto" w:fill="auto"/>
          </w:tcPr>
          <w:p w:rsidR="009176B8" w:rsidRPr="002D0FDF" w:rsidRDefault="009176B8" w:rsidP="002D0FDF">
            <w:pPr>
              <w:spacing w:line="360" w:lineRule="auto"/>
              <w:jc w:val="both"/>
              <w:rPr>
                <w:rFonts w:ascii="Times New Roman" w:eastAsia="Calibri" w:hAnsi="Times New Roman" w:cs="Times New Roman"/>
                <w:sz w:val="24"/>
                <w:szCs w:val="24"/>
                <w:lang w:val="id-ID" w:eastAsia="id-ID"/>
              </w:rPr>
            </w:pPr>
            <w:r w:rsidRPr="002D0FDF">
              <w:rPr>
                <w:rFonts w:ascii="Times New Roman" w:eastAsia="Calibri" w:hAnsi="Times New Roman" w:cs="Times New Roman"/>
                <w:sz w:val="24"/>
                <w:szCs w:val="24"/>
                <w:lang w:eastAsia="id-ID"/>
              </w:rPr>
              <w:t>No</w:t>
            </w:r>
          </w:p>
        </w:tc>
        <w:tc>
          <w:tcPr>
            <w:tcW w:w="3910" w:type="dxa"/>
            <w:tcBorders>
              <w:top w:val="single" w:sz="4" w:space="0" w:color="000000"/>
              <w:left w:val="single" w:sz="4" w:space="0" w:color="000000"/>
              <w:bottom w:val="single" w:sz="4" w:space="0" w:color="000000"/>
              <w:right w:val="single" w:sz="4" w:space="0" w:color="000000"/>
            </w:tcBorders>
            <w:shd w:val="clear" w:color="auto" w:fill="auto"/>
          </w:tcPr>
          <w:p w:rsidR="009176B8" w:rsidRPr="002D0FDF" w:rsidRDefault="009176B8" w:rsidP="002D0FDF">
            <w:pPr>
              <w:spacing w:line="360" w:lineRule="auto"/>
              <w:jc w:val="both"/>
              <w:rPr>
                <w:rFonts w:ascii="Times New Roman" w:eastAsia="Calibri" w:hAnsi="Times New Roman" w:cs="Times New Roman"/>
                <w:sz w:val="24"/>
                <w:szCs w:val="24"/>
                <w:lang w:eastAsia="id-ID"/>
              </w:rPr>
            </w:pPr>
            <w:r w:rsidRPr="002D0FDF">
              <w:rPr>
                <w:rFonts w:ascii="Times New Roman" w:eastAsia="Calibri" w:hAnsi="Times New Roman" w:cs="Times New Roman"/>
                <w:sz w:val="24"/>
                <w:szCs w:val="24"/>
                <w:lang w:val="id-ID" w:eastAsia="id-ID"/>
              </w:rPr>
              <w:t>Judul karya akhir mahasiswa</w:t>
            </w:r>
          </w:p>
        </w:tc>
      </w:tr>
      <w:tr w:rsidR="009176B8" w:rsidRPr="002D0FDF" w:rsidTr="00C41C3B">
        <w:tc>
          <w:tcPr>
            <w:tcW w:w="480" w:type="dxa"/>
            <w:tcBorders>
              <w:top w:val="single" w:sz="4" w:space="0" w:color="000000"/>
              <w:left w:val="single" w:sz="4" w:space="0" w:color="000000"/>
              <w:bottom w:val="single" w:sz="4" w:space="0" w:color="000000"/>
              <w:right w:val="single" w:sz="4" w:space="0" w:color="000000"/>
            </w:tcBorders>
            <w:shd w:val="clear" w:color="auto" w:fill="auto"/>
          </w:tcPr>
          <w:p w:rsidR="009176B8" w:rsidRPr="002D0FDF" w:rsidRDefault="009176B8" w:rsidP="002D0FDF">
            <w:pPr>
              <w:spacing w:line="360" w:lineRule="auto"/>
              <w:jc w:val="both"/>
              <w:rPr>
                <w:rFonts w:ascii="Times New Roman" w:eastAsia="Calibri" w:hAnsi="Times New Roman" w:cs="Times New Roman"/>
                <w:sz w:val="24"/>
                <w:szCs w:val="24"/>
                <w:lang w:eastAsia="id-ID"/>
              </w:rPr>
            </w:pPr>
            <w:r w:rsidRPr="002D0FDF">
              <w:rPr>
                <w:rFonts w:ascii="Times New Roman" w:eastAsia="Calibri" w:hAnsi="Times New Roman" w:cs="Times New Roman"/>
                <w:sz w:val="24"/>
                <w:szCs w:val="24"/>
                <w:lang w:eastAsia="id-ID"/>
              </w:rPr>
              <w:t>6</w:t>
            </w:r>
          </w:p>
        </w:tc>
        <w:tc>
          <w:tcPr>
            <w:tcW w:w="1703" w:type="dxa"/>
            <w:tcBorders>
              <w:top w:val="single" w:sz="4" w:space="0" w:color="000000"/>
              <w:left w:val="single" w:sz="4" w:space="0" w:color="000000"/>
              <w:bottom w:val="single" w:sz="4" w:space="0" w:color="000000"/>
              <w:right w:val="single" w:sz="4" w:space="0" w:color="000000"/>
            </w:tcBorders>
            <w:shd w:val="clear" w:color="auto" w:fill="auto"/>
          </w:tcPr>
          <w:p w:rsidR="009176B8" w:rsidRPr="002D0FDF" w:rsidRDefault="009176B8" w:rsidP="002D0FDF">
            <w:pPr>
              <w:spacing w:line="360" w:lineRule="auto"/>
              <w:jc w:val="both"/>
              <w:rPr>
                <w:rFonts w:ascii="Times New Roman" w:eastAsia="Calibri" w:hAnsi="Times New Roman" w:cs="Times New Roman"/>
                <w:sz w:val="24"/>
                <w:szCs w:val="24"/>
                <w:lang w:eastAsia="id-ID"/>
              </w:rPr>
            </w:pPr>
            <w:r w:rsidRPr="002D0FDF">
              <w:rPr>
                <w:rFonts w:ascii="Times New Roman" w:eastAsia="Calibri" w:hAnsi="Times New Roman" w:cs="Times New Roman"/>
                <w:sz w:val="24"/>
                <w:szCs w:val="24"/>
                <w:lang w:eastAsia="id-ID"/>
              </w:rPr>
              <w:t>topik</w:t>
            </w:r>
          </w:p>
        </w:tc>
        <w:tc>
          <w:tcPr>
            <w:tcW w:w="990" w:type="dxa"/>
            <w:tcBorders>
              <w:top w:val="single" w:sz="4" w:space="0" w:color="000000"/>
              <w:left w:val="single" w:sz="4" w:space="0" w:color="000000"/>
              <w:bottom w:val="single" w:sz="4" w:space="0" w:color="000000"/>
              <w:right w:val="single" w:sz="4" w:space="0" w:color="000000"/>
            </w:tcBorders>
            <w:shd w:val="clear" w:color="auto" w:fill="auto"/>
          </w:tcPr>
          <w:p w:rsidR="009176B8" w:rsidRPr="002D0FDF" w:rsidRDefault="009176B8" w:rsidP="002D0FDF">
            <w:pPr>
              <w:spacing w:line="360" w:lineRule="auto"/>
              <w:jc w:val="both"/>
              <w:rPr>
                <w:rFonts w:ascii="Times New Roman" w:eastAsia="Calibri" w:hAnsi="Times New Roman" w:cs="Times New Roman"/>
                <w:sz w:val="24"/>
                <w:szCs w:val="24"/>
                <w:lang w:eastAsia="id-ID"/>
              </w:rPr>
            </w:pPr>
            <w:r w:rsidRPr="002D0FDF">
              <w:rPr>
                <w:rFonts w:ascii="Times New Roman" w:eastAsia="Calibri" w:hAnsi="Times New Roman" w:cs="Times New Roman"/>
                <w:sz w:val="24"/>
                <w:szCs w:val="24"/>
                <w:lang w:eastAsia="id-ID"/>
              </w:rPr>
              <w:t>varchar</w:t>
            </w:r>
          </w:p>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9176B8" w:rsidRPr="002D0FDF" w:rsidRDefault="009176B8" w:rsidP="002D0FDF">
            <w:pPr>
              <w:spacing w:line="360" w:lineRule="auto"/>
              <w:jc w:val="both"/>
              <w:rPr>
                <w:rFonts w:ascii="Times New Roman" w:eastAsia="Calibri" w:hAnsi="Times New Roman" w:cs="Times New Roman"/>
                <w:sz w:val="24"/>
                <w:szCs w:val="24"/>
                <w:lang w:eastAsia="id-ID"/>
              </w:rPr>
            </w:pPr>
            <w:r w:rsidRPr="002D0FDF">
              <w:rPr>
                <w:rFonts w:ascii="Times New Roman" w:eastAsia="Calibri" w:hAnsi="Times New Roman" w:cs="Times New Roman"/>
                <w:sz w:val="24"/>
                <w:szCs w:val="24"/>
                <w:lang w:eastAsia="id-ID"/>
              </w:rPr>
              <w:t>255</w:t>
            </w:r>
          </w:p>
        </w:tc>
        <w:tc>
          <w:tcPr>
            <w:tcW w:w="810" w:type="dxa"/>
            <w:tcBorders>
              <w:top w:val="single" w:sz="4" w:space="0" w:color="000000"/>
              <w:left w:val="single" w:sz="4" w:space="0" w:color="000000"/>
              <w:bottom w:val="single" w:sz="4" w:space="0" w:color="000000"/>
              <w:right w:val="single" w:sz="4" w:space="0" w:color="000000"/>
            </w:tcBorders>
            <w:shd w:val="clear" w:color="auto" w:fill="auto"/>
          </w:tcPr>
          <w:p w:rsidR="009176B8" w:rsidRPr="002D0FDF" w:rsidRDefault="009176B8" w:rsidP="002D0FDF">
            <w:pPr>
              <w:spacing w:line="360" w:lineRule="auto"/>
              <w:jc w:val="both"/>
              <w:rPr>
                <w:rFonts w:ascii="Times New Roman" w:eastAsia="Calibri" w:hAnsi="Times New Roman" w:cs="Times New Roman"/>
                <w:sz w:val="24"/>
                <w:szCs w:val="24"/>
                <w:lang w:eastAsia="id-ID"/>
              </w:rPr>
            </w:pPr>
          </w:p>
        </w:tc>
        <w:tc>
          <w:tcPr>
            <w:tcW w:w="861" w:type="dxa"/>
            <w:tcBorders>
              <w:top w:val="single" w:sz="4" w:space="0" w:color="000000"/>
              <w:left w:val="single" w:sz="4" w:space="0" w:color="000000"/>
              <w:bottom w:val="single" w:sz="4" w:space="0" w:color="000000"/>
              <w:right w:val="single" w:sz="4" w:space="0" w:color="000000"/>
            </w:tcBorders>
            <w:shd w:val="clear" w:color="auto" w:fill="auto"/>
          </w:tcPr>
          <w:p w:rsidR="009176B8" w:rsidRPr="002D0FDF" w:rsidRDefault="009176B8" w:rsidP="002D0FDF">
            <w:pPr>
              <w:spacing w:line="360" w:lineRule="auto"/>
              <w:jc w:val="both"/>
              <w:rPr>
                <w:rFonts w:ascii="Times New Roman" w:eastAsia="Calibri" w:hAnsi="Times New Roman" w:cs="Times New Roman"/>
                <w:sz w:val="24"/>
                <w:szCs w:val="24"/>
                <w:lang w:val="id-ID" w:eastAsia="id-ID"/>
              </w:rPr>
            </w:pPr>
            <w:r w:rsidRPr="002D0FDF">
              <w:rPr>
                <w:rFonts w:ascii="Times New Roman" w:eastAsia="Calibri" w:hAnsi="Times New Roman" w:cs="Times New Roman"/>
                <w:sz w:val="24"/>
                <w:szCs w:val="24"/>
                <w:lang w:eastAsia="id-ID"/>
              </w:rPr>
              <w:t>Yes</w:t>
            </w:r>
          </w:p>
        </w:tc>
        <w:tc>
          <w:tcPr>
            <w:tcW w:w="3910" w:type="dxa"/>
            <w:tcBorders>
              <w:top w:val="single" w:sz="4" w:space="0" w:color="000000"/>
              <w:left w:val="single" w:sz="4" w:space="0" w:color="000000"/>
              <w:bottom w:val="single" w:sz="4" w:space="0" w:color="000000"/>
              <w:right w:val="single" w:sz="4" w:space="0" w:color="000000"/>
            </w:tcBorders>
            <w:shd w:val="clear" w:color="auto" w:fill="auto"/>
          </w:tcPr>
          <w:p w:rsidR="009176B8" w:rsidRPr="002D0FDF" w:rsidRDefault="009176B8" w:rsidP="002D0FDF">
            <w:pPr>
              <w:spacing w:line="360" w:lineRule="auto"/>
              <w:jc w:val="both"/>
              <w:rPr>
                <w:rFonts w:ascii="Times New Roman" w:eastAsia="Calibri" w:hAnsi="Times New Roman" w:cs="Times New Roman"/>
                <w:sz w:val="24"/>
                <w:szCs w:val="24"/>
                <w:lang w:eastAsia="id-ID"/>
              </w:rPr>
            </w:pPr>
            <w:r w:rsidRPr="002D0FDF">
              <w:rPr>
                <w:rFonts w:ascii="Times New Roman" w:eastAsia="Calibri" w:hAnsi="Times New Roman" w:cs="Times New Roman"/>
                <w:sz w:val="24"/>
                <w:szCs w:val="24"/>
                <w:lang w:val="id-ID" w:eastAsia="id-ID"/>
              </w:rPr>
              <w:t>Topik karya akhir mahasiswa</w:t>
            </w:r>
          </w:p>
        </w:tc>
      </w:tr>
      <w:tr w:rsidR="009176B8" w:rsidRPr="002D0FDF" w:rsidTr="00C41C3B">
        <w:tc>
          <w:tcPr>
            <w:tcW w:w="480" w:type="dxa"/>
            <w:tcBorders>
              <w:top w:val="single" w:sz="4" w:space="0" w:color="000000"/>
              <w:left w:val="single" w:sz="4" w:space="0" w:color="000000"/>
              <w:bottom w:val="single" w:sz="4" w:space="0" w:color="000000"/>
              <w:right w:val="single" w:sz="4" w:space="0" w:color="000000"/>
            </w:tcBorders>
            <w:shd w:val="clear" w:color="auto" w:fill="auto"/>
          </w:tcPr>
          <w:p w:rsidR="009176B8" w:rsidRPr="002D0FDF" w:rsidRDefault="009176B8" w:rsidP="002D0FDF">
            <w:pPr>
              <w:spacing w:line="360" w:lineRule="auto"/>
              <w:jc w:val="both"/>
              <w:rPr>
                <w:rFonts w:ascii="Times New Roman" w:eastAsia="Calibri" w:hAnsi="Times New Roman" w:cs="Times New Roman"/>
                <w:sz w:val="24"/>
                <w:szCs w:val="24"/>
                <w:lang w:eastAsia="id-ID"/>
              </w:rPr>
            </w:pPr>
            <w:r w:rsidRPr="002D0FDF">
              <w:rPr>
                <w:rFonts w:ascii="Times New Roman" w:eastAsia="Calibri" w:hAnsi="Times New Roman" w:cs="Times New Roman"/>
                <w:sz w:val="24"/>
                <w:szCs w:val="24"/>
                <w:lang w:eastAsia="id-ID"/>
              </w:rPr>
              <w:t>7</w:t>
            </w:r>
          </w:p>
        </w:tc>
        <w:tc>
          <w:tcPr>
            <w:tcW w:w="1703" w:type="dxa"/>
            <w:tcBorders>
              <w:top w:val="single" w:sz="4" w:space="0" w:color="000000"/>
              <w:left w:val="single" w:sz="4" w:space="0" w:color="000000"/>
              <w:bottom w:val="single" w:sz="4" w:space="0" w:color="000000"/>
              <w:right w:val="single" w:sz="4" w:space="0" w:color="000000"/>
            </w:tcBorders>
            <w:shd w:val="clear" w:color="auto" w:fill="auto"/>
          </w:tcPr>
          <w:p w:rsidR="009176B8" w:rsidRPr="002D0FDF" w:rsidRDefault="009176B8" w:rsidP="002D0FDF">
            <w:pPr>
              <w:spacing w:line="360" w:lineRule="auto"/>
              <w:jc w:val="both"/>
              <w:rPr>
                <w:rFonts w:ascii="Times New Roman" w:eastAsia="Calibri" w:hAnsi="Times New Roman" w:cs="Times New Roman"/>
                <w:sz w:val="24"/>
                <w:szCs w:val="24"/>
                <w:lang w:eastAsia="id-ID"/>
              </w:rPr>
            </w:pPr>
            <w:r w:rsidRPr="002D0FDF">
              <w:rPr>
                <w:rFonts w:ascii="Times New Roman" w:eastAsia="Calibri" w:hAnsi="Times New Roman" w:cs="Times New Roman"/>
                <w:sz w:val="24"/>
                <w:szCs w:val="24"/>
                <w:lang w:eastAsia="id-ID"/>
              </w:rPr>
              <w:t>bidang</w:t>
            </w:r>
          </w:p>
        </w:tc>
        <w:tc>
          <w:tcPr>
            <w:tcW w:w="990" w:type="dxa"/>
            <w:tcBorders>
              <w:top w:val="single" w:sz="4" w:space="0" w:color="000000"/>
              <w:left w:val="single" w:sz="4" w:space="0" w:color="000000"/>
              <w:bottom w:val="single" w:sz="4" w:space="0" w:color="000000"/>
              <w:right w:val="single" w:sz="4" w:space="0" w:color="000000"/>
            </w:tcBorders>
            <w:shd w:val="clear" w:color="auto" w:fill="auto"/>
          </w:tcPr>
          <w:p w:rsidR="009176B8" w:rsidRPr="002D0FDF" w:rsidRDefault="009176B8" w:rsidP="002D0FDF">
            <w:pPr>
              <w:spacing w:line="360" w:lineRule="auto"/>
              <w:jc w:val="both"/>
              <w:rPr>
                <w:rFonts w:ascii="Times New Roman" w:eastAsia="Calibri" w:hAnsi="Times New Roman" w:cs="Times New Roman"/>
                <w:sz w:val="24"/>
                <w:szCs w:val="24"/>
                <w:lang w:eastAsia="id-ID"/>
              </w:rPr>
            </w:pPr>
            <w:r w:rsidRPr="002D0FDF">
              <w:rPr>
                <w:rFonts w:ascii="Times New Roman" w:eastAsia="Calibri" w:hAnsi="Times New Roman" w:cs="Times New Roman"/>
                <w:sz w:val="24"/>
                <w:szCs w:val="24"/>
                <w:lang w:eastAsia="id-ID"/>
              </w:rPr>
              <w:t>varchar</w:t>
            </w:r>
          </w:p>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9176B8" w:rsidRPr="002D0FDF" w:rsidRDefault="009176B8" w:rsidP="002D0FDF">
            <w:pPr>
              <w:spacing w:line="360" w:lineRule="auto"/>
              <w:jc w:val="both"/>
              <w:rPr>
                <w:rFonts w:ascii="Times New Roman" w:eastAsia="Calibri" w:hAnsi="Times New Roman" w:cs="Times New Roman"/>
                <w:sz w:val="24"/>
                <w:szCs w:val="24"/>
                <w:lang w:val="id-ID" w:eastAsia="id-ID"/>
              </w:rPr>
            </w:pPr>
            <w:r w:rsidRPr="002D0FDF">
              <w:rPr>
                <w:rFonts w:ascii="Times New Roman" w:eastAsia="Calibri" w:hAnsi="Times New Roman" w:cs="Times New Roman"/>
                <w:sz w:val="24"/>
                <w:szCs w:val="24"/>
                <w:lang w:eastAsia="id-ID"/>
              </w:rPr>
              <w:t>255</w:t>
            </w:r>
          </w:p>
        </w:tc>
        <w:tc>
          <w:tcPr>
            <w:tcW w:w="810" w:type="dxa"/>
            <w:tcBorders>
              <w:top w:val="single" w:sz="4" w:space="0" w:color="000000"/>
              <w:left w:val="single" w:sz="4" w:space="0" w:color="000000"/>
              <w:bottom w:val="single" w:sz="4" w:space="0" w:color="000000"/>
              <w:right w:val="single" w:sz="4" w:space="0" w:color="000000"/>
            </w:tcBorders>
            <w:shd w:val="clear" w:color="auto" w:fill="auto"/>
          </w:tcPr>
          <w:p w:rsidR="009176B8" w:rsidRPr="002D0FDF" w:rsidRDefault="009176B8" w:rsidP="002D0FDF">
            <w:pPr>
              <w:spacing w:line="360" w:lineRule="auto"/>
              <w:jc w:val="both"/>
              <w:rPr>
                <w:rFonts w:ascii="Times New Roman" w:eastAsia="Calibri" w:hAnsi="Times New Roman" w:cs="Times New Roman"/>
                <w:sz w:val="24"/>
                <w:szCs w:val="24"/>
                <w:lang w:val="id-ID" w:eastAsia="id-ID"/>
              </w:rPr>
            </w:pPr>
          </w:p>
        </w:tc>
        <w:tc>
          <w:tcPr>
            <w:tcW w:w="861" w:type="dxa"/>
            <w:tcBorders>
              <w:top w:val="single" w:sz="4" w:space="0" w:color="000000"/>
              <w:left w:val="single" w:sz="4" w:space="0" w:color="000000"/>
              <w:bottom w:val="single" w:sz="4" w:space="0" w:color="000000"/>
              <w:right w:val="single" w:sz="4" w:space="0" w:color="000000"/>
            </w:tcBorders>
            <w:shd w:val="clear" w:color="auto" w:fill="auto"/>
          </w:tcPr>
          <w:p w:rsidR="009176B8" w:rsidRPr="002D0FDF" w:rsidRDefault="009176B8" w:rsidP="002D0FDF">
            <w:pPr>
              <w:spacing w:line="360" w:lineRule="auto"/>
              <w:ind w:left="34"/>
              <w:jc w:val="both"/>
              <w:rPr>
                <w:rFonts w:ascii="Times New Roman" w:eastAsia="Calibri" w:hAnsi="Times New Roman" w:cs="Times New Roman"/>
                <w:sz w:val="24"/>
                <w:szCs w:val="24"/>
                <w:lang w:val="id-ID" w:eastAsia="id-ID"/>
              </w:rPr>
            </w:pPr>
            <w:r w:rsidRPr="002D0FDF">
              <w:rPr>
                <w:rFonts w:ascii="Times New Roman" w:eastAsia="Calibri" w:hAnsi="Times New Roman" w:cs="Times New Roman"/>
                <w:sz w:val="24"/>
                <w:szCs w:val="24"/>
                <w:lang w:eastAsia="id-ID"/>
              </w:rPr>
              <w:t>Yes</w:t>
            </w:r>
          </w:p>
        </w:tc>
        <w:tc>
          <w:tcPr>
            <w:tcW w:w="3910" w:type="dxa"/>
            <w:tcBorders>
              <w:top w:val="single" w:sz="4" w:space="0" w:color="000000"/>
              <w:left w:val="single" w:sz="4" w:space="0" w:color="000000"/>
              <w:bottom w:val="single" w:sz="4" w:space="0" w:color="000000"/>
              <w:right w:val="single" w:sz="4" w:space="0" w:color="000000"/>
            </w:tcBorders>
            <w:shd w:val="clear" w:color="auto" w:fill="auto"/>
          </w:tcPr>
          <w:p w:rsidR="009176B8" w:rsidRPr="002D0FDF" w:rsidRDefault="009176B8" w:rsidP="002D0FDF">
            <w:pPr>
              <w:spacing w:line="360" w:lineRule="auto"/>
              <w:ind w:left="34"/>
              <w:jc w:val="both"/>
              <w:rPr>
                <w:rFonts w:ascii="Times New Roman" w:eastAsia="Calibri" w:hAnsi="Times New Roman" w:cs="Times New Roman"/>
                <w:sz w:val="24"/>
                <w:szCs w:val="24"/>
                <w:lang w:eastAsia="id-ID"/>
              </w:rPr>
            </w:pPr>
            <w:r w:rsidRPr="002D0FDF">
              <w:rPr>
                <w:rFonts w:ascii="Times New Roman" w:eastAsia="Calibri" w:hAnsi="Times New Roman" w:cs="Times New Roman"/>
                <w:sz w:val="24"/>
                <w:szCs w:val="24"/>
                <w:lang w:val="id-ID" w:eastAsia="id-ID"/>
              </w:rPr>
              <w:t>Bidang karya akhir mahasiswa</w:t>
            </w:r>
          </w:p>
        </w:tc>
      </w:tr>
      <w:tr w:rsidR="009176B8" w:rsidRPr="002D0FDF" w:rsidTr="00C41C3B">
        <w:tc>
          <w:tcPr>
            <w:tcW w:w="480" w:type="dxa"/>
            <w:tcBorders>
              <w:top w:val="single" w:sz="4" w:space="0" w:color="000000"/>
              <w:left w:val="single" w:sz="4" w:space="0" w:color="000000"/>
              <w:bottom w:val="single" w:sz="4" w:space="0" w:color="000000"/>
              <w:right w:val="single" w:sz="4" w:space="0" w:color="000000"/>
            </w:tcBorders>
            <w:shd w:val="clear" w:color="auto" w:fill="auto"/>
          </w:tcPr>
          <w:p w:rsidR="009176B8" w:rsidRPr="002D0FDF" w:rsidRDefault="009176B8" w:rsidP="002D0FDF">
            <w:pPr>
              <w:spacing w:line="360" w:lineRule="auto"/>
              <w:jc w:val="both"/>
              <w:rPr>
                <w:rFonts w:ascii="Times New Roman" w:eastAsia="Calibri" w:hAnsi="Times New Roman" w:cs="Times New Roman"/>
                <w:sz w:val="24"/>
                <w:szCs w:val="24"/>
                <w:lang w:eastAsia="id-ID"/>
              </w:rPr>
            </w:pPr>
            <w:r w:rsidRPr="002D0FDF">
              <w:rPr>
                <w:rFonts w:ascii="Times New Roman" w:eastAsia="Calibri" w:hAnsi="Times New Roman" w:cs="Times New Roman"/>
                <w:sz w:val="24"/>
                <w:szCs w:val="24"/>
                <w:lang w:eastAsia="id-ID"/>
              </w:rPr>
              <w:t>8</w:t>
            </w:r>
          </w:p>
        </w:tc>
        <w:tc>
          <w:tcPr>
            <w:tcW w:w="1703" w:type="dxa"/>
            <w:tcBorders>
              <w:top w:val="single" w:sz="4" w:space="0" w:color="000000"/>
              <w:left w:val="single" w:sz="4" w:space="0" w:color="000000"/>
              <w:bottom w:val="single" w:sz="4" w:space="0" w:color="000000"/>
              <w:right w:val="single" w:sz="4" w:space="0" w:color="000000"/>
            </w:tcBorders>
            <w:shd w:val="clear" w:color="auto" w:fill="auto"/>
          </w:tcPr>
          <w:p w:rsidR="009176B8" w:rsidRPr="002D0FDF" w:rsidRDefault="009176B8" w:rsidP="002D0FDF">
            <w:pPr>
              <w:spacing w:line="360" w:lineRule="auto"/>
              <w:jc w:val="both"/>
              <w:rPr>
                <w:rFonts w:ascii="Times New Roman" w:eastAsia="Calibri" w:hAnsi="Times New Roman" w:cs="Times New Roman"/>
                <w:sz w:val="24"/>
                <w:szCs w:val="24"/>
                <w:lang w:eastAsia="id-ID"/>
              </w:rPr>
            </w:pPr>
            <w:r w:rsidRPr="002D0FDF">
              <w:rPr>
                <w:rFonts w:ascii="Times New Roman" w:eastAsia="Calibri" w:hAnsi="Times New Roman" w:cs="Times New Roman"/>
                <w:sz w:val="24"/>
                <w:szCs w:val="24"/>
                <w:lang w:eastAsia="id-ID"/>
              </w:rPr>
              <w:t>nilai</w:t>
            </w:r>
          </w:p>
        </w:tc>
        <w:tc>
          <w:tcPr>
            <w:tcW w:w="990" w:type="dxa"/>
            <w:tcBorders>
              <w:top w:val="single" w:sz="4" w:space="0" w:color="000000"/>
              <w:left w:val="single" w:sz="4" w:space="0" w:color="000000"/>
              <w:bottom w:val="single" w:sz="4" w:space="0" w:color="000000"/>
              <w:right w:val="single" w:sz="4" w:space="0" w:color="000000"/>
            </w:tcBorders>
            <w:shd w:val="clear" w:color="auto" w:fill="auto"/>
          </w:tcPr>
          <w:p w:rsidR="009176B8" w:rsidRPr="002D0FDF" w:rsidRDefault="009176B8" w:rsidP="002D0FDF">
            <w:pPr>
              <w:spacing w:line="360" w:lineRule="auto"/>
              <w:jc w:val="both"/>
              <w:rPr>
                <w:rFonts w:ascii="Times New Roman" w:eastAsia="Calibri" w:hAnsi="Times New Roman" w:cs="Times New Roman"/>
                <w:sz w:val="24"/>
                <w:szCs w:val="24"/>
                <w:lang w:eastAsia="id-ID"/>
              </w:rPr>
            </w:pPr>
            <w:r w:rsidRPr="002D0FDF">
              <w:rPr>
                <w:rFonts w:ascii="Times New Roman" w:eastAsia="Calibri" w:hAnsi="Times New Roman" w:cs="Times New Roman"/>
                <w:sz w:val="24"/>
                <w:szCs w:val="24"/>
                <w:lang w:eastAsia="id-ID"/>
              </w:rPr>
              <w:t>varchar</w:t>
            </w:r>
          </w:p>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9176B8" w:rsidRPr="002D0FDF" w:rsidRDefault="009176B8" w:rsidP="002D0FDF">
            <w:pPr>
              <w:spacing w:line="360" w:lineRule="auto"/>
              <w:jc w:val="both"/>
              <w:rPr>
                <w:rFonts w:ascii="Times New Roman" w:eastAsia="Calibri" w:hAnsi="Times New Roman" w:cs="Times New Roman"/>
                <w:sz w:val="24"/>
                <w:szCs w:val="24"/>
                <w:lang w:val="id-ID" w:eastAsia="id-ID"/>
              </w:rPr>
            </w:pPr>
            <w:r w:rsidRPr="002D0FDF">
              <w:rPr>
                <w:rFonts w:ascii="Times New Roman" w:eastAsia="Calibri" w:hAnsi="Times New Roman" w:cs="Times New Roman"/>
                <w:sz w:val="24"/>
                <w:szCs w:val="24"/>
                <w:lang w:eastAsia="id-ID"/>
              </w:rPr>
              <w:t>2</w:t>
            </w:r>
          </w:p>
        </w:tc>
        <w:tc>
          <w:tcPr>
            <w:tcW w:w="810" w:type="dxa"/>
            <w:tcBorders>
              <w:top w:val="single" w:sz="4" w:space="0" w:color="000000"/>
              <w:left w:val="single" w:sz="4" w:space="0" w:color="000000"/>
              <w:bottom w:val="single" w:sz="4" w:space="0" w:color="000000"/>
              <w:right w:val="single" w:sz="4" w:space="0" w:color="000000"/>
            </w:tcBorders>
            <w:shd w:val="clear" w:color="auto" w:fill="auto"/>
          </w:tcPr>
          <w:p w:rsidR="009176B8" w:rsidRPr="002D0FDF" w:rsidRDefault="009176B8" w:rsidP="002D0FDF">
            <w:pPr>
              <w:spacing w:line="360" w:lineRule="auto"/>
              <w:jc w:val="both"/>
              <w:rPr>
                <w:rFonts w:ascii="Times New Roman" w:eastAsia="Calibri" w:hAnsi="Times New Roman" w:cs="Times New Roman"/>
                <w:sz w:val="24"/>
                <w:szCs w:val="24"/>
                <w:lang w:val="id-ID" w:eastAsia="id-ID"/>
              </w:rPr>
            </w:pPr>
          </w:p>
        </w:tc>
        <w:tc>
          <w:tcPr>
            <w:tcW w:w="861" w:type="dxa"/>
            <w:tcBorders>
              <w:top w:val="single" w:sz="4" w:space="0" w:color="000000"/>
              <w:left w:val="single" w:sz="4" w:space="0" w:color="000000"/>
              <w:bottom w:val="single" w:sz="4" w:space="0" w:color="000000"/>
              <w:right w:val="single" w:sz="4" w:space="0" w:color="000000"/>
            </w:tcBorders>
            <w:shd w:val="clear" w:color="auto" w:fill="auto"/>
          </w:tcPr>
          <w:p w:rsidR="009176B8" w:rsidRPr="002D0FDF" w:rsidRDefault="009176B8" w:rsidP="002D0FDF">
            <w:pPr>
              <w:spacing w:line="360" w:lineRule="auto"/>
              <w:ind w:left="34"/>
              <w:jc w:val="both"/>
              <w:rPr>
                <w:rFonts w:ascii="Times New Roman" w:eastAsia="Calibri" w:hAnsi="Times New Roman" w:cs="Times New Roman"/>
                <w:sz w:val="24"/>
                <w:szCs w:val="24"/>
                <w:lang w:val="id-ID" w:eastAsia="id-ID"/>
              </w:rPr>
            </w:pPr>
            <w:r w:rsidRPr="002D0FDF">
              <w:rPr>
                <w:rFonts w:ascii="Times New Roman" w:eastAsia="Calibri" w:hAnsi="Times New Roman" w:cs="Times New Roman"/>
                <w:sz w:val="24"/>
                <w:szCs w:val="24"/>
                <w:lang w:eastAsia="id-ID"/>
              </w:rPr>
              <w:t>Yes</w:t>
            </w:r>
          </w:p>
        </w:tc>
        <w:tc>
          <w:tcPr>
            <w:tcW w:w="3910" w:type="dxa"/>
            <w:tcBorders>
              <w:top w:val="single" w:sz="4" w:space="0" w:color="000000"/>
              <w:left w:val="single" w:sz="4" w:space="0" w:color="000000"/>
              <w:bottom w:val="single" w:sz="4" w:space="0" w:color="000000"/>
              <w:right w:val="single" w:sz="4" w:space="0" w:color="000000"/>
            </w:tcBorders>
            <w:shd w:val="clear" w:color="auto" w:fill="auto"/>
          </w:tcPr>
          <w:p w:rsidR="009176B8" w:rsidRPr="002D0FDF" w:rsidRDefault="009176B8" w:rsidP="002D0FDF">
            <w:pPr>
              <w:spacing w:line="360" w:lineRule="auto"/>
              <w:ind w:left="34"/>
              <w:jc w:val="both"/>
              <w:rPr>
                <w:rFonts w:ascii="Times New Roman" w:hAnsi="Times New Roman" w:cs="Times New Roman"/>
                <w:sz w:val="24"/>
                <w:szCs w:val="24"/>
              </w:rPr>
            </w:pPr>
            <w:r w:rsidRPr="002D0FDF">
              <w:rPr>
                <w:rFonts w:ascii="Times New Roman" w:eastAsia="Calibri" w:hAnsi="Times New Roman" w:cs="Times New Roman"/>
                <w:sz w:val="24"/>
                <w:szCs w:val="24"/>
                <w:lang w:val="id-ID" w:eastAsia="id-ID"/>
              </w:rPr>
              <w:t>Nilai karya akhir mahasiswa</w:t>
            </w:r>
          </w:p>
        </w:tc>
      </w:tr>
    </w:tbl>
    <w:p w:rsidR="009176B8" w:rsidRPr="002D0FDF" w:rsidRDefault="009176B8" w:rsidP="002D0FDF">
      <w:pPr>
        <w:spacing w:line="360" w:lineRule="auto"/>
        <w:rPr>
          <w:rFonts w:ascii="Times New Roman" w:hAnsi="Times New Roman" w:cs="Times New Roman"/>
          <w:sz w:val="24"/>
          <w:szCs w:val="24"/>
        </w:rPr>
      </w:pPr>
    </w:p>
    <w:tbl>
      <w:tblPr>
        <w:tblW w:w="0" w:type="auto"/>
        <w:tblLayout w:type="fixed"/>
        <w:tblCellMar>
          <w:left w:w="113" w:type="dxa"/>
        </w:tblCellMar>
        <w:tblLook w:val="0000" w:firstRow="0" w:lastRow="0" w:firstColumn="0" w:lastColumn="0" w:noHBand="0" w:noVBand="0"/>
      </w:tblPr>
      <w:tblGrid>
        <w:gridCol w:w="480"/>
        <w:gridCol w:w="1523"/>
        <w:gridCol w:w="990"/>
        <w:gridCol w:w="810"/>
        <w:gridCol w:w="810"/>
        <w:gridCol w:w="861"/>
        <w:gridCol w:w="3910"/>
      </w:tblGrid>
      <w:tr w:rsidR="009176B8" w:rsidRPr="002D0FDF" w:rsidTr="006D0084">
        <w:tc>
          <w:tcPr>
            <w:tcW w:w="9384" w:type="dxa"/>
            <w:gridSpan w:val="7"/>
            <w:tcBorders>
              <w:bottom w:val="single" w:sz="4" w:space="0" w:color="000000"/>
            </w:tcBorders>
            <w:shd w:val="clear" w:color="auto" w:fill="auto"/>
          </w:tcPr>
          <w:p w:rsidR="009176B8" w:rsidRPr="002D0FDF" w:rsidRDefault="009176B8" w:rsidP="002D0FDF">
            <w:pPr>
              <w:spacing w:line="360" w:lineRule="auto"/>
              <w:jc w:val="both"/>
              <w:rPr>
                <w:rFonts w:ascii="Times New Roman" w:eastAsia="Calibri" w:hAnsi="Times New Roman" w:cs="Times New Roman"/>
                <w:b/>
                <w:sz w:val="24"/>
                <w:szCs w:val="24"/>
                <w:lang w:val="id-ID" w:eastAsia="id-ID"/>
              </w:rPr>
            </w:pPr>
            <w:r w:rsidRPr="002D0FDF">
              <w:rPr>
                <w:rFonts w:ascii="Times New Roman" w:eastAsia="Calibri" w:hAnsi="Times New Roman" w:cs="Times New Roman"/>
                <w:sz w:val="24"/>
                <w:szCs w:val="24"/>
                <w:lang w:val="id-ID" w:eastAsia="id-ID"/>
              </w:rPr>
              <w:t xml:space="preserve">Tabel </w:t>
            </w:r>
            <w:r w:rsidRPr="002D0FDF">
              <w:rPr>
                <w:rFonts w:ascii="Times New Roman" w:eastAsia="Calibri" w:hAnsi="Times New Roman" w:cs="Times New Roman"/>
                <w:sz w:val="24"/>
                <w:szCs w:val="24"/>
                <w:lang w:eastAsia="id-ID"/>
              </w:rPr>
              <w:t>kalender</w:t>
            </w:r>
          </w:p>
        </w:tc>
      </w:tr>
      <w:tr w:rsidR="009176B8" w:rsidRPr="002D0FDF" w:rsidTr="00C41C3B">
        <w:tc>
          <w:tcPr>
            <w:tcW w:w="480" w:type="dxa"/>
            <w:tcBorders>
              <w:top w:val="single" w:sz="4" w:space="0" w:color="000000"/>
              <w:left w:val="single" w:sz="4" w:space="0" w:color="000000"/>
              <w:bottom w:val="single" w:sz="4" w:space="0" w:color="000000"/>
              <w:right w:val="single" w:sz="4" w:space="0" w:color="000000"/>
            </w:tcBorders>
            <w:shd w:val="clear" w:color="auto" w:fill="BFBFBF"/>
          </w:tcPr>
          <w:p w:rsidR="009176B8" w:rsidRPr="002D0FDF" w:rsidRDefault="009176B8" w:rsidP="002D0FDF">
            <w:pPr>
              <w:spacing w:line="360" w:lineRule="auto"/>
              <w:jc w:val="both"/>
              <w:rPr>
                <w:rFonts w:ascii="Times New Roman" w:eastAsia="Calibri" w:hAnsi="Times New Roman" w:cs="Times New Roman"/>
                <w:b/>
                <w:sz w:val="24"/>
                <w:szCs w:val="24"/>
                <w:lang w:val="id-ID" w:eastAsia="id-ID"/>
              </w:rPr>
            </w:pPr>
            <w:r w:rsidRPr="002D0FDF">
              <w:rPr>
                <w:rFonts w:ascii="Times New Roman" w:eastAsia="Calibri" w:hAnsi="Times New Roman" w:cs="Times New Roman"/>
                <w:b/>
                <w:sz w:val="24"/>
                <w:szCs w:val="24"/>
                <w:lang w:val="id-ID" w:eastAsia="id-ID"/>
              </w:rPr>
              <w:t>No</w:t>
            </w:r>
          </w:p>
        </w:tc>
        <w:tc>
          <w:tcPr>
            <w:tcW w:w="1523" w:type="dxa"/>
            <w:tcBorders>
              <w:top w:val="single" w:sz="4" w:space="0" w:color="000000"/>
              <w:left w:val="single" w:sz="4" w:space="0" w:color="000000"/>
              <w:bottom w:val="single" w:sz="4" w:space="0" w:color="000000"/>
              <w:right w:val="single" w:sz="4" w:space="0" w:color="000000"/>
            </w:tcBorders>
            <w:shd w:val="clear" w:color="auto" w:fill="BFBFBF"/>
          </w:tcPr>
          <w:p w:rsidR="009176B8" w:rsidRPr="002D0FDF" w:rsidRDefault="009176B8" w:rsidP="002D0FDF">
            <w:pPr>
              <w:spacing w:line="360" w:lineRule="auto"/>
              <w:jc w:val="both"/>
              <w:rPr>
                <w:rFonts w:ascii="Times New Roman" w:eastAsia="Calibri" w:hAnsi="Times New Roman" w:cs="Times New Roman"/>
                <w:b/>
                <w:sz w:val="24"/>
                <w:szCs w:val="24"/>
                <w:lang w:val="id-ID" w:eastAsia="id-ID"/>
              </w:rPr>
            </w:pPr>
            <w:r w:rsidRPr="002D0FDF">
              <w:rPr>
                <w:rFonts w:ascii="Times New Roman" w:eastAsia="Calibri" w:hAnsi="Times New Roman" w:cs="Times New Roman"/>
                <w:b/>
                <w:sz w:val="24"/>
                <w:szCs w:val="24"/>
                <w:lang w:val="id-ID" w:eastAsia="id-ID"/>
              </w:rPr>
              <w:t>Field Name</w:t>
            </w:r>
          </w:p>
        </w:tc>
        <w:tc>
          <w:tcPr>
            <w:tcW w:w="990" w:type="dxa"/>
            <w:tcBorders>
              <w:top w:val="single" w:sz="4" w:space="0" w:color="000000"/>
              <w:left w:val="single" w:sz="4" w:space="0" w:color="000000"/>
              <w:bottom w:val="single" w:sz="4" w:space="0" w:color="000000"/>
              <w:right w:val="single" w:sz="4" w:space="0" w:color="000000"/>
            </w:tcBorders>
            <w:shd w:val="clear" w:color="auto" w:fill="BFBFBF"/>
          </w:tcPr>
          <w:p w:rsidR="009176B8" w:rsidRPr="002D0FDF" w:rsidRDefault="009176B8" w:rsidP="002D0FDF">
            <w:pPr>
              <w:spacing w:line="360" w:lineRule="auto"/>
              <w:jc w:val="both"/>
              <w:rPr>
                <w:rFonts w:ascii="Times New Roman" w:eastAsia="Calibri" w:hAnsi="Times New Roman" w:cs="Times New Roman"/>
                <w:b/>
                <w:sz w:val="24"/>
                <w:szCs w:val="24"/>
                <w:lang w:val="id-ID" w:eastAsia="id-ID"/>
              </w:rPr>
            </w:pPr>
            <w:r w:rsidRPr="002D0FDF">
              <w:rPr>
                <w:rFonts w:ascii="Times New Roman" w:eastAsia="Calibri" w:hAnsi="Times New Roman" w:cs="Times New Roman"/>
                <w:b/>
                <w:sz w:val="24"/>
                <w:szCs w:val="24"/>
                <w:lang w:val="id-ID" w:eastAsia="id-ID"/>
              </w:rPr>
              <w:t>Type</w:t>
            </w:r>
          </w:p>
        </w:tc>
        <w:tc>
          <w:tcPr>
            <w:tcW w:w="810" w:type="dxa"/>
            <w:tcBorders>
              <w:top w:val="single" w:sz="4" w:space="0" w:color="000000"/>
              <w:left w:val="single" w:sz="4" w:space="0" w:color="000000"/>
              <w:bottom w:val="single" w:sz="4" w:space="0" w:color="000000"/>
              <w:right w:val="single" w:sz="4" w:space="0" w:color="000000"/>
            </w:tcBorders>
            <w:shd w:val="clear" w:color="auto" w:fill="BFBFBF"/>
          </w:tcPr>
          <w:p w:rsidR="009176B8" w:rsidRPr="002D0FDF" w:rsidRDefault="009176B8" w:rsidP="002D0FDF">
            <w:pPr>
              <w:spacing w:line="360" w:lineRule="auto"/>
              <w:jc w:val="both"/>
              <w:rPr>
                <w:rFonts w:ascii="Times New Roman" w:eastAsia="Calibri" w:hAnsi="Times New Roman" w:cs="Times New Roman"/>
                <w:b/>
                <w:sz w:val="24"/>
                <w:szCs w:val="24"/>
                <w:lang w:val="id-ID" w:eastAsia="id-ID"/>
              </w:rPr>
            </w:pPr>
            <w:r w:rsidRPr="002D0FDF">
              <w:rPr>
                <w:rFonts w:ascii="Times New Roman" w:eastAsia="Calibri" w:hAnsi="Times New Roman" w:cs="Times New Roman"/>
                <w:b/>
                <w:sz w:val="24"/>
                <w:szCs w:val="24"/>
                <w:lang w:val="id-ID" w:eastAsia="id-ID"/>
              </w:rPr>
              <w:t>Len</w:t>
            </w:r>
          </w:p>
        </w:tc>
        <w:tc>
          <w:tcPr>
            <w:tcW w:w="810" w:type="dxa"/>
            <w:tcBorders>
              <w:top w:val="single" w:sz="4" w:space="0" w:color="000000"/>
              <w:left w:val="single" w:sz="4" w:space="0" w:color="000000"/>
              <w:bottom w:val="single" w:sz="4" w:space="0" w:color="000000"/>
              <w:right w:val="single" w:sz="4" w:space="0" w:color="000000"/>
            </w:tcBorders>
            <w:shd w:val="clear" w:color="auto" w:fill="BFBFBF"/>
          </w:tcPr>
          <w:p w:rsidR="009176B8" w:rsidRPr="002D0FDF" w:rsidRDefault="009176B8" w:rsidP="002D0FDF">
            <w:pPr>
              <w:spacing w:line="360" w:lineRule="auto"/>
              <w:jc w:val="both"/>
              <w:rPr>
                <w:rFonts w:ascii="Times New Roman" w:eastAsia="Calibri" w:hAnsi="Times New Roman" w:cs="Times New Roman"/>
                <w:b/>
                <w:sz w:val="24"/>
                <w:szCs w:val="24"/>
                <w:lang w:val="id-ID" w:eastAsia="id-ID"/>
              </w:rPr>
            </w:pPr>
            <w:r w:rsidRPr="002D0FDF">
              <w:rPr>
                <w:rFonts w:ascii="Times New Roman" w:eastAsia="Calibri" w:hAnsi="Times New Roman" w:cs="Times New Roman"/>
                <w:b/>
                <w:sz w:val="24"/>
                <w:szCs w:val="24"/>
                <w:lang w:val="id-ID" w:eastAsia="id-ID"/>
              </w:rPr>
              <w:t>Key</w:t>
            </w:r>
          </w:p>
        </w:tc>
        <w:tc>
          <w:tcPr>
            <w:tcW w:w="861" w:type="dxa"/>
            <w:tcBorders>
              <w:top w:val="single" w:sz="4" w:space="0" w:color="000000"/>
              <w:left w:val="single" w:sz="4" w:space="0" w:color="000000"/>
              <w:bottom w:val="single" w:sz="4" w:space="0" w:color="000000"/>
              <w:right w:val="single" w:sz="4" w:space="0" w:color="000000"/>
            </w:tcBorders>
            <w:shd w:val="clear" w:color="auto" w:fill="BFBFBF"/>
          </w:tcPr>
          <w:p w:rsidR="009176B8" w:rsidRPr="002D0FDF" w:rsidRDefault="009176B8" w:rsidP="002D0FDF">
            <w:pPr>
              <w:spacing w:line="360" w:lineRule="auto"/>
              <w:jc w:val="both"/>
              <w:rPr>
                <w:rFonts w:ascii="Times New Roman" w:eastAsia="Calibri" w:hAnsi="Times New Roman" w:cs="Times New Roman"/>
                <w:b/>
                <w:sz w:val="24"/>
                <w:szCs w:val="24"/>
                <w:lang w:val="id-ID" w:eastAsia="id-ID"/>
              </w:rPr>
            </w:pPr>
            <w:r w:rsidRPr="002D0FDF">
              <w:rPr>
                <w:rFonts w:ascii="Times New Roman" w:eastAsia="Calibri" w:hAnsi="Times New Roman" w:cs="Times New Roman"/>
                <w:b/>
                <w:sz w:val="24"/>
                <w:szCs w:val="24"/>
                <w:lang w:val="id-ID" w:eastAsia="id-ID"/>
              </w:rPr>
              <w:t>Null</w:t>
            </w:r>
          </w:p>
        </w:tc>
        <w:tc>
          <w:tcPr>
            <w:tcW w:w="3910" w:type="dxa"/>
            <w:tcBorders>
              <w:top w:val="single" w:sz="4" w:space="0" w:color="000000"/>
              <w:left w:val="single" w:sz="4" w:space="0" w:color="000000"/>
              <w:bottom w:val="single" w:sz="4" w:space="0" w:color="000000"/>
              <w:right w:val="single" w:sz="4" w:space="0" w:color="000000"/>
            </w:tcBorders>
            <w:shd w:val="clear" w:color="auto" w:fill="BFBFBF"/>
          </w:tcPr>
          <w:p w:rsidR="009176B8" w:rsidRPr="002D0FDF" w:rsidRDefault="009176B8" w:rsidP="002D0FDF">
            <w:pPr>
              <w:spacing w:line="360" w:lineRule="auto"/>
              <w:jc w:val="both"/>
              <w:rPr>
                <w:rFonts w:ascii="Times New Roman" w:eastAsia="Calibri" w:hAnsi="Times New Roman" w:cs="Times New Roman"/>
                <w:sz w:val="24"/>
                <w:szCs w:val="24"/>
                <w:lang w:val="id-ID" w:eastAsia="id-ID"/>
              </w:rPr>
            </w:pPr>
            <w:r w:rsidRPr="002D0FDF">
              <w:rPr>
                <w:rFonts w:ascii="Times New Roman" w:eastAsia="Calibri" w:hAnsi="Times New Roman" w:cs="Times New Roman"/>
                <w:b/>
                <w:sz w:val="24"/>
                <w:szCs w:val="24"/>
                <w:lang w:val="id-ID" w:eastAsia="id-ID"/>
              </w:rPr>
              <w:t>Deskripsi</w:t>
            </w:r>
          </w:p>
        </w:tc>
      </w:tr>
      <w:tr w:rsidR="009176B8" w:rsidRPr="002D0FDF" w:rsidTr="00C41C3B">
        <w:tc>
          <w:tcPr>
            <w:tcW w:w="480" w:type="dxa"/>
            <w:tcBorders>
              <w:top w:val="single" w:sz="4" w:space="0" w:color="000000"/>
              <w:left w:val="single" w:sz="4" w:space="0" w:color="000000"/>
              <w:bottom w:val="single" w:sz="4" w:space="0" w:color="000000"/>
              <w:right w:val="single" w:sz="4" w:space="0" w:color="000000"/>
            </w:tcBorders>
            <w:shd w:val="clear" w:color="auto" w:fill="auto"/>
          </w:tcPr>
          <w:p w:rsidR="009176B8" w:rsidRPr="002D0FDF" w:rsidRDefault="009176B8" w:rsidP="002D0FDF">
            <w:pPr>
              <w:spacing w:line="360" w:lineRule="auto"/>
              <w:jc w:val="both"/>
              <w:rPr>
                <w:rFonts w:ascii="Times New Roman" w:eastAsia="Calibri" w:hAnsi="Times New Roman" w:cs="Times New Roman"/>
                <w:sz w:val="24"/>
                <w:szCs w:val="24"/>
                <w:lang w:eastAsia="id-ID"/>
              </w:rPr>
            </w:pPr>
            <w:r w:rsidRPr="002D0FDF">
              <w:rPr>
                <w:rFonts w:ascii="Times New Roman" w:eastAsia="Calibri" w:hAnsi="Times New Roman" w:cs="Times New Roman"/>
                <w:sz w:val="24"/>
                <w:szCs w:val="24"/>
                <w:lang w:val="id-ID" w:eastAsia="id-ID"/>
              </w:rPr>
              <w:t>1</w:t>
            </w:r>
          </w:p>
        </w:tc>
        <w:tc>
          <w:tcPr>
            <w:tcW w:w="1523" w:type="dxa"/>
            <w:tcBorders>
              <w:top w:val="single" w:sz="4" w:space="0" w:color="000000"/>
              <w:left w:val="single" w:sz="4" w:space="0" w:color="000000"/>
              <w:bottom w:val="single" w:sz="4" w:space="0" w:color="000000"/>
              <w:right w:val="single" w:sz="4" w:space="0" w:color="000000"/>
            </w:tcBorders>
            <w:shd w:val="clear" w:color="auto" w:fill="auto"/>
          </w:tcPr>
          <w:p w:rsidR="009176B8" w:rsidRPr="002D0FDF" w:rsidRDefault="009176B8" w:rsidP="002D0FDF">
            <w:pPr>
              <w:spacing w:line="360" w:lineRule="auto"/>
              <w:jc w:val="both"/>
              <w:rPr>
                <w:rFonts w:ascii="Times New Roman" w:eastAsia="Calibri" w:hAnsi="Times New Roman" w:cs="Times New Roman"/>
                <w:sz w:val="24"/>
                <w:szCs w:val="24"/>
                <w:lang w:eastAsia="id-ID"/>
              </w:rPr>
            </w:pPr>
            <w:r w:rsidRPr="002D0FDF">
              <w:rPr>
                <w:rFonts w:ascii="Times New Roman" w:eastAsia="Calibri" w:hAnsi="Times New Roman" w:cs="Times New Roman"/>
                <w:sz w:val="24"/>
                <w:szCs w:val="24"/>
                <w:lang w:eastAsia="id-ID"/>
              </w:rPr>
              <w:t>id</w:t>
            </w:r>
          </w:p>
        </w:tc>
        <w:tc>
          <w:tcPr>
            <w:tcW w:w="990" w:type="dxa"/>
            <w:tcBorders>
              <w:top w:val="single" w:sz="4" w:space="0" w:color="000000"/>
              <w:left w:val="single" w:sz="4" w:space="0" w:color="000000"/>
              <w:bottom w:val="single" w:sz="4" w:space="0" w:color="000000"/>
              <w:right w:val="single" w:sz="4" w:space="0" w:color="000000"/>
            </w:tcBorders>
            <w:shd w:val="clear" w:color="auto" w:fill="auto"/>
          </w:tcPr>
          <w:p w:rsidR="009176B8" w:rsidRPr="002D0FDF" w:rsidRDefault="009176B8" w:rsidP="002D0FDF">
            <w:pPr>
              <w:spacing w:line="360" w:lineRule="auto"/>
              <w:jc w:val="both"/>
              <w:rPr>
                <w:rFonts w:ascii="Times New Roman" w:eastAsia="Calibri" w:hAnsi="Times New Roman" w:cs="Times New Roman"/>
                <w:sz w:val="24"/>
                <w:szCs w:val="24"/>
                <w:lang w:eastAsia="id-ID"/>
              </w:rPr>
            </w:pPr>
            <w:r w:rsidRPr="002D0FDF">
              <w:rPr>
                <w:rFonts w:ascii="Times New Roman" w:eastAsia="Calibri" w:hAnsi="Times New Roman" w:cs="Times New Roman"/>
                <w:sz w:val="24"/>
                <w:szCs w:val="24"/>
                <w:lang w:eastAsia="id-ID"/>
              </w:rPr>
              <w:t>int</w:t>
            </w:r>
          </w:p>
        </w:tc>
        <w:tc>
          <w:tcPr>
            <w:tcW w:w="810" w:type="dxa"/>
            <w:tcBorders>
              <w:top w:val="single" w:sz="4" w:space="0" w:color="000000"/>
              <w:left w:val="single" w:sz="4" w:space="0" w:color="000000"/>
              <w:bottom w:val="single" w:sz="4" w:space="0" w:color="000000"/>
              <w:right w:val="single" w:sz="4" w:space="0" w:color="000000"/>
            </w:tcBorders>
            <w:shd w:val="clear" w:color="auto" w:fill="auto"/>
          </w:tcPr>
          <w:p w:rsidR="009176B8" w:rsidRPr="002D0FDF" w:rsidRDefault="009176B8" w:rsidP="002D0FDF">
            <w:pPr>
              <w:spacing w:line="360" w:lineRule="auto"/>
              <w:jc w:val="both"/>
              <w:rPr>
                <w:rFonts w:ascii="Times New Roman" w:eastAsia="Calibri" w:hAnsi="Times New Roman" w:cs="Times New Roman"/>
                <w:sz w:val="24"/>
                <w:szCs w:val="24"/>
                <w:lang w:val="id-ID" w:eastAsia="id-ID"/>
              </w:rPr>
            </w:pPr>
            <w:r w:rsidRPr="002D0FDF">
              <w:rPr>
                <w:rFonts w:ascii="Times New Roman" w:eastAsia="Calibri" w:hAnsi="Times New Roman" w:cs="Times New Roman"/>
                <w:sz w:val="24"/>
                <w:szCs w:val="24"/>
                <w:lang w:eastAsia="id-ID"/>
              </w:rPr>
              <w:t>11</w:t>
            </w:r>
          </w:p>
        </w:tc>
        <w:tc>
          <w:tcPr>
            <w:tcW w:w="810" w:type="dxa"/>
            <w:tcBorders>
              <w:top w:val="single" w:sz="4" w:space="0" w:color="000000"/>
              <w:left w:val="single" w:sz="4" w:space="0" w:color="000000"/>
              <w:bottom w:val="single" w:sz="4" w:space="0" w:color="000000"/>
              <w:right w:val="single" w:sz="4" w:space="0" w:color="000000"/>
            </w:tcBorders>
            <w:shd w:val="clear" w:color="auto" w:fill="auto"/>
          </w:tcPr>
          <w:p w:rsidR="009176B8" w:rsidRPr="002D0FDF" w:rsidRDefault="009176B8" w:rsidP="002D0FDF">
            <w:pPr>
              <w:spacing w:line="360" w:lineRule="auto"/>
              <w:jc w:val="both"/>
              <w:rPr>
                <w:rFonts w:ascii="Times New Roman" w:eastAsia="Calibri" w:hAnsi="Times New Roman" w:cs="Times New Roman"/>
                <w:sz w:val="24"/>
                <w:szCs w:val="24"/>
                <w:lang w:val="id-ID" w:eastAsia="id-ID"/>
              </w:rPr>
            </w:pPr>
            <w:r w:rsidRPr="002D0FDF">
              <w:rPr>
                <w:rFonts w:ascii="Times New Roman" w:eastAsia="Calibri" w:hAnsi="Times New Roman" w:cs="Times New Roman"/>
                <w:sz w:val="24"/>
                <w:szCs w:val="24"/>
                <w:lang w:val="id-ID" w:eastAsia="id-ID"/>
              </w:rPr>
              <w:t>P</w:t>
            </w:r>
          </w:p>
        </w:tc>
        <w:tc>
          <w:tcPr>
            <w:tcW w:w="861" w:type="dxa"/>
            <w:tcBorders>
              <w:top w:val="single" w:sz="4" w:space="0" w:color="000000"/>
              <w:left w:val="single" w:sz="4" w:space="0" w:color="000000"/>
              <w:bottom w:val="single" w:sz="4" w:space="0" w:color="000000"/>
              <w:right w:val="single" w:sz="4" w:space="0" w:color="000000"/>
            </w:tcBorders>
            <w:shd w:val="clear" w:color="auto" w:fill="auto"/>
          </w:tcPr>
          <w:p w:rsidR="009176B8" w:rsidRPr="002D0FDF" w:rsidRDefault="009176B8" w:rsidP="002D0FDF">
            <w:pPr>
              <w:spacing w:line="360" w:lineRule="auto"/>
              <w:jc w:val="both"/>
              <w:rPr>
                <w:rFonts w:ascii="Times New Roman" w:eastAsia="Calibri" w:hAnsi="Times New Roman" w:cs="Times New Roman"/>
                <w:sz w:val="24"/>
                <w:szCs w:val="24"/>
                <w:lang w:val="id-ID" w:eastAsia="id-ID"/>
              </w:rPr>
            </w:pPr>
            <w:r w:rsidRPr="002D0FDF">
              <w:rPr>
                <w:rFonts w:ascii="Times New Roman" w:eastAsia="Calibri" w:hAnsi="Times New Roman" w:cs="Times New Roman"/>
                <w:sz w:val="24"/>
                <w:szCs w:val="24"/>
                <w:lang w:val="id-ID" w:eastAsia="id-ID"/>
              </w:rPr>
              <w:t>No</w:t>
            </w:r>
          </w:p>
        </w:tc>
        <w:tc>
          <w:tcPr>
            <w:tcW w:w="3910" w:type="dxa"/>
            <w:tcBorders>
              <w:top w:val="single" w:sz="4" w:space="0" w:color="000000"/>
              <w:left w:val="single" w:sz="4" w:space="0" w:color="000000"/>
              <w:bottom w:val="single" w:sz="4" w:space="0" w:color="000000"/>
              <w:right w:val="single" w:sz="4" w:space="0" w:color="000000"/>
            </w:tcBorders>
            <w:shd w:val="clear" w:color="auto" w:fill="auto"/>
          </w:tcPr>
          <w:p w:rsidR="009176B8" w:rsidRPr="002D0FDF" w:rsidRDefault="009176B8" w:rsidP="002D0FDF">
            <w:pPr>
              <w:spacing w:line="360" w:lineRule="auto"/>
              <w:jc w:val="both"/>
              <w:rPr>
                <w:rFonts w:ascii="Times New Roman" w:eastAsia="Calibri" w:hAnsi="Times New Roman" w:cs="Times New Roman"/>
                <w:sz w:val="24"/>
                <w:szCs w:val="24"/>
                <w:lang w:val="id-ID" w:eastAsia="id-ID"/>
              </w:rPr>
            </w:pPr>
            <w:r w:rsidRPr="002D0FDF">
              <w:rPr>
                <w:rFonts w:ascii="Times New Roman" w:eastAsia="Calibri" w:hAnsi="Times New Roman" w:cs="Times New Roman"/>
                <w:sz w:val="24"/>
                <w:szCs w:val="24"/>
                <w:lang w:val="id-ID" w:eastAsia="id-ID"/>
              </w:rPr>
              <w:t>Nomor urut kalender</w:t>
            </w:r>
          </w:p>
        </w:tc>
      </w:tr>
      <w:tr w:rsidR="009176B8" w:rsidRPr="002D0FDF" w:rsidTr="00C41C3B">
        <w:tc>
          <w:tcPr>
            <w:tcW w:w="480" w:type="dxa"/>
            <w:tcBorders>
              <w:top w:val="single" w:sz="4" w:space="0" w:color="000000"/>
              <w:left w:val="single" w:sz="4" w:space="0" w:color="000000"/>
              <w:bottom w:val="single" w:sz="4" w:space="0" w:color="000000"/>
              <w:right w:val="single" w:sz="4" w:space="0" w:color="000000"/>
            </w:tcBorders>
            <w:shd w:val="clear" w:color="auto" w:fill="auto"/>
          </w:tcPr>
          <w:p w:rsidR="009176B8" w:rsidRPr="002D0FDF" w:rsidRDefault="009176B8" w:rsidP="002D0FDF">
            <w:pPr>
              <w:spacing w:line="360" w:lineRule="auto"/>
              <w:jc w:val="both"/>
              <w:rPr>
                <w:rFonts w:ascii="Times New Roman" w:eastAsia="Calibri" w:hAnsi="Times New Roman" w:cs="Times New Roman"/>
                <w:sz w:val="24"/>
                <w:szCs w:val="24"/>
                <w:lang w:eastAsia="id-ID"/>
              </w:rPr>
            </w:pPr>
            <w:r w:rsidRPr="002D0FDF">
              <w:rPr>
                <w:rFonts w:ascii="Times New Roman" w:eastAsia="Calibri" w:hAnsi="Times New Roman" w:cs="Times New Roman"/>
                <w:sz w:val="24"/>
                <w:szCs w:val="24"/>
                <w:lang w:val="id-ID" w:eastAsia="id-ID"/>
              </w:rPr>
              <w:t>2</w:t>
            </w:r>
          </w:p>
        </w:tc>
        <w:tc>
          <w:tcPr>
            <w:tcW w:w="1523" w:type="dxa"/>
            <w:tcBorders>
              <w:top w:val="single" w:sz="4" w:space="0" w:color="000000"/>
              <w:left w:val="single" w:sz="4" w:space="0" w:color="000000"/>
              <w:bottom w:val="single" w:sz="4" w:space="0" w:color="000000"/>
              <w:right w:val="single" w:sz="4" w:space="0" w:color="000000"/>
            </w:tcBorders>
            <w:shd w:val="clear" w:color="auto" w:fill="auto"/>
          </w:tcPr>
          <w:p w:rsidR="009176B8" w:rsidRPr="002D0FDF" w:rsidRDefault="009176B8" w:rsidP="002D0FDF">
            <w:pPr>
              <w:spacing w:line="360" w:lineRule="auto"/>
              <w:jc w:val="both"/>
              <w:rPr>
                <w:rFonts w:ascii="Times New Roman" w:eastAsia="Calibri" w:hAnsi="Times New Roman" w:cs="Times New Roman"/>
                <w:sz w:val="24"/>
                <w:szCs w:val="24"/>
                <w:lang w:eastAsia="id-ID"/>
              </w:rPr>
            </w:pPr>
            <w:r w:rsidRPr="002D0FDF">
              <w:rPr>
                <w:rFonts w:ascii="Times New Roman" w:eastAsia="Calibri" w:hAnsi="Times New Roman" w:cs="Times New Roman"/>
                <w:sz w:val="24"/>
                <w:szCs w:val="24"/>
                <w:lang w:eastAsia="id-ID"/>
              </w:rPr>
              <w:t>startDate</w:t>
            </w:r>
          </w:p>
        </w:tc>
        <w:tc>
          <w:tcPr>
            <w:tcW w:w="990" w:type="dxa"/>
            <w:tcBorders>
              <w:top w:val="single" w:sz="4" w:space="0" w:color="000000"/>
              <w:left w:val="single" w:sz="4" w:space="0" w:color="000000"/>
              <w:bottom w:val="single" w:sz="4" w:space="0" w:color="000000"/>
              <w:right w:val="single" w:sz="4" w:space="0" w:color="000000"/>
            </w:tcBorders>
            <w:shd w:val="clear" w:color="auto" w:fill="auto"/>
          </w:tcPr>
          <w:p w:rsidR="009176B8" w:rsidRPr="002D0FDF" w:rsidRDefault="009176B8" w:rsidP="002D0FDF">
            <w:pPr>
              <w:spacing w:line="360" w:lineRule="auto"/>
              <w:jc w:val="both"/>
              <w:rPr>
                <w:rFonts w:ascii="Times New Roman" w:eastAsia="Calibri" w:hAnsi="Times New Roman" w:cs="Times New Roman"/>
                <w:sz w:val="24"/>
                <w:szCs w:val="24"/>
                <w:lang w:val="id-ID" w:eastAsia="id-ID"/>
              </w:rPr>
            </w:pPr>
            <w:r w:rsidRPr="002D0FDF">
              <w:rPr>
                <w:rFonts w:ascii="Times New Roman" w:eastAsia="Calibri" w:hAnsi="Times New Roman" w:cs="Times New Roman"/>
                <w:sz w:val="24"/>
                <w:szCs w:val="24"/>
                <w:lang w:eastAsia="id-ID"/>
              </w:rPr>
              <w:t>date</w:t>
            </w:r>
          </w:p>
        </w:tc>
        <w:tc>
          <w:tcPr>
            <w:tcW w:w="810" w:type="dxa"/>
            <w:tcBorders>
              <w:top w:val="single" w:sz="4" w:space="0" w:color="000000"/>
              <w:left w:val="single" w:sz="4" w:space="0" w:color="000000"/>
              <w:bottom w:val="single" w:sz="4" w:space="0" w:color="000000"/>
              <w:right w:val="single" w:sz="4" w:space="0" w:color="000000"/>
            </w:tcBorders>
            <w:shd w:val="clear" w:color="auto" w:fill="auto"/>
          </w:tcPr>
          <w:p w:rsidR="009176B8" w:rsidRPr="002D0FDF" w:rsidRDefault="009176B8" w:rsidP="002D0FDF">
            <w:pPr>
              <w:spacing w:line="360" w:lineRule="auto"/>
              <w:jc w:val="both"/>
              <w:rPr>
                <w:rFonts w:ascii="Times New Roman" w:eastAsia="Calibri" w:hAnsi="Times New Roman" w:cs="Times New Roman"/>
                <w:sz w:val="24"/>
                <w:szCs w:val="24"/>
                <w:lang w:val="id-ID" w:eastAsia="id-ID"/>
              </w:rPr>
            </w:pPr>
          </w:p>
        </w:tc>
        <w:tc>
          <w:tcPr>
            <w:tcW w:w="810" w:type="dxa"/>
            <w:tcBorders>
              <w:top w:val="single" w:sz="4" w:space="0" w:color="000000"/>
              <w:left w:val="single" w:sz="4" w:space="0" w:color="000000"/>
              <w:bottom w:val="single" w:sz="4" w:space="0" w:color="000000"/>
              <w:right w:val="single" w:sz="4" w:space="0" w:color="000000"/>
            </w:tcBorders>
            <w:shd w:val="clear" w:color="auto" w:fill="auto"/>
          </w:tcPr>
          <w:p w:rsidR="009176B8" w:rsidRPr="002D0FDF" w:rsidRDefault="009176B8" w:rsidP="002D0FDF">
            <w:pPr>
              <w:spacing w:line="360" w:lineRule="auto"/>
              <w:jc w:val="both"/>
              <w:rPr>
                <w:rFonts w:ascii="Times New Roman" w:eastAsia="Calibri" w:hAnsi="Times New Roman" w:cs="Times New Roman"/>
                <w:sz w:val="24"/>
                <w:szCs w:val="24"/>
                <w:lang w:val="id-ID" w:eastAsia="id-ID"/>
              </w:rPr>
            </w:pPr>
          </w:p>
        </w:tc>
        <w:tc>
          <w:tcPr>
            <w:tcW w:w="861" w:type="dxa"/>
            <w:tcBorders>
              <w:top w:val="single" w:sz="4" w:space="0" w:color="000000"/>
              <w:left w:val="single" w:sz="4" w:space="0" w:color="000000"/>
              <w:bottom w:val="single" w:sz="4" w:space="0" w:color="000000"/>
              <w:right w:val="single" w:sz="4" w:space="0" w:color="000000"/>
            </w:tcBorders>
            <w:shd w:val="clear" w:color="auto" w:fill="auto"/>
          </w:tcPr>
          <w:p w:rsidR="009176B8" w:rsidRPr="002D0FDF" w:rsidRDefault="009176B8" w:rsidP="002D0FDF">
            <w:pPr>
              <w:spacing w:line="360" w:lineRule="auto"/>
              <w:jc w:val="both"/>
              <w:rPr>
                <w:rFonts w:ascii="Times New Roman" w:eastAsia="Calibri" w:hAnsi="Times New Roman" w:cs="Times New Roman"/>
                <w:sz w:val="24"/>
                <w:szCs w:val="24"/>
                <w:lang w:val="id-ID" w:eastAsia="id-ID"/>
              </w:rPr>
            </w:pPr>
            <w:r w:rsidRPr="002D0FDF">
              <w:rPr>
                <w:rFonts w:ascii="Times New Roman" w:eastAsia="Calibri" w:hAnsi="Times New Roman" w:cs="Times New Roman"/>
                <w:sz w:val="24"/>
                <w:szCs w:val="24"/>
                <w:lang w:eastAsia="id-ID"/>
              </w:rPr>
              <w:t>No</w:t>
            </w:r>
          </w:p>
        </w:tc>
        <w:tc>
          <w:tcPr>
            <w:tcW w:w="3910" w:type="dxa"/>
            <w:tcBorders>
              <w:top w:val="single" w:sz="4" w:space="0" w:color="000000"/>
              <w:left w:val="single" w:sz="4" w:space="0" w:color="000000"/>
              <w:bottom w:val="single" w:sz="4" w:space="0" w:color="000000"/>
              <w:right w:val="single" w:sz="4" w:space="0" w:color="000000"/>
            </w:tcBorders>
            <w:shd w:val="clear" w:color="auto" w:fill="auto"/>
          </w:tcPr>
          <w:p w:rsidR="009176B8" w:rsidRPr="002D0FDF" w:rsidRDefault="009176B8" w:rsidP="002D0FDF">
            <w:pPr>
              <w:spacing w:line="360" w:lineRule="auto"/>
              <w:jc w:val="both"/>
              <w:rPr>
                <w:rFonts w:ascii="Times New Roman" w:eastAsia="Calibri" w:hAnsi="Times New Roman" w:cs="Times New Roman"/>
                <w:sz w:val="24"/>
                <w:szCs w:val="24"/>
                <w:lang w:val="id-ID" w:eastAsia="id-ID"/>
              </w:rPr>
            </w:pPr>
            <w:r w:rsidRPr="002D0FDF">
              <w:rPr>
                <w:rFonts w:ascii="Times New Roman" w:eastAsia="Calibri" w:hAnsi="Times New Roman" w:cs="Times New Roman"/>
                <w:sz w:val="24"/>
                <w:szCs w:val="24"/>
                <w:lang w:val="id-ID" w:eastAsia="id-ID"/>
              </w:rPr>
              <w:t>Tanggal awal kalender seminar/sidang karya akhir</w:t>
            </w:r>
          </w:p>
        </w:tc>
      </w:tr>
      <w:tr w:rsidR="009176B8" w:rsidRPr="002D0FDF" w:rsidTr="00C41C3B">
        <w:tc>
          <w:tcPr>
            <w:tcW w:w="480" w:type="dxa"/>
            <w:tcBorders>
              <w:top w:val="single" w:sz="4" w:space="0" w:color="000000"/>
              <w:left w:val="single" w:sz="4" w:space="0" w:color="000000"/>
              <w:bottom w:val="single" w:sz="4" w:space="0" w:color="000000"/>
              <w:right w:val="single" w:sz="4" w:space="0" w:color="000000"/>
            </w:tcBorders>
            <w:shd w:val="clear" w:color="auto" w:fill="auto"/>
          </w:tcPr>
          <w:p w:rsidR="009176B8" w:rsidRPr="002D0FDF" w:rsidRDefault="009176B8" w:rsidP="002D0FDF">
            <w:pPr>
              <w:spacing w:line="360" w:lineRule="auto"/>
              <w:jc w:val="both"/>
              <w:rPr>
                <w:rFonts w:ascii="Times New Roman" w:eastAsia="Calibri" w:hAnsi="Times New Roman" w:cs="Times New Roman"/>
                <w:sz w:val="24"/>
                <w:szCs w:val="24"/>
                <w:lang w:eastAsia="id-ID"/>
              </w:rPr>
            </w:pPr>
            <w:r w:rsidRPr="002D0FDF">
              <w:rPr>
                <w:rFonts w:ascii="Times New Roman" w:eastAsia="Calibri" w:hAnsi="Times New Roman" w:cs="Times New Roman"/>
                <w:sz w:val="24"/>
                <w:szCs w:val="24"/>
                <w:lang w:val="id-ID" w:eastAsia="id-ID"/>
              </w:rPr>
              <w:t>3</w:t>
            </w:r>
          </w:p>
        </w:tc>
        <w:tc>
          <w:tcPr>
            <w:tcW w:w="1523" w:type="dxa"/>
            <w:tcBorders>
              <w:top w:val="single" w:sz="4" w:space="0" w:color="000000"/>
              <w:left w:val="single" w:sz="4" w:space="0" w:color="000000"/>
              <w:bottom w:val="single" w:sz="4" w:space="0" w:color="000000"/>
              <w:right w:val="single" w:sz="4" w:space="0" w:color="000000"/>
            </w:tcBorders>
            <w:shd w:val="clear" w:color="auto" w:fill="auto"/>
          </w:tcPr>
          <w:p w:rsidR="009176B8" w:rsidRPr="002D0FDF" w:rsidRDefault="009176B8" w:rsidP="002D0FDF">
            <w:pPr>
              <w:spacing w:line="360" w:lineRule="auto"/>
              <w:jc w:val="both"/>
              <w:rPr>
                <w:rFonts w:ascii="Times New Roman" w:eastAsia="Calibri" w:hAnsi="Times New Roman" w:cs="Times New Roman"/>
                <w:sz w:val="24"/>
                <w:szCs w:val="24"/>
                <w:lang w:eastAsia="id-ID"/>
              </w:rPr>
            </w:pPr>
            <w:r w:rsidRPr="002D0FDF">
              <w:rPr>
                <w:rFonts w:ascii="Times New Roman" w:eastAsia="Calibri" w:hAnsi="Times New Roman" w:cs="Times New Roman"/>
                <w:sz w:val="24"/>
                <w:szCs w:val="24"/>
                <w:lang w:eastAsia="id-ID"/>
              </w:rPr>
              <w:t>endDate</w:t>
            </w:r>
          </w:p>
        </w:tc>
        <w:tc>
          <w:tcPr>
            <w:tcW w:w="990" w:type="dxa"/>
            <w:tcBorders>
              <w:top w:val="single" w:sz="4" w:space="0" w:color="000000"/>
              <w:left w:val="single" w:sz="4" w:space="0" w:color="000000"/>
              <w:bottom w:val="single" w:sz="4" w:space="0" w:color="000000"/>
              <w:right w:val="single" w:sz="4" w:space="0" w:color="000000"/>
            </w:tcBorders>
            <w:shd w:val="clear" w:color="auto" w:fill="auto"/>
          </w:tcPr>
          <w:p w:rsidR="009176B8" w:rsidRPr="002D0FDF" w:rsidRDefault="009176B8" w:rsidP="002D0FDF">
            <w:pPr>
              <w:spacing w:line="360" w:lineRule="auto"/>
              <w:jc w:val="both"/>
              <w:rPr>
                <w:rFonts w:ascii="Times New Roman" w:eastAsia="Calibri" w:hAnsi="Times New Roman" w:cs="Times New Roman"/>
                <w:sz w:val="24"/>
                <w:szCs w:val="24"/>
                <w:lang w:val="id-ID" w:eastAsia="id-ID"/>
              </w:rPr>
            </w:pPr>
            <w:r w:rsidRPr="002D0FDF">
              <w:rPr>
                <w:rFonts w:ascii="Times New Roman" w:eastAsia="Calibri" w:hAnsi="Times New Roman" w:cs="Times New Roman"/>
                <w:sz w:val="24"/>
                <w:szCs w:val="24"/>
                <w:lang w:eastAsia="id-ID"/>
              </w:rPr>
              <w:t>date</w:t>
            </w:r>
          </w:p>
        </w:tc>
        <w:tc>
          <w:tcPr>
            <w:tcW w:w="810" w:type="dxa"/>
            <w:tcBorders>
              <w:top w:val="single" w:sz="4" w:space="0" w:color="000000"/>
              <w:left w:val="single" w:sz="4" w:space="0" w:color="000000"/>
              <w:bottom w:val="single" w:sz="4" w:space="0" w:color="000000"/>
              <w:right w:val="single" w:sz="4" w:space="0" w:color="000000"/>
            </w:tcBorders>
            <w:shd w:val="clear" w:color="auto" w:fill="auto"/>
          </w:tcPr>
          <w:p w:rsidR="009176B8" w:rsidRPr="002D0FDF" w:rsidRDefault="009176B8" w:rsidP="002D0FDF">
            <w:pPr>
              <w:spacing w:line="360" w:lineRule="auto"/>
              <w:jc w:val="both"/>
              <w:rPr>
                <w:rFonts w:ascii="Times New Roman" w:eastAsia="Calibri" w:hAnsi="Times New Roman" w:cs="Times New Roman"/>
                <w:sz w:val="24"/>
                <w:szCs w:val="24"/>
                <w:lang w:val="id-ID" w:eastAsia="id-ID"/>
              </w:rPr>
            </w:pPr>
          </w:p>
        </w:tc>
        <w:tc>
          <w:tcPr>
            <w:tcW w:w="810" w:type="dxa"/>
            <w:tcBorders>
              <w:top w:val="single" w:sz="4" w:space="0" w:color="000000"/>
              <w:left w:val="single" w:sz="4" w:space="0" w:color="000000"/>
              <w:bottom w:val="single" w:sz="4" w:space="0" w:color="000000"/>
              <w:right w:val="single" w:sz="4" w:space="0" w:color="000000"/>
            </w:tcBorders>
            <w:shd w:val="clear" w:color="auto" w:fill="auto"/>
          </w:tcPr>
          <w:p w:rsidR="009176B8" w:rsidRPr="002D0FDF" w:rsidRDefault="009176B8" w:rsidP="002D0FDF">
            <w:pPr>
              <w:spacing w:line="360" w:lineRule="auto"/>
              <w:jc w:val="both"/>
              <w:rPr>
                <w:rFonts w:ascii="Times New Roman" w:eastAsia="Calibri" w:hAnsi="Times New Roman" w:cs="Times New Roman"/>
                <w:sz w:val="24"/>
                <w:szCs w:val="24"/>
                <w:lang w:val="id-ID" w:eastAsia="id-ID"/>
              </w:rPr>
            </w:pPr>
          </w:p>
        </w:tc>
        <w:tc>
          <w:tcPr>
            <w:tcW w:w="861" w:type="dxa"/>
            <w:tcBorders>
              <w:top w:val="single" w:sz="4" w:space="0" w:color="000000"/>
              <w:left w:val="single" w:sz="4" w:space="0" w:color="000000"/>
              <w:bottom w:val="single" w:sz="4" w:space="0" w:color="000000"/>
              <w:right w:val="single" w:sz="4" w:space="0" w:color="000000"/>
            </w:tcBorders>
            <w:shd w:val="clear" w:color="auto" w:fill="auto"/>
          </w:tcPr>
          <w:p w:rsidR="009176B8" w:rsidRPr="002D0FDF" w:rsidRDefault="009176B8" w:rsidP="002D0FDF">
            <w:pPr>
              <w:spacing w:line="360" w:lineRule="auto"/>
              <w:jc w:val="both"/>
              <w:rPr>
                <w:rFonts w:ascii="Times New Roman" w:eastAsia="Calibri" w:hAnsi="Times New Roman" w:cs="Times New Roman"/>
                <w:sz w:val="24"/>
                <w:szCs w:val="24"/>
                <w:lang w:val="id-ID" w:eastAsia="id-ID"/>
              </w:rPr>
            </w:pPr>
            <w:r w:rsidRPr="002D0FDF">
              <w:rPr>
                <w:rFonts w:ascii="Times New Roman" w:eastAsia="Calibri" w:hAnsi="Times New Roman" w:cs="Times New Roman"/>
                <w:sz w:val="24"/>
                <w:szCs w:val="24"/>
                <w:lang w:eastAsia="id-ID"/>
              </w:rPr>
              <w:t>No</w:t>
            </w:r>
          </w:p>
        </w:tc>
        <w:tc>
          <w:tcPr>
            <w:tcW w:w="3910" w:type="dxa"/>
            <w:tcBorders>
              <w:top w:val="single" w:sz="4" w:space="0" w:color="000000"/>
              <w:left w:val="single" w:sz="4" w:space="0" w:color="000000"/>
              <w:bottom w:val="single" w:sz="4" w:space="0" w:color="000000"/>
              <w:right w:val="single" w:sz="4" w:space="0" w:color="000000"/>
            </w:tcBorders>
            <w:shd w:val="clear" w:color="auto" w:fill="auto"/>
          </w:tcPr>
          <w:p w:rsidR="009176B8" w:rsidRPr="002D0FDF" w:rsidRDefault="009176B8" w:rsidP="002D0FDF">
            <w:pPr>
              <w:spacing w:line="360" w:lineRule="auto"/>
              <w:jc w:val="both"/>
              <w:rPr>
                <w:rFonts w:ascii="Times New Roman" w:hAnsi="Times New Roman" w:cs="Times New Roman"/>
                <w:sz w:val="24"/>
                <w:szCs w:val="24"/>
              </w:rPr>
            </w:pPr>
            <w:r w:rsidRPr="002D0FDF">
              <w:rPr>
                <w:rFonts w:ascii="Times New Roman" w:eastAsia="Calibri" w:hAnsi="Times New Roman" w:cs="Times New Roman"/>
                <w:sz w:val="24"/>
                <w:szCs w:val="24"/>
                <w:lang w:val="id-ID" w:eastAsia="id-ID"/>
              </w:rPr>
              <w:t>Tanggal akhir kalender seminar/sidang karya akhir</w:t>
            </w:r>
          </w:p>
        </w:tc>
      </w:tr>
      <w:tr w:rsidR="009176B8" w:rsidRPr="002D0FDF" w:rsidTr="00C41C3B">
        <w:tc>
          <w:tcPr>
            <w:tcW w:w="480" w:type="dxa"/>
            <w:tcBorders>
              <w:left w:val="single" w:sz="4" w:space="0" w:color="000000"/>
              <w:bottom w:val="single" w:sz="4" w:space="0" w:color="000000"/>
              <w:right w:val="single" w:sz="4" w:space="0" w:color="000000"/>
            </w:tcBorders>
            <w:shd w:val="clear" w:color="auto" w:fill="auto"/>
          </w:tcPr>
          <w:p w:rsidR="009176B8" w:rsidRPr="002D0FDF" w:rsidRDefault="009176B8" w:rsidP="002D0FDF">
            <w:pPr>
              <w:spacing w:line="360" w:lineRule="auto"/>
              <w:jc w:val="both"/>
              <w:rPr>
                <w:rFonts w:ascii="Times New Roman" w:hAnsi="Times New Roman" w:cs="Times New Roman"/>
                <w:sz w:val="24"/>
                <w:szCs w:val="24"/>
              </w:rPr>
            </w:pPr>
          </w:p>
        </w:tc>
        <w:tc>
          <w:tcPr>
            <w:tcW w:w="1523" w:type="dxa"/>
            <w:tcBorders>
              <w:left w:val="single" w:sz="4" w:space="0" w:color="000000"/>
              <w:bottom w:val="single" w:sz="4" w:space="0" w:color="000000"/>
              <w:right w:val="single" w:sz="4" w:space="0" w:color="000000"/>
            </w:tcBorders>
            <w:shd w:val="clear" w:color="auto" w:fill="auto"/>
          </w:tcPr>
          <w:p w:rsidR="009176B8" w:rsidRPr="002D0FDF" w:rsidRDefault="009176B8" w:rsidP="002D0FDF">
            <w:pPr>
              <w:spacing w:line="360" w:lineRule="auto"/>
              <w:jc w:val="both"/>
              <w:rPr>
                <w:rFonts w:ascii="Times New Roman" w:hAnsi="Times New Roman" w:cs="Times New Roman"/>
                <w:sz w:val="24"/>
                <w:szCs w:val="24"/>
              </w:rPr>
            </w:pPr>
            <w:r w:rsidRPr="002D0FDF">
              <w:rPr>
                <w:rFonts w:ascii="Times New Roman" w:hAnsi="Times New Roman" w:cs="Times New Roman"/>
                <w:sz w:val="24"/>
                <w:szCs w:val="24"/>
              </w:rPr>
              <w:t>jenis</w:t>
            </w:r>
          </w:p>
        </w:tc>
        <w:tc>
          <w:tcPr>
            <w:tcW w:w="990" w:type="dxa"/>
            <w:tcBorders>
              <w:left w:val="single" w:sz="4" w:space="0" w:color="000000"/>
              <w:bottom w:val="single" w:sz="4" w:space="0" w:color="000000"/>
              <w:right w:val="single" w:sz="4" w:space="0" w:color="000000"/>
            </w:tcBorders>
            <w:shd w:val="clear" w:color="auto" w:fill="auto"/>
          </w:tcPr>
          <w:p w:rsidR="009176B8" w:rsidRPr="002D0FDF" w:rsidRDefault="009176B8" w:rsidP="002D0FDF">
            <w:pPr>
              <w:spacing w:line="360" w:lineRule="auto"/>
              <w:jc w:val="both"/>
              <w:rPr>
                <w:rFonts w:ascii="Times New Roman" w:eastAsia="Calibri" w:hAnsi="Times New Roman" w:cs="Times New Roman"/>
                <w:sz w:val="24"/>
                <w:szCs w:val="24"/>
                <w:lang w:val="id-ID" w:eastAsia="id-ID"/>
              </w:rPr>
            </w:pPr>
            <w:r w:rsidRPr="002D0FDF">
              <w:rPr>
                <w:rFonts w:ascii="Times New Roman" w:hAnsi="Times New Roman" w:cs="Times New Roman"/>
                <w:sz w:val="24"/>
                <w:szCs w:val="24"/>
              </w:rPr>
              <w:t>varchar</w:t>
            </w:r>
          </w:p>
        </w:tc>
        <w:tc>
          <w:tcPr>
            <w:tcW w:w="810" w:type="dxa"/>
            <w:tcBorders>
              <w:left w:val="single" w:sz="4" w:space="0" w:color="000000"/>
              <w:bottom w:val="single" w:sz="4" w:space="0" w:color="000000"/>
              <w:right w:val="single" w:sz="4" w:space="0" w:color="000000"/>
            </w:tcBorders>
            <w:shd w:val="clear" w:color="auto" w:fill="auto"/>
          </w:tcPr>
          <w:p w:rsidR="009176B8" w:rsidRPr="002D0FDF" w:rsidRDefault="009176B8" w:rsidP="002D0FDF">
            <w:pPr>
              <w:spacing w:line="360" w:lineRule="auto"/>
              <w:jc w:val="both"/>
              <w:rPr>
                <w:rFonts w:ascii="Times New Roman" w:eastAsia="Calibri" w:hAnsi="Times New Roman" w:cs="Times New Roman"/>
                <w:sz w:val="24"/>
                <w:szCs w:val="24"/>
                <w:lang w:val="id-ID" w:eastAsia="id-ID"/>
              </w:rPr>
            </w:pPr>
            <w:r w:rsidRPr="002D0FDF">
              <w:rPr>
                <w:rFonts w:ascii="Times New Roman" w:eastAsia="Calibri" w:hAnsi="Times New Roman" w:cs="Times New Roman"/>
                <w:sz w:val="24"/>
                <w:szCs w:val="24"/>
                <w:lang w:val="id-ID" w:eastAsia="id-ID"/>
              </w:rPr>
              <w:t>7</w:t>
            </w:r>
          </w:p>
        </w:tc>
        <w:tc>
          <w:tcPr>
            <w:tcW w:w="810" w:type="dxa"/>
            <w:tcBorders>
              <w:left w:val="single" w:sz="4" w:space="0" w:color="000000"/>
              <w:bottom w:val="single" w:sz="4" w:space="0" w:color="000000"/>
              <w:right w:val="single" w:sz="4" w:space="0" w:color="000000"/>
            </w:tcBorders>
            <w:shd w:val="clear" w:color="auto" w:fill="auto"/>
          </w:tcPr>
          <w:p w:rsidR="009176B8" w:rsidRPr="002D0FDF" w:rsidRDefault="009176B8" w:rsidP="002D0FDF">
            <w:pPr>
              <w:spacing w:line="360" w:lineRule="auto"/>
              <w:jc w:val="both"/>
              <w:rPr>
                <w:rFonts w:ascii="Times New Roman" w:eastAsia="Calibri" w:hAnsi="Times New Roman" w:cs="Times New Roman"/>
                <w:sz w:val="24"/>
                <w:szCs w:val="24"/>
                <w:lang w:val="id-ID" w:eastAsia="id-ID"/>
              </w:rPr>
            </w:pPr>
          </w:p>
        </w:tc>
        <w:tc>
          <w:tcPr>
            <w:tcW w:w="861" w:type="dxa"/>
            <w:tcBorders>
              <w:left w:val="single" w:sz="4" w:space="0" w:color="000000"/>
              <w:bottom w:val="single" w:sz="4" w:space="0" w:color="000000"/>
              <w:right w:val="single" w:sz="4" w:space="0" w:color="000000"/>
            </w:tcBorders>
            <w:shd w:val="clear" w:color="auto" w:fill="auto"/>
          </w:tcPr>
          <w:p w:rsidR="009176B8" w:rsidRPr="002D0FDF" w:rsidRDefault="009176B8" w:rsidP="002D0FDF">
            <w:pPr>
              <w:spacing w:line="360" w:lineRule="auto"/>
              <w:jc w:val="both"/>
              <w:rPr>
                <w:rFonts w:ascii="Times New Roman" w:eastAsia="Calibri" w:hAnsi="Times New Roman" w:cs="Times New Roman"/>
                <w:sz w:val="24"/>
                <w:szCs w:val="24"/>
                <w:lang w:val="id-ID" w:eastAsia="id-ID"/>
              </w:rPr>
            </w:pPr>
            <w:r w:rsidRPr="002D0FDF">
              <w:rPr>
                <w:rFonts w:ascii="Times New Roman" w:hAnsi="Times New Roman" w:cs="Times New Roman"/>
                <w:sz w:val="24"/>
                <w:szCs w:val="24"/>
              </w:rPr>
              <w:t>No</w:t>
            </w:r>
          </w:p>
        </w:tc>
        <w:tc>
          <w:tcPr>
            <w:tcW w:w="3910" w:type="dxa"/>
            <w:tcBorders>
              <w:left w:val="single" w:sz="4" w:space="0" w:color="000000"/>
              <w:bottom w:val="single" w:sz="4" w:space="0" w:color="000000"/>
              <w:right w:val="single" w:sz="4" w:space="0" w:color="000000"/>
            </w:tcBorders>
            <w:shd w:val="clear" w:color="auto" w:fill="auto"/>
          </w:tcPr>
          <w:p w:rsidR="009176B8" w:rsidRPr="002D0FDF" w:rsidRDefault="009176B8" w:rsidP="002D0FDF">
            <w:pPr>
              <w:spacing w:line="360" w:lineRule="auto"/>
              <w:jc w:val="both"/>
              <w:rPr>
                <w:rFonts w:ascii="Times New Roman" w:hAnsi="Times New Roman" w:cs="Times New Roman"/>
                <w:sz w:val="24"/>
                <w:szCs w:val="24"/>
              </w:rPr>
            </w:pPr>
            <w:r w:rsidRPr="002D0FDF">
              <w:rPr>
                <w:rFonts w:ascii="Times New Roman" w:eastAsia="Calibri" w:hAnsi="Times New Roman" w:cs="Times New Roman"/>
                <w:sz w:val="24"/>
                <w:szCs w:val="24"/>
                <w:lang w:val="id-ID" w:eastAsia="id-ID"/>
              </w:rPr>
              <w:t>Jenis kalender, untuk sidang atau seminar</w:t>
            </w:r>
          </w:p>
        </w:tc>
      </w:tr>
    </w:tbl>
    <w:p w:rsidR="009176B8" w:rsidRPr="002D0FDF" w:rsidRDefault="009176B8" w:rsidP="002D0FDF">
      <w:pPr>
        <w:spacing w:line="360" w:lineRule="auto"/>
        <w:rPr>
          <w:rFonts w:ascii="Times New Roman" w:hAnsi="Times New Roman" w:cs="Times New Roman"/>
          <w:sz w:val="24"/>
          <w:szCs w:val="24"/>
        </w:rPr>
      </w:pPr>
    </w:p>
    <w:tbl>
      <w:tblPr>
        <w:tblW w:w="0" w:type="auto"/>
        <w:tblLayout w:type="fixed"/>
        <w:tblCellMar>
          <w:left w:w="113" w:type="dxa"/>
        </w:tblCellMar>
        <w:tblLook w:val="0000" w:firstRow="0" w:lastRow="0" w:firstColumn="0" w:lastColumn="0" w:noHBand="0" w:noVBand="0"/>
      </w:tblPr>
      <w:tblGrid>
        <w:gridCol w:w="480"/>
        <w:gridCol w:w="1523"/>
        <w:gridCol w:w="1080"/>
        <w:gridCol w:w="720"/>
        <w:gridCol w:w="720"/>
        <w:gridCol w:w="957"/>
        <w:gridCol w:w="3904"/>
      </w:tblGrid>
      <w:tr w:rsidR="009176B8" w:rsidRPr="002D0FDF" w:rsidTr="006D0084">
        <w:tc>
          <w:tcPr>
            <w:tcW w:w="9384" w:type="dxa"/>
            <w:gridSpan w:val="7"/>
            <w:tcBorders>
              <w:bottom w:val="single" w:sz="4" w:space="0" w:color="000000"/>
            </w:tcBorders>
            <w:shd w:val="clear" w:color="auto" w:fill="auto"/>
          </w:tcPr>
          <w:p w:rsidR="009176B8" w:rsidRPr="002D0FDF" w:rsidRDefault="009176B8" w:rsidP="002D0FDF">
            <w:pPr>
              <w:spacing w:line="360" w:lineRule="auto"/>
              <w:jc w:val="both"/>
              <w:rPr>
                <w:rFonts w:ascii="Times New Roman" w:eastAsia="Calibri" w:hAnsi="Times New Roman" w:cs="Times New Roman"/>
                <w:b/>
                <w:sz w:val="24"/>
                <w:szCs w:val="24"/>
                <w:lang w:val="id-ID" w:eastAsia="id-ID"/>
              </w:rPr>
            </w:pPr>
            <w:r w:rsidRPr="002D0FDF">
              <w:rPr>
                <w:rFonts w:ascii="Times New Roman" w:eastAsia="Calibri" w:hAnsi="Times New Roman" w:cs="Times New Roman"/>
                <w:sz w:val="24"/>
                <w:szCs w:val="24"/>
                <w:lang w:val="id-ID" w:eastAsia="id-ID"/>
              </w:rPr>
              <w:t xml:space="preserve">Tabel </w:t>
            </w:r>
            <w:r w:rsidRPr="002D0FDF">
              <w:rPr>
                <w:rFonts w:ascii="Times New Roman" w:eastAsia="Calibri" w:hAnsi="Times New Roman" w:cs="Times New Roman"/>
                <w:sz w:val="24"/>
                <w:szCs w:val="24"/>
                <w:lang w:eastAsia="id-ID"/>
              </w:rPr>
              <w:t>mahasiswa</w:t>
            </w:r>
          </w:p>
        </w:tc>
      </w:tr>
      <w:tr w:rsidR="009176B8" w:rsidRPr="002D0FDF" w:rsidTr="006E0D50">
        <w:tc>
          <w:tcPr>
            <w:tcW w:w="480" w:type="dxa"/>
            <w:tcBorders>
              <w:top w:val="single" w:sz="4" w:space="0" w:color="000000"/>
              <w:left w:val="single" w:sz="4" w:space="0" w:color="000000"/>
              <w:bottom w:val="single" w:sz="4" w:space="0" w:color="000000"/>
              <w:right w:val="single" w:sz="4" w:space="0" w:color="000000"/>
            </w:tcBorders>
            <w:shd w:val="clear" w:color="auto" w:fill="BFBFBF"/>
          </w:tcPr>
          <w:p w:rsidR="009176B8" w:rsidRPr="002D0FDF" w:rsidRDefault="009176B8" w:rsidP="002D0FDF">
            <w:pPr>
              <w:spacing w:line="360" w:lineRule="auto"/>
              <w:jc w:val="both"/>
              <w:rPr>
                <w:rFonts w:ascii="Times New Roman" w:eastAsia="Calibri" w:hAnsi="Times New Roman" w:cs="Times New Roman"/>
                <w:b/>
                <w:sz w:val="24"/>
                <w:szCs w:val="24"/>
                <w:lang w:val="id-ID" w:eastAsia="id-ID"/>
              </w:rPr>
            </w:pPr>
            <w:r w:rsidRPr="002D0FDF">
              <w:rPr>
                <w:rFonts w:ascii="Times New Roman" w:eastAsia="Calibri" w:hAnsi="Times New Roman" w:cs="Times New Roman"/>
                <w:b/>
                <w:sz w:val="24"/>
                <w:szCs w:val="24"/>
                <w:lang w:val="id-ID" w:eastAsia="id-ID"/>
              </w:rPr>
              <w:t>No</w:t>
            </w:r>
          </w:p>
        </w:tc>
        <w:tc>
          <w:tcPr>
            <w:tcW w:w="1523" w:type="dxa"/>
            <w:tcBorders>
              <w:top w:val="single" w:sz="4" w:space="0" w:color="000000"/>
              <w:left w:val="single" w:sz="4" w:space="0" w:color="000000"/>
              <w:bottom w:val="single" w:sz="4" w:space="0" w:color="000000"/>
              <w:right w:val="single" w:sz="4" w:space="0" w:color="000000"/>
            </w:tcBorders>
            <w:shd w:val="clear" w:color="auto" w:fill="BFBFBF"/>
          </w:tcPr>
          <w:p w:rsidR="009176B8" w:rsidRPr="002D0FDF" w:rsidRDefault="009176B8" w:rsidP="002D0FDF">
            <w:pPr>
              <w:spacing w:line="360" w:lineRule="auto"/>
              <w:jc w:val="both"/>
              <w:rPr>
                <w:rFonts w:ascii="Times New Roman" w:eastAsia="Calibri" w:hAnsi="Times New Roman" w:cs="Times New Roman"/>
                <w:b/>
                <w:sz w:val="24"/>
                <w:szCs w:val="24"/>
                <w:lang w:val="id-ID" w:eastAsia="id-ID"/>
              </w:rPr>
            </w:pPr>
            <w:r w:rsidRPr="002D0FDF">
              <w:rPr>
                <w:rFonts w:ascii="Times New Roman" w:eastAsia="Calibri" w:hAnsi="Times New Roman" w:cs="Times New Roman"/>
                <w:b/>
                <w:sz w:val="24"/>
                <w:szCs w:val="24"/>
                <w:lang w:val="id-ID" w:eastAsia="id-ID"/>
              </w:rPr>
              <w:t>Field Name</w:t>
            </w:r>
          </w:p>
        </w:tc>
        <w:tc>
          <w:tcPr>
            <w:tcW w:w="1080" w:type="dxa"/>
            <w:tcBorders>
              <w:top w:val="single" w:sz="4" w:space="0" w:color="000000"/>
              <w:left w:val="single" w:sz="4" w:space="0" w:color="000000"/>
              <w:bottom w:val="single" w:sz="4" w:space="0" w:color="000000"/>
              <w:right w:val="single" w:sz="4" w:space="0" w:color="000000"/>
            </w:tcBorders>
            <w:shd w:val="clear" w:color="auto" w:fill="BFBFBF"/>
          </w:tcPr>
          <w:p w:rsidR="009176B8" w:rsidRPr="002D0FDF" w:rsidRDefault="009176B8" w:rsidP="002D0FDF">
            <w:pPr>
              <w:spacing w:line="360" w:lineRule="auto"/>
              <w:jc w:val="both"/>
              <w:rPr>
                <w:rFonts w:ascii="Times New Roman" w:eastAsia="Calibri" w:hAnsi="Times New Roman" w:cs="Times New Roman"/>
                <w:b/>
                <w:sz w:val="24"/>
                <w:szCs w:val="24"/>
                <w:lang w:val="id-ID" w:eastAsia="id-ID"/>
              </w:rPr>
            </w:pPr>
            <w:r w:rsidRPr="002D0FDF">
              <w:rPr>
                <w:rFonts w:ascii="Times New Roman" w:eastAsia="Calibri" w:hAnsi="Times New Roman" w:cs="Times New Roman"/>
                <w:b/>
                <w:sz w:val="24"/>
                <w:szCs w:val="24"/>
                <w:lang w:val="id-ID" w:eastAsia="id-ID"/>
              </w:rPr>
              <w:t>Type</w:t>
            </w:r>
          </w:p>
        </w:tc>
        <w:tc>
          <w:tcPr>
            <w:tcW w:w="720" w:type="dxa"/>
            <w:tcBorders>
              <w:top w:val="single" w:sz="4" w:space="0" w:color="000000"/>
              <w:left w:val="single" w:sz="4" w:space="0" w:color="000000"/>
              <w:bottom w:val="single" w:sz="4" w:space="0" w:color="000000"/>
              <w:right w:val="single" w:sz="4" w:space="0" w:color="000000"/>
            </w:tcBorders>
            <w:shd w:val="clear" w:color="auto" w:fill="BFBFBF"/>
          </w:tcPr>
          <w:p w:rsidR="009176B8" w:rsidRPr="002D0FDF" w:rsidRDefault="009176B8" w:rsidP="002D0FDF">
            <w:pPr>
              <w:spacing w:line="360" w:lineRule="auto"/>
              <w:jc w:val="both"/>
              <w:rPr>
                <w:rFonts w:ascii="Times New Roman" w:eastAsia="Calibri" w:hAnsi="Times New Roman" w:cs="Times New Roman"/>
                <w:b/>
                <w:sz w:val="24"/>
                <w:szCs w:val="24"/>
                <w:lang w:val="id-ID" w:eastAsia="id-ID"/>
              </w:rPr>
            </w:pPr>
            <w:r w:rsidRPr="002D0FDF">
              <w:rPr>
                <w:rFonts w:ascii="Times New Roman" w:eastAsia="Calibri" w:hAnsi="Times New Roman" w:cs="Times New Roman"/>
                <w:b/>
                <w:sz w:val="24"/>
                <w:szCs w:val="24"/>
                <w:lang w:val="id-ID" w:eastAsia="id-ID"/>
              </w:rPr>
              <w:t>Len</w:t>
            </w:r>
          </w:p>
        </w:tc>
        <w:tc>
          <w:tcPr>
            <w:tcW w:w="720" w:type="dxa"/>
            <w:tcBorders>
              <w:top w:val="single" w:sz="4" w:space="0" w:color="000000"/>
              <w:left w:val="single" w:sz="4" w:space="0" w:color="000000"/>
              <w:bottom w:val="single" w:sz="4" w:space="0" w:color="000000"/>
              <w:right w:val="single" w:sz="4" w:space="0" w:color="000000"/>
            </w:tcBorders>
            <w:shd w:val="clear" w:color="auto" w:fill="BFBFBF"/>
          </w:tcPr>
          <w:p w:rsidR="009176B8" w:rsidRPr="002D0FDF" w:rsidRDefault="009176B8" w:rsidP="002D0FDF">
            <w:pPr>
              <w:spacing w:line="360" w:lineRule="auto"/>
              <w:jc w:val="both"/>
              <w:rPr>
                <w:rFonts w:ascii="Times New Roman" w:eastAsia="Calibri" w:hAnsi="Times New Roman" w:cs="Times New Roman"/>
                <w:b/>
                <w:sz w:val="24"/>
                <w:szCs w:val="24"/>
                <w:lang w:val="id-ID" w:eastAsia="id-ID"/>
              </w:rPr>
            </w:pPr>
            <w:r w:rsidRPr="002D0FDF">
              <w:rPr>
                <w:rFonts w:ascii="Times New Roman" w:eastAsia="Calibri" w:hAnsi="Times New Roman" w:cs="Times New Roman"/>
                <w:b/>
                <w:sz w:val="24"/>
                <w:szCs w:val="24"/>
                <w:lang w:val="id-ID" w:eastAsia="id-ID"/>
              </w:rPr>
              <w:t>Key</w:t>
            </w:r>
          </w:p>
        </w:tc>
        <w:tc>
          <w:tcPr>
            <w:tcW w:w="957" w:type="dxa"/>
            <w:tcBorders>
              <w:top w:val="single" w:sz="4" w:space="0" w:color="000000"/>
              <w:left w:val="single" w:sz="4" w:space="0" w:color="000000"/>
              <w:bottom w:val="single" w:sz="4" w:space="0" w:color="000000"/>
              <w:right w:val="single" w:sz="4" w:space="0" w:color="000000"/>
            </w:tcBorders>
            <w:shd w:val="clear" w:color="auto" w:fill="BFBFBF"/>
          </w:tcPr>
          <w:p w:rsidR="009176B8" w:rsidRPr="002D0FDF" w:rsidRDefault="009176B8" w:rsidP="002D0FDF">
            <w:pPr>
              <w:spacing w:line="360" w:lineRule="auto"/>
              <w:jc w:val="both"/>
              <w:rPr>
                <w:rFonts w:ascii="Times New Roman" w:eastAsia="Calibri" w:hAnsi="Times New Roman" w:cs="Times New Roman"/>
                <w:b/>
                <w:sz w:val="24"/>
                <w:szCs w:val="24"/>
                <w:lang w:val="id-ID" w:eastAsia="id-ID"/>
              </w:rPr>
            </w:pPr>
            <w:r w:rsidRPr="002D0FDF">
              <w:rPr>
                <w:rFonts w:ascii="Times New Roman" w:eastAsia="Calibri" w:hAnsi="Times New Roman" w:cs="Times New Roman"/>
                <w:b/>
                <w:sz w:val="24"/>
                <w:szCs w:val="24"/>
                <w:lang w:val="id-ID" w:eastAsia="id-ID"/>
              </w:rPr>
              <w:t>Null</w:t>
            </w:r>
          </w:p>
        </w:tc>
        <w:tc>
          <w:tcPr>
            <w:tcW w:w="3904" w:type="dxa"/>
            <w:tcBorders>
              <w:top w:val="single" w:sz="4" w:space="0" w:color="000000"/>
              <w:left w:val="single" w:sz="4" w:space="0" w:color="000000"/>
              <w:bottom w:val="single" w:sz="4" w:space="0" w:color="000000"/>
              <w:right w:val="single" w:sz="4" w:space="0" w:color="000000"/>
            </w:tcBorders>
            <w:shd w:val="clear" w:color="auto" w:fill="BFBFBF"/>
          </w:tcPr>
          <w:p w:rsidR="009176B8" w:rsidRPr="002D0FDF" w:rsidRDefault="009176B8" w:rsidP="002D0FDF">
            <w:pPr>
              <w:spacing w:line="360" w:lineRule="auto"/>
              <w:jc w:val="both"/>
              <w:rPr>
                <w:rFonts w:ascii="Times New Roman" w:eastAsia="Calibri" w:hAnsi="Times New Roman" w:cs="Times New Roman"/>
                <w:sz w:val="24"/>
                <w:szCs w:val="24"/>
                <w:lang w:val="id-ID" w:eastAsia="id-ID"/>
              </w:rPr>
            </w:pPr>
            <w:r w:rsidRPr="002D0FDF">
              <w:rPr>
                <w:rFonts w:ascii="Times New Roman" w:eastAsia="Calibri" w:hAnsi="Times New Roman" w:cs="Times New Roman"/>
                <w:b/>
                <w:sz w:val="24"/>
                <w:szCs w:val="24"/>
                <w:lang w:val="id-ID" w:eastAsia="id-ID"/>
              </w:rPr>
              <w:t>Deskripsi</w:t>
            </w:r>
          </w:p>
        </w:tc>
      </w:tr>
      <w:tr w:rsidR="009176B8" w:rsidRPr="002D0FDF" w:rsidTr="006E0D50">
        <w:tc>
          <w:tcPr>
            <w:tcW w:w="480" w:type="dxa"/>
            <w:tcBorders>
              <w:top w:val="single" w:sz="4" w:space="0" w:color="000000"/>
              <w:left w:val="single" w:sz="4" w:space="0" w:color="000000"/>
              <w:bottom w:val="single" w:sz="4" w:space="0" w:color="000000"/>
              <w:right w:val="single" w:sz="4" w:space="0" w:color="000000"/>
            </w:tcBorders>
            <w:shd w:val="clear" w:color="auto" w:fill="auto"/>
          </w:tcPr>
          <w:p w:rsidR="009176B8" w:rsidRPr="002D0FDF" w:rsidRDefault="009176B8" w:rsidP="002D0FDF">
            <w:pPr>
              <w:spacing w:line="360" w:lineRule="auto"/>
              <w:jc w:val="both"/>
              <w:rPr>
                <w:rFonts w:ascii="Times New Roman" w:eastAsia="Calibri" w:hAnsi="Times New Roman" w:cs="Times New Roman"/>
                <w:sz w:val="24"/>
                <w:szCs w:val="24"/>
                <w:lang w:eastAsia="id-ID"/>
              </w:rPr>
            </w:pPr>
            <w:r w:rsidRPr="002D0FDF">
              <w:rPr>
                <w:rFonts w:ascii="Times New Roman" w:eastAsia="Calibri" w:hAnsi="Times New Roman" w:cs="Times New Roman"/>
                <w:sz w:val="24"/>
                <w:szCs w:val="24"/>
                <w:lang w:val="id-ID" w:eastAsia="id-ID"/>
              </w:rPr>
              <w:t>1</w:t>
            </w:r>
          </w:p>
        </w:tc>
        <w:tc>
          <w:tcPr>
            <w:tcW w:w="1523" w:type="dxa"/>
            <w:tcBorders>
              <w:top w:val="single" w:sz="4" w:space="0" w:color="000000"/>
              <w:left w:val="single" w:sz="4" w:space="0" w:color="000000"/>
              <w:bottom w:val="single" w:sz="4" w:space="0" w:color="000000"/>
              <w:right w:val="single" w:sz="4" w:space="0" w:color="000000"/>
            </w:tcBorders>
            <w:shd w:val="clear" w:color="auto" w:fill="auto"/>
          </w:tcPr>
          <w:p w:rsidR="009176B8" w:rsidRPr="002D0FDF" w:rsidRDefault="009176B8" w:rsidP="002D0FDF">
            <w:pPr>
              <w:spacing w:line="360" w:lineRule="auto"/>
              <w:jc w:val="both"/>
              <w:rPr>
                <w:rFonts w:ascii="Times New Roman" w:eastAsia="Calibri" w:hAnsi="Times New Roman" w:cs="Times New Roman"/>
                <w:sz w:val="24"/>
                <w:szCs w:val="24"/>
                <w:lang w:val="id-ID" w:eastAsia="id-ID"/>
              </w:rPr>
            </w:pPr>
            <w:r w:rsidRPr="002D0FDF">
              <w:rPr>
                <w:rFonts w:ascii="Times New Roman" w:eastAsia="Calibri" w:hAnsi="Times New Roman" w:cs="Times New Roman"/>
                <w:sz w:val="24"/>
                <w:szCs w:val="24"/>
                <w:lang w:eastAsia="id-ID"/>
              </w:rPr>
              <w:t>nim</w:t>
            </w:r>
          </w:p>
        </w:tc>
        <w:tc>
          <w:tcPr>
            <w:tcW w:w="1080" w:type="dxa"/>
            <w:tcBorders>
              <w:top w:val="single" w:sz="4" w:space="0" w:color="000000"/>
              <w:left w:val="single" w:sz="4" w:space="0" w:color="000000"/>
              <w:bottom w:val="single" w:sz="4" w:space="0" w:color="000000"/>
              <w:right w:val="single" w:sz="4" w:space="0" w:color="000000"/>
            </w:tcBorders>
            <w:shd w:val="clear" w:color="auto" w:fill="auto"/>
          </w:tcPr>
          <w:p w:rsidR="009176B8" w:rsidRPr="002D0FDF" w:rsidRDefault="009176B8" w:rsidP="002D0FDF">
            <w:pPr>
              <w:spacing w:line="360" w:lineRule="auto"/>
              <w:jc w:val="both"/>
              <w:rPr>
                <w:rFonts w:ascii="Times New Roman" w:eastAsia="Calibri" w:hAnsi="Times New Roman" w:cs="Times New Roman"/>
                <w:sz w:val="24"/>
                <w:szCs w:val="24"/>
                <w:lang w:eastAsia="id-ID"/>
              </w:rPr>
            </w:pPr>
            <w:r w:rsidRPr="002D0FDF">
              <w:rPr>
                <w:rFonts w:ascii="Times New Roman" w:eastAsia="Calibri" w:hAnsi="Times New Roman" w:cs="Times New Roman"/>
                <w:sz w:val="24"/>
                <w:szCs w:val="24"/>
                <w:lang w:val="id-ID" w:eastAsia="id-ID"/>
              </w:rPr>
              <w:t>varchar</w:t>
            </w:r>
          </w:p>
        </w:tc>
        <w:tc>
          <w:tcPr>
            <w:tcW w:w="720" w:type="dxa"/>
            <w:tcBorders>
              <w:top w:val="single" w:sz="4" w:space="0" w:color="000000"/>
              <w:left w:val="single" w:sz="4" w:space="0" w:color="000000"/>
              <w:bottom w:val="single" w:sz="4" w:space="0" w:color="000000"/>
              <w:right w:val="single" w:sz="4" w:space="0" w:color="000000"/>
            </w:tcBorders>
            <w:shd w:val="clear" w:color="auto" w:fill="auto"/>
          </w:tcPr>
          <w:p w:rsidR="009176B8" w:rsidRPr="002D0FDF" w:rsidRDefault="009176B8" w:rsidP="002D0FDF">
            <w:pPr>
              <w:spacing w:line="360" w:lineRule="auto"/>
              <w:jc w:val="both"/>
              <w:rPr>
                <w:rFonts w:ascii="Times New Roman" w:eastAsia="Calibri" w:hAnsi="Times New Roman" w:cs="Times New Roman"/>
                <w:sz w:val="24"/>
                <w:szCs w:val="24"/>
                <w:lang w:eastAsia="id-ID"/>
              </w:rPr>
            </w:pPr>
            <w:r w:rsidRPr="002D0FDF">
              <w:rPr>
                <w:rFonts w:ascii="Times New Roman" w:eastAsia="Calibri" w:hAnsi="Times New Roman" w:cs="Times New Roman"/>
                <w:sz w:val="24"/>
                <w:szCs w:val="24"/>
                <w:lang w:eastAsia="id-ID"/>
              </w:rPr>
              <w:t>8</w:t>
            </w:r>
          </w:p>
        </w:tc>
        <w:tc>
          <w:tcPr>
            <w:tcW w:w="720" w:type="dxa"/>
            <w:tcBorders>
              <w:top w:val="single" w:sz="4" w:space="0" w:color="000000"/>
              <w:left w:val="single" w:sz="4" w:space="0" w:color="000000"/>
              <w:bottom w:val="single" w:sz="4" w:space="0" w:color="000000"/>
              <w:right w:val="single" w:sz="4" w:space="0" w:color="000000"/>
            </w:tcBorders>
            <w:shd w:val="clear" w:color="auto" w:fill="auto"/>
          </w:tcPr>
          <w:p w:rsidR="009176B8" w:rsidRPr="002D0FDF" w:rsidRDefault="009176B8" w:rsidP="002D0FDF">
            <w:pPr>
              <w:spacing w:line="360" w:lineRule="auto"/>
              <w:jc w:val="both"/>
              <w:rPr>
                <w:rFonts w:ascii="Times New Roman" w:eastAsia="Calibri" w:hAnsi="Times New Roman" w:cs="Times New Roman"/>
                <w:sz w:val="24"/>
                <w:szCs w:val="24"/>
                <w:lang w:val="id-ID" w:eastAsia="id-ID"/>
              </w:rPr>
            </w:pPr>
            <w:r w:rsidRPr="002D0FDF">
              <w:rPr>
                <w:rFonts w:ascii="Times New Roman" w:eastAsia="Calibri" w:hAnsi="Times New Roman" w:cs="Times New Roman"/>
                <w:sz w:val="24"/>
                <w:szCs w:val="24"/>
                <w:lang w:eastAsia="id-ID"/>
              </w:rPr>
              <w:t>P</w:t>
            </w:r>
          </w:p>
        </w:tc>
        <w:tc>
          <w:tcPr>
            <w:tcW w:w="957" w:type="dxa"/>
            <w:tcBorders>
              <w:top w:val="single" w:sz="4" w:space="0" w:color="000000"/>
              <w:left w:val="single" w:sz="4" w:space="0" w:color="000000"/>
              <w:bottom w:val="single" w:sz="4" w:space="0" w:color="000000"/>
              <w:right w:val="single" w:sz="4" w:space="0" w:color="000000"/>
            </w:tcBorders>
            <w:shd w:val="clear" w:color="auto" w:fill="auto"/>
          </w:tcPr>
          <w:p w:rsidR="009176B8" w:rsidRPr="002D0FDF" w:rsidRDefault="009176B8" w:rsidP="002D0FDF">
            <w:pPr>
              <w:spacing w:line="360" w:lineRule="auto"/>
              <w:jc w:val="both"/>
              <w:rPr>
                <w:rFonts w:ascii="Times New Roman" w:eastAsia="Calibri" w:hAnsi="Times New Roman" w:cs="Times New Roman"/>
                <w:sz w:val="24"/>
                <w:szCs w:val="24"/>
                <w:lang w:val="id-ID" w:eastAsia="id-ID"/>
              </w:rPr>
            </w:pPr>
            <w:r w:rsidRPr="002D0FDF">
              <w:rPr>
                <w:rFonts w:ascii="Times New Roman" w:eastAsia="Calibri" w:hAnsi="Times New Roman" w:cs="Times New Roman"/>
                <w:sz w:val="24"/>
                <w:szCs w:val="24"/>
                <w:lang w:val="id-ID" w:eastAsia="id-ID"/>
              </w:rPr>
              <w:t>No</w:t>
            </w:r>
          </w:p>
        </w:tc>
        <w:tc>
          <w:tcPr>
            <w:tcW w:w="3904" w:type="dxa"/>
            <w:tcBorders>
              <w:top w:val="single" w:sz="4" w:space="0" w:color="000000"/>
              <w:left w:val="single" w:sz="4" w:space="0" w:color="000000"/>
              <w:bottom w:val="single" w:sz="4" w:space="0" w:color="000000"/>
              <w:right w:val="single" w:sz="4" w:space="0" w:color="000000"/>
            </w:tcBorders>
            <w:shd w:val="clear" w:color="auto" w:fill="auto"/>
          </w:tcPr>
          <w:p w:rsidR="009176B8" w:rsidRPr="002D0FDF" w:rsidRDefault="009176B8" w:rsidP="002D0FDF">
            <w:pPr>
              <w:spacing w:line="360" w:lineRule="auto"/>
              <w:jc w:val="both"/>
              <w:rPr>
                <w:rFonts w:ascii="Times New Roman" w:eastAsia="Calibri" w:hAnsi="Times New Roman" w:cs="Times New Roman"/>
                <w:sz w:val="24"/>
                <w:szCs w:val="24"/>
                <w:lang w:val="id-ID" w:eastAsia="id-ID"/>
              </w:rPr>
            </w:pPr>
            <w:r w:rsidRPr="002D0FDF">
              <w:rPr>
                <w:rFonts w:ascii="Times New Roman" w:eastAsia="Calibri" w:hAnsi="Times New Roman" w:cs="Times New Roman"/>
                <w:sz w:val="24"/>
                <w:szCs w:val="24"/>
                <w:lang w:val="id-ID" w:eastAsia="id-ID"/>
              </w:rPr>
              <w:t>Nomor induk mahasiswa</w:t>
            </w:r>
          </w:p>
        </w:tc>
      </w:tr>
      <w:tr w:rsidR="009176B8" w:rsidRPr="002D0FDF" w:rsidTr="006E0D50">
        <w:tc>
          <w:tcPr>
            <w:tcW w:w="480" w:type="dxa"/>
            <w:tcBorders>
              <w:top w:val="single" w:sz="4" w:space="0" w:color="000000"/>
              <w:left w:val="single" w:sz="4" w:space="0" w:color="000000"/>
              <w:bottom w:val="single" w:sz="4" w:space="0" w:color="000000"/>
              <w:right w:val="single" w:sz="4" w:space="0" w:color="000000"/>
            </w:tcBorders>
            <w:shd w:val="clear" w:color="auto" w:fill="auto"/>
          </w:tcPr>
          <w:p w:rsidR="009176B8" w:rsidRPr="002D0FDF" w:rsidRDefault="009176B8" w:rsidP="002D0FDF">
            <w:pPr>
              <w:spacing w:line="360" w:lineRule="auto"/>
              <w:jc w:val="both"/>
              <w:rPr>
                <w:rFonts w:ascii="Times New Roman" w:eastAsia="Calibri" w:hAnsi="Times New Roman" w:cs="Times New Roman"/>
                <w:sz w:val="24"/>
                <w:szCs w:val="24"/>
                <w:lang w:eastAsia="id-ID"/>
              </w:rPr>
            </w:pPr>
            <w:r w:rsidRPr="002D0FDF">
              <w:rPr>
                <w:rFonts w:ascii="Times New Roman" w:eastAsia="Calibri" w:hAnsi="Times New Roman" w:cs="Times New Roman"/>
                <w:sz w:val="24"/>
                <w:szCs w:val="24"/>
                <w:lang w:val="id-ID" w:eastAsia="id-ID"/>
              </w:rPr>
              <w:t>2</w:t>
            </w:r>
          </w:p>
        </w:tc>
        <w:tc>
          <w:tcPr>
            <w:tcW w:w="1523" w:type="dxa"/>
            <w:tcBorders>
              <w:top w:val="single" w:sz="4" w:space="0" w:color="000000"/>
              <w:left w:val="single" w:sz="4" w:space="0" w:color="000000"/>
              <w:bottom w:val="single" w:sz="4" w:space="0" w:color="000000"/>
              <w:right w:val="single" w:sz="4" w:space="0" w:color="000000"/>
            </w:tcBorders>
            <w:shd w:val="clear" w:color="auto" w:fill="auto"/>
          </w:tcPr>
          <w:p w:rsidR="009176B8" w:rsidRPr="002D0FDF" w:rsidRDefault="009176B8" w:rsidP="002D0FDF">
            <w:pPr>
              <w:spacing w:line="360" w:lineRule="auto"/>
              <w:jc w:val="both"/>
              <w:rPr>
                <w:rFonts w:ascii="Times New Roman" w:eastAsia="Calibri" w:hAnsi="Times New Roman" w:cs="Times New Roman"/>
                <w:sz w:val="24"/>
                <w:szCs w:val="24"/>
                <w:lang w:eastAsia="id-ID"/>
              </w:rPr>
            </w:pPr>
            <w:r w:rsidRPr="002D0FDF">
              <w:rPr>
                <w:rFonts w:ascii="Times New Roman" w:eastAsia="Calibri" w:hAnsi="Times New Roman" w:cs="Times New Roman"/>
                <w:sz w:val="24"/>
                <w:szCs w:val="24"/>
                <w:lang w:eastAsia="id-ID"/>
              </w:rPr>
              <w:t>nama</w:t>
            </w:r>
          </w:p>
        </w:tc>
        <w:tc>
          <w:tcPr>
            <w:tcW w:w="1080" w:type="dxa"/>
            <w:tcBorders>
              <w:top w:val="single" w:sz="4" w:space="0" w:color="000000"/>
              <w:left w:val="single" w:sz="4" w:space="0" w:color="000000"/>
              <w:bottom w:val="single" w:sz="4" w:space="0" w:color="000000"/>
              <w:right w:val="single" w:sz="4" w:space="0" w:color="000000"/>
            </w:tcBorders>
            <w:shd w:val="clear" w:color="auto" w:fill="auto"/>
          </w:tcPr>
          <w:p w:rsidR="009176B8" w:rsidRPr="002D0FDF" w:rsidRDefault="009176B8" w:rsidP="002D0FDF">
            <w:pPr>
              <w:spacing w:line="360" w:lineRule="auto"/>
              <w:jc w:val="both"/>
              <w:rPr>
                <w:rFonts w:ascii="Times New Roman" w:eastAsia="Calibri" w:hAnsi="Times New Roman" w:cs="Times New Roman"/>
                <w:sz w:val="24"/>
                <w:szCs w:val="24"/>
                <w:lang w:val="id-ID" w:eastAsia="id-ID"/>
              </w:rPr>
            </w:pPr>
            <w:r w:rsidRPr="002D0FDF">
              <w:rPr>
                <w:rFonts w:ascii="Times New Roman" w:eastAsia="Calibri" w:hAnsi="Times New Roman" w:cs="Times New Roman"/>
                <w:sz w:val="24"/>
                <w:szCs w:val="24"/>
                <w:lang w:eastAsia="id-ID"/>
              </w:rPr>
              <w:t>varchar</w:t>
            </w:r>
          </w:p>
        </w:tc>
        <w:tc>
          <w:tcPr>
            <w:tcW w:w="720" w:type="dxa"/>
            <w:tcBorders>
              <w:top w:val="single" w:sz="4" w:space="0" w:color="000000"/>
              <w:left w:val="single" w:sz="4" w:space="0" w:color="000000"/>
              <w:bottom w:val="single" w:sz="4" w:space="0" w:color="000000"/>
              <w:right w:val="single" w:sz="4" w:space="0" w:color="000000"/>
            </w:tcBorders>
            <w:shd w:val="clear" w:color="auto" w:fill="auto"/>
          </w:tcPr>
          <w:p w:rsidR="009176B8" w:rsidRPr="002D0FDF" w:rsidRDefault="009176B8" w:rsidP="002D0FDF">
            <w:pPr>
              <w:spacing w:line="360" w:lineRule="auto"/>
              <w:jc w:val="both"/>
              <w:rPr>
                <w:rFonts w:ascii="Times New Roman" w:eastAsia="Calibri" w:hAnsi="Times New Roman" w:cs="Times New Roman"/>
                <w:sz w:val="24"/>
                <w:szCs w:val="24"/>
                <w:lang w:val="id-ID" w:eastAsia="id-ID"/>
              </w:rPr>
            </w:pPr>
            <w:r w:rsidRPr="002D0FDF">
              <w:rPr>
                <w:rFonts w:ascii="Times New Roman" w:eastAsia="Calibri" w:hAnsi="Times New Roman" w:cs="Times New Roman"/>
                <w:sz w:val="24"/>
                <w:szCs w:val="24"/>
                <w:lang w:val="id-ID" w:eastAsia="id-ID"/>
              </w:rPr>
              <w:t>5</w:t>
            </w:r>
            <w:r w:rsidRPr="002D0FDF">
              <w:rPr>
                <w:rFonts w:ascii="Times New Roman" w:eastAsia="Calibri" w:hAnsi="Times New Roman" w:cs="Times New Roman"/>
                <w:sz w:val="24"/>
                <w:szCs w:val="24"/>
                <w:lang w:eastAsia="id-ID"/>
              </w:rPr>
              <w:t>0</w:t>
            </w:r>
          </w:p>
        </w:tc>
        <w:tc>
          <w:tcPr>
            <w:tcW w:w="720" w:type="dxa"/>
            <w:tcBorders>
              <w:top w:val="single" w:sz="4" w:space="0" w:color="000000"/>
              <w:left w:val="single" w:sz="4" w:space="0" w:color="000000"/>
              <w:bottom w:val="single" w:sz="4" w:space="0" w:color="000000"/>
              <w:right w:val="single" w:sz="4" w:space="0" w:color="000000"/>
            </w:tcBorders>
            <w:shd w:val="clear" w:color="auto" w:fill="auto"/>
          </w:tcPr>
          <w:p w:rsidR="009176B8" w:rsidRPr="002D0FDF" w:rsidRDefault="009176B8" w:rsidP="002D0FDF">
            <w:pPr>
              <w:spacing w:line="360" w:lineRule="auto"/>
              <w:jc w:val="both"/>
              <w:rPr>
                <w:rFonts w:ascii="Times New Roman" w:eastAsia="Calibri" w:hAnsi="Times New Roman" w:cs="Times New Roman"/>
                <w:sz w:val="24"/>
                <w:szCs w:val="24"/>
                <w:lang w:val="id-ID" w:eastAsia="id-ID"/>
              </w:rPr>
            </w:pPr>
          </w:p>
        </w:tc>
        <w:tc>
          <w:tcPr>
            <w:tcW w:w="957" w:type="dxa"/>
            <w:tcBorders>
              <w:top w:val="single" w:sz="4" w:space="0" w:color="000000"/>
              <w:left w:val="single" w:sz="4" w:space="0" w:color="000000"/>
              <w:bottom w:val="single" w:sz="4" w:space="0" w:color="000000"/>
              <w:right w:val="single" w:sz="4" w:space="0" w:color="000000"/>
            </w:tcBorders>
            <w:shd w:val="clear" w:color="auto" w:fill="auto"/>
          </w:tcPr>
          <w:p w:rsidR="009176B8" w:rsidRPr="002D0FDF" w:rsidRDefault="009176B8" w:rsidP="002D0FDF">
            <w:pPr>
              <w:spacing w:line="360" w:lineRule="auto"/>
              <w:jc w:val="both"/>
              <w:rPr>
                <w:rFonts w:ascii="Times New Roman" w:eastAsia="Calibri" w:hAnsi="Times New Roman" w:cs="Times New Roman"/>
                <w:sz w:val="24"/>
                <w:szCs w:val="24"/>
                <w:lang w:val="id-ID" w:eastAsia="id-ID"/>
              </w:rPr>
            </w:pPr>
            <w:r w:rsidRPr="002D0FDF">
              <w:rPr>
                <w:rFonts w:ascii="Times New Roman" w:eastAsia="Calibri" w:hAnsi="Times New Roman" w:cs="Times New Roman"/>
                <w:sz w:val="24"/>
                <w:szCs w:val="24"/>
                <w:lang w:val="id-ID" w:eastAsia="id-ID"/>
              </w:rPr>
              <w:t>No</w:t>
            </w:r>
          </w:p>
        </w:tc>
        <w:tc>
          <w:tcPr>
            <w:tcW w:w="3904" w:type="dxa"/>
            <w:tcBorders>
              <w:top w:val="single" w:sz="4" w:space="0" w:color="000000"/>
              <w:left w:val="single" w:sz="4" w:space="0" w:color="000000"/>
              <w:bottom w:val="single" w:sz="4" w:space="0" w:color="000000"/>
              <w:right w:val="single" w:sz="4" w:space="0" w:color="000000"/>
            </w:tcBorders>
            <w:shd w:val="clear" w:color="auto" w:fill="auto"/>
          </w:tcPr>
          <w:p w:rsidR="009176B8" w:rsidRPr="002D0FDF" w:rsidRDefault="009176B8" w:rsidP="002D0FDF">
            <w:pPr>
              <w:spacing w:line="360" w:lineRule="auto"/>
              <w:ind w:left="34"/>
              <w:jc w:val="both"/>
              <w:rPr>
                <w:rFonts w:ascii="Times New Roman" w:hAnsi="Times New Roman" w:cs="Times New Roman"/>
                <w:sz w:val="24"/>
                <w:szCs w:val="24"/>
              </w:rPr>
            </w:pPr>
            <w:r w:rsidRPr="002D0FDF">
              <w:rPr>
                <w:rFonts w:ascii="Times New Roman" w:eastAsia="Calibri" w:hAnsi="Times New Roman" w:cs="Times New Roman"/>
                <w:sz w:val="24"/>
                <w:szCs w:val="24"/>
                <w:lang w:val="id-ID" w:eastAsia="id-ID"/>
              </w:rPr>
              <w:t>Nama mahasiswa</w:t>
            </w:r>
          </w:p>
        </w:tc>
      </w:tr>
    </w:tbl>
    <w:p w:rsidR="009176B8" w:rsidRPr="002D0FDF" w:rsidRDefault="009176B8" w:rsidP="002D0FDF">
      <w:pPr>
        <w:spacing w:line="360" w:lineRule="auto"/>
        <w:rPr>
          <w:rFonts w:ascii="Times New Roman" w:hAnsi="Times New Roman" w:cs="Times New Roman"/>
          <w:sz w:val="24"/>
          <w:szCs w:val="24"/>
        </w:rPr>
      </w:pPr>
    </w:p>
    <w:tbl>
      <w:tblPr>
        <w:tblW w:w="0" w:type="auto"/>
        <w:tblLayout w:type="fixed"/>
        <w:tblCellMar>
          <w:left w:w="113" w:type="dxa"/>
        </w:tblCellMar>
        <w:tblLook w:val="0000" w:firstRow="0" w:lastRow="0" w:firstColumn="0" w:lastColumn="0" w:noHBand="0" w:noVBand="0"/>
      </w:tblPr>
      <w:tblGrid>
        <w:gridCol w:w="490"/>
        <w:gridCol w:w="1693"/>
        <w:gridCol w:w="1080"/>
        <w:gridCol w:w="720"/>
        <w:gridCol w:w="720"/>
        <w:gridCol w:w="772"/>
        <w:gridCol w:w="3909"/>
      </w:tblGrid>
      <w:tr w:rsidR="009176B8" w:rsidRPr="002D0FDF" w:rsidTr="006D0084">
        <w:tc>
          <w:tcPr>
            <w:tcW w:w="9384" w:type="dxa"/>
            <w:gridSpan w:val="7"/>
            <w:tcBorders>
              <w:bottom w:val="single" w:sz="4" w:space="0" w:color="000000"/>
            </w:tcBorders>
            <w:shd w:val="clear" w:color="auto" w:fill="auto"/>
          </w:tcPr>
          <w:p w:rsidR="009176B8" w:rsidRPr="002D0FDF" w:rsidRDefault="009176B8" w:rsidP="002D0FDF">
            <w:pPr>
              <w:spacing w:line="360" w:lineRule="auto"/>
              <w:jc w:val="both"/>
              <w:rPr>
                <w:rFonts w:ascii="Times New Roman" w:eastAsia="Calibri" w:hAnsi="Times New Roman" w:cs="Times New Roman"/>
                <w:b/>
                <w:sz w:val="24"/>
                <w:szCs w:val="24"/>
                <w:lang w:val="id-ID" w:eastAsia="id-ID"/>
              </w:rPr>
            </w:pPr>
            <w:r w:rsidRPr="002D0FDF">
              <w:rPr>
                <w:rFonts w:ascii="Times New Roman" w:eastAsia="Calibri" w:hAnsi="Times New Roman" w:cs="Times New Roman"/>
                <w:sz w:val="24"/>
                <w:szCs w:val="24"/>
                <w:lang w:val="id-ID" w:eastAsia="id-ID"/>
              </w:rPr>
              <w:lastRenderedPageBreak/>
              <w:t xml:space="preserve">Tabel </w:t>
            </w:r>
            <w:r w:rsidRPr="002D0FDF">
              <w:rPr>
                <w:rFonts w:ascii="Times New Roman" w:eastAsia="Calibri" w:hAnsi="Times New Roman" w:cs="Times New Roman"/>
                <w:sz w:val="24"/>
                <w:szCs w:val="24"/>
                <w:lang w:eastAsia="id-ID"/>
              </w:rPr>
              <w:t>ruang</w:t>
            </w:r>
          </w:p>
        </w:tc>
      </w:tr>
      <w:tr w:rsidR="009176B8" w:rsidRPr="002D0FDF" w:rsidTr="006E0D50">
        <w:tc>
          <w:tcPr>
            <w:tcW w:w="490" w:type="dxa"/>
            <w:tcBorders>
              <w:top w:val="single" w:sz="4" w:space="0" w:color="000000"/>
              <w:left w:val="single" w:sz="4" w:space="0" w:color="000000"/>
              <w:bottom w:val="single" w:sz="4" w:space="0" w:color="000000"/>
              <w:right w:val="single" w:sz="4" w:space="0" w:color="000000"/>
            </w:tcBorders>
            <w:shd w:val="clear" w:color="auto" w:fill="BFBFBF"/>
          </w:tcPr>
          <w:p w:rsidR="009176B8" w:rsidRPr="002D0FDF" w:rsidRDefault="009176B8" w:rsidP="002D0FDF">
            <w:pPr>
              <w:spacing w:line="360" w:lineRule="auto"/>
              <w:jc w:val="both"/>
              <w:rPr>
                <w:rFonts w:ascii="Times New Roman" w:eastAsia="Calibri" w:hAnsi="Times New Roman" w:cs="Times New Roman"/>
                <w:b/>
                <w:sz w:val="24"/>
                <w:szCs w:val="24"/>
                <w:lang w:val="id-ID" w:eastAsia="id-ID"/>
              </w:rPr>
            </w:pPr>
            <w:r w:rsidRPr="002D0FDF">
              <w:rPr>
                <w:rFonts w:ascii="Times New Roman" w:eastAsia="Calibri" w:hAnsi="Times New Roman" w:cs="Times New Roman"/>
                <w:b/>
                <w:sz w:val="24"/>
                <w:szCs w:val="24"/>
                <w:lang w:val="id-ID" w:eastAsia="id-ID"/>
              </w:rPr>
              <w:t>No</w:t>
            </w:r>
          </w:p>
        </w:tc>
        <w:tc>
          <w:tcPr>
            <w:tcW w:w="1693" w:type="dxa"/>
            <w:tcBorders>
              <w:top w:val="single" w:sz="4" w:space="0" w:color="000000"/>
              <w:left w:val="single" w:sz="4" w:space="0" w:color="000000"/>
              <w:bottom w:val="single" w:sz="4" w:space="0" w:color="000000"/>
              <w:right w:val="single" w:sz="4" w:space="0" w:color="000000"/>
            </w:tcBorders>
            <w:shd w:val="clear" w:color="auto" w:fill="BFBFBF"/>
          </w:tcPr>
          <w:p w:rsidR="009176B8" w:rsidRPr="002D0FDF" w:rsidRDefault="009176B8" w:rsidP="002D0FDF">
            <w:pPr>
              <w:spacing w:line="360" w:lineRule="auto"/>
              <w:jc w:val="both"/>
              <w:rPr>
                <w:rFonts w:ascii="Times New Roman" w:eastAsia="Calibri" w:hAnsi="Times New Roman" w:cs="Times New Roman"/>
                <w:b/>
                <w:sz w:val="24"/>
                <w:szCs w:val="24"/>
                <w:lang w:val="id-ID" w:eastAsia="id-ID"/>
              </w:rPr>
            </w:pPr>
            <w:r w:rsidRPr="002D0FDF">
              <w:rPr>
                <w:rFonts w:ascii="Times New Roman" w:eastAsia="Calibri" w:hAnsi="Times New Roman" w:cs="Times New Roman"/>
                <w:b/>
                <w:sz w:val="24"/>
                <w:szCs w:val="24"/>
                <w:lang w:val="id-ID" w:eastAsia="id-ID"/>
              </w:rPr>
              <w:t>Field Name</w:t>
            </w:r>
          </w:p>
        </w:tc>
        <w:tc>
          <w:tcPr>
            <w:tcW w:w="1080" w:type="dxa"/>
            <w:tcBorders>
              <w:top w:val="single" w:sz="4" w:space="0" w:color="000000"/>
              <w:left w:val="single" w:sz="4" w:space="0" w:color="000000"/>
              <w:bottom w:val="single" w:sz="4" w:space="0" w:color="000000"/>
              <w:right w:val="single" w:sz="4" w:space="0" w:color="000000"/>
            </w:tcBorders>
            <w:shd w:val="clear" w:color="auto" w:fill="BFBFBF"/>
          </w:tcPr>
          <w:p w:rsidR="009176B8" w:rsidRPr="002D0FDF" w:rsidRDefault="009176B8" w:rsidP="002D0FDF">
            <w:pPr>
              <w:spacing w:line="360" w:lineRule="auto"/>
              <w:jc w:val="both"/>
              <w:rPr>
                <w:rFonts w:ascii="Times New Roman" w:eastAsia="Calibri" w:hAnsi="Times New Roman" w:cs="Times New Roman"/>
                <w:b/>
                <w:sz w:val="24"/>
                <w:szCs w:val="24"/>
                <w:lang w:val="id-ID" w:eastAsia="id-ID"/>
              </w:rPr>
            </w:pPr>
            <w:r w:rsidRPr="002D0FDF">
              <w:rPr>
                <w:rFonts w:ascii="Times New Roman" w:eastAsia="Calibri" w:hAnsi="Times New Roman" w:cs="Times New Roman"/>
                <w:b/>
                <w:sz w:val="24"/>
                <w:szCs w:val="24"/>
                <w:lang w:val="id-ID" w:eastAsia="id-ID"/>
              </w:rPr>
              <w:t>Type</w:t>
            </w:r>
          </w:p>
        </w:tc>
        <w:tc>
          <w:tcPr>
            <w:tcW w:w="720" w:type="dxa"/>
            <w:tcBorders>
              <w:top w:val="single" w:sz="4" w:space="0" w:color="000000"/>
              <w:left w:val="single" w:sz="4" w:space="0" w:color="000000"/>
              <w:bottom w:val="single" w:sz="4" w:space="0" w:color="000000"/>
              <w:right w:val="single" w:sz="4" w:space="0" w:color="000000"/>
            </w:tcBorders>
            <w:shd w:val="clear" w:color="auto" w:fill="BFBFBF"/>
          </w:tcPr>
          <w:p w:rsidR="009176B8" w:rsidRPr="002D0FDF" w:rsidRDefault="009176B8" w:rsidP="002D0FDF">
            <w:pPr>
              <w:spacing w:line="360" w:lineRule="auto"/>
              <w:jc w:val="both"/>
              <w:rPr>
                <w:rFonts w:ascii="Times New Roman" w:eastAsia="Calibri" w:hAnsi="Times New Roman" w:cs="Times New Roman"/>
                <w:b/>
                <w:sz w:val="24"/>
                <w:szCs w:val="24"/>
                <w:lang w:val="id-ID" w:eastAsia="id-ID"/>
              </w:rPr>
            </w:pPr>
            <w:r w:rsidRPr="002D0FDF">
              <w:rPr>
                <w:rFonts w:ascii="Times New Roman" w:eastAsia="Calibri" w:hAnsi="Times New Roman" w:cs="Times New Roman"/>
                <w:b/>
                <w:sz w:val="24"/>
                <w:szCs w:val="24"/>
                <w:lang w:val="id-ID" w:eastAsia="id-ID"/>
              </w:rPr>
              <w:t>Len</w:t>
            </w:r>
          </w:p>
        </w:tc>
        <w:tc>
          <w:tcPr>
            <w:tcW w:w="720" w:type="dxa"/>
            <w:tcBorders>
              <w:top w:val="single" w:sz="4" w:space="0" w:color="000000"/>
              <w:left w:val="single" w:sz="4" w:space="0" w:color="000000"/>
              <w:bottom w:val="single" w:sz="4" w:space="0" w:color="000000"/>
              <w:right w:val="single" w:sz="4" w:space="0" w:color="000000"/>
            </w:tcBorders>
            <w:shd w:val="clear" w:color="auto" w:fill="BFBFBF"/>
          </w:tcPr>
          <w:p w:rsidR="009176B8" w:rsidRPr="002D0FDF" w:rsidRDefault="009176B8" w:rsidP="002D0FDF">
            <w:pPr>
              <w:spacing w:line="360" w:lineRule="auto"/>
              <w:jc w:val="both"/>
              <w:rPr>
                <w:rFonts w:ascii="Times New Roman" w:eastAsia="Calibri" w:hAnsi="Times New Roman" w:cs="Times New Roman"/>
                <w:b/>
                <w:sz w:val="24"/>
                <w:szCs w:val="24"/>
                <w:lang w:val="id-ID" w:eastAsia="id-ID"/>
              </w:rPr>
            </w:pPr>
            <w:r w:rsidRPr="002D0FDF">
              <w:rPr>
                <w:rFonts w:ascii="Times New Roman" w:eastAsia="Calibri" w:hAnsi="Times New Roman" w:cs="Times New Roman"/>
                <w:b/>
                <w:sz w:val="24"/>
                <w:szCs w:val="24"/>
                <w:lang w:val="id-ID" w:eastAsia="id-ID"/>
              </w:rPr>
              <w:t>Key</w:t>
            </w:r>
          </w:p>
        </w:tc>
        <w:tc>
          <w:tcPr>
            <w:tcW w:w="772" w:type="dxa"/>
            <w:tcBorders>
              <w:top w:val="single" w:sz="4" w:space="0" w:color="000000"/>
              <w:left w:val="single" w:sz="4" w:space="0" w:color="000000"/>
              <w:bottom w:val="single" w:sz="4" w:space="0" w:color="000000"/>
              <w:right w:val="single" w:sz="4" w:space="0" w:color="000000"/>
            </w:tcBorders>
            <w:shd w:val="clear" w:color="auto" w:fill="BFBFBF"/>
          </w:tcPr>
          <w:p w:rsidR="009176B8" w:rsidRPr="002D0FDF" w:rsidRDefault="009176B8" w:rsidP="002D0FDF">
            <w:pPr>
              <w:spacing w:line="360" w:lineRule="auto"/>
              <w:jc w:val="both"/>
              <w:rPr>
                <w:rFonts w:ascii="Times New Roman" w:eastAsia="Calibri" w:hAnsi="Times New Roman" w:cs="Times New Roman"/>
                <w:b/>
                <w:sz w:val="24"/>
                <w:szCs w:val="24"/>
                <w:lang w:val="id-ID" w:eastAsia="id-ID"/>
              </w:rPr>
            </w:pPr>
            <w:r w:rsidRPr="002D0FDF">
              <w:rPr>
                <w:rFonts w:ascii="Times New Roman" w:eastAsia="Calibri" w:hAnsi="Times New Roman" w:cs="Times New Roman"/>
                <w:b/>
                <w:sz w:val="24"/>
                <w:szCs w:val="24"/>
                <w:lang w:val="id-ID" w:eastAsia="id-ID"/>
              </w:rPr>
              <w:t>Null</w:t>
            </w:r>
          </w:p>
        </w:tc>
        <w:tc>
          <w:tcPr>
            <w:tcW w:w="3909" w:type="dxa"/>
            <w:tcBorders>
              <w:top w:val="single" w:sz="4" w:space="0" w:color="000000"/>
              <w:left w:val="single" w:sz="4" w:space="0" w:color="000000"/>
              <w:bottom w:val="single" w:sz="4" w:space="0" w:color="000000"/>
              <w:right w:val="single" w:sz="4" w:space="0" w:color="000000"/>
            </w:tcBorders>
            <w:shd w:val="clear" w:color="auto" w:fill="BFBFBF"/>
          </w:tcPr>
          <w:p w:rsidR="009176B8" w:rsidRPr="002D0FDF" w:rsidRDefault="009176B8" w:rsidP="002D0FDF">
            <w:pPr>
              <w:spacing w:line="360" w:lineRule="auto"/>
              <w:jc w:val="both"/>
              <w:rPr>
                <w:rFonts w:ascii="Times New Roman" w:eastAsia="Calibri" w:hAnsi="Times New Roman" w:cs="Times New Roman"/>
                <w:sz w:val="24"/>
                <w:szCs w:val="24"/>
                <w:lang w:val="id-ID" w:eastAsia="id-ID"/>
              </w:rPr>
            </w:pPr>
            <w:r w:rsidRPr="002D0FDF">
              <w:rPr>
                <w:rFonts w:ascii="Times New Roman" w:eastAsia="Calibri" w:hAnsi="Times New Roman" w:cs="Times New Roman"/>
                <w:b/>
                <w:sz w:val="24"/>
                <w:szCs w:val="24"/>
                <w:lang w:val="id-ID" w:eastAsia="id-ID"/>
              </w:rPr>
              <w:t>Deskripsi</w:t>
            </w:r>
          </w:p>
        </w:tc>
      </w:tr>
      <w:tr w:rsidR="009176B8" w:rsidRPr="002D0FDF" w:rsidTr="006E0D50">
        <w:tc>
          <w:tcPr>
            <w:tcW w:w="490" w:type="dxa"/>
            <w:tcBorders>
              <w:top w:val="single" w:sz="4" w:space="0" w:color="000000"/>
              <w:left w:val="single" w:sz="4" w:space="0" w:color="000000"/>
              <w:bottom w:val="single" w:sz="4" w:space="0" w:color="000000"/>
              <w:right w:val="single" w:sz="4" w:space="0" w:color="000000"/>
            </w:tcBorders>
            <w:shd w:val="clear" w:color="auto" w:fill="auto"/>
          </w:tcPr>
          <w:p w:rsidR="009176B8" w:rsidRPr="002D0FDF" w:rsidRDefault="009176B8" w:rsidP="002D0FDF">
            <w:pPr>
              <w:spacing w:line="360" w:lineRule="auto"/>
              <w:jc w:val="both"/>
              <w:rPr>
                <w:rFonts w:ascii="Times New Roman" w:eastAsia="Calibri" w:hAnsi="Times New Roman" w:cs="Times New Roman"/>
                <w:sz w:val="24"/>
                <w:szCs w:val="24"/>
                <w:lang w:eastAsia="id-ID"/>
              </w:rPr>
            </w:pPr>
            <w:r w:rsidRPr="002D0FDF">
              <w:rPr>
                <w:rFonts w:ascii="Times New Roman" w:eastAsia="Calibri" w:hAnsi="Times New Roman" w:cs="Times New Roman"/>
                <w:sz w:val="24"/>
                <w:szCs w:val="24"/>
                <w:lang w:val="id-ID" w:eastAsia="id-ID"/>
              </w:rPr>
              <w:t>1</w:t>
            </w:r>
          </w:p>
        </w:tc>
        <w:tc>
          <w:tcPr>
            <w:tcW w:w="1693" w:type="dxa"/>
            <w:tcBorders>
              <w:top w:val="single" w:sz="4" w:space="0" w:color="000000"/>
              <w:left w:val="single" w:sz="4" w:space="0" w:color="000000"/>
              <w:bottom w:val="single" w:sz="4" w:space="0" w:color="000000"/>
              <w:right w:val="single" w:sz="4" w:space="0" w:color="000000"/>
            </w:tcBorders>
            <w:shd w:val="clear" w:color="auto" w:fill="auto"/>
          </w:tcPr>
          <w:p w:rsidR="009176B8" w:rsidRPr="002D0FDF" w:rsidRDefault="009176B8" w:rsidP="002D0FDF">
            <w:pPr>
              <w:spacing w:line="360" w:lineRule="auto"/>
              <w:jc w:val="both"/>
              <w:rPr>
                <w:rFonts w:ascii="Times New Roman" w:eastAsia="Calibri" w:hAnsi="Times New Roman" w:cs="Times New Roman"/>
                <w:sz w:val="24"/>
                <w:szCs w:val="24"/>
                <w:lang w:eastAsia="id-ID"/>
              </w:rPr>
            </w:pPr>
            <w:r w:rsidRPr="002D0FDF">
              <w:rPr>
                <w:rFonts w:ascii="Times New Roman" w:eastAsia="Calibri" w:hAnsi="Times New Roman" w:cs="Times New Roman"/>
                <w:sz w:val="24"/>
                <w:szCs w:val="24"/>
                <w:lang w:eastAsia="id-ID"/>
              </w:rPr>
              <w:t>nama</w:t>
            </w:r>
          </w:p>
        </w:tc>
        <w:tc>
          <w:tcPr>
            <w:tcW w:w="1080" w:type="dxa"/>
            <w:tcBorders>
              <w:top w:val="single" w:sz="4" w:space="0" w:color="000000"/>
              <w:left w:val="single" w:sz="4" w:space="0" w:color="000000"/>
              <w:bottom w:val="single" w:sz="4" w:space="0" w:color="000000"/>
              <w:right w:val="single" w:sz="4" w:space="0" w:color="000000"/>
            </w:tcBorders>
            <w:shd w:val="clear" w:color="auto" w:fill="auto"/>
          </w:tcPr>
          <w:p w:rsidR="009176B8" w:rsidRPr="002D0FDF" w:rsidRDefault="009176B8" w:rsidP="002D0FDF">
            <w:pPr>
              <w:spacing w:line="360" w:lineRule="auto"/>
              <w:jc w:val="both"/>
              <w:rPr>
                <w:rFonts w:ascii="Times New Roman" w:eastAsia="Calibri" w:hAnsi="Times New Roman" w:cs="Times New Roman"/>
                <w:sz w:val="24"/>
                <w:szCs w:val="24"/>
                <w:lang w:eastAsia="id-ID"/>
              </w:rPr>
            </w:pPr>
            <w:r w:rsidRPr="002D0FDF">
              <w:rPr>
                <w:rFonts w:ascii="Times New Roman" w:eastAsia="Calibri" w:hAnsi="Times New Roman" w:cs="Times New Roman"/>
                <w:sz w:val="24"/>
                <w:szCs w:val="24"/>
                <w:lang w:eastAsia="id-ID"/>
              </w:rPr>
              <w:t>varchar</w:t>
            </w:r>
          </w:p>
        </w:tc>
        <w:tc>
          <w:tcPr>
            <w:tcW w:w="720" w:type="dxa"/>
            <w:tcBorders>
              <w:top w:val="single" w:sz="4" w:space="0" w:color="000000"/>
              <w:left w:val="single" w:sz="4" w:space="0" w:color="000000"/>
              <w:bottom w:val="single" w:sz="4" w:space="0" w:color="000000"/>
              <w:right w:val="single" w:sz="4" w:space="0" w:color="000000"/>
            </w:tcBorders>
            <w:shd w:val="clear" w:color="auto" w:fill="auto"/>
          </w:tcPr>
          <w:p w:rsidR="009176B8" w:rsidRPr="002D0FDF" w:rsidRDefault="009176B8" w:rsidP="002D0FDF">
            <w:pPr>
              <w:spacing w:line="360" w:lineRule="auto"/>
              <w:jc w:val="both"/>
              <w:rPr>
                <w:rFonts w:ascii="Times New Roman" w:eastAsia="Calibri" w:hAnsi="Times New Roman" w:cs="Times New Roman"/>
                <w:sz w:val="24"/>
                <w:szCs w:val="24"/>
                <w:lang w:val="id-ID" w:eastAsia="id-ID"/>
              </w:rPr>
            </w:pPr>
            <w:r w:rsidRPr="002D0FDF">
              <w:rPr>
                <w:rFonts w:ascii="Times New Roman" w:eastAsia="Calibri" w:hAnsi="Times New Roman" w:cs="Times New Roman"/>
                <w:sz w:val="24"/>
                <w:szCs w:val="24"/>
                <w:lang w:eastAsia="id-ID"/>
              </w:rPr>
              <w:t>1</w:t>
            </w:r>
            <w:r w:rsidRPr="002D0FDF">
              <w:rPr>
                <w:rFonts w:ascii="Times New Roman" w:eastAsia="Calibri" w:hAnsi="Times New Roman" w:cs="Times New Roman"/>
                <w:sz w:val="24"/>
                <w:szCs w:val="24"/>
                <w:lang w:val="id-ID" w:eastAsia="id-ID"/>
              </w:rPr>
              <w:t>5</w:t>
            </w:r>
          </w:p>
        </w:tc>
        <w:tc>
          <w:tcPr>
            <w:tcW w:w="720" w:type="dxa"/>
            <w:tcBorders>
              <w:top w:val="single" w:sz="4" w:space="0" w:color="000000"/>
              <w:left w:val="single" w:sz="4" w:space="0" w:color="000000"/>
              <w:bottom w:val="single" w:sz="4" w:space="0" w:color="000000"/>
              <w:right w:val="single" w:sz="4" w:space="0" w:color="000000"/>
            </w:tcBorders>
            <w:shd w:val="clear" w:color="auto" w:fill="auto"/>
          </w:tcPr>
          <w:p w:rsidR="009176B8" w:rsidRPr="002D0FDF" w:rsidRDefault="009176B8" w:rsidP="002D0FDF">
            <w:pPr>
              <w:spacing w:line="360" w:lineRule="auto"/>
              <w:jc w:val="both"/>
              <w:rPr>
                <w:rFonts w:ascii="Times New Roman" w:eastAsia="Calibri" w:hAnsi="Times New Roman" w:cs="Times New Roman"/>
                <w:sz w:val="24"/>
                <w:szCs w:val="24"/>
                <w:lang w:val="id-ID" w:eastAsia="id-ID"/>
              </w:rPr>
            </w:pPr>
            <w:r w:rsidRPr="002D0FDF">
              <w:rPr>
                <w:rFonts w:ascii="Times New Roman" w:eastAsia="Calibri" w:hAnsi="Times New Roman" w:cs="Times New Roman"/>
                <w:sz w:val="24"/>
                <w:szCs w:val="24"/>
                <w:lang w:val="id-ID" w:eastAsia="id-ID"/>
              </w:rPr>
              <w:t>P</w:t>
            </w:r>
          </w:p>
        </w:tc>
        <w:tc>
          <w:tcPr>
            <w:tcW w:w="772" w:type="dxa"/>
            <w:tcBorders>
              <w:top w:val="single" w:sz="4" w:space="0" w:color="000000"/>
              <w:left w:val="single" w:sz="4" w:space="0" w:color="000000"/>
              <w:bottom w:val="single" w:sz="4" w:space="0" w:color="000000"/>
              <w:right w:val="single" w:sz="4" w:space="0" w:color="000000"/>
            </w:tcBorders>
            <w:shd w:val="clear" w:color="auto" w:fill="auto"/>
          </w:tcPr>
          <w:p w:rsidR="009176B8" w:rsidRPr="002D0FDF" w:rsidRDefault="009176B8" w:rsidP="002D0FDF">
            <w:pPr>
              <w:spacing w:line="360" w:lineRule="auto"/>
              <w:jc w:val="both"/>
              <w:rPr>
                <w:rFonts w:ascii="Times New Roman" w:eastAsia="Calibri" w:hAnsi="Times New Roman" w:cs="Times New Roman"/>
                <w:sz w:val="24"/>
                <w:szCs w:val="24"/>
                <w:lang w:val="id-ID" w:eastAsia="id-ID"/>
              </w:rPr>
            </w:pPr>
            <w:r w:rsidRPr="002D0FDF">
              <w:rPr>
                <w:rFonts w:ascii="Times New Roman" w:eastAsia="Calibri" w:hAnsi="Times New Roman" w:cs="Times New Roman"/>
                <w:sz w:val="24"/>
                <w:szCs w:val="24"/>
                <w:lang w:val="id-ID" w:eastAsia="id-ID"/>
              </w:rPr>
              <w:t>No</w:t>
            </w:r>
          </w:p>
        </w:tc>
        <w:tc>
          <w:tcPr>
            <w:tcW w:w="3909" w:type="dxa"/>
            <w:tcBorders>
              <w:top w:val="single" w:sz="4" w:space="0" w:color="000000"/>
              <w:left w:val="single" w:sz="4" w:space="0" w:color="000000"/>
              <w:bottom w:val="single" w:sz="4" w:space="0" w:color="000000"/>
              <w:right w:val="single" w:sz="4" w:space="0" w:color="000000"/>
            </w:tcBorders>
            <w:shd w:val="clear" w:color="auto" w:fill="auto"/>
          </w:tcPr>
          <w:p w:rsidR="009176B8" w:rsidRPr="002D0FDF" w:rsidRDefault="009176B8" w:rsidP="002D0FDF">
            <w:pPr>
              <w:spacing w:line="360" w:lineRule="auto"/>
              <w:jc w:val="both"/>
              <w:rPr>
                <w:rFonts w:ascii="Times New Roman" w:hAnsi="Times New Roman" w:cs="Times New Roman"/>
                <w:sz w:val="24"/>
                <w:szCs w:val="24"/>
              </w:rPr>
            </w:pPr>
            <w:r w:rsidRPr="002D0FDF">
              <w:rPr>
                <w:rFonts w:ascii="Times New Roman" w:eastAsia="Calibri" w:hAnsi="Times New Roman" w:cs="Times New Roman"/>
                <w:sz w:val="24"/>
                <w:szCs w:val="24"/>
                <w:lang w:val="id-ID" w:eastAsia="id-ID"/>
              </w:rPr>
              <w:t>Nama ruang</w:t>
            </w:r>
          </w:p>
        </w:tc>
      </w:tr>
    </w:tbl>
    <w:p w:rsidR="009176B8" w:rsidRPr="002D0FDF" w:rsidRDefault="009176B8" w:rsidP="002D0FDF">
      <w:pPr>
        <w:spacing w:line="360" w:lineRule="auto"/>
        <w:rPr>
          <w:rFonts w:ascii="Times New Roman" w:hAnsi="Times New Roman" w:cs="Times New Roman"/>
          <w:sz w:val="24"/>
          <w:szCs w:val="24"/>
        </w:rPr>
      </w:pPr>
    </w:p>
    <w:p w:rsidR="00F03501" w:rsidRPr="002D0FDF" w:rsidRDefault="00F03501" w:rsidP="002D0FDF">
      <w:pPr>
        <w:pStyle w:val="Heading1"/>
        <w:numPr>
          <w:ilvl w:val="0"/>
          <w:numId w:val="18"/>
        </w:numPr>
        <w:spacing w:line="360" w:lineRule="auto"/>
        <w:rPr>
          <w:rFonts w:ascii="Times New Roman" w:hAnsi="Times New Roman"/>
          <w:sz w:val="24"/>
          <w:szCs w:val="24"/>
          <w:lang w:val="en-GB"/>
        </w:rPr>
      </w:pPr>
      <w:bookmarkStart w:id="63" w:name="_Toc384741855"/>
      <w:bookmarkStart w:id="64" w:name="_Toc386451281"/>
      <w:r w:rsidRPr="002D0FDF">
        <w:rPr>
          <w:rFonts w:ascii="Times New Roman" w:hAnsi="Times New Roman"/>
          <w:sz w:val="24"/>
          <w:szCs w:val="24"/>
        </w:rPr>
        <w:t>HUMAN INTERFACE DESIGN</w:t>
      </w:r>
      <w:bookmarkEnd w:id="63"/>
      <w:bookmarkEnd w:id="64"/>
      <w:r w:rsidRPr="002D0FDF">
        <w:rPr>
          <w:rFonts w:ascii="Times New Roman" w:hAnsi="Times New Roman"/>
          <w:sz w:val="24"/>
          <w:szCs w:val="24"/>
        </w:rPr>
        <w:t> </w:t>
      </w:r>
    </w:p>
    <w:p w:rsidR="00F03501" w:rsidRPr="002D0FDF" w:rsidRDefault="00F03501" w:rsidP="002D0FDF">
      <w:pPr>
        <w:pStyle w:val="Heading2"/>
        <w:spacing w:line="360" w:lineRule="auto"/>
        <w:rPr>
          <w:rFonts w:ascii="Times New Roman" w:hAnsi="Times New Roman"/>
          <w:szCs w:val="24"/>
          <w:lang w:val="id-ID" w:eastAsia="id-ID"/>
        </w:rPr>
      </w:pPr>
      <w:bookmarkStart w:id="65" w:name="_Toc384741856"/>
      <w:bookmarkStart w:id="66" w:name="_Toc386451282"/>
      <w:r w:rsidRPr="002D0FDF">
        <w:rPr>
          <w:rFonts w:ascii="Times New Roman" w:hAnsi="Times New Roman"/>
          <w:szCs w:val="24"/>
          <w:lang w:val="id-ID" w:eastAsia="id-ID"/>
        </w:rPr>
        <w:t>Overview of User Interface</w:t>
      </w:r>
      <w:bookmarkEnd w:id="65"/>
      <w:bookmarkEnd w:id="66"/>
      <w:r w:rsidRPr="002D0FDF">
        <w:rPr>
          <w:rFonts w:ascii="Times New Roman" w:hAnsi="Times New Roman"/>
          <w:szCs w:val="24"/>
          <w:lang w:val="id-ID" w:eastAsia="id-ID"/>
        </w:rPr>
        <w:t> </w:t>
      </w:r>
    </w:p>
    <w:p w:rsidR="00F03501" w:rsidRPr="002D0FDF" w:rsidRDefault="00F03501" w:rsidP="002D0FDF">
      <w:pPr>
        <w:autoSpaceDE w:val="0"/>
        <w:autoSpaceDN w:val="0"/>
        <w:adjustRightInd w:val="0"/>
        <w:spacing w:line="360" w:lineRule="auto"/>
        <w:jc w:val="both"/>
        <w:rPr>
          <w:rFonts w:ascii="Times New Roman" w:hAnsi="Times New Roman" w:cs="Times New Roman"/>
          <w:sz w:val="24"/>
          <w:szCs w:val="24"/>
          <w:lang w:val="id-ID" w:eastAsia="id-ID"/>
        </w:rPr>
      </w:pPr>
      <w:r w:rsidRPr="002D0FDF">
        <w:rPr>
          <w:rFonts w:ascii="Times New Roman" w:hAnsi="Times New Roman" w:cs="Times New Roman"/>
          <w:sz w:val="24"/>
          <w:szCs w:val="24"/>
          <w:lang w:val="id-ID" w:eastAsia="id-ID"/>
        </w:rPr>
        <w:t xml:space="preserve">Sub bab ini membahas mengenai fungsionalitas sistem dari sudut pandang user. Dimana sub bab ini akan menjelaskan bagaimana user menggunakan sistem dengan berinteraksi dengan fitur – fitur yang ada dari sistem dan menjelaskan bagaimana </w:t>
      </w:r>
      <w:r w:rsidRPr="002D0FDF">
        <w:rPr>
          <w:rFonts w:ascii="Times New Roman" w:hAnsi="Times New Roman" w:cs="Times New Roman"/>
          <w:i/>
          <w:sz w:val="24"/>
          <w:szCs w:val="24"/>
          <w:lang w:val="id-ID" w:eastAsia="id-ID"/>
        </w:rPr>
        <w:t>feedback</w:t>
      </w:r>
      <w:r w:rsidRPr="002D0FDF">
        <w:rPr>
          <w:rFonts w:ascii="Times New Roman" w:hAnsi="Times New Roman" w:cs="Times New Roman"/>
          <w:sz w:val="24"/>
          <w:szCs w:val="24"/>
          <w:lang w:val="id-ID" w:eastAsia="id-ID"/>
        </w:rPr>
        <w:t xml:space="preserve"> informasi dari sistem yang akan ditampilkan pada user. Secara umum kerangka user interface sistem dijelaskan dibawah ini,</w:t>
      </w:r>
    </w:p>
    <w:p w:rsidR="00F03501" w:rsidRPr="002D0FDF" w:rsidRDefault="00F03501" w:rsidP="002D0FDF">
      <w:pPr>
        <w:numPr>
          <w:ilvl w:val="0"/>
          <w:numId w:val="15"/>
        </w:numPr>
        <w:autoSpaceDE w:val="0"/>
        <w:autoSpaceDN w:val="0"/>
        <w:adjustRightInd w:val="0"/>
        <w:spacing w:after="0" w:line="360" w:lineRule="auto"/>
        <w:ind w:left="426"/>
        <w:jc w:val="both"/>
        <w:rPr>
          <w:rFonts w:ascii="Times New Roman" w:hAnsi="Times New Roman" w:cs="Times New Roman"/>
          <w:sz w:val="24"/>
          <w:szCs w:val="24"/>
          <w:lang w:val="id-ID" w:eastAsia="id-ID"/>
        </w:rPr>
      </w:pPr>
      <w:r w:rsidRPr="002D0FDF">
        <w:rPr>
          <w:rFonts w:ascii="Times New Roman" w:hAnsi="Times New Roman" w:cs="Times New Roman"/>
          <w:sz w:val="24"/>
          <w:szCs w:val="24"/>
          <w:lang w:val="id-ID" w:eastAsia="id-ID"/>
        </w:rPr>
        <w:t xml:space="preserve">Tampilan </w:t>
      </w:r>
      <w:r w:rsidR="004C011E" w:rsidRPr="002D0FDF">
        <w:rPr>
          <w:rFonts w:ascii="Times New Roman" w:hAnsi="Times New Roman" w:cs="Times New Roman"/>
          <w:sz w:val="24"/>
          <w:szCs w:val="24"/>
          <w:lang w:eastAsia="id-ID"/>
        </w:rPr>
        <w:t>Home</w:t>
      </w:r>
    </w:p>
    <w:p w:rsidR="00F03501" w:rsidRPr="002D0FDF" w:rsidRDefault="00F03501" w:rsidP="002D0FDF">
      <w:pPr>
        <w:autoSpaceDE w:val="0"/>
        <w:autoSpaceDN w:val="0"/>
        <w:adjustRightInd w:val="0"/>
        <w:spacing w:line="360" w:lineRule="auto"/>
        <w:ind w:left="426"/>
        <w:jc w:val="both"/>
        <w:rPr>
          <w:rFonts w:ascii="Times New Roman" w:hAnsi="Times New Roman" w:cs="Times New Roman"/>
          <w:sz w:val="24"/>
          <w:szCs w:val="24"/>
          <w:lang w:val="id-ID" w:eastAsia="id-ID"/>
        </w:rPr>
      </w:pPr>
      <w:r w:rsidRPr="002D0FDF">
        <w:rPr>
          <w:rFonts w:ascii="Times New Roman" w:hAnsi="Times New Roman" w:cs="Times New Roman"/>
          <w:sz w:val="24"/>
          <w:szCs w:val="24"/>
          <w:lang w:val="id-ID" w:eastAsia="id-ID"/>
        </w:rPr>
        <w:t xml:space="preserve">Tampilan </w:t>
      </w:r>
      <w:r w:rsidR="004C011E" w:rsidRPr="002D0FDF">
        <w:rPr>
          <w:rFonts w:ascii="Times New Roman" w:hAnsi="Times New Roman" w:cs="Times New Roman"/>
          <w:sz w:val="24"/>
          <w:szCs w:val="24"/>
          <w:lang w:eastAsia="id-ID"/>
        </w:rPr>
        <w:t>home</w:t>
      </w:r>
      <w:r w:rsidRPr="002D0FDF">
        <w:rPr>
          <w:rFonts w:ascii="Times New Roman" w:hAnsi="Times New Roman" w:cs="Times New Roman"/>
          <w:sz w:val="24"/>
          <w:szCs w:val="24"/>
          <w:lang w:val="id-ID" w:eastAsia="id-ID"/>
        </w:rPr>
        <w:t xml:space="preserve"> adalah tampilan awal ketika menjalankan aplikasi sistem penjadwalan seminar/sidang. Tampilan ini </w:t>
      </w:r>
      <w:r w:rsidR="004C011E" w:rsidRPr="002D0FDF">
        <w:rPr>
          <w:rFonts w:ascii="Times New Roman" w:hAnsi="Times New Roman" w:cs="Times New Roman"/>
          <w:sz w:val="24"/>
          <w:szCs w:val="24"/>
          <w:lang w:eastAsia="id-ID"/>
        </w:rPr>
        <w:t>berisi jadwal terbaru yang telah dirilis. Pada tampilan ini terdapat menu login untuk coordinator dan dosen</w:t>
      </w:r>
    </w:p>
    <w:p w:rsidR="00F03501" w:rsidRPr="002D0FDF" w:rsidRDefault="004C011E" w:rsidP="006D0084">
      <w:pPr>
        <w:autoSpaceDE w:val="0"/>
        <w:autoSpaceDN w:val="0"/>
        <w:adjustRightInd w:val="0"/>
        <w:spacing w:line="360" w:lineRule="auto"/>
        <w:ind w:left="426"/>
        <w:jc w:val="center"/>
        <w:rPr>
          <w:rFonts w:ascii="Times New Roman" w:hAnsi="Times New Roman" w:cs="Times New Roman"/>
          <w:sz w:val="24"/>
          <w:szCs w:val="24"/>
          <w:lang w:val="id-ID" w:eastAsia="id-ID"/>
        </w:rPr>
      </w:pPr>
      <w:r w:rsidRPr="002D0FDF">
        <w:rPr>
          <w:rFonts w:ascii="Times New Roman" w:hAnsi="Times New Roman" w:cs="Times New Roman"/>
          <w:noProof/>
          <w:sz w:val="24"/>
          <w:szCs w:val="24"/>
        </w:rPr>
        <w:lastRenderedPageBreak/>
        <w:drawing>
          <wp:inline distT="0" distB="0" distL="0" distR="0" wp14:anchorId="15AF956D" wp14:editId="0C042103">
            <wp:extent cx="4838700" cy="367968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me.jpg"/>
                    <pic:cNvPicPr/>
                  </pic:nvPicPr>
                  <pic:blipFill>
                    <a:blip r:embed="rId14">
                      <a:extLst>
                        <a:ext uri="{28A0092B-C50C-407E-A947-70E740481C1C}">
                          <a14:useLocalDpi xmlns:a14="http://schemas.microsoft.com/office/drawing/2010/main" val="0"/>
                        </a:ext>
                      </a:extLst>
                    </a:blip>
                    <a:stretch>
                      <a:fillRect/>
                    </a:stretch>
                  </pic:blipFill>
                  <pic:spPr>
                    <a:xfrm>
                      <a:off x="0" y="0"/>
                      <a:ext cx="4863847" cy="3698810"/>
                    </a:xfrm>
                    <a:prstGeom prst="rect">
                      <a:avLst/>
                    </a:prstGeom>
                  </pic:spPr>
                </pic:pic>
              </a:graphicData>
            </a:graphic>
          </wp:inline>
        </w:drawing>
      </w:r>
    </w:p>
    <w:p w:rsidR="00F03501" w:rsidRPr="002D0FDF" w:rsidRDefault="00F03501" w:rsidP="002D0FDF">
      <w:pPr>
        <w:pStyle w:val="Caption"/>
        <w:spacing w:line="360" w:lineRule="auto"/>
        <w:jc w:val="center"/>
        <w:rPr>
          <w:sz w:val="24"/>
          <w:szCs w:val="24"/>
          <w:lang w:val="id-ID" w:eastAsia="id-ID"/>
        </w:rPr>
      </w:pPr>
      <w:proofErr w:type="gramStart"/>
      <w:r w:rsidRPr="006D0084">
        <w:rPr>
          <w:b w:val="0"/>
          <w:sz w:val="24"/>
          <w:szCs w:val="24"/>
        </w:rPr>
        <w:t xml:space="preserve">Gambar </w:t>
      </w:r>
      <w:r w:rsidR="00D27C2C">
        <w:rPr>
          <w:b w:val="0"/>
          <w:sz w:val="24"/>
          <w:szCs w:val="24"/>
        </w:rPr>
        <w:t>5</w:t>
      </w:r>
      <w:r w:rsidR="006D0084">
        <w:rPr>
          <w:b w:val="0"/>
          <w:sz w:val="24"/>
          <w:szCs w:val="24"/>
        </w:rPr>
        <w:t>.</w:t>
      </w:r>
      <w:proofErr w:type="gramEnd"/>
      <w:r w:rsidRPr="002D0FDF">
        <w:rPr>
          <w:sz w:val="24"/>
          <w:szCs w:val="24"/>
          <w:lang w:val="id-ID"/>
        </w:rPr>
        <w:t xml:space="preserve"> </w:t>
      </w:r>
      <w:r w:rsidRPr="002D0FDF">
        <w:rPr>
          <w:b w:val="0"/>
          <w:sz w:val="24"/>
          <w:szCs w:val="24"/>
          <w:lang w:val="id-ID"/>
        </w:rPr>
        <w:t xml:space="preserve">Tampilan </w:t>
      </w:r>
      <w:r w:rsidR="004C011E" w:rsidRPr="002D0FDF">
        <w:rPr>
          <w:b w:val="0"/>
          <w:sz w:val="24"/>
          <w:szCs w:val="24"/>
        </w:rPr>
        <w:t xml:space="preserve">Utama </w:t>
      </w:r>
    </w:p>
    <w:p w:rsidR="004C011E" w:rsidRPr="002D0FDF" w:rsidRDefault="004C011E" w:rsidP="002D0FDF">
      <w:pPr>
        <w:pStyle w:val="ListParagraph"/>
        <w:numPr>
          <w:ilvl w:val="0"/>
          <w:numId w:val="15"/>
        </w:numPr>
        <w:autoSpaceDE w:val="0"/>
        <w:autoSpaceDN w:val="0"/>
        <w:adjustRightInd w:val="0"/>
        <w:spacing w:line="360" w:lineRule="auto"/>
        <w:ind w:left="450"/>
        <w:rPr>
          <w:rFonts w:ascii="Times New Roman" w:hAnsi="Times New Roman" w:cs="Times New Roman"/>
          <w:sz w:val="24"/>
          <w:szCs w:val="24"/>
          <w:lang w:eastAsia="id-ID"/>
        </w:rPr>
      </w:pPr>
      <w:r w:rsidRPr="002D0FDF">
        <w:rPr>
          <w:rFonts w:ascii="Times New Roman" w:hAnsi="Times New Roman" w:cs="Times New Roman"/>
          <w:sz w:val="24"/>
          <w:szCs w:val="24"/>
          <w:lang w:eastAsia="id-ID"/>
        </w:rPr>
        <w:t>Tampilan Login</w:t>
      </w:r>
    </w:p>
    <w:p w:rsidR="004C011E" w:rsidRPr="002D0FDF" w:rsidRDefault="004C011E" w:rsidP="002D0FDF">
      <w:pPr>
        <w:pStyle w:val="ListParagraph"/>
        <w:autoSpaceDE w:val="0"/>
        <w:autoSpaceDN w:val="0"/>
        <w:adjustRightInd w:val="0"/>
        <w:spacing w:line="360" w:lineRule="auto"/>
        <w:ind w:left="450"/>
        <w:rPr>
          <w:rFonts w:ascii="Times New Roman" w:hAnsi="Times New Roman" w:cs="Times New Roman"/>
          <w:sz w:val="24"/>
          <w:szCs w:val="24"/>
          <w:lang w:eastAsia="id-ID"/>
        </w:rPr>
      </w:pPr>
      <w:proofErr w:type="gramStart"/>
      <w:r w:rsidRPr="002D0FDF">
        <w:rPr>
          <w:rFonts w:ascii="Times New Roman" w:hAnsi="Times New Roman" w:cs="Times New Roman"/>
          <w:sz w:val="24"/>
          <w:szCs w:val="24"/>
          <w:lang w:eastAsia="id-ID"/>
        </w:rPr>
        <w:t xml:space="preserve">Tampilan ini </w:t>
      </w:r>
      <w:r w:rsidR="00D016C6" w:rsidRPr="002D0FDF">
        <w:rPr>
          <w:rFonts w:ascii="Times New Roman" w:hAnsi="Times New Roman" w:cs="Times New Roman"/>
          <w:sz w:val="24"/>
          <w:szCs w:val="24"/>
          <w:lang w:eastAsia="id-ID"/>
        </w:rPr>
        <w:t>digunakan untuk memverifikasi user berdasarkan hak aksesnya.</w:t>
      </w:r>
      <w:proofErr w:type="gramEnd"/>
      <w:r w:rsidR="00D016C6" w:rsidRPr="002D0FDF">
        <w:rPr>
          <w:rFonts w:ascii="Times New Roman" w:hAnsi="Times New Roman" w:cs="Times New Roman"/>
          <w:sz w:val="24"/>
          <w:szCs w:val="24"/>
          <w:lang w:eastAsia="id-ID"/>
        </w:rPr>
        <w:t xml:space="preserve"> </w:t>
      </w:r>
      <w:proofErr w:type="gramStart"/>
      <w:r w:rsidR="00D016C6" w:rsidRPr="002D0FDF">
        <w:rPr>
          <w:rFonts w:ascii="Times New Roman" w:hAnsi="Times New Roman" w:cs="Times New Roman"/>
          <w:sz w:val="24"/>
          <w:szCs w:val="24"/>
          <w:lang w:eastAsia="id-ID"/>
        </w:rPr>
        <w:t>Login digunakan untuk coordinator dan dosen.</w:t>
      </w:r>
      <w:proofErr w:type="gramEnd"/>
    </w:p>
    <w:p w:rsidR="00D016C6" w:rsidRPr="002D0FDF" w:rsidRDefault="00D016C6" w:rsidP="002D0FDF">
      <w:pPr>
        <w:pStyle w:val="ListParagraph"/>
        <w:autoSpaceDE w:val="0"/>
        <w:autoSpaceDN w:val="0"/>
        <w:adjustRightInd w:val="0"/>
        <w:spacing w:line="360" w:lineRule="auto"/>
        <w:ind w:left="450"/>
        <w:rPr>
          <w:rFonts w:ascii="Times New Roman" w:hAnsi="Times New Roman" w:cs="Times New Roman"/>
          <w:sz w:val="24"/>
          <w:szCs w:val="24"/>
          <w:lang w:eastAsia="id-ID"/>
        </w:rPr>
      </w:pPr>
    </w:p>
    <w:p w:rsidR="004C011E" w:rsidRPr="002D0FDF" w:rsidRDefault="004C011E" w:rsidP="006D0084">
      <w:pPr>
        <w:pStyle w:val="ListParagraph"/>
        <w:autoSpaceDE w:val="0"/>
        <w:autoSpaceDN w:val="0"/>
        <w:adjustRightInd w:val="0"/>
        <w:spacing w:line="360" w:lineRule="auto"/>
        <w:ind w:left="450"/>
        <w:jc w:val="center"/>
        <w:rPr>
          <w:rFonts w:ascii="Times New Roman" w:hAnsi="Times New Roman" w:cs="Times New Roman"/>
          <w:sz w:val="24"/>
          <w:szCs w:val="24"/>
          <w:lang w:eastAsia="id-ID"/>
        </w:rPr>
      </w:pPr>
      <w:r w:rsidRPr="002D0FDF">
        <w:rPr>
          <w:rFonts w:ascii="Times New Roman" w:hAnsi="Times New Roman" w:cs="Times New Roman"/>
          <w:noProof/>
          <w:sz w:val="24"/>
          <w:szCs w:val="24"/>
        </w:rPr>
        <w:lastRenderedPageBreak/>
        <w:drawing>
          <wp:inline distT="0" distB="0" distL="0" distR="0" wp14:anchorId="15731C3A" wp14:editId="7C0E9005">
            <wp:extent cx="4467225" cy="3400531"/>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png"/>
                    <pic:cNvPicPr/>
                  </pic:nvPicPr>
                  <pic:blipFill>
                    <a:blip r:embed="rId15">
                      <a:extLst>
                        <a:ext uri="{28A0092B-C50C-407E-A947-70E740481C1C}">
                          <a14:useLocalDpi xmlns:a14="http://schemas.microsoft.com/office/drawing/2010/main" val="0"/>
                        </a:ext>
                      </a:extLst>
                    </a:blip>
                    <a:stretch>
                      <a:fillRect/>
                    </a:stretch>
                  </pic:blipFill>
                  <pic:spPr>
                    <a:xfrm>
                      <a:off x="0" y="0"/>
                      <a:ext cx="4467225" cy="3400531"/>
                    </a:xfrm>
                    <a:prstGeom prst="rect">
                      <a:avLst/>
                    </a:prstGeom>
                  </pic:spPr>
                </pic:pic>
              </a:graphicData>
            </a:graphic>
          </wp:inline>
        </w:drawing>
      </w:r>
    </w:p>
    <w:p w:rsidR="004C011E" w:rsidRPr="002D0FDF" w:rsidRDefault="006D0084" w:rsidP="006D0084">
      <w:pPr>
        <w:pStyle w:val="ListParagraph"/>
        <w:autoSpaceDE w:val="0"/>
        <w:autoSpaceDN w:val="0"/>
        <w:adjustRightInd w:val="0"/>
        <w:spacing w:line="360" w:lineRule="auto"/>
        <w:jc w:val="center"/>
        <w:rPr>
          <w:rFonts w:ascii="Times New Roman" w:hAnsi="Times New Roman" w:cs="Times New Roman"/>
          <w:sz w:val="24"/>
          <w:szCs w:val="24"/>
          <w:lang w:eastAsia="id-ID"/>
        </w:rPr>
      </w:pPr>
      <w:proofErr w:type="gramStart"/>
      <w:r>
        <w:rPr>
          <w:rFonts w:ascii="Times New Roman" w:hAnsi="Times New Roman" w:cs="Times New Roman"/>
          <w:sz w:val="24"/>
          <w:szCs w:val="24"/>
          <w:lang w:eastAsia="id-ID"/>
        </w:rPr>
        <w:t xml:space="preserve">Gambar </w:t>
      </w:r>
      <w:r w:rsidR="00D27C2C">
        <w:rPr>
          <w:rFonts w:ascii="Times New Roman" w:hAnsi="Times New Roman" w:cs="Times New Roman"/>
          <w:sz w:val="24"/>
          <w:szCs w:val="24"/>
          <w:lang w:eastAsia="id-ID"/>
        </w:rPr>
        <w:t>6</w:t>
      </w:r>
      <w:r>
        <w:rPr>
          <w:rFonts w:ascii="Times New Roman" w:hAnsi="Times New Roman" w:cs="Times New Roman"/>
          <w:sz w:val="24"/>
          <w:szCs w:val="24"/>
          <w:lang w:eastAsia="id-ID"/>
        </w:rPr>
        <w:t>.</w:t>
      </w:r>
      <w:proofErr w:type="gramEnd"/>
      <w:r>
        <w:rPr>
          <w:rFonts w:ascii="Times New Roman" w:hAnsi="Times New Roman" w:cs="Times New Roman"/>
          <w:sz w:val="24"/>
          <w:szCs w:val="24"/>
          <w:lang w:eastAsia="id-ID"/>
        </w:rPr>
        <w:t xml:space="preserve"> Form Login</w:t>
      </w:r>
    </w:p>
    <w:p w:rsidR="00F03501" w:rsidRPr="002D0FDF" w:rsidRDefault="00F03501" w:rsidP="002D0FDF">
      <w:pPr>
        <w:numPr>
          <w:ilvl w:val="0"/>
          <w:numId w:val="15"/>
        </w:numPr>
        <w:autoSpaceDE w:val="0"/>
        <w:autoSpaceDN w:val="0"/>
        <w:adjustRightInd w:val="0"/>
        <w:spacing w:after="0" w:line="360" w:lineRule="auto"/>
        <w:ind w:left="426"/>
        <w:jc w:val="both"/>
        <w:rPr>
          <w:rFonts w:ascii="Times New Roman" w:hAnsi="Times New Roman" w:cs="Times New Roman"/>
          <w:sz w:val="24"/>
          <w:szCs w:val="24"/>
          <w:lang w:val="id-ID" w:eastAsia="id-ID"/>
        </w:rPr>
      </w:pPr>
      <w:r w:rsidRPr="002D0FDF">
        <w:rPr>
          <w:rFonts w:ascii="Times New Roman" w:hAnsi="Times New Roman" w:cs="Times New Roman"/>
          <w:sz w:val="24"/>
          <w:szCs w:val="24"/>
          <w:lang w:val="id-ID" w:eastAsia="id-ID"/>
        </w:rPr>
        <w:t xml:space="preserve">Tampilan menu </w:t>
      </w:r>
      <w:r w:rsidR="00D016C6" w:rsidRPr="002D0FDF">
        <w:rPr>
          <w:rFonts w:ascii="Times New Roman" w:hAnsi="Times New Roman" w:cs="Times New Roman"/>
          <w:sz w:val="24"/>
          <w:szCs w:val="24"/>
          <w:lang w:eastAsia="id-ID"/>
        </w:rPr>
        <w:t>Koordinator</w:t>
      </w:r>
    </w:p>
    <w:p w:rsidR="00796EE0" w:rsidRDefault="00796EE0" w:rsidP="002D0FDF">
      <w:pPr>
        <w:autoSpaceDE w:val="0"/>
        <w:autoSpaceDN w:val="0"/>
        <w:adjustRightInd w:val="0"/>
        <w:spacing w:after="0" w:line="360" w:lineRule="auto"/>
        <w:ind w:left="426"/>
        <w:jc w:val="both"/>
        <w:rPr>
          <w:rFonts w:ascii="Times New Roman" w:hAnsi="Times New Roman" w:cs="Times New Roman"/>
          <w:sz w:val="24"/>
          <w:szCs w:val="24"/>
          <w:lang w:eastAsia="id-ID"/>
        </w:rPr>
      </w:pPr>
      <w:r w:rsidRPr="002D0FDF">
        <w:rPr>
          <w:rFonts w:ascii="Times New Roman" w:hAnsi="Times New Roman" w:cs="Times New Roman"/>
          <w:noProof/>
          <w:sz w:val="24"/>
          <w:szCs w:val="24"/>
        </w:rPr>
        <w:drawing>
          <wp:inline distT="0" distB="0" distL="0" distR="0" wp14:anchorId="55B7FD6F" wp14:editId="0E8281A4">
            <wp:extent cx="5219700" cy="3573486"/>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oordinator-dashboard.png"/>
                    <pic:cNvPicPr/>
                  </pic:nvPicPr>
                  <pic:blipFill>
                    <a:blip r:embed="rId16">
                      <a:extLst>
                        <a:ext uri="{28A0092B-C50C-407E-A947-70E740481C1C}">
                          <a14:useLocalDpi xmlns:a14="http://schemas.microsoft.com/office/drawing/2010/main" val="0"/>
                        </a:ext>
                      </a:extLst>
                    </a:blip>
                    <a:stretch>
                      <a:fillRect/>
                    </a:stretch>
                  </pic:blipFill>
                  <pic:spPr>
                    <a:xfrm>
                      <a:off x="0" y="0"/>
                      <a:ext cx="5226586" cy="3578200"/>
                    </a:xfrm>
                    <a:prstGeom prst="rect">
                      <a:avLst/>
                    </a:prstGeom>
                  </pic:spPr>
                </pic:pic>
              </a:graphicData>
            </a:graphic>
          </wp:inline>
        </w:drawing>
      </w:r>
    </w:p>
    <w:p w:rsidR="006D0084" w:rsidRPr="002D0FDF" w:rsidRDefault="006D0084" w:rsidP="006D0084">
      <w:pPr>
        <w:autoSpaceDE w:val="0"/>
        <w:autoSpaceDN w:val="0"/>
        <w:adjustRightInd w:val="0"/>
        <w:spacing w:after="0" w:line="360" w:lineRule="auto"/>
        <w:ind w:left="426"/>
        <w:jc w:val="center"/>
        <w:rPr>
          <w:rFonts w:ascii="Times New Roman" w:hAnsi="Times New Roman" w:cs="Times New Roman"/>
          <w:sz w:val="24"/>
          <w:szCs w:val="24"/>
          <w:lang w:eastAsia="id-ID"/>
        </w:rPr>
      </w:pPr>
      <w:proofErr w:type="gramStart"/>
      <w:r>
        <w:rPr>
          <w:rFonts w:ascii="Times New Roman" w:hAnsi="Times New Roman" w:cs="Times New Roman"/>
          <w:sz w:val="24"/>
          <w:szCs w:val="24"/>
          <w:lang w:eastAsia="id-ID"/>
        </w:rPr>
        <w:t xml:space="preserve">Gambar </w:t>
      </w:r>
      <w:r w:rsidR="00D27C2C">
        <w:rPr>
          <w:rFonts w:ascii="Times New Roman" w:hAnsi="Times New Roman" w:cs="Times New Roman"/>
          <w:sz w:val="24"/>
          <w:szCs w:val="24"/>
          <w:lang w:eastAsia="id-ID"/>
        </w:rPr>
        <w:t>7</w:t>
      </w:r>
      <w:r>
        <w:rPr>
          <w:rFonts w:ascii="Times New Roman" w:hAnsi="Times New Roman" w:cs="Times New Roman"/>
          <w:sz w:val="24"/>
          <w:szCs w:val="24"/>
          <w:lang w:eastAsia="id-ID"/>
        </w:rPr>
        <w:t>.</w:t>
      </w:r>
      <w:proofErr w:type="gramEnd"/>
      <w:r>
        <w:rPr>
          <w:rFonts w:ascii="Times New Roman" w:hAnsi="Times New Roman" w:cs="Times New Roman"/>
          <w:sz w:val="24"/>
          <w:szCs w:val="24"/>
          <w:lang w:eastAsia="id-ID"/>
        </w:rPr>
        <w:t xml:space="preserve"> Dashboard Koordinator</w:t>
      </w:r>
    </w:p>
    <w:p w:rsidR="00796EE0" w:rsidRPr="002D0FDF" w:rsidRDefault="00796EE0" w:rsidP="002D0FDF">
      <w:pPr>
        <w:autoSpaceDE w:val="0"/>
        <w:autoSpaceDN w:val="0"/>
        <w:adjustRightInd w:val="0"/>
        <w:spacing w:after="0" w:line="360" w:lineRule="auto"/>
        <w:ind w:left="426"/>
        <w:jc w:val="both"/>
        <w:rPr>
          <w:rFonts w:ascii="Times New Roman" w:hAnsi="Times New Roman" w:cs="Times New Roman"/>
          <w:sz w:val="24"/>
          <w:szCs w:val="24"/>
          <w:lang w:eastAsia="id-ID"/>
        </w:rPr>
      </w:pPr>
    </w:p>
    <w:p w:rsidR="00E807F3" w:rsidRDefault="00E807F3" w:rsidP="002D0FDF">
      <w:pPr>
        <w:autoSpaceDE w:val="0"/>
        <w:autoSpaceDN w:val="0"/>
        <w:adjustRightInd w:val="0"/>
        <w:spacing w:after="0" w:line="360" w:lineRule="auto"/>
        <w:ind w:left="426"/>
        <w:jc w:val="both"/>
        <w:rPr>
          <w:rFonts w:ascii="Times New Roman" w:hAnsi="Times New Roman" w:cs="Times New Roman"/>
          <w:sz w:val="24"/>
          <w:szCs w:val="24"/>
          <w:lang w:eastAsia="id-ID"/>
        </w:rPr>
      </w:pPr>
      <w:r w:rsidRPr="002D0FDF">
        <w:rPr>
          <w:rFonts w:ascii="Times New Roman" w:hAnsi="Times New Roman" w:cs="Times New Roman"/>
          <w:noProof/>
          <w:sz w:val="24"/>
          <w:szCs w:val="24"/>
        </w:rPr>
        <w:drawing>
          <wp:inline distT="0" distB="0" distL="0" distR="0" wp14:anchorId="3FB41CC9" wp14:editId="7BC12B4D">
            <wp:extent cx="5314950" cy="3637561"/>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alender.jpg"/>
                    <pic:cNvPicPr/>
                  </pic:nvPicPr>
                  <pic:blipFill>
                    <a:blip r:embed="rId17">
                      <a:extLst>
                        <a:ext uri="{28A0092B-C50C-407E-A947-70E740481C1C}">
                          <a14:useLocalDpi xmlns:a14="http://schemas.microsoft.com/office/drawing/2010/main" val="0"/>
                        </a:ext>
                      </a:extLst>
                    </a:blip>
                    <a:stretch>
                      <a:fillRect/>
                    </a:stretch>
                  </pic:blipFill>
                  <pic:spPr>
                    <a:xfrm>
                      <a:off x="0" y="0"/>
                      <a:ext cx="5318641" cy="3640087"/>
                    </a:xfrm>
                    <a:prstGeom prst="rect">
                      <a:avLst/>
                    </a:prstGeom>
                  </pic:spPr>
                </pic:pic>
              </a:graphicData>
            </a:graphic>
          </wp:inline>
        </w:drawing>
      </w:r>
    </w:p>
    <w:p w:rsidR="00742BCB" w:rsidRPr="002D0FDF" w:rsidRDefault="00742BCB" w:rsidP="00742BCB">
      <w:pPr>
        <w:autoSpaceDE w:val="0"/>
        <w:autoSpaceDN w:val="0"/>
        <w:adjustRightInd w:val="0"/>
        <w:spacing w:after="0" w:line="360" w:lineRule="auto"/>
        <w:ind w:left="426"/>
        <w:jc w:val="center"/>
        <w:rPr>
          <w:rFonts w:ascii="Times New Roman" w:hAnsi="Times New Roman" w:cs="Times New Roman"/>
          <w:sz w:val="24"/>
          <w:szCs w:val="24"/>
          <w:lang w:eastAsia="id-ID"/>
        </w:rPr>
      </w:pPr>
      <w:proofErr w:type="gramStart"/>
      <w:r>
        <w:rPr>
          <w:rFonts w:ascii="Times New Roman" w:hAnsi="Times New Roman" w:cs="Times New Roman"/>
          <w:sz w:val="24"/>
          <w:szCs w:val="24"/>
          <w:lang w:eastAsia="id-ID"/>
        </w:rPr>
        <w:t xml:space="preserve">Gambar </w:t>
      </w:r>
      <w:r w:rsidR="00D27C2C">
        <w:rPr>
          <w:rFonts w:ascii="Times New Roman" w:hAnsi="Times New Roman" w:cs="Times New Roman"/>
          <w:sz w:val="24"/>
          <w:szCs w:val="24"/>
          <w:lang w:eastAsia="id-ID"/>
        </w:rPr>
        <w:t>8</w:t>
      </w:r>
      <w:r>
        <w:rPr>
          <w:rFonts w:ascii="Times New Roman" w:hAnsi="Times New Roman" w:cs="Times New Roman"/>
          <w:sz w:val="24"/>
          <w:szCs w:val="24"/>
          <w:lang w:eastAsia="id-ID"/>
        </w:rPr>
        <w:t>.</w:t>
      </w:r>
      <w:proofErr w:type="gramEnd"/>
      <w:r>
        <w:rPr>
          <w:rFonts w:ascii="Times New Roman" w:hAnsi="Times New Roman" w:cs="Times New Roman"/>
          <w:sz w:val="24"/>
          <w:szCs w:val="24"/>
          <w:lang w:eastAsia="id-ID"/>
        </w:rPr>
        <w:t xml:space="preserve"> Form Kalender</w:t>
      </w:r>
    </w:p>
    <w:p w:rsidR="00E807F3" w:rsidRPr="002D0FDF" w:rsidRDefault="00E807F3" w:rsidP="002D0FDF">
      <w:pPr>
        <w:autoSpaceDE w:val="0"/>
        <w:autoSpaceDN w:val="0"/>
        <w:adjustRightInd w:val="0"/>
        <w:spacing w:after="0" w:line="360" w:lineRule="auto"/>
        <w:ind w:left="426"/>
        <w:jc w:val="both"/>
        <w:rPr>
          <w:rFonts w:ascii="Times New Roman" w:hAnsi="Times New Roman" w:cs="Times New Roman"/>
          <w:sz w:val="24"/>
          <w:szCs w:val="24"/>
          <w:lang w:eastAsia="id-ID"/>
        </w:rPr>
      </w:pPr>
    </w:p>
    <w:p w:rsidR="00E807F3" w:rsidRDefault="00E807F3" w:rsidP="002D0FDF">
      <w:pPr>
        <w:autoSpaceDE w:val="0"/>
        <w:autoSpaceDN w:val="0"/>
        <w:adjustRightInd w:val="0"/>
        <w:spacing w:after="0" w:line="360" w:lineRule="auto"/>
        <w:ind w:left="426"/>
        <w:jc w:val="both"/>
        <w:rPr>
          <w:rFonts w:ascii="Times New Roman" w:hAnsi="Times New Roman" w:cs="Times New Roman"/>
          <w:sz w:val="24"/>
          <w:szCs w:val="24"/>
          <w:lang w:eastAsia="id-ID"/>
        </w:rPr>
      </w:pPr>
      <w:r w:rsidRPr="002D0FDF">
        <w:rPr>
          <w:rFonts w:ascii="Times New Roman" w:hAnsi="Times New Roman" w:cs="Times New Roman"/>
          <w:noProof/>
          <w:sz w:val="24"/>
          <w:szCs w:val="24"/>
        </w:rPr>
        <w:drawing>
          <wp:inline distT="0" distB="0" distL="0" distR="0" wp14:anchorId="3CA71279" wp14:editId="707C7C34">
            <wp:extent cx="4953000" cy="33909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oordinator-kesediaan-dosen.png"/>
                    <pic:cNvPicPr/>
                  </pic:nvPicPr>
                  <pic:blipFill>
                    <a:blip r:embed="rId18">
                      <a:extLst>
                        <a:ext uri="{28A0092B-C50C-407E-A947-70E740481C1C}">
                          <a14:useLocalDpi xmlns:a14="http://schemas.microsoft.com/office/drawing/2010/main" val="0"/>
                        </a:ext>
                      </a:extLst>
                    </a:blip>
                    <a:stretch>
                      <a:fillRect/>
                    </a:stretch>
                  </pic:blipFill>
                  <pic:spPr>
                    <a:xfrm>
                      <a:off x="0" y="0"/>
                      <a:ext cx="4956986" cy="3393629"/>
                    </a:xfrm>
                    <a:prstGeom prst="rect">
                      <a:avLst/>
                    </a:prstGeom>
                  </pic:spPr>
                </pic:pic>
              </a:graphicData>
            </a:graphic>
          </wp:inline>
        </w:drawing>
      </w:r>
    </w:p>
    <w:p w:rsidR="00742BCB" w:rsidRPr="002D0FDF" w:rsidRDefault="00742BCB" w:rsidP="00742BCB">
      <w:pPr>
        <w:autoSpaceDE w:val="0"/>
        <w:autoSpaceDN w:val="0"/>
        <w:adjustRightInd w:val="0"/>
        <w:spacing w:after="0" w:line="360" w:lineRule="auto"/>
        <w:ind w:left="426"/>
        <w:jc w:val="center"/>
        <w:rPr>
          <w:rFonts w:ascii="Times New Roman" w:hAnsi="Times New Roman" w:cs="Times New Roman"/>
          <w:sz w:val="24"/>
          <w:szCs w:val="24"/>
          <w:lang w:eastAsia="id-ID"/>
        </w:rPr>
      </w:pPr>
      <w:proofErr w:type="gramStart"/>
      <w:r>
        <w:rPr>
          <w:rFonts w:ascii="Times New Roman" w:hAnsi="Times New Roman" w:cs="Times New Roman"/>
          <w:sz w:val="24"/>
          <w:szCs w:val="24"/>
          <w:lang w:eastAsia="id-ID"/>
        </w:rPr>
        <w:t xml:space="preserve">Gambar </w:t>
      </w:r>
      <w:r w:rsidR="00D27C2C">
        <w:rPr>
          <w:rFonts w:ascii="Times New Roman" w:hAnsi="Times New Roman" w:cs="Times New Roman"/>
          <w:sz w:val="24"/>
          <w:szCs w:val="24"/>
          <w:lang w:eastAsia="id-ID"/>
        </w:rPr>
        <w:t>9</w:t>
      </w:r>
      <w:r>
        <w:rPr>
          <w:rFonts w:ascii="Times New Roman" w:hAnsi="Times New Roman" w:cs="Times New Roman"/>
          <w:sz w:val="24"/>
          <w:szCs w:val="24"/>
          <w:lang w:eastAsia="id-ID"/>
        </w:rPr>
        <w:t>.</w:t>
      </w:r>
      <w:proofErr w:type="gramEnd"/>
      <w:r>
        <w:rPr>
          <w:rFonts w:ascii="Times New Roman" w:hAnsi="Times New Roman" w:cs="Times New Roman"/>
          <w:sz w:val="24"/>
          <w:szCs w:val="24"/>
          <w:lang w:eastAsia="id-ID"/>
        </w:rPr>
        <w:t xml:space="preserve"> Form Search Availibility</w:t>
      </w:r>
    </w:p>
    <w:p w:rsidR="00D016C6" w:rsidRPr="002D0FDF" w:rsidRDefault="00D016C6" w:rsidP="002D0FDF">
      <w:pPr>
        <w:numPr>
          <w:ilvl w:val="0"/>
          <w:numId w:val="15"/>
        </w:numPr>
        <w:autoSpaceDE w:val="0"/>
        <w:autoSpaceDN w:val="0"/>
        <w:adjustRightInd w:val="0"/>
        <w:spacing w:after="0" w:line="360" w:lineRule="auto"/>
        <w:ind w:left="426"/>
        <w:jc w:val="both"/>
        <w:rPr>
          <w:rFonts w:ascii="Times New Roman" w:hAnsi="Times New Roman" w:cs="Times New Roman"/>
          <w:sz w:val="24"/>
          <w:szCs w:val="24"/>
          <w:lang w:val="id-ID" w:eastAsia="id-ID"/>
        </w:rPr>
      </w:pPr>
      <w:r w:rsidRPr="002D0FDF">
        <w:rPr>
          <w:rFonts w:ascii="Times New Roman" w:hAnsi="Times New Roman" w:cs="Times New Roman"/>
          <w:sz w:val="24"/>
          <w:szCs w:val="24"/>
          <w:lang w:eastAsia="id-ID"/>
        </w:rPr>
        <w:lastRenderedPageBreak/>
        <w:t>Tampilan menu Dosen</w:t>
      </w:r>
    </w:p>
    <w:p w:rsidR="00006543" w:rsidRDefault="00E807F3" w:rsidP="002D0FDF">
      <w:pPr>
        <w:autoSpaceDE w:val="0"/>
        <w:autoSpaceDN w:val="0"/>
        <w:adjustRightInd w:val="0"/>
        <w:spacing w:after="0" w:line="360" w:lineRule="auto"/>
        <w:ind w:left="426"/>
        <w:jc w:val="both"/>
        <w:rPr>
          <w:rFonts w:ascii="Times New Roman" w:hAnsi="Times New Roman" w:cs="Times New Roman"/>
          <w:sz w:val="24"/>
          <w:szCs w:val="24"/>
          <w:lang w:eastAsia="id-ID"/>
        </w:rPr>
      </w:pPr>
      <w:r w:rsidRPr="002D0FDF">
        <w:rPr>
          <w:rFonts w:ascii="Times New Roman" w:hAnsi="Times New Roman" w:cs="Times New Roman"/>
          <w:noProof/>
          <w:sz w:val="24"/>
          <w:szCs w:val="24"/>
        </w:rPr>
        <w:drawing>
          <wp:inline distT="0" distB="0" distL="0" distR="0" wp14:anchorId="72B5C555" wp14:editId="4260440A">
            <wp:extent cx="5334000" cy="3651738"/>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sen-dashboard.png"/>
                    <pic:cNvPicPr/>
                  </pic:nvPicPr>
                  <pic:blipFill>
                    <a:blip r:embed="rId19">
                      <a:extLst>
                        <a:ext uri="{28A0092B-C50C-407E-A947-70E740481C1C}">
                          <a14:useLocalDpi xmlns:a14="http://schemas.microsoft.com/office/drawing/2010/main" val="0"/>
                        </a:ext>
                      </a:extLst>
                    </a:blip>
                    <a:stretch>
                      <a:fillRect/>
                    </a:stretch>
                  </pic:blipFill>
                  <pic:spPr>
                    <a:xfrm>
                      <a:off x="0" y="0"/>
                      <a:ext cx="5336499" cy="3653449"/>
                    </a:xfrm>
                    <a:prstGeom prst="rect">
                      <a:avLst/>
                    </a:prstGeom>
                  </pic:spPr>
                </pic:pic>
              </a:graphicData>
            </a:graphic>
          </wp:inline>
        </w:drawing>
      </w:r>
    </w:p>
    <w:p w:rsidR="00742BCB" w:rsidRPr="002D0FDF" w:rsidRDefault="00742BCB" w:rsidP="00742BCB">
      <w:pPr>
        <w:autoSpaceDE w:val="0"/>
        <w:autoSpaceDN w:val="0"/>
        <w:adjustRightInd w:val="0"/>
        <w:spacing w:after="0" w:line="360" w:lineRule="auto"/>
        <w:ind w:left="426"/>
        <w:jc w:val="center"/>
        <w:rPr>
          <w:rFonts w:ascii="Times New Roman" w:hAnsi="Times New Roman" w:cs="Times New Roman"/>
          <w:sz w:val="24"/>
          <w:szCs w:val="24"/>
          <w:lang w:eastAsia="id-ID"/>
        </w:rPr>
      </w:pPr>
      <w:proofErr w:type="gramStart"/>
      <w:r>
        <w:rPr>
          <w:rFonts w:ascii="Times New Roman" w:hAnsi="Times New Roman" w:cs="Times New Roman"/>
          <w:sz w:val="24"/>
          <w:szCs w:val="24"/>
          <w:lang w:eastAsia="id-ID"/>
        </w:rPr>
        <w:t xml:space="preserve">Gambar </w:t>
      </w:r>
      <w:r w:rsidR="00D27C2C">
        <w:rPr>
          <w:rFonts w:ascii="Times New Roman" w:hAnsi="Times New Roman" w:cs="Times New Roman"/>
          <w:sz w:val="24"/>
          <w:szCs w:val="24"/>
          <w:lang w:eastAsia="id-ID"/>
        </w:rPr>
        <w:t>10</w:t>
      </w:r>
      <w:r>
        <w:rPr>
          <w:rFonts w:ascii="Times New Roman" w:hAnsi="Times New Roman" w:cs="Times New Roman"/>
          <w:sz w:val="24"/>
          <w:szCs w:val="24"/>
          <w:lang w:eastAsia="id-ID"/>
        </w:rPr>
        <w:t>.</w:t>
      </w:r>
      <w:proofErr w:type="gramEnd"/>
      <w:r>
        <w:rPr>
          <w:rFonts w:ascii="Times New Roman" w:hAnsi="Times New Roman" w:cs="Times New Roman"/>
          <w:sz w:val="24"/>
          <w:szCs w:val="24"/>
          <w:lang w:eastAsia="id-ID"/>
        </w:rPr>
        <w:t xml:space="preserve"> Dashboard Dosen</w:t>
      </w:r>
    </w:p>
    <w:p w:rsidR="00006543" w:rsidRPr="002D0FDF" w:rsidRDefault="00006543" w:rsidP="002D0FDF">
      <w:pPr>
        <w:autoSpaceDE w:val="0"/>
        <w:autoSpaceDN w:val="0"/>
        <w:adjustRightInd w:val="0"/>
        <w:spacing w:after="0" w:line="360" w:lineRule="auto"/>
        <w:ind w:left="426"/>
        <w:jc w:val="both"/>
        <w:rPr>
          <w:rFonts w:ascii="Times New Roman" w:hAnsi="Times New Roman" w:cs="Times New Roman"/>
          <w:sz w:val="24"/>
          <w:szCs w:val="24"/>
          <w:lang w:eastAsia="id-ID"/>
        </w:rPr>
      </w:pPr>
    </w:p>
    <w:p w:rsidR="00006543" w:rsidRDefault="00E807F3" w:rsidP="00742BCB">
      <w:pPr>
        <w:autoSpaceDE w:val="0"/>
        <w:autoSpaceDN w:val="0"/>
        <w:adjustRightInd w:val="0"/>
        <w:spacing w:after="0" w:line="360" w:lineRule="auto"/>
        <w:ind w:left="426"/>
        <w:jc w:val="center"/>
        <w:rPr>
          <w:rFonts w:ascii="Times New Roman" w:hAnsi="Times New Roman" w:cs="Times New Roman"/>
          <w:sz w:val="24"/>
          <w:szCs w:val="24"/>
          <w:lang w:eastAsia="id-ID"/>
        </w:rPr>
      </w:pPr>
      <w:r w:rsidRPr="002D0FDF">
        <w:rPr>
          <w:rFonts w:ascii="Times New Roman" w:hAnsi="Times New Roman" w:cs="Times New Roman"/>
          <w:noProof/>
          <w:sz w:val="24"/>
          <w:szCs w:val="24"/>
        </w:rPr>
        <w:drawing>
          <wp:inline distT="0" distB="0" distL="0" distR="0" wp14:anchorId="021F1EB6" wp14:editId="7EE9CEE1">
            <wp:extent cx="5257800" cy="335353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sen-kesediaan-jadwal.png"/>
                    <pic:cNvPicPr/>
                  </pic:nvPicPr>
                  <pic:blipFill>
                    <a:blip r:embed="rId20">
                      <a:extLst>
                        <a:ext uri="{28A0092B-C50C-407E-A947-70E740481C1C}">
                          <a14:useLocalDpi xmlns:a14="http://schemas.microsoft.com/office/drawing/2010/main" val="0"/>
                        </a:ext>
                      </a:extLst>
                    </a:blip>
                    <a:stretch>
                      <a:fillRect/>
                    </a:stretch>
                  </pic:blipFill>
                  <pic:spPr>
                    <a:xfrm>
                      <a:off x="0" y="0"/>
                      <a:ext cx="5265302" cy="3358318"/>
                    </a:xfrm>
                    <a:prstGeom prst="rect">
                      <a:avLst/>
                    </a:prstGeom>
                  </pic:spPr>
                </pic:pic>
              </a:graphicData>
            </a:graphic>
          </wp:inline>
        </w:drawing>
      </w:r>
    </w:p>
    <w:p w:rsidR="00742BCB" w:rsidRDefault="00742BCB" w:rsidP="00742BCB">
      <w:pPr>
        <w:autoSpaceDE w:val="0"/>
        <w:autoSpaceDN w:val="0"/>
        <w:adjustRightInd w:val="0"/>
        <w:spacing w:after="0" w:line="360" w:lineRule="auto"/>
        <w:ind w:left="426"/>
        <w:jc w:val="center"/>
        <w:rPr>
          <w:rFonts w:ascii="Times New Roman" w:hAnsi="Times New Roman" w:cs="Times New Roman"/>
          <w:sz w:val="24"/>
          <w:szCs w:val="24"/>
          <w:lang w:eastAsia="id-ID"/>
        </w:rPr>
      </w:pPr>
      <w:proofErr w:type="gramStart"/>
      <w:r>
        <w:rPr>
          <w:rFonts w:ascii="Times New Roman" w:hAnsi="Times New Roman" w:cs="Times New Roman"/>
          <w:sz w:val="24"/>
          <w:szCs w:val="24"/>
          <w:lang w:eastAsia="id-ID"/>
        </w:rPr>
        <w:t>Gambar 1</w:t>
      </w:r>
      <w:r w:rsidR="00D27C2C">
        <w:rPr>
          <w:rFonts w:ascii="Times New Roman" w:hAnsi="Times New Roman" w:cs="Times New Roman"/>
          <w:sz w:val="24"/>
          <w:szCs w:val="24"/>
          <w:lang w:eastAsia="id-ID"/>
        </w:rPr>
        <w:t>1</w:t>
      </w:r>
      <w:r>
        <w:rPr>
          <w:rFonts w:ascii="Times New Roman" w:hAnsi="Times New Roman" w:cs="Times New Roman"/>
          <w:sz w:val="24"/>
          <w:szCs w:val="24"/>
          <w:lang w:eastAsia="id-ID"/>
        </w:rPr>
        <w:t>.</w:t>
      </w:r>
      <w:proofErr w:type="gramEnd"/>
      <w:r>
        <w:rPr>
          <w:rFonts w:ascii="Times New Roman" w:hAnsi="Times New Roman" w:cs="Times New Roman"/>
          <w:sz w:val="24"/>
          <w:szCs w:val="24"/>
          <w:lang w:eastAsia="id-ID"/>
        </w:rPr>
        <w:t xml:space="preserve"> Form Input Kesediaan</w:t>
      </w:r>
    </w:p>
    <w:p w:rsidR="00742BCB" w:rsidRPr="002D0FDF" w:rsidRDefault="00742BCB" w:rsidP="00742BCB">
      <w:pPr>
        <w:autoSpaceDE w:val="0"/>
        <w:autoSpaceDN w:val="0"/>
        <w:adjustRightInd w:val="0"/>
        <w:spacing w:after="0" w:line="360" w:lineRule="auto"/>
        <w:ind w:left="426"/>
        <w:jc w:val="center"/>
        <w:rPr>
          <w:rFonts w:ascii="Times New Roman" w:hAnsi="Times New Roman" w:cs="Times New Roman"/>
          <w:sz w:val="24"/>
          <w:szCs w:val="24"/>
          <w:lang w:eastAsia="id-ID"/>
        </w:rPr>
      </w:pPr>
    </w:p>
    <w:p w:rsidR="00742BCB" w:rsidRDefault="00E807F3" w:rsidP="00742BCB">
      <w:pPr>
        <w:autoSpaceDE w:val="0"/>
        <w:autoSpaceDN w:val="0"/>
        <w:adjustRightInd w:val="0"/>
        <w:spacing w:after="0" w:line="360" w:lineRule="auto"/>
        <w:ind w:left="426"/>
        <w:jc w:val="center"/>
        <w:rPr>
          <w:rFonts w:ascii="Times New Roman" w:hAnsi="Times New Roman" w:cs="Times New Roman"/>
          <w:sz w:val="24"/>
          <w:szCs w:val="24"/>
          <w:lang w:eastAsia="id-ID"/>
        </w:rPr>
      </w:pPr>
      <w:r w:rsidRPr="002D0FDF">
        <w:rPr>
          <w:rFonts w:ascii="Times New Roman" w:hAnsi="Times New Roman" w:cs="Times New Roman"/>
          <w:noProof/>
          <w:sz w:val="24"/>
          <w:szCs w:val="24"/>
        </w:rPr>
        <w:drawing>
          <wp:inline distT="0" distB="0" distL="0" distR="0" wp14:anchorId="6AB298BB" wp14:editId="609A2C9A">
            <wp:extent cx="4924425" cy="382169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sen-kesediaan-menguji.png"/>
                    <pic:cNvPicPr/>
                  </pic:nvPicPr>
                  <pic:blipFill>
                    <a:blip r:embed="rId21">
                      <a:extLst>
                        <a:ext uri="{28A0092B-C50C-407E-A947-70E740481C1C}">
                          <a14:useLocalDpi xmlns:a14="http://schemas.microsoft.com/office/drawing/2010/main" val="0"/>
                        </a:ext>
                      </a:extLst>
                    </a:blip>
                    <a:stretch>
                      <a:fillRect/>
                    </a:stretch>
                  </pic:blipFill>
                  <pic:spPr>
                    <a:xfrm>
                      <a:off x="0" y="0"/>
                      <a:ext cx="4931780" cy="3827398"/>
                    </a:xfrm>
                    <a:prstGeom prst="rect">
                      <a:avLst/>
                    </a:prstGeom>
                  </pic:spPr>
                </pic:pic>
              </a:graphicData>
            </a:graphic>
          </wp:inline>
        </w:drawing>
      </w:r>
    </w:p>
    <w:p w:rsidR="00742BCB" w:rsidRDefault="00742BCB" w:rsidP="00742BCB">
      <w:pPr>
        <w:autoSpaceDE w:val="0"/>
        <w:autoSpaceDN w:val="0"/>
        <w:adjustRightInd w:val="0"/>
        <w:spacing w:after="0" w:line="360" w:lineRule="auto"/>
        <w:ind w:left="426"/>
        <w:jc w:val="center"/>
        <w:rPr>
          <w:rFonts w:ascii="Times New Roman" w:hAnsi="Times New Roman" w:cs="Times New Roman"/>
          <w:sz w:val="24"/>
          <w:szCs w:val="24"/>
          <w:lang w:eastAsia="id-ID"/>
        </w:rPr>
      </w:pPr>
      <w:proofErr w:type="gramStart"/>
      <w:r>
        <w:rPr>
          <w:rFonts w:ascii="Times New Roman" w:hAnsi="Times New Roman" w:cs="Times New Roman"/>
          <w:sz w:val="24"/>
          <w:szCs w:val="24"/>
          <w:lang w:eastAsia="id-ID"/>
        </w:rPr>
        <w:t>Gambar 1</w:t>
      </w:r>
      <w:r w:rsidR="00D27C2C">
        <w:rPr>
          <w:rFonts w:ascii="Times New Roman" w:hAnsi="Times New Roman" w:cs="Times New Roman"/>
          <w:sz w:val="24"/>
          <w:szCs w:val="24"/>
          <w:lang w:eastAsia="id-ID"/>
        </w:rPr>
        <w:t>2</w:t>
      </w:r>
      <w:r>
        <w:rPr>
          <w:rFonts w:ascii="Times New Roman" w:hAnsi="Times New Roman" w:cs="Times New Roman"/>
          <w:sz w:val="24"/>
          <w:szCs w:val="24"/>
          <w:lang w:eastAsia="id-ID"/>
        </w:rPr>
        <w:t>.</w:t>
      </w:r>
      <w:proofErr w:type="gramEnd"/>
      <w:r>
        <w:rPr>
          <w:rFonts w:ascii="Times New Roman" w:hAnsi="Times New Roman" w:cs="Times New Roman"/>
          <w:sz w:val="24"/>
          <w:szCs w:val="24"/>
          <w:lang w:eastAsia="id-ID"/>
        </w:rPr>
        <w:t xml:space="preserve"> Form Tawaran Menguji</w:t>
      </w:r>
    </w:p>
    <w:p w:rsidR="00742BCB" w:rsidRDefault="00E807F3" w:rsidP="00742BCB">
      <w:pPr>
        <w:autoSpaceDE w:val="0"/>
        <w:autoSpaceDN w:val="0"/>
        <w:adjustRightInd w:val="0"/>
        <w:spacing w:after="0" w:line="360" w:lineRule="auto"/>
        <w:ind w:left="426"/>
        <w:jc w:val="center"/>
        <w:rPr>
          <w:rFonts w:ascii="Times New Roman" w:hAnsi="Times New Roman" w:cs="Times New Roman"/>
          <w:sz w:val="24"/>
          <w:szCs w:val="24"/>
          <w:lang w:eastAsia="id-ID"/>
        </w:rPr>
      </w:pPr>
      <w:r w:rsidRPr="002D0FDF">
        <w:rPr>
          <w:rFonts w:ascii="Times New Roman" w:hAnsi="Times New Roman" w:cs="Times New Roman"/>
          <w:noProof/>
          <w:sz w:val="24"/>
          <w:szCs w:val="24"/>
        </w:rPr>
        <w:lastRenderedPageBreak/>
        <w:drawing>
          <wp:inline distT="0" distB="0" distL="0" distR="0" wp14:anchorId="15ADF4A7" wp14:editId="4D8F62F0">
            <wp:extent cx="4972050" cy="3858651"/>
            <wp:effectExtent l="0" t="0" r="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sen-penjadwalan-seminar.png"/>
                    <pic:cNvPicPr/>
                  </pic:nvPicPr>
                  <pic:blipFill>
                    <a:blip r:embed="rId22">
                      <a:extLst>
                        <a:ext uri="{28A0092B-C50C-407E-A947-70E740481C1C}">
                          <a14:useLocalDpi xmlns:a14="http://schemas.microsoft.com/office/drawing/2010/main" val="0"/>
                        </a:ext>
                      </a:extLst>
                    </a:blip>
                    <a:stretch>
                      <a:fillRect/>
                    </a:stretch>
                  </pic:blipFill>
                  <pic:spPr>
                    <a:xfrm>
                      <a:off x="0" y="0"/>
                      <a:ext cx="4974789" cy="3860777"/>
                    </a:xfrm>
                    <a:prstGeom prst="rect">
                      <a:avLst/>
                    </a:prstGeom>
                  </pic:spPr>
                </pic:pic>
              </a:graphicData>
            </a:graphic>
          </wp:inline>
        </w:drawing>
      </w:r>
    </w:p>
    <w:p w:rsidR="00742BCB" w:rsidRDefault="00742BCB" w:rsidP="00742BCB">
      <w:pPr>
        <w:autoSpaceDE w:val="0"/>
        <w:autoSpaceDN w:val="0"/>
        <w:adjustRightInd w:val="0"/>
        <w:spacing w:after="0" w:line="360" w:lineRule="auto"/>
        <w:ind w:left="426"/>
        <w:jc w:val="center"/>
        <w:rPr>
          <w:rFonts w:ascii="Times New Roman" w:hAnsi="Times New Roman" w:cs="Times New Roman"/>
          <w:sz w:val="24"/>
          <w:szCs w:val="24"/>
          <w:lang w:eastAsia="id-ID"/>
        </w:rPr>
      </w:pPr>
      <w:proofErr w:type="gramStart"/>
      <w:r>
        <w:rPr>
          <w:rFonts w:ascii="Times New Roman" w:hAnsi="Times New Roman" w:cs="Times New Roman"/>
          <w:sz w:val="24"/>
          <w:szCs w:val="24"/>
          <w:lang w:eastAsia="id-ID"/>
        </w:rPr>
        <w:t>Gambar 1</w:t>
      </w:r>
      <w:r w:rsidR="00D27C2C">
        <w:rPr>
          <w:rFonts w:ascii="Times New Roman" w:hAnsi="Times New Roman" w:cs="Times New Roman"/>
          <w:sz w:val="24"/>
          <w:szCs w:val="24"/>
          <w:lang w:eastAsia="id-ID"/>
        </w:rPr>
        <w:t>3</w:t>
      </w:r>
      <w:r>
        <w:rPr>
          <w:rFonts w:ascii="Times New Roman" w:hAnsi="Times New Roman" w:cs="Times New Roman"/>
          <w:sz w:val="24"/>
          <w:szCs w:val="24"/>
          <w:lang w:eastAsia="id-ID"/>
        </w:rPr>
        <w:t>.</w:t>
      </w:r>
      <w:proofErr w:type="gramEnd"/>
      <w:r>
        <w:rPr>
          <w:rFonts w:ascii="Times New Roman" w:hAnsi="Times New Roman" w:cs="Times New Roman"/>
          <w:sz w:val="24"/>
          <w:szCs w:val="24"/>
          <w:lang w:eastAsia="id-ID"/>
        </w:rPr>
        <w:t xml:space="preserve"> Form Penjadwalan Seminar</w:t>
      </w:r>
    </w:p>
    <w:p w:rsidR="00E807F3" w:rsidRDefault="00E807F3" w:rsidP="00742BCB">
      <w:pPr>
        <w:autoSpaceDE w:val="0"/>
        <w:autoSpaceDN w:val="0"/>
        <w:adjustRightInd w:val="0"/>
        <w:spacing w:after="0" w:line="360" w:lineRule="auto"/>
        <w:ind w:left="426"/>
        <w:jc w:val="center"/>
        <w:rPr>
          <w:rFonts w:ascii="Times New Roman" w:hAnsi="Times New Roman" w:cs="Times New Roman"/>
          <w:sz w:val="24"/>
          <w:szCs w:val="24"/>
          <w:lang w:eastAsia="id-ID"/>
        </w:rPr>
      </w:pPr>
      <w:r w:rsidRPr="002D0FDF">
        <w:rPr>
          <w:rFonts w:ascii="Times New Roman" w:hAnsi="Times New Roman" w:cs="Times New Roman"/>
          <w:noProof/>
          <w:sz w:val="24"/>
          <w:szCs w:val="24"/>
        </w:rPr>
        <w:drawing>
          <wp:inline distT="0" distB="0" distL="0" distR="0" wp14:anchorId="10D37AD7" wp14:editId="1C1C41EE">
            <wp:extent cx="4810125" cy="3732986"/>
            <wp:effectExtent l="0" t="0" r="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sen-penjadwalan-sidang.png"/>
                    <pic:cNvPicPr/>
                  </pic:nvPicPr>
                  <pic:blipFill>
                    <a:blip r:embed="rId23">
                      <a:extLst>
                        <a:ext uri="{28A0092B-C50C-407E-A947-70E740481C1C}">
                          <a14:useLocalDpi xmlns:a14="http://schemas.microsoft.com/office/drawing/2010/main" val="0"/>
                        </a:ext>
                      </a:extLst>
                    </a:blip>
                    <a:stretch>
                      <a:fillRect/>
                    </a:stretch>
                  </pic:blipFill>
                  <pic:spPr>
                    <a:xfrm>
                      <a:off x="0" y="0"/>
                      <a:ext cx="4814957" cy="3736736"/>
                    </a:xfrm>
                    <a:prstGeom prst="rect">
                      <a:avLst/>
                    </a:prstGeom>
                  </pic:spPr>
                </pic:pic>
              </a:graphicData>
            </a:graphic>
          </wp:inline>
        </w:drawing>
      </w:r>
    </w:p>
    <w:p w:rsidR="00742BCB" w:rsidRPr="00742BCB" w:rsidRDefault="00742BCB" w:rsidP="00742BCB">
      <w:pPr>
        <w:autoSpaceDE w:val="0"/>
        <w:autoSpaceDN w:val="0"/>
        <w:adjustRightInd w:val="0"/>
        <w:spacing w:after="0" w:line="360" w:lineRule="auto"/>
        <w:ind w:left="426"/>
        <w:jc w:val="center"/>
        <w:rPr>
          <w:rFonts w:ascii="Times New Roman" w:hAnsi="Times New Roman" w:cs="Times New Roman"/>
          <w:sz w:val="24"/>
          <w:szCs w:val="24"/>
          <w:lang w:eastAsia="id-ID"/>
        </w:rPr>
      </w:pPr>
      <w:proofErr w:type="gramStart"/>
      <w:r>
        <w:rPr>
          <w:rFonts w:ascii="Times New Roman" w:hAnsi="Times New Roman" w:cs="Times New Roman"/>
          <w:sz w:val="24"/>
          <w:szCs w:val="24"/>
          <w:lang w:eastAsia="id-ID"/>
        </w:rPr>
        <w:t>Gambar 1</w:t>
      </w:r>
      <w:r w:rsidR="00D27C2C">
        <w:rPr>
          <w:rFonts w:ascii="Times New Roman" w:hAnsi="Times New Roman" w:cs="Times New Roman"/>
          <w:sz w:val="24"/>
          <w:szCs w:val="24"/>
          <w:lang w:eastAsia="id-ID"/>
        </w:rPr>
        <w:t>4</w:t>
      </w:r>
      <w:r>
        <w:rPr>
          <w:rFonts w:ascii="Times New Roman" w:hAnsi="Times New Roman" w:cs="Times New Roman"/>
          <w:sz w:val="24"/>
          <w:szCs w:val="24"/>
          <w:lang w:eastAsia="id-ID"/>
        </w:rPr>
        <w:t>.</w:t>
      </w:r>
      <w:proofErr w:type="gramEnd"/>
      <w:r>
        <w:rPr>
          <w:rFonts w:ascii="Times New Roman" w:hAnsi="Times New Roman" w:cs="Times New Roman"/>
          <w:sz w:val="24"/>
          <w:szCs w:val="24"/>
          <w:lang w:eastAsia="id-ID"/>
        </w:rPr>
        <w:t xml:space="preserve"> Form Penjadwalan Sidang</w:t>
      </w:r>
    </w:p>
    <w:p w:rsidR="00F03501" w:rsidRDefault="00F03501" w:rsidP="002D0FDF">
      <w:pPr>
        <w:pStyle w:val="Heading1"/>
        <w:spacing w:line="360" w:lineRule="auto"/>
        <w:rPr>
          <w:rFonts w:ascii="Times New Roman" w:hAnsi="Times New Roman"/>
          <w:sz w:val="24"/>
          <w:szCs w:val="24"/>
        </w:rPr>
      </w:pPr>
      <w:bookmarkStart w:id="67" w:name="_Toc386451283"/>
      <w:r w:rsidRPr="002D0FDF">
        <w:rPr>
          <w:rFonts w:ascii="Times New Roman" w:hAnsi="Times New Roman"/>
          <w:sz w:val="24"/>
          <w:szCs w:val="24"/>
        </w:rPr>
        <w:lastRenderedPageBreak/>
        <w:t>Rules</w:t>
      </w:r>
      <w:bookmarkEnd w:id="67"/>
    </w:p>
    <w:tbl>
      <w:tblPr>
        <w:tblW w:w="0" w:type="auto"/>
        <w:tblInd w:w="50" w:type="dxa"/>
        <w:tblLayout w:type="fixed"/>
        <w:tblCellMar>
          <w:top w:w="55" w:type="dxa"/>
          <w:left w:w="51" w:type="dxa"/>
          <w:bottom w:w="55" w:type="dxa"/>
          <w:right w:w="55" w:type="dxa"/>
        </w:tblCellMar>
        <w:tblLook w:val="0000" w:firstRow="0" w:lastRow="0" w:firstColumn="0" w:lastColumn="0" w:noHBand="0" w:noVBand="0"/>
      </w:tblPr>
      <w:tblGrid>
        <w:gridCol w:w="1164"/>
        <w:gridCol w:w="3389"/>
        <w:gridCol w:w="2326"/>
        <w:gridCol w:w="2200"/>
      </w:tblGrid>
      <w:tr w:rsidR="00EA434C" w:rsidRPr="002D0FDF" w:rsidTr="00862392">
        <w:tc>
          <w:tcPr>
            <w:tcW w:w="1164" w:type="dxa"/>
            <w:tcBorders>
              <w:top w:val="single" w:sz="2" w:space="0" w:color="000000"/>
              <w:left w:val="single" w:sz="2" w:space="0" w:color="000000"/>
              <w:bottom w:val="single" w:sz="2" w:space="0" w:color="000000"/>
            </w:tcBorders>
            <w:shd w:val="clear" w:color="auto" w:fill="B3B3B3"/>
          </w:tcPr>
          <w:p w:rsidR="00EA434C" w:rsidRPr="002D0FDF" w:rsidRDefault="00EA434C" w:rsidP="00862392">
            <w:pPr>
              <w:pStyle w:val="TableContents"/>
              <w:spacing w:line="360" w:lineRule="auto"/>
              <w:jc w:val="center"/>
              <w:rPr>
                <w:rFonts w:cs="Times New Roman"/>
                <w:b/>
                <w:bCs/>
              </w:rPr>
            </w:pPr>
            <w:r w:rsidRPr="002D0FDF">
              <w:rPr>
                <w:rFonts w:cs="Times New Roman"/>
                <w:b/>
                <w:bCs/>
              </w:rPr>
              <w:t>ID</w:t>
            </w:r>
          </w:p>
        </w:tc>
        <w:tc>
          <w:tcPr>
            <w:tcW w:w="3389" w:type="dxa"/>
            <w:tcBorders>
              <w:top w:val="single" w:sz="2" w:space="0" w:color="000000"/>
              <w:left w:val="single" w:sz="2" w:space="0" w:color="000000"/>
              <w:bottom w:val="single" w:sz="2" w:space="0" w:color="000000"/>
            </w:tcBorders>
            <w:shd w:val="clear" w:color="auto" w:fill="B3B3B3"/>
          </w:tcPr>
          <w:p w:rsidR="00EA434C" w:rsidRPr="002D0FDF" w:rsidRDefault="00EA434C" w:rsidP="00862392">
            <w:pPr>
              <w:pStyle w:val="TableContents"/>
              <w:spacing w:line="360" w:lineRule="auto"/>
              <w:jc w:val="center"/>
              <w:rPr>
                <w:rFonts w:cs="Times New Roman"/>
                <w:b/>
                <w:bCs/>
              </w:rPr>
            </w:pPr>
            <w:r w:rsidRPr="002D0FDF">
              <w:rPr>
                <w:rFonts w:cs="Times New Roman"/>
                <w:b/>
                <w:bCs/>
              </w:rPr>
              <w:t>Rule</w:t>
            </w:r>
          </w:p>
        </w:tc>
        <w:tc>
          <w:tcPr>
            <w:tcW w:w="2326" w:type="dxa"/>
            <w:tcBorders>
              <w:top w:val="single" w:sz="2" w:space="0" w:color="000000"/>
              <w:left w:val="single" w:sz="2" w:space="0" w:color="000000"/>
              <w:bottom w:val="single" w:sz="2" w:space="0" w:color="000000"/>
            </w:tcBorders>
            <w:shd w:val="clear" w:color="auto" w:fill="B3B3B3"/>
          </w:tcPr>
          <w:p w:rsidR="00EA434C" w:rsidRPr="002D0FDF" w:rsidRDefault="00EA434C" w:rsidP="00862392">
            <w:pPr>
              <w:pStyle w:val="TableContents"/>
              <w:spacing w:line="360" w:lineRule="auto"/>
              <w:jc w:val="center"/>
              <w:rPr>
                <w:rFonts w:cs="Times New Roman"/>
                <w:b/>
                <w:bCs/>
              </w:rPr>
            </w:pPr>
            <w:r w:rsidRPr="002D0FDF">
              <w:rPr>
                <w:rFonts w:cs="Times New Roman"/>
                <w:b/>
                <w:bCs/>
              </w:rPr>
              <w:t>Changeability</w:t>
            </w:r>
          </w:p>
        </w:tc>
        <w:tc>
          <w:tcPr>
            <w:tcW w:w="2200" w:type="dxa"/>
            <w:tcBorders>
              <w:top w:val="single" w:sz="2" w:space="0" w:color="000000"/>
              <w:left w:val="single" w:sz="2" w:space="0" w:color="000000"/>
              <w:bottom w:val="single" w:sz="2" w:space="0" w:color="000000"/>
              <w:right w:val="single" w:sz="2" w:space="0" w:color="000000"/>
            </w:tcBorders>
            <w:shd w:val="clear" w:color="auto" w:fill="B3B3B3"/>
          </w:tcPr>
          <w:p w:rsidR="00EA434C" w:rsidRPr="002D0FDF" w:rsidRDefault="00EA434C" w:rsidP="00862392">
            <w:pPr>
              <w:pStyle w:val="TableContents"/>
              <w:spacing w:line="360" w:lineRule="auto"/>
              <w:jc w:val="center"/>
              <w:rPr>
                <w:rFonts w:cs="Times New Roman"/>
              </w:rPr>
            </w:pPr>
            <w:r w:rsidRPr="002D0FDF">
              <w:rPr>
                <w:rFonts w:cs="Times New Roman"/>
                <w:b/>
                <w:bCs/>
              </w:rPr>
              <w:t>Source</w:t>
            </w:r>
          </w:p>
        </w:tc>
      </w:tr>
      <w:tr w:rsidR="00EA434C" w:rsidRPr="002D0FDF" w:rsidTr="00862392">
        <w:tc>
          <w:tcPr>
            <w:tcW w:w="1164" w:type="dxa"/>
            <w:tcBorders>
              <w:top w:val="single" w:sz="2" w:space="0" w:color="000000"/>
              <w:left w:val="single" w:sz="2" w:space="0" w:color="000000"/>
              <w:bottom w:val="single" w:sz="2" w:space="0" w:color="000000"/>
            </w:tcBorders>
            <w:shd w:val="clear" w:color="auto" w:fill="FFFFFF"/>
          </w:tcPr>
          <w:p w:rsidR="00EA434C" w:rsidRPr="002D0FDF" w:rsidRDefault="00EA434C" w:rsidP="00862392">
            <w:pPr>
              <w:pStyle w:val="TableContents"/>
              <w:spacing w:line="360" w:lineRule="auto"/>
              <w:jc w:val="both"/>
              <w:rPr>
                <w:rFonts w:cs="Times New Roman"/>
              </w:rPr>
            </w:pPr>
            <w:r w:rsidRPr="002D0FDF">
              <w:rPr>
                <w:rFonts w:cs="Times New Roman"/>
              </w:rPr>
              <w:t>R-01</w:t>
            </w:r>
          </w:p>
        </w:tc>
        <w:tc>
          <w:tcPr>
            <w:tcW w:w="3389" w:type="dxa"/>
            <w:tcBorders>
              <w:top w:val="single" w:sz="2" w:space="0" w:color="000000"/>
              <w:left w:val="single" w:sz="2" w:space="0" w:color="000000"/>
              <w:bottom w:val="single" w:sz="2" w:space="0" w:color="000000"/>
            </w:tcBorders>
            <w:shd w:val="clear" w:color="auto" w:fill="FFFFFF"/>
          </w:tcPr>
          <w:p w:rsidR="00EA434C" w:rsidRPr="002D0FDF" w:rsidRDefault="00EA434C" w:rsidP="00862392">
            <w:pPr>
              <w:pStyle w:val="TableContents"/>
              <w:spacing w:line="360" w:lineRule="auto"/>
              <w:jc w:val="both"/>
              <w:rPr>
                <w:rFonts w:cs="Times New Roman"/>
              </w:rPr>
            </w:pPr>
            <w:r w:rsidRPr="002D0FDF">
              <w:rPr>
                <w:rFonts w:cs="Times New Roman"/>
              </w:rPr>
              <w:t>Pembimbing  menetapkan jadwal seminar/sidang  H-4 sebelum dilaksanakan seminar/sidang</w:t>
            </w:r>
          </w:p>
        </w:tc>
        <w:tc>
          <w:tcPr>
            <w:tcW w:w="2326" w:type="dxa"/>
            <w:tcBorders>
              <w:top w:val="single" w:sz="2" w:space="0" w:color="000000"/>
              <w:left w:val="single" w:sz="2" w:space="0" w:color="000000"/>
              <w:bottom w:val="single" w:sz="2" w:space="0" w:color="000000"/>
            </w:tcBorders>
            <w:shd w:val="clear" w:color="auto" w:fill="FFFFFF"/>
          </w:tcPr>
          <w:p w:rsidR="00EA434C" w:rsidRPr="002D0FDF" w:rsidRDefault="00EA434C" w:rsidP="00862392">
            <w:pPr>
              <w:pStyle w:val="TableContents"/>
              <w:spacing w:line="360" w:lineRule="auto"/>
              <w:jc w:val="both"/>
              <w:rPr>
                <w:rFonts w:cs="Times New Roman"/>
              </w:rPr>
            </w:pPr>
            <w:r w:rsidRPr="002D0FDF">
              <w:rPr>
                <w:rFonts w:cs="Times New Roman"/>
              </w:rPr>
              <w:t>High</w:t>
            </w:r>
          </w:p>
        </w:tc>
        <w:tc>
          <w:tcPr>
            <w:tcW w:w="2200" w:type="dxa"/>
            <w:tcBorders>
              <w:top w:val="single" w:sz="2" w:space="0" w:color="000000"/>
              <w:left w:val="single" w:sz="2" w:space="0" w:color="000000"/>
              <w:bottom w:val="single" w:sz="2" w:space="0" w:color="000000"/>
              <w:right w:val="single" w:sz="2" w:space="0" w:color="000000"/>
            </w:tcBorders>
            <w:shd w:val="clear" w:color="auto" w:fill="FFFFFF"/>
          </w:tcPr>
          <w:p w:rsidR="00EA434C" w:rsidRPr="002D0FDF" w:rsidRDefault="00EA434C" w:rsidP="00862392">
            <w:pPr>
              <w:pStyle w:val="TableContents"/>
              <w:spacing w:line="360" w:lineRule="auto"/>
              <w:jc w:val="both"/>
              <w:rPr>
                <w:rFonts w:cs="Times New Roman"/>
              </w:rPr>
            </w:pPr>
            <w:r w:rsidRPr="002D0FDF">
              <w:rPr>
                <w:rFonts w:cs="Times New Roman"/>
              </w:rPr>
              <w:t>Dokumen Penjadwalan</w:t>
            </w:r>
          </w:p>
        </w:tc>
      </w:tr>
      <w:tr w:rsidR="00EA434C" w:rsidRPr="002D0FDF" w:rsidTr="00862392">
        <w:tc>
          <w:tcPr>
            <w:tcW w:w="1164" w:type="dxa"/>
            <w:tcBorders>
              <w:left w:val="single" w:sz="2" w:space="0" w:color="000000"/>
              <w:bottom w:val="single" w:sz="2" w:space="0" w:color="000000"/>
            </w:tcBorders>
            <w:shd w:val="clear" w:color="auto" w:fill="FFFFFF"/>
          </w:tcPr>
          <w:p w:rsidR="00EA434C" w:rsidRPr="002D0FDF" w:rsidRDefault="00EA434C" w:rsidP="00862392">
            <w:pPr>
              <w:pStyle w:val="TableContents"/>
              <w:spacing w:line="360" w:lineRule="auto"/>
              <w:jc w:val="both"/>
              <w:rPr>
                <w:rFonts w:cs="Times New Roman"/>
              </w:rPr>
            </w:pPr>
            <w:r w:rsidRPr="002D0FDF">
              <w:rPr>
                <w:rFonts w:cs="Times New Roman"/>
              </w:rPr>
              <w:t>R-02</w:t>
            </w:r>
          </w:p>
        </w:tc>
        <w:tc>
          <w:tcPr>
            <w:tcW w:w="3389" w:type="dxa"/>
            <w:tcBorders>
              <w:left w:val="single" w:sz="2" w:space="0" w:color="000000"/>
              <w:bottom w:val="single" w:sz="2" w:space="0" w:color="000000"/>
            </w:tcBorders>
            <w:shd w:val="clear" w:color="auto" w:fill="FFFFFF"/>
          </w:tcPr>
          <w:p w:rsidR="00EA434C" w:rsidRPr="002D0FDF" w:rsidRDefault="00EA434C" w:rsidP="00862392">
            <w:pPr>
              <w:pStyle w:val="TableContents"/>
              <w:spacing w:line="360" w:lineRule="auto"/>
              <w:jc w:val="both"/>
              <w:rPr>
                <w:rFonts w:cs="Times New Roman"/>
              </w:rPr>
            </w:pPr>
            <w:r w:rsidRPr="002D0FDF">
              <w:rPr>
                <w:rFonts w:cs="Times New Roman"/>
              </w:rPr>
              <w:t>Penguji menyetujui atau menolak permintaan menjadi penguji paling lambat H-2. Jika tidak ada keputusan, maka penguji dianggap bersedia dan jadwal akan langsung diubah menjadi Final</w:t>
            </w:r>
          </w:p>
        </w:tc>
        <w:tc>
          <w:tcPr>
            <w:tcW w:w="2326" w:type="dxa"/>
            <w:tcBorders>
              <w:left w:val="single" w:sz="2" w:space="0" w:color="000000"/>
              <w:bottom w:val="single" w:sz="2" w:space="0" w:color="000000"/>
            </w:tcBorders>
            <w:shd w:val="clear" w:color="auto" w:fill="FFFFFF"/>
          </w:tcPr>
          <w:p w:rsidR="00EA434C" w:rsidRPr="002D0FDF" w:rsidRDefault="00EA434C" w:rsidP="00862392">
            <w:pPr>
              <w:pStyle w:val="TableContents"/>
              <w:spacing w:line="360" w:lineRule="auto"/>
              <w:jc w:val="both"/>
              <w:rPr>
                <w:rFonts w:cs="Times New Roman"/>
              </w:rPr>
            </w:pPr>
            <w:r w:rsidRPr="002D0FDF">
              <w:rPr>
                <w:rFonts w:cs="Times New Roman"/>
              </w:rPr>
              <w:t>High</w:t>
            </w:r>
          </w:p>
        </w:tc>
        <w:tc>
          <w:tcPr>
            <w:tcW w:w="2200" w:type="dxa"/>
            <w:tcBorders>
              <w:left w:val="single" w:sz="2" w:space="0" w:color="000000"/>
              <w:bottom w:val="single" w:sz="2" w:space="0" w:color="000000"/>
              <w:right w:val="single" w:sz="2" w:space="0" w:color="000000"/>
            </w:tcBorders>
            <w:shd w:val="clear" w:color="auto" w:fill="FFFFFF"/>
          </w:tcPr>
          <w:p w:rsidR="00EA434C" w:rsidRPr="002D0FDF" w:rsidRDefault="00EA434C" w:rsidP="00862392">
            <w:pPr>
              <w:pStyle w:val="TableContents"/>
              <w:spacing w:line="360" w:lineRule="auto"/>
              <w:jc w:val="both"/>
              <w:rPr>
                <w:rFonts w:cs="Times New Roman"/>
              </w:rPr>
            </w:pPr>
            <w:r w:rsidRPr="002D0FDF">
              <w:rPr>
                <w:rFonts w:cs="Times New Roman"/>
              </w:rPr>
              <w:t>Dokumen Penjadwalan</w:t>
            </w:r>
          </w:p>
        </w:tc>
      </w:tr>
      <w:tr w:rsidR="00EA434C" w:rsidRPr="002D0FDF" w:rsidTr="00862392">
        <w:tc>
          <w:tcPr>
            <w:tcW w:w="1164" w:type="dxa"/>
            <w:tcBorders>
              <w:left w:val="single" w:sz="2" w:space="0" w:color="000000"/>
              <w:bottom w:val="single" w:sz="2" w:space="0" w:color="000000"/>
            </w:tcBorders>
            <w:shd w:val="clear" w:color="auto" w:fill="FFFFFF"/>
          </w:tcPr>
          <w:p w:rsidR="00EA434C" w:rsidRPr="002D0FDF" w:rsidRDefault="00EA434C" w:rsidP="00862392">
            <w:pPr>
              <w:pStyle w:val="TableContents"/>
              <w:spacing w:line="360" w:lineRule="auto"/>
              <w:jc w:val="both"/>
              <w:rPr>
                <w:rFonts w:cs="Times New Roman"/>
              </w:rPr>
            </w:pPr>
            <w:r w:rsidRPr="002D0FDF">
              <w:rPr>
                <w:rFonts w:cs="Times New Roman"/>
              </w:rPr>
              <w:t>R-03</w:t>
            </w:r>
          </w:p>
        </w:tc>
        <w:tc>
          <w:tcPr>
            <w:tcW w:w="3389" w:type="dxa"/>
            <w:tcBorders>
              <w:left w:val="single" w:sz="2" w:space="0" w:color="000000"/>
              <w:bottom w:val="single" w:sz="2" w:space="0" w:color="000000"/>
            </w:tcBorders>
            <w:shd w:val="clear" w:color="auto" w:fill="FFFFFF"/>
          </w:tcPr>
          <w:p w:rsidR="00EA434C" w:rsidRPr="002D0FDF" w:rsidRDefault="00EA434C" w:rsidP="00862392">
            <w:pPr>
              <w:pStyle w:val="TableContents"/>
              <w:spacing w:line="360" w:lineRule="auto"/>
              <w:jc w:val="both"/>
              <w:rPr>
                <w:rFonts w:cs="Times New Roman"/>
              </w:rPr>
            </w:pPr>
            <w:r w:rsidRPr="002D0FDF">
              <w:rPr>
                <w:rFonts w:cs="Times New Roman"/>
              </w:rPr>
              <w:t>Pembimbing hanya boleh mengubah jadwal yang masih berstatus candidate. Jika status sudah final, jadwal hanya bisa dihapus.</w:t>
            </w:r>
          </w:p>
        </w:tc>
        <w:tc>
          <w:tcPr>
            <w:tcW w:w="2326" w:type="dxa"/>
            <w:tcBorders>
              <w:left w:val="single" w:sz="2" w:space="0" w:color="000000"/>
              <w:bottom w:val="single" w:sz="2" w:space="0" w:color="000000"/>
            </w:tcBorders>
            <w:shd w:val="clear" w:color="auto" w:fill="FFFFFF"/>
          </w:tcPr>
          <w:p w:rsidR="00EA434C" w:rsidRPr="002D0FDF" w:rsidRDefault="00EA434C" w:rsidP="00862392">
            <w:pPr>
              <w:pStyle w:val="TableContents"/>
              <w:spacing w:line="360" w:lineRule="auto"/>
              <w:jc w:val="both"/>
              <w:rPr>
                <w:rFonts w:cs="Times New Roman"/>
              </w:rPr>
            </w:pPr>
            <w:r w:rsidRPr="002D0FDF">
              <w:rPr>
                <w:rFonts w:cs="Times New Roman"/>
              </w:rPr>
              <w:t>High</w:t>
            </w:r>
          </w:p>
        </w:tc>
        <w:tc>
          <w:tcPr>
            <w:tcW w:w="2200" w:type="dxa"/>
            <w:tcBorders>
              <w:left w:val="single" w:sz="2" w:space="0" w:color="000000"/>
              <w:bottom w:val="single" w:sz="2" w:space="0" w:color="000000"/>
              <w:right w:val="single" w:sz="2" w:space="0" w:color="000000"/>
            </w:tcBorders>
            <w:shd w:val="clear" w:color="auto" w:fill="FFFFFF"/>
          </w:tcPr>
          <w:p w:rsidR="00EA434C" w:rsidRPr="002D0FDF" w:rsidRDefault="00EA434C" w:rsidP="00862392">
            <w:pPr>
              <w:pStyle w:val="TableContents"/>
              <w:spacing w:line="360" w:lineRule="auto"/>
              <w:jc w:val="both"/>
              <w:rPr>
                <w:rFonts w:cs="Times New Roman"/>
              </w:rPr>
            </w:pPr>
            <w:r w:rsidRPr="002D0FDF">
              <w:rPr>
                <w:rFonts w:cs="Times New Roman"/>
              </w:rPr>
              <w:t>Dokumen Penjadwalan</w:t>
            </w:r>
          </w:p>
        </w:tc>
      </w:tr>
      <w:tr w:rsidR="00EA434C" w:rsidRPr="002D0FDF" w:rsidTr="00862392">
        <w:tc>
          <w:tcPr>
            <w:tcW w:w="1164" w:type="dxa"/>
            <w:tcBorders>
              <w:left w:val="single" w:sz="2" w:space="0" w:color="000000"/>
              <w:bottom w:val="single" w:sz="2" w:space="0" w:color="000000"/>
            </w:tcBorders>
            <w:shd w:val="clear" w:color="auto" w:fill="FFFFFF"/>
          </w:tcPr>
          <w:p w:rsidR="00EA434C" w:rsidRPr="002D0FDF" w:rsidRDefault="00EA434C" w:rsidP="00862392">
            <w:pPr>
              <w:pStyle w:val="TableContents"/>
              <w:spacing w:line="360" w:lineRule="auto"/>
              <w:jc w:val="both"/>
              <w:rPr>
                <w:rFonts w:cs="Times New Roman"/>
              </w:rPr>
            </w:pPr>
            <w:r w:rsidRPr="002D0FDF">
              <w:rPr>
                <w:rFonts w:cs="Times New Roman"/>
              </w:rPr>
              <w:t>R-04</w:t>
            </w:r>
          </w:p>
        </w:tc>
        <w:tc>
          <w:tcPr>
            <w:tcW w:w="3389" w:type="dxa"/>
            <w:tcBorders>
              <w:left w:val="single" w:sz="2" w:space="0" w:color="000000"/>
              <w:bottom w:val="single" w:sz="2" w:space="0" w:color="000000"/>
            </w:tcBorders>
            <w:shd w:val="clear" w:color="auto" w:fill="FFFFFF"/>
          </w:tcPr>
          <w:p w:rsidR="00EA434C" w:rsidRPr="002D0FDF" w:rsidRDefault="00EA434C" w:rsidP="00862392">
            <w:pPr>
              <w:pStyle w:val="TableContents"/>
              <w:spacing w:line="360" w:lineRule="auto"/>
              <w:jc w:val="both"/>
              <w:rPr>
                <w:rFonts w:cs="Times New Roman"/>
              </w:rPr>
            </w:pPr>
            <w:r w:rsidRPr="002D0FDF">
              <w:rPr>
                <w:rFonts w:cs="Times New Roman"/>
              </w:rPr>
              <w:t>Kalender yang digunakan adalah kalender terbaru yang dibuat koordinator untuk seminar atau sidang.</w:t>
            </w:r>
          </w:p>
        </w:tc>
        <w:tc>
          <w:tcPr>
            <w:tcW w:w="2326" w:type="dxa"/>
            <w:tcBorders>
              <w:left w:val="single" w:sz="2" w:space="0" w:color="000000"/>
              <w:bottom w:val="single" w:sz="2" w:space="0" w:color="000000"/>
            </w:tcBorders>
            <w:shd w:val="clear" w:color="auto" w:fill="FFFFFF"/>
          </w:tcPr>
          <w:p w:rsidR="00EA434C" w:rsidRPr="002D0FDF" w:rsidRDefault="00EA434C" w:rsidP="00862392">
            <w:pPr>
              <w:pStyle w:val="TableContents"/>
              <w:spacing w:line="360" w:lineRule="auto"/>
              <w:jc w:val="both"/>
              <w:rPr>
                <w:rFonts w:cs="Times New Roman"/>
              </w:rPr>
            </w:pPr>
            <w:r w:rsidRPr="002D0FDF">
              <w:rPr>
                <w:rFonts w:cs="Times New Roman"/>
              </w:rPr>
              <w:t>High</w:t>
            </w:r>
          </w:p>
        </w:tc>
        <w:tc>
          <w:tcPr>
            <w:tcW w:w="2200" w:type="dxa"/>
            <w:tcBorders>
              <w:left w:val="single" w:sz="2" w:space="0" w:color="000000"/>
              <w:bottom w:val="single" w:sz="2" w:space="0" w:color="000000"/>
              <w:right w:val="single" w:sz="2" w:space="0" w:color="000000"/>
            </w:tcBorders>
            <w:shd w:val="clear" w:color="auto" w:fill="FFFFFF"/>
          </w:tcPr>
          <w:p w:rsidR="00EA434C" w:rsidRPr="002D0FDF" w:rsidRDefault="00EA434C" w:rsidP="00862392">
            <w:pPr>
              <w:pStyle w:val="TableContents"/>
              <w:spacing w:line="360" w:lineRule="auto"/>
              <w:jc w:val="both"/>
              <w:rPr>
                <w:rFonts w:cs="Times New Roman"/>
              </w:rPr>
            </w:pPr>
            <w:r w:rsidRPr="002D0FDF">
              <w:rPr>
                <w:rFonts w:cs="Times New Roman"/>
              </w:rPr>
              <w:t>Dokumen Penjadwalan</w:t>
            </w:r>
          </w:p>
        </w:tc>
      </w:tr>
      <w:tr w:rsidR="00EA434C" w:rsidRPr="002D0FDF" w:rsidTr="00862392">
        <w:tc>
          <w:tcPr>
            <w:tcW w:w="1164" w:type="dxa"/>
            <w:tcBorders>
              <w:top w:val="single" w:sz="2" w:space="0" w:color="000000"/>
              <w:left w:val="single" w:sz="2" w:space="0" w:color="000000"/>
              <w:bottom w:val="single" w:sz="2" w:space="0" w:color="000000"/>
            </w:tcBorders>
            <w:shd w:val="clear" w:color="auto" w:fill="FFFFFF"/>
          </w:tcPr>
          <w:p w:rsidR="00EA434C" w:rsidRPr="002D0FDF" w:rsidRDefault="00EA434C" w:rsidP="00862392">
            <w:pPr>
              <w:pStyle w:val="TableContents"/>
              <w:spacing w:line="360" w:lineRule="auto"/>
              <w:jc w:val="both"/>
              <w:rPr>
                <w:rFonts w:cs="Times New Roman"/>
              </w:rPr>
            </w:pPr>
            <w:r w:rsidRPr="002D0FDF">
              <w:rPr>
                <w:rFonts w:cs="Times New Roman"/>
              </w:rPr>
              <w:t>R-05</w:t>
            </w:r>
          </w:p>
        </w:tc>
        <w:tc>
          <w:tcPr>
            <w:tcW w:w="3389" w:type="dxa"/>
            <w:tcBorders>
              <w:top w:val="single" w:sz="2" w:space="0" w:color="000000"/>
              <w:left w:val="single" w:sz="2" w:space="0" w:color="000000"/>
              <w:bottom w:val="single" w:sz="2" w:space="0" w:color="000000"/>
            </w:tcBorders>
            <w:shd w:val="clear" w:color="auto" w:fill="FFFFFF"/>
          </w:tcPr>
          <w:p w:rsidR="00EA434C" w:rsidRPr="002D0FDF" w:rsidRDefault="00EA434C" w:rsidP="00862392">
            <w:pPr>
              <w:pStyle w:val="TableContents"/>
              <w:spacing w:line="360" w:lineRule="auto"/>
              <w:jc w:val="both"/>
              <w:rPr>
                <w:rFonts w:cs="Times New Roman"/>
              </w:rPr>
            </w:pPr>
            <w:r w:rsidRPr="002D0FDF">
              <w:rPr>
                <w:rFonts w:cs="Times New Roman"/>
              </w:rPr>
              <w:t>Jadwal seminar/sidang terdiri atas   versi candidate dan final</w:t>
            </w:r>
          </w:p>
        </w:tc>
        <w:tc>
          <w:tcPr>
            <w:tcW w:w="2326" w:type="dxa"/>
            <w:tcBorders>
              <w:top w:val="single" w:sz="2" w:space="0" w:color="000000"/>
              <w:left w:val="single" w:sz="2" w:space="0" w:color="000000"/>
              <w:bottom w:val="single" w:sz="2" w:space="0" w:color="000000"/>
            </w:tcBorders>
            <w:shd w:val="clear" w:color="auto" w:fill="FFFFFF"/>
          </w:tcPr>
          <w:p w:rsidR="00EA434C" w:rsidRPr="002D0FDF" w:rsidRDefault="00EA434C" w:rsidP="00862392">
            <w:pPr>
              <w:pStyle w:val="TableContents"/>
              <w:spacing w:line="360" w:lineRule="auto"/>
              <w:jc w:val="both"/>
              <w:rPr>
                <w:rFonts w:cs="Times New Roman"/>
              </w:rPr>
            </w:pPr>
            <w:r w:rsidRPr="002D0FDF">
              <w:rPr>
                <w:rFonts w:cs="Times New Roman"/>
              </w:rPr>
              <w:t>High</w:t>
            </w:r>
          </w:p>
        </w:tc>
        <w:tc>
          <w:tcPr>
            <w:tcW w:w="2200" w:type="dxa"/>
            <w:tcBorders>
              <w:top w:val="single" w:sz="2" w:space="0" w:color="000000"/>
              <w:left w:val="single" w:sz="2" w:space="0" w:color="000000"/>
              <w:bottom w:val="single" w:sz="2" w:space="0" w:color="000000"/>
              <w:right w:val="single" w:sz="2" w:space="0" w:color="000000"/>
            </w:tcBorders>
            <w:shd w:val="clear" w:color="auto" w:fill="FFFFFF"/>
          </w:tcPr>
          <w:p w:rsidR="00EA434C" w:rsidRPr="002D0FDF" w:rsidRDefault="00EA434C" w:rsidP="00862392">
            <w:pPr>
              <w:pStyle w:val="TableContents"/>
              <w:spacing w:line="360" w:lineRule="auto"/>
              <w:jc w:val="both"/>
              <w:rPr>
                <w:rFonts w:cs="Times New Roman"/>
              </w:rPr>
            </w:pPr>
            <w:r w:rsidRPr="002D0FDF">
              <w:rPr>
                <w:rFonts w:cs="Times New Roman"/>
              </w:rPr>
              <w:t>Dokumen Penjadwalan</w:t>
            </w:r>
          </w:p>
        </w:tc>
      </w:tr>
      <w:tr w:rsidR="00EA434C" w:rsidRPr="002D0FDF" w:rsidTr="00862392">
        <w:tc>
          <w:tcPr>
            <w:tcW w:w="1164" w:type="dxa"/>
            <w:tcBorders>
              <w:top w:val="single" w:sz="2" w:space="0" w:color="000000"/>
              <w:left w:val="single" w:sz="2" w:space="0" w:color="000000"/>
              <w:bottom w:val="single" w:sz="2" w:space="0" w:color="000000"/>
            </w:tcBorders>
            <w:shd w:val="clear" w:color="auto" w:fill="FFFFFF"/>
          </w:tcPr>
          <w:p w:rsidR="00EA434C" w:rsidRPr="002D0FDF" w:rsidRDefault="00EA434C" w:rsidP="00862392">
            <w:pPr>
              <w:pStyle w:val="TableContents"/>
              <w:spacing w:line="360" w:lineRule="auto"/>
              <w:jc w:val="both"/>
              <w:rPr>
                <w:rFonts w:cs="Times New Roman"/>
              </w:rPr>
            </w:pPr>
            <w:r w:rsidRPr="002D0FDF">
              <w:rPr>
                <w:rFonts w:cs="Times New Roman"/>
              </w:rPr>
              <w:t>R-06</w:t>
            </w:r>
          </w:p>
        </w:tc>
        <w:tc>
          <w:tcPr>
            <w:tcW w:w="3389" w:type="dxa"/>
            <w:tcBorders>
              <w:top w:val="single" w:sz="2" w:space="0" w:color="000000"/>
              <w:left w:val="single" w:sz="2" w:space="0" w:color="000000"/>
              <w:bottom w:val="single" w:sz="2" w:space="0" w:color="000000"/>
            </w:tcBorders>
            <w:shd w:val="clear" w:color="auto" w:fill="FFFFFF"/>
          </w:tcPr>
          <w:p w:rsidR="00EA434C" w:rsidRPr="002D0FDF" w:rsidRDefault="00EA434C" w:rsidP="00862392">
            <w:pPr>
              <w:pStyle w:val="TableContents"/>
              <w:spacing w:line="360" w:lineRule="auto"/>
              <w:jc w:val="both"/>
              <w:rPr>
                <w:rFonts w:cs="Times New Roman"/>
              </w:rPr>
            </w:pPr>
            <w:r w:rsidRPr="002D0FDF">
              <w:rPr>
                <w:rFonts w:cs="Times New Roman"/>
              </w:rPr>
              <w:t>Jadwal dikatakan final jika :</w:t>
            </w:r>
          </w:p>
          <w:p w:rsidR="00EA434C" w:rsidRPr="002D0FDF" w:rsidRDefault="00EA434C" w:rsidP="00862392">
            <w:pPr>
              <w:pStyle w:val="TableContents"/>
              <w:spacing w:line="360" w:lineRule="auto"/>
              <w:jc w:val="both"/>
              <w:rPr>
                <w:rFonts w:cs="Times New Roman"/>
              </w:rPr>
            </w:pPr>
            <w:r w:rsidRPr="002D0FDF">
              <w:rPr>
                <w:rFonts w:cs="Times New Roman"/>
              </w:rPr>
              <w:t xml:space="preserve">1. pembimbing dan penguji </w:t>
            </w:r>
            <w:r w:rsidRPr="002D0FDF">
              <w:rPr>
                <w:rFonts w:cs="Times New Roman"/>
              </w:rPr>
              <w:lastRenderedPageBreak/>
              <w:t>menyetujui jadwal</w:t>
            </w:r>
          </w:p>
          <w:p w:rsidR="00EA434C" w:rsidRPr="002D0FDF" w:rsidRDefault="00EA434C" w:rsidP="00862392">
            <w:pPr>
              <w:pStyle w:val="TableContents"/>
              <w:spacing w:line="360" w:lineRule="auto"/>
              <w:jc w:val="both"/>
              <w:rPr>
                <w:rFonts w:cs="Times New Roman"/>
              </w:rPr>
            </w:pPr>
            <w:r w:rsidRPr="002D0FDF">
              <w:rPr>
                <w:rFonts w:cs="Times New Roman"/>
              </w:rPr>
              <w:t>2. Tersedianya ruangan pada jadwal tersebut</w:t>
            </w:r>
          </w:p>
          <w:p w:rsidR="00EA434C" w:rsidRPr="002D0FDF" w:rsidRDefault="00EA434C" w:rsidP="00862392">
            <w:pPr>
              <w:pStyle w:val="TableContents"/>
              <w:spacing w:line="360" w:lineRule="auto"/>
              <w:jc w:val="both"/>
              <w:rPr>
                <w:rFonts w:cs="Times New Roman"/>
              </w:rPr>
            </w:pPr>
          </w:p>
        </w:tc>
        <w:tc>
          <w:tcPr>
            <w:tcW w:w="2326" w:type="dxa"/>
            <w:tcBorders>
              <w:top w:val="single" w:sz="2" w:space="0" w:color="000000"/>
              <w:left w:val="single" w:sz="2" w:space="0" w:color="000000"/>
              <w:bottom w:val="single" w:sz="2" w:space="0" w:color="000000"/>
            </w:tcBorders>
            <w:shd w:val="clear" w:color="auto" w:fill="FFFFFF"/>
          </w:tcPr>
          <w:p w:rsidR="00EA434C" w:rsidRPr="002D0FDF" w:rsidRDefault="00EA434C" w:rsidP="00862392">
            <w:pPr>
              <w:pStyle w:val="TableContents"/>
              <w:spacing w:line="360" w:lineRule="auto"/>
              <w:jc w:val="both"/>
              <w:rPr>
                <w:rFonts w:cs="Times New Roman"/>
              </w:rPr>
            </w:pPr>
            <w:r w:rsidRPr="002D0FDF">
              <w:rPr>
                <w:rFonts w:cs="Times New Roman"/>
              </w:rPr>
              <w:lastRenderedPageBreak/>
              <w:t>High</w:t>
            </w:r>
          </w:p>
        </w:tc>
        <w:tc>
          <w:tcPr>
            <w:tcW w:w="2200" w:type="dxa"/>
            <w:tcBorders>
              <w:top w:val="single" w:sz="2" w:space="0" w:color="000000"/>
              <w:left w:val="single" w:sz="2" w:space="0" w:color="000000"/>
              <w:bottom w:val="single" w:sz="2" w:space="0" w:color="000000"/>
              <w:right w:val="single" w:sz="2" w:space="0" w:color="000000"/>
            </w:tcBorders>
            <w:shd w:val="clear" w:color="auto" w:fill="FFFFFF"/>
          </w:tcPr>
          <w:p w:rsidR="00EA434C" w:rsidRPr="002D0FDF" w:rsidRDefault="00EA434C" w:rsidP="00862392">
            <w:pPr>
              <w:pStyle w:val="TableContents"/>
              <w:spacing w:line="360" w:lineRule="auto"/>
              <w:jc w:val="both"/>
              <w:rPr>
                <w:rFonts w:cs="Times New Roman"/>
              </w:rPr>
            </w:pPr>
            <w:r w:rsidRPr="002D0FDF">
              <w:rPr>
                <w:rFonts w:cs="Times New Roman"/>
              </w:rPr>
              <w:t>Dokumen Penjadwalan</w:t>
            </w:r>
          </w:p>
        </w:tc>
      </w:tr>
    </w:tbl>
    <w:p w:rsidR="00EA434C" w:rsidRPr="00EA434C" w:rsidRDefault="00EA434C" w:rsidP="00EA434C"/>
    <w:p w:rsidR="00EA434C" w:rsidRPr="00EA434C" w:rsidRDefault="00EA434C" w:rsidP="00EA434C">
      <w:pPr>
        <w:pStyle w:val="Heading1"/>
        <w:rPr>
          <w:rFonts w:ascii="Times New Roman" w:hAnsi="Times New Roman"/>
          <w:sz w:val="24"/>
        </w:rPr>
      </w:pPr>
      <w:bookmarkStart w:id="68" w:name="_Toc386451284"/>
      <w:r w:rsidRPr="00EA434C">
        <w:rPr>
          <w:rFonts w:ascii="Times New Roman" w:hAnsi="Times New Roman"/>
          <w:sz w:val="24"/>
        </w:rPr>
        <w:t>Skenario Use Case</w:t>
      </w:r>
      <w:bookmarkEnd w:id="68"/>
    </w:p>
    <w:p w:rsidR="00EA434C" w:rsidRPr="00EA434C" w:rsidRDefault="00EA434C" w:rsidP="00EA434C">
      <w:pPr>
        <w:pStyle w:val="Heading2"/>
        <w:rPr>
          <w:rFonts w:ascii="Times New Roman" w:hAnsi="Times New Roman"/>
          <w:szCs w:val="24"/>
        </w:rPr>
      </w:pPr>
      <w:bookmarkStart w:id="69" w:name="_Toc386451285"/>
      <w:r w:rsidRPr="00EA434C">
        <w:rPr>
          <w:rFonts w:ascii="Times New Roman" w:hAnsi="Times New Roman"/>
          <w:szCs w:val="24"/>
        </w:rPr>
        <w:t>Usecase Cronsjob</w:t>
      </w:r>
      <w:bookmarkEnd w:id="69"/>
    </w:p>
    <w:tbl>
      <w:tblPr>
        <w:tblW w:w="95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68"/>
        <w:gridCol w:w="2610"/>
        <w:gridCol w:w="4716"/>
      </w:tblGrid>
      <w:tr w:rsidR="00EA434C" w:rsidRPr="00EA434C" w:rsidTr="00862392">
        <w:tc>
          <w:tcPr>
            <w:tcW w:w="2268" w:type="dxa"/>
            <w:tcBorders>
              <w:top w:val="single" w:sz="4" w:space="0" w:color="auto"/>
              <w:left w:val="single" w:sz="4" w:space="0" w:color="auto"/>
              <w:bottom w:val="single" w:sz="4" w:space="0" w:color="auto"/>
              <w:right w:val="single" w:sz="4" w:space="0" w:color="auto"/>
            </w:tcBorders>
          </w:tcPr>
          <w:p w:rsidR="00EA434C" w:rsidRPr="00EA434C" w:rsidRDefault="00EA434C" w:rsidP="00862392">
            <w:pPr>
              <w:rPr>
                <w:rFonts w:ascii="Times New Roman" w:hAnsi="Times New Roman" w:cs="Times New Roman"/>
                <w:b/>
                <w:bCs/>
                <w:sz w:val="24"/>
                <w:szCs w:val="24"/>
              </w:rPr>
            </w:pPr>
            <w:r w:rsidRPr="00EA434C">
              <w:rPr>
                <w:rFonts w:ascii="Times New Roman" w:hAnsi="Times New Roman" w:cs="Times New Roman"/>
                <w:b/>
                <w:bCs/>
                <w:sz w:val="24"/>
                <w:szCs w:val="24"/>
              </w:rPr>
              <w:t>Nomor</w:t>
            </w:r>
          </w:p>
        </w:tc>
        <w:tc>
          <w:tcPr>
            <w:tcW w:w="7326" w:type="dxa"/>
            <w:gridSpan w:val="2"/>
            <w:tcBorders>
              <w:top w:val="single" w:sz="4" w:space="0" w:color="auto"/>
              <w:left w:val="single" w:sz="4" w:space="0" w:color="auto"/>
              <w:bottom w:val="single" w:sz="4" w:space="0" w:color="auto"/>
              <w:right w:val="single" w:sz="4" w:space="0" w:color="auto"/>
            </w:tcBorders>
          </w:tcPr>
          <w:p w:rsidR="00EA434C" w:rsidRPr="00EA434C" w:rsidRDefault="00EA434C" w:rsidP="00862392">
            <w:pPr>
              <w:rPr>
                <w:rFonts w:ascii="Times New Roman" w:hAnsi="Times New Roman" w:cs="Times New Roman"/>
                <w:sz w:val="24"/>
                <w:szCs w:val="24"/>
              </w:rPr>
            </w:pPr>
            <w:r w:rsidRPr="00EA434C">
              <w:rPr>
                <w:rFonts w:ascii="Times New Roman" w:hAnsi="Times New Roman" w:cs="Times New Roman"/>
                <w:sz w:val="24"/>
                <w:szCs w:val="24"/>
              </w:rPr>
              <w:t>001</w:t>
            </w:r>
          </w:p>
        </w:tc>
      </w:tr>
      <w:tr w:rsidR="00EA434C" w:rsidRPr="00EA434C" w:rsidTr="00862392">
        <w:tc>
          <w:tcPr>
            <w:tcW w:w="2268" w:type="dxa"/>
            <w:tcBorders>
              <w:top w:val="single" w:sz="4" w:space="0" w:color="auto"/>
              <w:left w:val="single" w:sz="4" w:space="0" w:color="auto"/>
              <w:bottom w:val="single" w:sz="4" w:space="0" w:color="auto"/>
              <w:right w:val="single" w:sz="4" w:space="0" w:color="auto"/>
            </w:tcBorders>
          </w:tcPr>
          <w:p w:rsidR="00EA434C" w:rsidRPr="00EA434C" w:rsidRDefault="00EA434C" w:rsidP="00862392">
            <w:pPr>
              <w:rPr>
                <w:rFonts w:ascii="Times New Roman" w:hAnsi="Times New Roman" w:cs="Times New Roman"/>
                <w:b/>
                <w:bCs/>
                <w:sz w:val="24"/>
                <w:szCs w:val="24"/>
              </w:rPr>
            </w:pPr>
            <w:r w:rsidRPr="00EA434C">
              <w:rPr>
                <w:rFonts w:ascii="Times New Roman" w:hAnsi="Times New Roman" w:cs="Times New Roman"/>
                <w:b/>
                <w:bCs/>
                <w:sz w:val="24"/>
                <w:szCs w:val="24"/>
              </w:rPr>
              <w:t>Nama</w:t>
            </w:r>
          </w:p>
        </w:tc>
        <w:tc>
          <w:tcPr>
            <w:tcW w:w="7326" w:type="dxa"/>
            <w:gridSpan w:val="2"/>
            <w:tcBorders>
              <w:top w:val="single" w:sz="4" w:space="0" w:color="auto"/>
              <w:left w:val="single" w:sz="4" w:space="0" w:color="auto"/>
              <w:bottom w:val="single" w:sz="4" w:space="0" w:color="auto"/>
              <w:right w:val="single" w:sz="4" w:space="0" w:color="auto"/>
            </w:tcBorders>
          </w:tcPr>
          <w:p w:rsidR="00EA434C" w:rsidRPr="00EA434C" w:rsidRDefault="00EA434C" w:rsidP="00862392">
            <w:pPr>
              <w:jc w:val="both"/>
              <w:rPr>
                <w:rFonts w:ascii="Times New Roman" w:hAnsi="Times New Roman" w:cs="Times New Roman"/>
                <w:sz w:val="24"/>
                <w:szCs w:val="24"/>
              </w:rPr>
            </w:pPr>
            <w:r w:rsidRPr="00EA434C">
              <w:rPr>
                <w:rFonts w:ascii="Times New Roman" w:hAnsi="Times New Roman" w:cs="Times New Roman"/>
                <w:sz w:val="24"/>
                <w:szCs w:val="24"/>
              </w:rPr>
              <w:t>cronjob</w:t>
            </w:r>
          </w:p>
        </w:tc>
      </w:tr>
      <w:tr w:rsidR="00EA434C" w:rsidRPr="00EA434C" w:rsidTr="00862392">
        <w:tc>
          <w:tcPr>
            <w:tcW w:w="2268" w:type="dxa"/>
            <w:tcBorders>
              <w:top w:val="single" w:sz="4" w:space="0" w:color="auto"/>
              <w:left w:val="single" w:sz="4" w:space="0" w:color="auto"/>
              <w:bottom w:val="single" w:sz="4" w:space="0" w:color="auto"/>
              <w:right w:val="single" w:sz="4" w:space="0" w:color="auto"/>
            </w:tcBorders>
          </w:tcPr>
          <w:p w:rsidR="00EA434C" w:rsidRPr="00EA434C" w:rsidRDefault="00EA434C" w:rsidP="00862392">
            <w:pPr>
              <w:rPr>
                <w:rFonts w:ascii="Times New Roman" w:hAnsi="Times New Roman" w:cs="Times New Roman"/>
                <w:b/>
                <w:bCs/>
                <w:sz w:val="24"/>
                <w:szCs w:val="24"/>
              </w:rPr>
            </w:pPr>
            <w:r w:rsidRPr="00EA434C">
              <w:rPr>
                <w:rFonts w:ascii="Times New Roman" w:hAnsi="Times New Roman" w:cs="Times New Roman"/>
                <w:b/>
                <w:bCs/>
                <w:sz w:val="24"/>
                <w:szCs w:val="24"/>
              </w:rPr>
              <w:t>Tujuan</w:t>
            </w:r>
          </w:p>
        </w:tc>
        <w:tc>
          <w:tcPr>
            <w:tcW w:w="7326" w:type="dxa"/>
            <w:gridSpan w:val="2"/>
            <w:tcBorders>
              <w:top w:val="single" w:sz="4" w:space="0" w:color="auto"/>
              <w:left w:val="single" w:sz="4" w:space="0" w:color="auto"/>
              <w:bottom w:val="single" w:sz="4" w:space="0" w:color="auto"/>
              <w:right w:val="single" w:sz="4" w:space="0" w:color="auto"/>
            </w:tcBorders>
          </w:tcPr>
          <w:p w:rsidR="00EA434C" w:rsidRPr="00EA434C" w:rsidRDefault="00EA434C" w:rsidP="00862392">
            <w:pPr>
              <w:jc w:val="both"/>
              <w:rPr>
                <w:rFonts w:ascii="Times New Roman" w:hAnsi="Times New Roman" w:cs="Times New Roman"/>
                <w:sz w:val="24"/>
                <w:szCs w:val="24"/>
              </w:rPr>
            </w:pPr>
            <w:r w:rsidRPr="00EA434C">
              <w:rPr>
                <w:rFonts w:ascii="Times New Roman" w:hAnsi="Times New Roman" w:cs="Times New Roman"/>
                <w:sz w:val="24"/>
                <w:szCs w:val="24"/>
                <w:lang w:val="nb-NO"/>
              </w:rPr>
              <w:t>Proses ini digunakan untuk mengambil data dari sistem lain yang berhubungan dengan aplikasi penjadwalan karya akhir</w:t>
            </w:r>
          </w:p>
        </w:tc>
      </w:tr>
      <w:tr w:rsidR="00EA434C" w:rsidRPr="00EA434C" w:rsidTr="00862392">
        <w:tc>
          <w:tcPr>
            <w:tcW w:w="2268" w:type="dxa"/>
            <w:tcBorders>
              <w:top w:val="single" w:sz="4" w:space="0" w:color="auto"/>
              <w:left w:val="single" w:sz="4" w:space="0" w:color="auto"/>
              <w:bottom w:val="single" w:sz="4" w:space="0" w:color="auto"/>
              <w:right w:val="single" w:sz="4" w:space="0" w:color="auto"/>
            </w:tcBorders>
          </w:tcPr>
          <w:p w:rsidR="00EA434C" w:rsidRPr="00EA434C" w:rsidRDefault="00EA434C" w:rsidP="00862392">
            <w:pPr>
              <w:rPr>
                <w:rFonts w:ascii="Times New Roman" w:hAnsi="Times New Roman" w:cs="Times New Roman"/>
                <w:b/>
                <w:bCs/>
                <w:sz w:val="24"/>
                <w:szCs w:val="24"/>
              </w:rPr>
            </w:pPr>
            <w:r w:rsidRPr="00EA434C">
              <w:rPr>
                <w:rFonts w:ascii="Times New Roman" w:hAnsi="Times New Roman" w:cs="Times New Roman"/>
                <w:b/>
                <w:bCs/>
                <w:sz w:val="24"/>
                <w:szCs w:val="24"/>
              </w:rPr>
              <w:t>Deskripsi</w:t>
            </w:r>
          </w:p>
        </w:tc>
        <w:tc>
          <w:tcPr>
            <w:tcW w:w="7326" w:type="dxa"/>
            <w:gridSpan w:val="2"/>
            <w:tcBorders>
              <w:top w:val="single" w:sz="4" w:space="0" w:color="auto"/>
              <w:left w:val="single" w:sz="4" w:space="0" w:color="auto"/>
              <w:bottom w:val="single" w:sz="4" w:space="0" w:color="auto"/>
              <w:right w:val="single" w:sz="4" w:space="0" w:color="auto"/>
            </w:tcBorders>
          </w:tcPr>
          <w:p w:rsidR="00EA434C" w:rsidRPr="00EA434C" w:rsidRDefault="00EA434C" w:rsidP="00862392">
            <w:pPr>
              <w:tabs>
                <w:tab w:val="left" w:pos="399"/>
              </w:tabs>
              <w:spacing w:before="100" w:beforeAutospacing="1" w:after="100" w:afterAutospacing="1"/>
              <w:contextualSpacing/>
              <w:jc w:val="both"/>
              <w:rPr>
                <w:rFonts w:ascii="Times New Roman" w:hAnsi="Times New Roman" w:cs="Times New Roman"/>
                <w:sz w:val="24"/>
                <w:szCs w:val="24"/>
                <w:lang w:eastAsia="en-GB"/>
              </w:rPr>
            </w:pPr>
            <w:r w:rsidRPr="00EA434C">
              <w:rPr>
                <w:rFonts w:ascii="Times New Roman" w:hAnsi="Times New Roman" w:cs="Times New Roman"/>
                <w:sz w:val="24"/>
                <w:szCs w:val="24"/>
                <w:lang w:val="id-ID" w:eastAsia="en-GB"/>
              </w:rPr>
              <w:t xml:space="preserve">Use case ini </w:t>
            </w:r>
            <w:r w:rsidRPr="00EA434C">
              <w:rPr>
                <w:rFonts w:ascii="Times New Roman" w:hAnsi="Times New Roman" w:cs="Times New Roman"/>
                <w:sz w:val="24"/>
                <w:szCs w:val="24"/>
                <w:lang w:eastAsia="en-GB"/>
              </w:rPr>
              <w:t>menggambarkan proses pengambilan data dari sistem lain untuk selanjutnya digunakan oleh aplikasi penjadwalan.</w:t>
            </w:r>
          </w:p>
        </w:tc>
      </w:tr>
      <w:tr w:rsidR="00EA434C" w:rsidRPr="00EA434C" w:rsidTr="00862392">
        <w:tc>
          <w:tcPr>
            <w:tcW w:w="2268" w:type="dxa"/>
            <w:tcBorders>
              <w:top w:val="single" w:sz="4" w:space="0" w:color="auto"/>
              <w:left w:val="single" w:sz="4" w:space="0" w:color="auto"/>
              <w:bottom w:val="single" w:sz="4" w:space="0" w:color="auto"/>
              <w:right w:val="single" w:sz="4" w:space="0" w:color="auto"/>
            </w:tcBorders>
          </w:tcPr>
          <w:p w:rsidR="00EA434C" w:rsidRPr="00EA434C" w:rsidRDefault="00EA434C" w:rsidP="00862392">
            <w:pPr>
              <w:rPr>
                <w:rFonts w:ascii="Times New Roman" w:hAnsi="Times New Roman" w:cs="Times New Roman"/>
                <w:b/>
                <w:bCs/>
                <w:sz w:val="24"/>
                <w:szCs w:val="24"/>
              </w:rPr>
            </w:pPr>
            <w:r w:rsidRPr="00EA434C">
              <w:rPr>
                <w:rFonts w:ascii="Times New Roman" w:hAnsi="Times New Roman" w:cs="Times New Roman"/>
                <w:b/>
                <w:bCs/>
                <w:sz w:val="24"/>
                <w:szCs w:val="24"/>
              </w:rPr>
              <w:t>Aktor</w:t>
            </w:r>
          </w:p>
        </w:tc>
        <w:tc>
          <w:tcPr>
            <w:tcW w:w="7326" w:type="dxa"/>
            <w:gridSpan w:val="2"/>
            <w:tcBorders>
              <w:top w:val="single" w:sz="4" w:space="0" w:color="auto"/>
              <w:left w:val="single" w:sz="4" w:space="0" w:color="auto"/>
              <w:bottom w:val="single" w:sz="4" w:space="0" w:color="auto"/>
              <w:right w:val="single" w:sz="4" w:space="0" w:color="auto"/>
            </w:tcBorders>
          </w:tcPr>
          <w:p w:rsidR="00EA434C" w:rsidRPr="00EA434C" w:rsidRDefault="00EA434C" w:rsidP="00862392">
            <w:pPr>
              <w:jc w:val="both"/>
              <w:rPr>
                <w:rFonts w:ascii="Times New Roman" w:hAnsi="Times New Roman" w:cs="Times New Roman"/>
                <w:sz w:val="24"/>
                <w:szCs w:val="24"/>
              </w:rPr>
            </w:pPr>
            <w:r w:rsidRPr="00EA434C">
              <w:rPr>
                <w:rFonts w:ascii="Times New Roman" w:hAnsi="Times New Roman" w:cs="Times New Roman"/>
                <w:sz w:val="24"/>
                <w:szCs w:val="24"/>
              </w:rPr>
              <w:t>Web service SubSys Dosen, SubSys Ruangan, SubSys Karya Akhir</w:t>
            </w:r>
          </w:p>
        </w:tc>
      </w:tr>
      <w:tr w:rsidR="00EA434C" w:rsidRPr="00EA434C" w:rsidTr="00862392">
        <w:tc>
          <w:tcPr>
            <w:tcW w:w="2268" w:type="dxa"/>
            <w:tcBorders>
              <w:top w:val="single" w:sz="4" w:space="0" w:color="auto"/>
              <w:left w:val="single" w:sz="4" w:space="0" w:color="auto"/>
              <w:bottom w:val="single" w:sz="4" w:space="0" w:color="auto"/>
              <w:right w:val="single" w:sz="4" w:space="0" w:color="auto"/>
            </w:tcBorders>
          </w:tcPr>
          <w:p w:rsidR="00EA434C" w:rsidRPr="00EA434C" w:rsidRDefault="00EA434C" w:rsidP="00862392">
            <w:pPr>
              <w:rPr>
                <w:rFonts w:ascii="Times New Roman" w:hAnsi="Times New Roman" w:cs="Times New Roman"/>
                <w:b/>
                <w:bCs/>
                <w:sz w:val="24"/>
                <w:szCs w:val="24"/>
              </w:rPr>
            </w:pPr>
            <w:r w:rsidRPr="00EA434C">
              <w:rPr>
                <w:rFonts w:ascii="Times New Roman" w:hAnsi="Times New Roman" w:cs="Times New Roman"/>
                <w:b/>
                <w:bCs/>
                <w:sz w:val="24"/>
                <w:szCs w:val="24"/>
              </w:rPr>
              <w:t>Pre Kondisi</w:t>
            </w:r>
          </w:p>
        </w:tc>
        <w:tc>
          <w:tcPr>
            <w:tcW w:w="7326" w:type="dxa"/>
            <w:gridSpan w:val="2"/>
            <w:tcBorders>
              <w:top w:val="single" w:sz="4" w:space="0" w:color="auto"/>
              <w:left w:val="single" w:sz="4" w:space="0" w:color="auto"/>
              <w:bottom w:val="single" w:sz="4" w:space="0" w:color="auto"/>
              <w:right w:val="single" w:sz="4" w:space="0" w:color="auto"/>
            </w:tcBorders>
          </w:tcPr>
          <w:p w:rsidR="00EA434C" w:rsidRPr="00EA434C" w:rsidRDefault="00EA434C" w:rsidP="00862392">
            <w:pPr>
              <w:rPr>
                <w:rFonts w:ascii="Times New Roman" w:hAnsi="Times New Roman" w:cs="Times New Roman"/>
                <w:sz w:val="24"/>
                <w:szCs w:val="24"/>
              </w:rPr>
            </w:pPr>
            <w:r w:rsidRPr="00EA434C">
              <w:rPr>
                <w:rFonts w:ascii="Times New Roman" w:hAnsi="Times New Roman" w:cs="Times New Roman"/>
                <w:sz w:val="24"/>
                <w:szCs w:val="24"/>
              </w:rPr>
              <w:t>Aplikasi telah berjalan pada web server</w:t>
            </w:r>
          </w:p>
        </w:tc>
      </w:tr>
      <w:tr w:rsidR="00EA434C" w:rsidRPr="00EA434C" w:rsidTr="00862392">
        <w:tc>
          <w:tcPr>
            <w:tcW w:w="9594" w:type="dxa"/>
            <w:gridSpan w:val="3"/>
            <w:tcBorders>
              <w:top w:val="single" w:sz="4" w:space="0" w:color="auto"/>
              <w:left w:val="single" w:sz="4" w:space="0" w:color="auto"/>
              <w:bottom w:val="single" w:sz="4" w:space="0" w:color="auto"/>
              <w:right w:val="single" w:sz="4" w:space="0" w:color="auto"/>
            </w:tcBorders>
          </w:tcPr>
          <w:p w:rsidR="00EA434C" w:rsidRPr="00EA434C" w:rsidRDefault="00EA434C" w:rsidP="00862392">
            <w:pPr>
              <w:jc w:val="center"/>
              <w:rPr>
                <w:rFonts w:ascii="Times New Roman" w:hAnsi="Times New Roman" w:cs="Times New Roman"/>
                <w:b/>
                <w:sz w:val="24"/>
                <w:szCs w:val="24"/>
              </w:rPr>
            </w:pPr>
            <w:r w:rsidRPr="00EA434C">
              <w:rPr>
                <w:rFonts w:ascii="Times New Roman" w:hAnsi="Times New Roman" w:cs="Times New Roman"/>
                <w:b/>
                <w:sz w:val="24"/>
                <w:szCs w:val="24"/>
              </w:rPr>
              <w:t>Skenario Utama</w:t>
            </w:r>
          </w:p>
        </w:tc>
      </w:tr>
      <w:tr w:rsidR="00EA434C" w:rsidRPr="00EA434C" w:rsidTr="00862392">
        <w:tc>
          <w:tcPr>
            <w:tcW w:w="4878" w:type="dxa"/>
            <w:gridSpan w:val="2"/>
            <w:tcBorders>
              <w:top w:val="single" w:sz="4" w:space="0" w:color="auto"/>
              <w:left w:val="single" w:sz="4" w:space="0" w:color="auto"/>
              <w:bottom w:val="single" w:sz="4" w:space="0" w:color="auto"/>
              <w:right w:val="single" w:sz="4" w:space="0" w:color="auto"/>
            </w:tcBorders>
          </w:tcPr>
          <w:p w:rsidR="00EA434C" w:rsidRPr="00EA434C" w:rsidRDefault="00EA434C" w:rsidP="00862392">
            <w:pPr>
              <w:jc w:val="center"/>
              <w:rPr>
                <w:rFonts w:ascii="Times New Roman" w:hAnsi="Times New Roman" w:cs="Times New Roman"/>
                <w:b/>
                <w:bCs/>
                <w:sz w:val="24"/>
                <w:szCs w:val="24"/>
              </w:rPr>
            </w:pPr>
            <w:r w:rsidRPr="00EA434C">
              <w:rPr>
                <w:rFonts w:ascii="Times New Roman" w:hAnsi="Times New Roman" w:cs="Times New Roman"/>
                <w:b/>
                <w:bCs/>
                <w:sz w:val="24"/>
                <w:szCs w:val="24"/>
              </w:rPr>
              <w:t>Aksi Aktor</w:t>
            </w:r>
          </w:p>
        </w:tc>
        <w:tc>
          <w:tcPr>
            <w:tcW w:w="4716" w:type="dxa"/>
            <w:tcBorders>
              <w:top w:val="single" w:sz="4" w:space="0" w:color="auto"/>
              <w:left w:val="single" w:sz="4" w:space="0" w:color="auto"/>
              <w:bottom w:val="single" w:sz="4" w:space="0" w:color="auto"/>
              <w:right w:val="single" w:sz="4" w:space="0" w:color="auto"/>
            </w:tcBorders>
          </w:tcPr>
          <w:p w:rsidR="00EA434C" w:rsidRPr="00EA434C" w:rsidRDefault="00EA434C" w:rsidP="00862392">
            <w:pPr>
              <w:jc w:val="center"/>
              <w:rPr>
                <w:rFonts w:ascii="Times New Roman" w:hAnsi="Times New Roman" w:cs="Times New Roman"/>
                <w:b/>
                <w:bCs/>
                <w:sz w:val="24"/>
                <w:szCs w:val="24"/>
                <w:lang w:val="sv-SE"/>
              </w:rPr>
            </w:pPr>
            <w:r w:rsidRPr="00EA434C">
              <w:rPr>
                <w:rFonts w:ascii="Times New Roman" w:hAnsi="Times New Roman" w:cs="Times New Roman"/>
                <w:b/>
                <w:bCs/>
                <w:sz w:val="24"/>
                <w:szCs w:val="24"/>
              </w:rPr>
              <w:t>Reaksi Si</w:t>
            </w:r>
            <w:r w:rsidRPr="00EA434C">
              <w:rPr>
                <w:rFonts w:ascii="Times New Roman" w:hAnsi="Times New Roman" w:cs="Times New Roman"/>
                <w:b/>
                <w:bCs/>
                <w:sz w:val="24"/>
                <w:szCs w:val="24"/>
                <w:lang w:val="sv-SE"/>
              </w:rPr>
              <w:t>stem</w:t>
            </w:r>
          </w:p>
        </w:tc>
      </w:tr>
      <w:tr w:rsidR="00EA434C" w:rsidRPr="00EA434C" w:rsidTr="00862392">
        <w:tc>
          <w:tcPr>
            <w:tcW w:w="4878" w:type="dxa"/>
            <w:gridSpan w:val="2"/>
            <w:tcBorders>
              <w:top w:val="single" w:sz="4" w:space="0" w:color="auto"/>
              <w:left w:val="single" w:sz="4" w:space="0" w:color="auto"/>
              <w:bottom w:val="single" w:sz="4" w:space="0" w:color="auto"/>
              <w:right w:val="single" w:sz="4" w:space="0" w:color="auto"/>
            </w:tcBorders>
          </w:tcPr>
          <w:p w:rsidR="00EA434C" w:rsidRPr="00EA434C" w:rsidRDefault="00EA434C" w:rsidP="00862392">
            <w:pPr>
              <w:ind w:left="284" w:hanging="284"/>
              <w:jc w:val="both"/>
              <w:rPr>
                <w:rFonts w:ascii="Times New Roman" w:hAnsi="Times New Roman" w:cs="Times New Roman"/>
                <w:bCs/>
                <w:sz w:val="24"/>
                <w:szCs w:val="24"/>
                <w:lang w:val="id-ID"/>
              </w:rPr>
            </w:pPr>
          </w:p>
        </w:tc>
        <w:tc>
          <w:tcPr>
            <w:tcW w:w="4716" w:type="dxa"/>
            <w:tcBorders>
              <w:top w:val="single" w:sz="4" w:space="0" w:color="auto"/>
              <w:left w:val="single" w:sz="4" w:space="0" w:color="auto"/>
              <w:bottom w:val="single" w:sz="4" w:space="0" w:color="auto"/>
              <w:right w:val="single" w:sz="4" w:space="0" w:color="auto"/>
            </w:tcBorders>
          </w:tcPr>
          <w:p w:rsidR="00EA434C" w:rsidRPr="00EA434C" w:rsidRDefault="00EA434C" w:rsidP="00EA434C">
            <w:pPr>
              <w:pStyle w:val="ListParagraph"/>
              <w:numPr>
                <w:ilvl w:val="0"/>
                <w:numId w:val="36"/>
              </w:numPr>
              <w:ind w:left="522"/>
              <w:rPr>
                <w:rFonts w:ascii="Times New Roman" w:hAnsi="Times New Roman" w:cs="Times New Roman"/>
                <w:bCs/>
                <w:sz w:val="24"/>
                <w:szCs w:val="24"/>
              </w:rPr>
            </w:pPr>
            <w:r w:rsidRPr="00EA434C">
              <w:rPr>
                <w:rFonts w:ascii="Times New Roman" w:hAnsi="Times New Roman" w:cs="Times New Roman"/>
                <w:bCs/>
                <w:sz w:val="24"/>
                <w:szCs w:val="24"/>
              </w:rPr>
              <w:t>Aplikasi menjalankan cronsjob secara otomatis</w:t>
            </w:r>
          </w:p>
        </w:tc>
      </w:tr>
      <w:tr w:rsidR="00EA434C" w:rsidRPr="00EA434C" w:rsidTr="00862392">
        <w:tc>
          <w:tcPr>
            <w:tcW w:w="4878" w:type="dxa"/>
            <w:gridSpan w:val="2"/>
            <w:tcBorders>
              <w:top w:val="single" w:sz="4" w:space="0" w:color="auto"/>
              <w:left w:val="single" w:sz="4" w:space="0" w:color="auto"/>
              <w:bottom w:val="single" w:sz="4" w:space="0" w:color="auto"/>
              <w:right w:val="single" w:sz="4" w:space="0" w:color="auto"/>
            </w:tcBorders>
          </w:tcPr>
          <w:p w:rsidR="00EA434C" w:rsidRPr="00EA434C" w:rsidRDefault="00EA434C" w:rsidP="00862392">
            <w:pPr>
              <w:jc w:val="both"/>
              <w:rPr>
                <w:rFonts w:ascii="Times New Roman" w:hAnsi="Times New Roman" w:cs="Times New Roman"/>
                <w:bCs/>
                <w:sz w:val="24"/>
                <w:szCs w:val="24"/>
              </w:rPr>
            </w:pPr>
          </w:p>
        </w:tc>
        <w:tc>
          <w:tcPr>
            <w:tcW w:w="4716" w:type="dxa"/>
            <w:tcBorders>
              <w:top w:val="single" w:sz="4" w:space="0" w:color="auto"/>
              <w:left w:val="single" w:sz="4" w:space="0" w:color="auto"/>
              <w:bottom w:val="single" w:sz="4" w:space="0" w:color="auto"/>
              <w:right w:val="single" w:sz="4" w:space="0" w:color="auto"/>
            </w:tcBorders>
          </w:tcPr>
          <w:p w:rsidR="00EA434C" w:rsidRPr="00EA434C" w:rsidRDefault="00EA434C" w:rsidP="00EA434C">
            <w:pPr>
              <w:pStyle w:val="ListParagraph"/>
              <w:numPr>
                <w:ilvl w:val="0"/>
                <w:numId w:val="36"/>
              </w:numPr>
              <w:ind w:left="522"/>
              <w:rPr>
                <w:rFonts w:ascii="Times New Roman" w:hAnsi="Times New Roman" w:cs="Times New Roman"/>
                <w:bCs/>
                <w:sz w:val="24"/>
                <w:szCs w:val="24"/>
                <w:lang w:val="fi-FI"/>
              </w:rPr>
            </w:pPr>
            <w:r w:rsidRPr="00EA434C">
              <w:rPr>
                <w:rFonts w:ascii="Times New Roman" w:hAnsi="Times New Roman" w:cs="Times New Roman"/>
                <w:bCs/>
                <w:sz w:val="24"/>
                <w:szCs w:val="24"/>
              </w:rPr>
              <w:t>Aplikasi mengirimkan permintaan data ke web service</w:t>
            </w:r>
          </w:p>
        </w:tc>
      </w:tr>
      <w:tr w:rsidR="00EA434C" w:rsidRPr="00EA434C" w:rsidTr="00862392">
        <w:tc>
          <w:tcPr>
            <w:tcW w:w="4878" w:type="dxa"/>
            <w:gridSpan w:val="2"/>
            <w:tcBorders>
              <w:top w:val="single" w:sz="4" w:space="0" w:color="auto"/>
              <w:left w:val="single" w:sz="4" w:space="0" w:color="auto"/>
              <w:bottom w:val="single" w:sz="4" w:space="0" w:color="auto"/>
              <w:right w:val="single" w:sz="4" w:space="0" w:color="auto"/>
            </w:tcBorders>
          </w:tcPr>
          <w:p w:rsidR="00EA434C" w:rsidRPr="00EA434C" w:rsidRDefault="00EA434C" w:rsidP="00EA434C">
            <w:pPr>
              <w:pStyle w:val="ListParagraph"/>
              <w:numPr>
                <w:ilvl w:val="0"/>
                <w:numId w:val="36"/>
              </w:numPr>
              <w:ind w:left="540"/>
              <w:jc w:val="both"/>
              <w:rPr>
                <w:rFonts w:ascii="Times New Roman" w:hAnsi="Times New Roman" w:cs="Times New Roman"/>
                <w:bCs/>
                <w:sz w:val="24"/>
                <w:szCs w:val="24"/>
              </w:rPr>
            </w:pPr>
            <w:r w:rsidRPr="00EA434C">
              <w:rPr>
                <w:rFonts w:ascii="Times New Roman" w:hAnsi="Times New Roman" w:cs="Times New Roman"/>
                <w:bCs/>
                <w:sz w:val="24"/>
                <w:szCs w:val="24"/>
              </w:rPr>
              <w:t>Web Service memvalidasi permintaan data dari Aplikasi</w:t>
            </w:r>
          </w:p>
        </w:tc>
        <w:tc>
          <w:tcPr>
            <w:tcW w:w="4716" w:type="dxa"/>
            <w:tcBorders>
              <w:top w:val="single" w:sz="4" w:space="0" w:color="auto"/>
              <w:left w:val="single" w:sz="4" w:space="0" w:color="auto"/>
              <w:bottom w:val="single" w:sz="4" w:space="0" w:color="auto"/>
              <w:right w:val="single" w:sz="4" w:space="0" w:color="auto"/>
            </w:tcBorders>
          </w:tcPr>
          <w:p w:rsidR="00EA434C" w:rsidRPr="00EA434C" w:rsidRDefault="00EA434C" w:rsidP="00862392">
            <w:pPr>
              <w:ind w:left="324" w:hanging="284"/>
              <w:rPr>
                <w:rFonts w:ascii="Times New Roman" w:hAnsi="Times New Roman" w:cs="Times New Roman"/>
                <w:bCs/>
                <w:sz w:val="24"/>
                <w:szCs w:val="24"/>
              </w:rPr>
            </w:pPr>
          </w:p>
        </w:tc>
      </w:tr>
      <w:tr w:rsidR="00EA434C" w:rsidRPr="00EA434C" w:rsidTr="00862392">
        <w:tc>
          <w:tcPr>
            <w:tcW w:w="4878" w:type="dxa"/>
            <w:gridSpan w:val="2"/>
            <w:tcBorders>
              <w:top w:val="single" w:sz="4" w:space="0" w:color="auto"/>
              <w:left w:val="single" w:sz="4" w:space="0" w:color="auto"/>
              <w:bottom w:val="single" w:sz="4" w:space="0" w:color="auto"/>
              <w:right w:val="single" w:sz="4" w:space="0" w:color="auto"/>
            </w:tcBorders>
          </w:tcPr>
          <w:p w:rsidR="00EA434C" w:rsidRPr="00EA434C" w:rsidRDefault="00EA434C" w:rsidP="00EA434C">
            <w:pPr>
              <w:pStyle w:val="ListParagraph"/>
              <w:numPr>
                <w:ilvl w:val="0"/>
                <w:numId w:val="36"/>
              </w:numPr>
              <w:ind w:left="540"/>
              <w:jc w:val="both"/>
              <w:rPr>
                <w:rFonts w:ascii="Times New Roman" w:hAnsi="Times New Roman" w:cs="Times New Roman"/>
                <w:bCs/>
                <w:sz w:val="24"/>
                <w:szCs w:val="24"/>
              </w:rPr>
            </w:pPr>
            <w:r w:rsidRPr="00EA434C">
              <w:rPr>
                <w:rFonts w:ascii="Times New Roman" w:hAnsi="Times New Roman" w:cs="Times New Roman"/>
                <w:bCs/>
                <w:sz w:val="24"/>
                <w:szCs w:val="24"/>
              </w:rPr>
              <w:t>Web service mengirimkan data yang telah diminta</w:t>
            </w:r>
          </w:p>
        </w:tc>
        <w:tc>
          <w:tcPr>
            <w:tcW w:w="4716" w:type="dxa"/>
            <w:tcBorders>
              <w:top w:val="single" w:sz="4" w:space="0" w:color="auto"/>
              <w:left w:val="single" w:sz="4" w:space="0" w:color="auto"/>
              <w:bottom w:val="single" w:sz="4" w:space="0" w:color="auto"/>
              <w:right w:val="single" w:sz="4" w:space="0" w:color="auto"/>
            </w:tcBorders>
          </w:tcPr>
          <w:p w:rsidR="00EA434C" w:rsidRPr="00EA434C" w:rsidRDefault="00EA434C" w:rsidP="00862392">
            <w:pPr>
              <w:ind w:left="324" w:hanging="284"/>
              <w:rPr>
                <w:rFonts w:ascii="Times New Roman" w:hAnsi="Times New Roman" w:cs="Times New Roman"/>
                <w:bCs/>
                <w:sz w:val="24"/>
                <w:szCs w:val="24"/>
              </w:rPr>
            </w:pPr>
          </w:p>
        </w:tc>
      </w:tr>
      <w:tr w:rsidR="00EA434C" w:rsidRPr="00EA434C" w:rsidTr="00862392">
        <w:tc>
          <w:tcPr>
            <w:tcW w:w="4878" w:type="dxa"/>
            <w:gridSpan w:val="2"/>
            <w:tcBorders>
              <w:top w:val="single" w:sz="4" w:space="0" w:color="auto"/>
              <w:left w:val="single" w:sz="4" w:space="0" w:color="auto"/>
              <w:bottom w:val="single" w:sz="4" w:space="0" w:color="auto"/>
              <w:right w:val="single" w:sz="4" w:space="0" w:color="auto"/>
            </w:tcBorders>
          </w:tcPr>
          <w:p w:rsidR="00EA434C" w:rsidRPr="00EA434C" w:rsidRDefault="00EA434C" w:rsidP="00862392">
            <w:pPr>
              <w:ind w:left="284" w:hanging="284"/>
              <w:jc w:val="both"/>
              <w:rPr>
                <w:rFonts w:ascii="Times New Roman" w:hAnsi="Times New Roman" w:cs="Times New Roman"/>
                <w:bCs/>
                <w:sz w:val="24"/>
                <w:szCs w:val="24"/>
                <w:lang w:val="id-ID"/>
              </w:rPr>
            </w:pPr>
          </w:p>
        </w:tc>
        <w:tc>
          <w:tcPr>
            <w:tcW w:w="4716" w:type="dxa"/>
            <w:tcBorders>
              <w:top w:val="single" w:sz="4" w:space="0" w:color="auto"/>
              <w:left w:val="single" w:sz="4" w:space="0" w:color="auto"/>
              <w:bottom w:val="single" w:sz="4" w:space="0" w:color="auto"/>
              <w:right w:val="single" w:sz="4" w:space="0" w:color="auto"/>
            </w:tcBorders>
          </w:tcPr>
          <w:p w:rsidR="00EA434C" w:rsidRPr="00EA434C" w:rsidRDefault="00EA434C" w:rsidP="00EA434C">
            <w:pPr>
              <w:pStyle w:val="ListParagraph"/>
              <w:numPr>
                <w:ilvl w:val="0"/>
                <w:numId w:val="36"/>
              </w:numPr>
              <w:ind w:left="522"/>
              <w:rPr>
                <w:rFonts w:ascii="Times New Roman" w:hAnsi="Times New Roman" w:cs="Times New Roman"/>
                <w:bCs/>
                <w:sz w:val="24"/>
                <w:szCs w:val="24"/>
              </w:rPr>
            </w:pPr>
            <w:r w:rsidRPr="00EA434C">
              <w:rPr>
                <w:rFonts w:ascii="Times New Roman" w:hAnsi="Times New Roman" w:cs="Times New Roman"/>
                <w:bCs/>
                <w:sz w:val="24"/>
                <w:szCs w:val="24"/>
              </w:rPr>
              <w:t>Aplikasi menyimpan data yang dikirimkan oleh web service kedalam database</w:t>
            </w:r>
          </w:p>
        </w:tc>
      </w:tr>
      <w:tr w:rsidR="00EA434C" w:rsidRPr="00EA434C" w:rsidTr="00862392">
        <w:trPr>
          <w:cantSplit/>
        </w:trPr>
        <w:tc>
          <w:tcPr>
            <w:tcW w:w="9594" w:type="dxa"/>
            <w:gridSpan w:val="3"/>
            <w:tcBorders>
              <w:top w:val="single" w:sz="4" w:space="0" w:color="auto"/>
              <w:left w:val="single" w:sz="4" w:space="0" w:color="auto"/>
              <w:bottom w:val="single" w:sz="4" w:space="0" w:color="auto"/>
              <w:right w:val="single" w:sz="4" w:space="0" w:color="auto"/>
            </w:tcBorders>
          </w:tcPr>
          <w:p w:rsidR="00EA434C" w:rsidRPr="00EA434C" w:rsidRDefault="00EA434C" w:rsidP="00862392">
            <w:pPr>
              <w:jc w:val="center"/>
              <w:rPr>
                <w:rFonts w:ascii="Times New Roman" w:hAnsi="Times New Roman" w:cs="Times New Roman"/>
                <w:b/>
                <w:bCs/>
                <w:sz w:val="24"/>
                <w:szCs w:val="24"/>
              </w:rPr>
            </w:pPr>
            <w:r w:rsidRPr="00EA434C">
              <w:rPr>
                <w:rFonts w:ascii="Times New Roman" w:hAnsi="Times New Roman" w:cs="Times New Roman"/>
                <w:b/>
                <w:bCs/>
                <w:sz w:val="24"/>
                <w:szCs w:val="24"/>
              </w:rPr>
              <w:lastRenderedPageBreak/>
              <w:t>Skenario Alternatif : Validasi Permintaan Gagal</w:t>
            </w:r>
          </w:p>
        </w:tc>
      </w:tr>
      <w:tr w:rsidR="00EA434C" w:rsidRPr="00EA434C" w:rsidTr="00862392">
        <w:trPr>
          <w:cantSplit/>
        </w:trPr>
        <w:tc>
          <w:tcPr>
            <w:tcW w:w="4878" w:type="dxa"/>
            <w:gridSpan w:val="2"/>
            <w:tcBorders>
              <w:top w:val="single" w:sz="4" w:space="0" w:color="auto"/>
              <w:left w:val="single" w:sz="4" w:space="0" w:color="auto"/>
              <w:bottom w:val="single" w:sz="4" w:space="0" w:color="auto"/>
              <w:right w:val="single" w:sz="4" w:space="0" w:color="auto"/>
            </w:tcBorders>
          </w:tcPr>
          <w:p w:rsidR="00EA434C" w:rsidRPr="00EA434C" w:rsidRDefault="00EA434C" w:rsidP="00862392">
            <w:pPr>
              <w:jc w:val="center"/>
              <w:rPr>
                <w:rFonts w:ascii="Times New Roman" w:hAnsi="Times New Roman" w:cs="Times New Roman"/>
                <w:b/>
                <w:bCs/>
                <w:sz w:val="24"/>
                <w:szCs w:val="24"/>
              </w:rPr>
            </w:pPr>
            <w:r w:rsidRPr="00EA434C">
              <w:rPr>
                <w:rFonts w:ascii="Times New Roman" w:hAnsi="Times New Roman" w:cs="Times New Roman"/>
                <w:b/>
                <w:bCs/>
                <w:sz w:val="24"/>
                <w:szCs w:val="24"/>
              </w:rPr>
              <w:t>Aksi Aktor</w:t>
            </w:r>
          </w:p>
        </w:tc>
        <w:tc>
          <w:tcPr>
            <w:tcW w:w="4716" w:type="dxa"/>
            <w:tcBorders>
              <w:top w:val="single" w:sz="4" w:space="0" w:color="auto"/>
              <w:left w:val="single" w:sz="4" w:space="0" w:color="auto"/>
              <w:bottom w:val="single" w:sz="4" w:space="0" w:color="auto"/>
              <w:right w:val="single" w:sz="4" w:space="0" w:color="auto"/>
            </w:tcBorders>
          </w:tcPr>
          <w:p w:rsidR="00EA434C" w:rsidRPr="00EA434C" w:rsidRDefault="00EA434C" w:rsidP="00862392">
            <w:pPr>
              <w:jc w:val="center"/>
              <w:rPr>
                <w:rFonts w:ascii="Times New Roman" w:hAnsi="Times New Roman" w:cs="Times New Roman"/>
                <w:b/>
                <w:bCs/>
                <w:sz w:val="24"/>
                <w:szCs w:val="24"/>
              </w:rPr>
            </w:pPr>
            <w:r w:rsidRPr="00EA434C">
              <w:rPr>
                <w:rFonts w:ascii="Times New Roman" w:hAnsi="Times New Roman" w:cs="Times New Roman"/>
                <w:b/>
                <w:bCs/>
                <w:sz w:val="24"/>
                <w:szCs w:val="24"/>
              </w:rPr>
              <w:t>Reaksi Sistem</w:t>
            </w:r>
          </w:p>
        </w:tc>
      </w:tr>
      <w:tr w:rsidR="00EA434C" w:rsidRPr="00EA434C" w:rsidTr="00862392">
        <w:tc>
          <w:tcPr>
            <w:tcW w:w="4878" w:type="dxa"/>
            <w:gridSpan w:val="2"/>
            <w:tcBorders>
              <w:top w:val="single" w:sz="4" w:space="0" w:color="auto"/>
              <w:left w:val="single" w:sz="4" w:space="0" w:color="auto"/>
              <w:bottom w:val="single" w:sz="4" w:space="0" w:color="auto"/>
              <w:right w:val="single" w:sz="4" w:space="0" w:color="auto"/>
            </w:tcBorders>
          </w:tcPr>
          <w:p w:rsidR="00EA434C" w:rsidRPr="00EA434C" w:rsidRDefault="00EA434C" w:rsidP="00862392">
            <w:pPr>
              <w:ind w:left="360" w:hanging="360"/>
              <w:jc w:val="both"/>
              <w:rPr>
                <w:rFonts w:ascii="Times New Roman" w:hAnsi="Times New Roman" w:cs="Times New Roman"/>
                <w:bCs/>
                <w:sz w:val="24"/>
                <w:szCs w:val="24"/>
                <w:lang w:val="id-ID"/>
              </w:rPr>
            </w:pPr>
          </w:p>
        </w:tc>
        <w:tc>
          <w:tcPr>
            <w:tcW w:w="4716" w:type="dxa"/>
            <w:tcBorders>
              <w:top w:val="single" w:sz="4" w:space="0" w:color="auto"/>
              <w:left w:val="single" w:sz="4" w:space="0" w:color="auto"/>
              <w:bottom w:val="single" w:sz="4" w:space="0" w:color="auto"/>
              <w:right w:val="single" w:sz="4" w:space="0" w:color="auto"/>
            </w:tcBorders>
          </w:tcPr>
          <w:p w:rsidR="00EA434C" w:rsidRPr="00EA434C" w:rsidRDefault="00EA434C" w:rsidP="00EA434C">
            <w:pPr>
              <w:pStyle w:val="ListParagraph"/>
              <w:numPr>
                <w:ilvl w:val="0"/>
                <w:numId w:val="37"/>
              </w:numPr>
              <w:ind w:left="522"/>
              <w:rPr>
                <w:rFonts w:ascii="Times New Roman" w:hAnsi="Times New Roman" w:cs="Times New Roman"/>
                <w:bCs/>
                <w:sz w:val="24"/>
                <w:szCs w:val="24"/>
              </w:rPr>
            </w:pPr>
            <w:r w:rsidRPr="00EA434C">
              <w:rPr>
                <w:rFonts w:ascii="Times New Roman" w:hAnsi="Times New Roman" w:cs="Times New Roman"/>
                <w:bCs/>
                <w:sz w:val="24"/>
                <w:szCs w:val="24"/>
              </w:rPr>
              <w:t>Aplikasi menjalankan cronsjob secara otomatis</w:t>
            </w:r>
          </w:p>
        </w:tc>
      </w:tr>
      <w:tr w:rsidR="00EA434C" w:rsidRPr="00EA434C" w:rsidTr="00862392">
        <w:tc>
          <w:tcPr>
            <w:tcW w:w="4878" w:type="dxa"/>
            <w:gridSpan w:val="2"/>
            <w:tcBorders>
              <w:top w:val="single" w:sz="4" w:space="0" w:color="auto"/>
              <w:left w:val="single" w:sz="4" w:space="0" w:color="auto"/>
              <w:bottom w:val="single" w:sz="4" w:space="0" w:color="auto"/>
              <w:right w:val="single" w:sz="4" w:space="0" w:color="auto"/>
            </w:tcBorders>
          </w:tcPr>
          <w:p w:rsidR="00EA434C" w:rsidRPr="00EA434C" w:rsidRDefault="00EA434C" w:rsidP="00862392">
            <w:pPr>
              <w:ind w:left="360" w:hanging="360"/>
              <w:jc w:val="both"/>
              <w:rPr>
                <w:rFonts w:ascii="Times New Roman" w:hAnsi="Times New Roman" w:cs="Times New Roman"/>
                <w:bCs/>
                <w:sz w:val="24"/>
                <w:szCs w:val="24"/>
                <w:lang w:val="id-ID"/>
              </w:rPr>
            </w:pPr>
          </w:p>
        </w:tc>
        <w:tc>
          <w:tcPr>
            <w:tcW w:w="4716" w:type="dxa"/>
            <w:tcBorders>
              <w:top w:val="single" w:sz="4" w:space="0" w:color="auto"/>
              <w:left w:val="single" w:sz="4" w:space="0" w:color="auto"/>
              <w:bottom w:val="single" w:sz="4" w:space="0" w:color="auto"/>
              <w:right w:val="single" w:sz="4" w:space="0" w:color="auto"/>
            </w:tcBorders>
          </w:tcPr>
          <w:p w:rsidR="00EA434C" w:rsidRPr="00EA434C" w:rsidRDefault="00EA434C" w:rsidP="00EA434C">
            <w:pPr>
              <w:pStyle w:val="ListParagraph"/>
              <w:numPr>
                <w:ilvl w:val="0"/>
                <w:numId w:val="37"/>
              </w:numPr>
              <w:ind w:left="522"/>
              <w:rPr>
                <w:rFonts w:ascii="Times New Roman" w:hAnsi="Times New Roman" w:cs="Times New Roman"/>
                <w:bCs/>
                <w:sz w:val="24"/>
                <w:szCs w:val="24"/>
              </w:rPr>
            </w:pPr>
            <w:r w:rsidRPr="00EA434C">
              <w:rPr>
                <w:rFonts w:ascii="Times New Roman" w:hAnsi="Times New Roman" w:cs="Times New Roman"/>
                <w:bCs/>
                <w:sz w:val="24"/>
                <w:szCs w:val="24"/>
              </w:rPr>
              <w:t>Aplikasi mengirimkan permintaan data ke web service</w:t>
            </w:r>
          </w:p>
        </w:tc>
      </w:tr>
      <w:tr w:rsidR="00EA434C" w:rsidRPr="00EA434C" w:rsidTr="00862392">
        <w:tc>
          <w:tcPr>
            <w:tcW w:w="4878" w:type="dxa"/>
            <w:gridSpan w:val="2"/>
            <w:tcBorders>
              <w:top w:val="single" w:sz="4" w:space="0" w:color="auto"/>
              <w:left w:val="single" w:sz="4" w:space="0" w:color="auto"/>
              <w:bottom w:val="single" w:sz="4" w:space="0" w:color="auto"/>
              <w:right w:val="single" w:sz="4" w:space="0" w:color="auto"/>
            </w:tcBorders>
          </w:tcPr>
          <w:p w:rsidR="00EA434C" w:rsidRPr="00EA434C" w:rsidRDefault="00EA434C" w:rsidP="00EA434C">
            <w:pPr>
              <w:pStyle w:val="ListParagraph"/>
              <w:numPr>
                <w:ilvl w:val="0"/>
                <w:numId w:val="37"/>
              </w:numPr>
              <w:ind w:left="540"/>
              <w:jc w:val="both"/>
              <w:rPr>
                <w:rFonts w:ascii="Times New Roman" w:hAnsi="Times New Roman" w:cs="Times New Roman"/>
                <w:bCs/>
                <w:sz w:val="24"/>
                <w:szCs w:val="24"/>
              </w:rPr>
            </w:pPr>
            <w:r w:rsidRPr="00EA434C">
              <w:rPr>
                <w:rFonts w:ascii="Times New Roman" w:hAnsi="Times New Roman" w:cs="Times New Roman"/>
                <w:bCs/>
                <w:sz w:val="24"/>
                <w:szCs w:val="24"/>
              </w:rPr>
              <w:t>Web Service memvalidasi permintaan data dari Aplikasi</w:t>
            </w:r>
          </w:p>
        </w:tc>
        <w:tc>
          <w:tcPr>
            <w:tcW w:w="4716" w:type="dxa"/>
            <w:tcBorders>
              <w:top w:val="single" w:sz="4" w:space="0" w:color="auto"/>
              <w:left w:val="single" w:sz="4" w:space="0" w:color="auto"/>
              <w:bottom w:val="single" w:sz="4" w:space="0" w:color="auto"/>
              <w:right w:val="single" w:sz="4" w:space="0" w:color="auto"/>
            </w:tcBorders>
          </w:tcPr>
          <w:p w:rsidR="00EA434C" w:rsidRPr="00EA434C" w:rsidRDefault="00EA434C" w:rsidP="00862392">
            <w:pPr>
              <w:rPr>
                <w:rFonts w:ascii="Times New Roman" w:hAnsi="Times New Roman" w:cs="Times New Roman"/>
                <w:bCs/>
                <w:sz w:val="24"/>
                <w:szCs w:val="24"/>
              </w:rPr>
            </w:pPr>
          </w:p>
        </w:tc>
      </w:tr>
      <w:tr w:rsidR="00EA434C" w:rsidRPr="00EA434C" w:rsidTr="00862392">
        <w:tc>
          <w:tcPr>
            <w:tcW w:w="4878" w:type="dxa"/>
            <w:gridSpan w:val="2"/>
            <w:tcBorders>
              <w:top w:val="single" w:sz="4" w:space="0" w:color="auto"/>
              <w:left w:val="single" w:sz="4" w:space="0" w:color="auto"/>
              <w:bottom w:val="single" w:sz="4" w:space="0" w:color="auto"/>
              <w:right w:val="single" w:sz="4" w:space="0" w:color="auto"/>
            </w:tcBorders>
          </w:tcPr>
          <w:p w:rsidR="00EA434C" w:rsidRPr="00EA434C" w:rsidRDefault="00EA434C" w:rsidP="00EA434C">
            <w:pPr>
              <w:pStyle w:val="ListParagraph"/>
              <w:numPr>
                <w:ilvl w:val="0"/>
                <w:numId w:val="37"/>
              </w:numPr>
              <w:ind w:left="540"/>
              <w:jc w:val="both"/>
              <w:rPr>
                <w:rFonts w:ascii="Times New Roman" w:hAnsi="Times New Roman" w:cs="Times New Roman"/>
                <w:bCs/>
                <w:sz w:val="24"/>
                <w:szCs w:val="24"/>
              </w:rPr>
            </w:pPr>
            <w:r w:rsidRPr="00EA434C">
              <w:rPr>
                <w:rFonts w:ascii="Times New Roman" w:hAnsi="Times New Roman" w:cs="Times New Roman"/>
                <w:bCs/>
                <w:sz w:val="24"/>
                <w:szCs w:val="24"/>
              </w:rPr>
              <w:t>Validasi gagal dilakukan</w:t>
            </w:r>
          </w:p>
        </w:tc>
        <w:tc>
          <w:tcPr>
            <w:tcW w:w="4716" w:type="dxa"/>
            <w:tcBorders>
              <w:top w:val="single" w:sz="4" w:space="0" w:color="auto"/>
              <w:left w:val="single" w:sz="4" w:space="0" w:color="auto"/>
              <w:bottom w:val="single" w:sz="4" w:space="0" w:color="auto"/>
              <w:right w:val="single" w:sz="4" w:space="0" w:color="auto"/>
            </w:tcBorders>
          </w:tcPr>
          <w:p w:rsidR="00EA434C" w:rsidRPr="00EA434C" w:rsidRDefault="00EA434C" w:rsidP="00862392">
            <w:pPr>
              <w:rPr>
                <w:rFonts w:ascii="Times New Roman" w:hAnsi="Times New Roman" w:cs="Times New Roman"/>
                <w:bCs/>
                <w:sz w:val="24"/>
                <w:szCs w:val="24"/>
              </w:rPr>
            </w:pPr>
          </w:p>
        </w:tc>
      </w:tr>
      <w:tr w:rsidR="00EA434C" w:rsidRPr="00EA434C" w:rsidTr="00862392">
        <w:tc>
          <w:tcPr>
            <w:tcW w:w="4878" w:type="dxa"/>
            <w:gridSpan w:val="2"/>
            <w:tcBorders>
              <w:top w:val="single" w:sz="4" w:space="0" w:color="auto"/>
              <w:left w:val="single" w:sz="4" w:space="0" w:color="auto"/>
              <w:bottom w:val="single" w:sz="4" w:space="0" w:color="auto"/>
              <w:right w:val="single" w:sz="4" w:space="0" w:color="auto"/>
            </w:tcBorders>
          </w:tcPr>
          <w:p w:rsidR="00EA434C" w:rsidRPr="00EA434C" w:rsidRDefault="00EA434C" w:rsidP="00862392">
            <w:pPr>
              <w:jc w:val="both"/>
              <w:rPr>
                <w:rFonts w:ascii="Times New Roman" w:hAnsi="Times New Roman" w:cs="Times New Roman"/>
                <w:bCs/>
                <w:sz w:val="24"/>
                <w:szCs w:val="24"/>
              </w:rPr>
            </w:pPr>
          </w:p>
        </w:tc>
        <w:tc>
          <w:tcPr>
            <w:tcW w:w="4716" w:type="dxa"/>
            <w:tcBorders>
              <w:top w:val="single" w:sz="4" w:space="0" w:color="auto"/>
              <w:left w:val="single" w:sz="4" w:space="0" w:color="auto"/>
              <w:bottom w:val="single" w:sz="4" w:space="0" w:color="auto"/>
              <w:right w:val="single" w:sz="4" w:space="0" w:color="auto"/>
            </w:tcBorders>
          </w:tcPr>
          <w:p w:rsidR="00EA434C" w:rsidRPr="00EA434C" w:rsidRDefault="00EA434C" w:rsidP="00EA434C">
            <w:pPr>
              <w:pStyle w:val="ListParagraph"/>
              <w:numPr>
                <w:ilvl w:val="0"/>
                <w:numId w:val="37"/>
              </w:numPr>
              <w:rPr>
                <w:rFonts w:ascii="Times New Roman" w:hAnsi="Times New Roman" w:cs="Times New Roman"/>
                <w:bCs/>
                <w:sz w:val="24"/>
                <w:szCs w:val="24"/>
              </w:rPr>
            </w:pPr>
            <w:r w:rsidRPr="00EA434C">
              <w:rPr>
                <w:rFonts w:ascii="Times New Roman" w:hAnsi="Times New Roman" w:cs="Times New Roman"/>
                <w:bCs/>
                <w:sz w:val="24"/>
                <w:szCs w:val="24"/>
              </w:rPr>
              <w:t>Cronsjob akan dijalankan kembali sesuai dengan waktu yang ditentukan</w:t>
            </w:r>
          </w:p>
        </w:tc>
      </w:tr>
      <w:tr w:rsidR="00EA434C" w:rsidRPr="00EA434C" w:rsidTr="00862392">
        <w:tc>
          <w:tcPr>
            <w:tcW w:w="2268" w:type="dxa"/>
            <w:tcBorders>
              <w:top w:val="single" w:sz="4" w:space="0" w:color="auto"/>
              <w:left w:val="single" w:sz="4" w:space="0" w:color="auto"/>
              <w:bottom w:val="single" w:sz="4" w:space="0" w:color="auto"/>
              <w:right w:val="single" w:sz="4" w:space="0" w:color="auto"/>
            </w:tcBorders>
          </w:tcPr>
          <w:p w:rsidR="00EA434C" w:rsidRPr="00EA434C" w:rsidRDefault="00EA434C" w:rsidP="00862392">
            <w:pPr>
              <w:rPr>
                <w:rFonts w:ascii="Times New Roman" w:hAnsi="Times New Roman" w:cs="Times New Roman"/>
                <w:b/>
                <w:bCs/>
                <w:sz w:val="24"/>
                <w:szCs w:val="24"/>
              </w:rPr>
            </w:pPr>
            <w:r w:rsidRPr="00EA434C">
              <w:rPr>
                <w:rFonts w:ascii="Times New Roman" w:hAnsi="Times New Roman" w:cs="Times New Roman"/>
                <w:b/>
                <w:bCs/>
                <w:sz w:val="24"/>
                <w:szCs w:val="24"/>
              </w:rPr>
              <w:t>Post Kondisi</w:t>
            </w:r>
          </w:p>
        </w:tc>
        <w:tc>
          <w:tcPr>
            <w:tcW w:w="7326" w:type="dxa"/>
            <w:gridSpan w:val="2"/>
            <w:tcBorders>
              <w:top w:val="single" w:sz="4" w:space="0" w:color="auto"/>
              <w:left w:val="single" w:sz="4" w:space="0" w:color="auto"/>
              <w:bottom w:val="single" w:sz="4" w:space="0" w:color="auto"/>
              <w:right w:val="single" w:sz="4" w:space="0" w:color="auto"/>
            </w:tcBorders>
          </w:tcPr>
          <w:p w:rsidR="00EA434C" w:rsidRPr="00EA434C" w:rsidRDefault="00EA434C" w:rsidP="00862392">
            <w:pPr>
              <w:rPr>
                <w:rFonts w:ascii="Times New Roman" w:hAnsi="Times New Roman" w:cs="Times New Roman"/>
                <w:sz w:val="24"/>
                <w:szCs w:val="24"/>
              </w:rPr>
            </w:pPr>
            <w:r w:rsidRPr="00EA434C">
              <w:rPr>
                <w:rFonts w:ascii="Times New Roman" w:hAnsi="Times New Roman" w:cs="Times New Roman"/>
                <w:bCs/>
                <w:sz w:val="24"/>
                <w:szCs w:val="24"/>
              </w:rPr>
              <w:t>Aplikasi menyimpan data yang dikirimkan oleh web service kedalam database</w:t>
            </w:r>
          </w:p>
        </w:tc>
      </w:tr>
    </w:tbl>
    <w:p w:rsidR="00EA434C" w:rsidRPr="00EA434C" w:rsidRDefault="00EA434C" w:rsidP="00EA434C">
      <w:pPr>
        <w:rPr>
          <w:rFonts w:ascii="Times New Roman" w:hAnsi="Times New Roman" w:cs="Times New Roman"/>
          <w:sz w:val="24"/>
          <w:szCs w:val="24"/>
        </w:rPr>
      </w:pPr>
    </w:p>
    <w:p w:rsidR="00EA434C" w:rsidRPr="00EA434C" w:rsidRDefault="00EA434C" w:rsidP="00EA434C">
      <w:pPr>
        <w:rPr>
          <w:rFonts w:ascii="Times New Roman" w:hAnsi="Times New Roman" w:cs="Times New Roman"/>
          <w:sz w:val="24"/>
          <w:szCs w:val="24"/>
        </w:rPr>
      </w:pPr>
    </w:p>
    <w:p w:rsidR="00EA434C" w:rsidRPr="00EA434C" w:rsidRDefault="00EA434C" w:rsidP="00EA434C">
      <w:pPr>
        <w:pStyle w:val="Heading2"/>
        <w:rPr>
          <w:rFonts w:ascii="Times New Roman" w:hAnsi="Times New Roman"/>
          <w:szCs w:val="24"/>
        </w:rPr>
      </w:pPr>
      <w:bookmarkStart w:id="70" w:name="_Toc386451286"/>
      <w:r w:rsidRPr="00EA434C">
        <w:rPr>
          <w:rFonts w:ascii="Times New Roman" w:hAnsi="Times New Roman"/>
          <w:szCs w:val="24"/>
        </w:rPr>
        <w:t>Usecase login</w:t>
      </w:r>
      <w:bookmarkEnd w:id="70"/>
    </w:p>
    <w:tbl>
      <w:tblPr>
        <w:tblW w:w="95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68"/>
        <w:gridCol w:w="2610"/>
        <w:gridCol w:w="4716"/>
      </w:tblGrid>
      <w:tr w:rsidR="00EA434C" w:rsidRPr="00EA434C" w:rsidTr="00862392">
        <w:tc>
          <w:tcPr>
            <w:tcW w:w="2268" w:type="dxa"/>
            <w:tcBorders>
              <w:top w:val="single" w:sz="4" w:space="0" w:color="auto"/>
              <w:left w:val="single" w:sz="4" w:space="0" w:color="auto"/>
              <w:bottom w:val="single" w:sz="4" w:space="0" w:color="auto"/>
              <w:right w:val="single" w:sz="4" w:space="0" w:color="auto"/>
            </w:tcBorders>
          </w:tcPr>
          <w:p w:rsidR="00EA434C" w:rsidRPr="00EA434C" w:rsidRDefault="00EA434C" w:rsidP="00862392">
            <w:pPr>
              <w:rPr>
                <w:rFonts w:ascii="Times New Roman" w:hAnsi="Times New Roman" w:cs="Times New Roman"/>
                <w:b/>
                <w:bCs/>
                <w:sz w:val="24"/>
                <w:szCs w:val="24"/>
              </w:rPr>
            </w:pPr>
            <w:r w:rsidRPr="00EA434C">
              <w:rPr>
                <w:rFonts w:ascii="Times New Roman" w:hAnsi="Times New Roman" w:cs="Times New Roman"/>
                <w:b/>
                <w:bCs/>
                <w:sz w:val="24"/>
                <w:szCs w:val="24"/>
              </w:rPr>
              <w:t>Nomor</w:t>
            </w:r>
          </w:p>
        </w:tc>
        <w:tc>
          <w:tcPr>
            <w:tcW w:w="7326" w:type="dxa"/>
            <w:gridSpan w:val="2"/>
            <w:tcBorders>
              <w:top w:val="single" w:sz="4" w:space="0" w:color="auto"/>
              <w:left w:val="single" w:sz="4" w:space="0" w:color="auto"/>
              <w:bottom w:val="single" w:sz="4" w:space="0" w:color="auto"/>
              <w:right w:val="single" w:sz="4" w:space="0" w:color="auto"/>
            </w:tcBorders>
          </w:tcPr>
          <w:p w:rsidR="00EA434C" w:rsidRPr="00EA434C" w:rsidRDefault="00EA434C" w:rsidP="00862392">
            <w:pPr>
              <w:rPr>
                <w:rFonts w:ascii="Times New Roman" w:hAnsi="Times New Roman" w:cs="Times New Roman"/>
                <w:sz w:val="24"/>
                <w:szCs w:val="24"/>
              </w:rPr>
            </w:pPr>
            <w:r w:rsidRPr="00EA434C">
              <w:rPr>
                <w:rFonts w:ascii="Times New Roman" w:hAnsi="Times New Roman" w:cs="Times New Roman"/>
                <w:sz w:val="24"/>
                <w:szCs w:val="24"/>
              </w:rPr>
              <w:t>002</w:t>
            </w:r>
          </w:p>
        </w:tc>
      </w:tr>
      <w:tr w:rsidR="00EA434C" w:rsidRPr="00EA434C" w:rsidTr="00862392">
        <w:tc>
          <w:tcPr>
            <w:tcW w:w="2268" w:type="dxa"/>
            <w:tcBorders>
              <w:top w:val="single" w:sz="4" w:space="0" w:color="auto"/>
              <w:left w:val="single" w:sz="4" w:space="0" w:color="auto"/>
              <w:bottom w:val="single" w:sz="4" w:space="0" w:color="auto"/>
              <w:right w:val="single" w:sz="4" w:space="0" w:color="auto"/>
            </w:tcBorders>
          </w:tcPr>
          <w:p w:rsidR="00EA434C" w:rsidRPr="00EA434C" w:rsidRDefault="00EA434C" w:rsidP="00862392">
            <w:pPr>
              <w:rPr>
                <w:rFonts w:ascii="Times New Roman" w:hAnsi="Times New Roman" w:cs="Times New Roman"/>
                <w:b/>
                <w:bCs/>
                <w:sz w:val="24"/>
                <w:szCs w:val="24"/>
              </w:rPr>
            </w:pPr>
            <w:r w:rsidRPr="00EA434C">
              <w:rPr>
                <w:rFonts w:ascii="Times New Roman" w:hAnsi="Times New Roman" w:cs="Times New Roman"/>
                <w:b/>
                <w:bCs/>
                <w:sz w:val="24"/>
                <w:szCs w:val="24"/>
              </w:rPr>
              <w:t>Nama</w:t>
            </w:r>
          </w:p>
        </w:tc>
        <w:tc>
          <w:tcPr>
            <w:tcW w:w="7326" w:type="dxa"/>
            <w:gridSpan w:val="2"/>
            <w:tcBorders>
              <w:top w:val="single" w:sz="4" w:space="0" w:color="auto"/>
              <w:left w:val="single" w:sz="4" w:space="0" w:color="auto"/>
              <w:bottom w:val="single" w:sz="4" w:space="0" w:color="auto"/>
              <w:right w:val="single" w:sz="4" w:space="0" w:color="auto"/>
            </w:tcBorders>
          </w:tcPr>
          <w:p w:rsidR="00EA434C" w:rsidRPr="00EA434C" w:rsidRDefault="00EA434C" w:rsidP="00862392">
            <w:pPr>
              <w:jc w:val="both"/>
              <w:rPr>
                <w:rFonts w:ascii="Times New Roman" w:hAnsi="Times New Roman" w:cs="Times New Roman"/>
                <w:sz w:val="24"/>
                <w:szCs w:val="24"/>
              </w:rPr>
            </w:pPr>
            <w:r w:rsidRPr="00EA434C">
              <w:rPr>
                <w:rFonts w:ascii="Times New Roman" w:hAnsi="Times New Roman" w:cs="Times New Roman"/>
                <w:sz w:val="24"/>
                <w:szCs w:val="24"/>
              </w:rPr>
              <w:t>Login</w:t>
            </w:r>
          </w:p>
        </w:tc>
      </w:tr>
      <w:tr w:rsidR="00EA434C" w:rsidRPr="00EA434C" w:rsidTr="00862392">
        <w:tc>
          <w:tcPr>
            <w:tcW w:w="2268" w:type="dxa"/>
            <w:tcBorders>
              <w:top w:val="single" w:sz="4" w:space="0" w:color="auto"/>
              <w:left w:val="single" w:sz="4" w:space="0" w:color="auto"/>
              <w:bottom w:val="single" w:sz="4" w:space="0" w:color="auto"/>
              <w:right w:val="single" w:sz="4" w:space="0" w:color="auto"/>
            </w:tcBorders>
          </w:tcPr>
          <w:p w:rsidR="00EA434C" w:rsidRPr="00EA434C" w:rsidRDefault="00EA434C" w:rsidP="00862392">
            <w:pPr>
              <w:rPr>
                <w:rFonts w:ascii="Times New Roman" w:hAnsi="Times New Roman" w:cs="Times New Roman"/>
                <w:b/>
                <w:bCs/>
                <w:sz w:val="24"/>
                <w:szCs w:val="24"/>
              </w:rPr>
            </w:pPr>
            <w:r w:rsidRPr="00EA434C">
              <w:rPr>
                <w:rFonts w:ascii="Times New Roman" w:hAnsi="Times New Roman" w:cs="Times New Roman"/>
                <w:b/>
                <w:bCs/>
                <w:sz w:val="24"/>
                <w:szCs w:val="24"/>
              </w:rPr>
              <w:t>Tujuan</w:t>
            </w:r>
          </w:p>
        </w:tc>
        <w:tc>
          <w:tcPr>
            <w:tcW w:w="7326" w:type="dxa"/>
            <w:gridSpan w:val="2"/>
            <w:tcBorders>
              <w:top w:val="single" w:sz="4" w:space="0" w:color="auto"/>
              <w:left w:val="single" w:sz="4" w:space="0" w:color="auto"/>
              <w:bottom w:val="single" w:sz="4" w:space="0" w:color="auto"/>
              <w:right w:val="single" w:sz="4" w:space="0" w:color="auto"/>
            </w:tcBorders>
          </w:tcPr>
          <w:p w:rsidR="00EA434C" w:rsidRPr="00EA434C" w:rsidRDefault="00EA434C" w:rsidP="00862392">
            <w:pPr>
              <w:jc w:val="both"/>
              <w:rPr>
                <w:rFonts w:ascii="Times New Roman" w:hAnsi="Times New Roman" w:cs="Times New Roman"/>
                <w:sz w:val="24"/>
                <w:szCs w:val="24"/>
              </w:rPr>
            </w:pPr>
            <w:r w:rsidRPr="00EA434C">
              <w:rPr>
                <w:rFonts w:ascii="Times New Roman" w:hAnsi="Times New Roman" w:cs="Times New Roman"/>
                <w:sz w:val="24"/>
                <w:szCs w:val="24"/>
                <w:lang w:val="nb-NO"/>
              </w:rPr>
              <w:t>Proses ini digunakan untuk mengotentikasi user yang mengakses aplikasi</w:t>
            </w:r>
          </w:p>
        </w:tc>
      </w:tr>
      <w:tr w:rsidR="00EA434C" w:rsidRPr="00EA434C" w:rsidTr="00862392">
        <w:tc>
          <w:tcPr>
            <w:tcW w:w="2268" w:type="dxa"/>
            <w:tcBorders>
              <w:top w:val="single" w:sz="4" w:space="0" w:color="auto"/>
              <w:left w:val="single" w:sz="4" w:space="0" w:color="auto"/>
              <w:bottom w:val="single" w:sz="4" w:space="0" w:color="auto"/>
              <w:right w:val="single" w:sz="4" w:space="0" w:color="auto"/>
            </w:tcBorders>
          </w:tcPr>
          <w:p w:rsidR="00EA434C" w:rsidRPr="00EA434C" w:rsidRDefault="00EA434C" w:rsidP="00862392">
            <w:pPr>
              <w:rPr>
                <w:rFonts w:ascii="Times New Roman" w:hAnsi="Times New Roman" w:cs="Times New Roman"/>
                <w:b/>
                <w:bCs/>
                <w:sz w:val="24"/>
                <w:szCs w:val="24"/>
              </w:rPr>
            </w:pPr>
            <w:r w:rsidRPr="00EA434C">
              <w:rPr>
                <w:rFonts w:ascii="Times New Roman" w:hAnsi="Times New Roman" w:cs="Times New Roman"/>
                <w:b/>
                <w:bCs/>
                <w:sz w:val="24"/>
                <w:szCs w:val="24"/>
              </w:rPr>
              <w:t>Deskripsi</w:t>
            </w:r>
          </w:p>
        </w:tc>
        <w:tc>
          <w:tcPr>
            <w:tcW w:w="7326" w:type="dxa"/>
            <w:gridSpan w:val="2"/>
            <w:tcBorders>
              <w:top w:val="single" w:sz="4" w:space="0" w:color="auto"/>
              <w:left w:val="single" w:sz="4" w:space="0" w:color="auto"/>
              <w:bottom w:val="single" w:sz="4" w:space="0" w:color="auto"/>
              <w:right w:val="single" w:sz="4" w:space="0" w:color="auto"/>
            </w:tcBorders>
          </w:tcPr>
          <w:p w:rsidR="00EA434C" w:rsidRPr="00EA434C" w:rsidRDefault="00EA434C" w:rsidP="00862392">
            <w:pPr>
              <w:tabs>
                <w:tab w:val="left" w:pos="399"/>
              </w:tabs>
              <w:spacing w:before="100" w:beforeAutospacing="1" w:after="100" w:afterAutospacing="1"/>
              <w:contextualSpacing/>
              <w:jc w:val="both"/>
              <w:rPr>
                <w:rFonts w:ascii="Times New Roman" w:hAnsi="Times New Roman" w:cs="Times New Roman"/>
                <w:sz w:val="24"/>
                <w:szCs w:val="24"/>
                <w:lang w:eastAsia="en-GB"/>
              </w:rPr>
            </w:pPr>
            <w:r w:rsidRPr="00EA434C">
              <w:rPr>
                <w:rFonts w:ascii="Times New Roman" w:hAnsi="Times New Roman" w:cs="Times New Roman"/>
                <w:sz w:val="24"/>
                <w:szCs w:val="24"/>
                <w:lang w:val="id-ID" w:eastAsia="en-GB"/>
              </w:rPr>
              <w:t xml:space="preserve">Use case ini </w:t>
            </w:r>
            <w:r w:rsidRPr="00EA434C">
              <w:rPr>
                <w:rFonts w:ascii="Times New Roman" w:hAnsi="Times New Roman" w:cs="Times New Roman"/>
                <w:sz w:val="24"/>
                <w:szCs w:val="24"/>
                <w:lang w:eastAsia="en-GB"/>
              </w:rPr>
              <w:t>menggambarkan proses otentikasi yang dilakukan oleh aplikasi penjadwalan terhadap user beserta hak aksesnya</w:t>
            </w:r>
          </w:p>
        </w:tc>
      </w:tr>
      <w:tr w:rsidR="00EA434C" w:rsidRPr="00EA434C" w:rsidTr="00862392">
        <w:tc>
          <w:tcPr>
            <w:tcW w:w="2268" w:type="dxa"/>
            <w:tcBorders>
              <w:top w:val="single" w:sz="4" w:space="0" w:color="auto"/>
              <w:left w:val="single" w:sz="4" w:space="0" w:color="auto"/>
              <w:bottom w:val="single" w:sz="4" w:space="0" w:color="auto"/>
              <w:right w:val="single" w:sz="4" w:space="0" w:color="auto"/>
            </w:tcBorders>
          </w:tcPr>
          <w:p w:rsidR="00EA434C" w:rsidRPr="00EA434C" w:rsidRDefault="00EA434C" w:rsidP="00862392">
            <w:pPr>
              <w:rPr>
                <w:rFonts w:ascii="Times New Roman" w:hAnsi="Times New Roman" w:cs="Times New Roman"/>
                <w:b/>
                <w:bCs/>
                <w:sz w:val="24"/>
                <w:szCs w:val="24"/>
              </w:rPr>
            </w:pPr>
            <w:r w:rsidRPr="00EA434C">
              <w:rPr>
                <w:rFonts w:ascii="Times New Roman" w:hAnsi="Times New Roman" w:cs="Times New Roman"/>
                <w:b/>
                <w:bCs/>
                <w:sz w:val="24"/>
                <w:szCs w:val="24"/>
              </w:rPr>
              <w:t>Aktor</w:t>
            </w:r>
          </w:p>
        </w:tc>
        <w:tc>
          <w:tcPr>
            <w:tcW w:w="7326" w:type="dxa"/>
            <w:gridSpan w:val="2"/>
            <w:tcBorders>
              <w:top w:val="single" w:sz="4" w:space="0" w:color="auto"/>
              <w:left w:val="single" w:sz="4" w:space="0" w:color="auto"/>
              <w:bottom w:val="single" w:sz="4" w:space="0" w:color="auto"/>
              <w:right w:val="single" w:sz="4" w:space="0" w:color="auto"/>
            </w:tcBorders>
          </w:tcPr>
          <w:p w:rsidR="00EA434C" w:rsidRPr="00EA434C" w:rsidRDefault="00EA434C" w:rsidP="00862392">
            <w:pPr>
              <w:jc w:val="both"/>
              <w:rPr>
                <w:rFonts w:ascii="Times New Roman" w:hAnsi="Times New Roman" w:cs="Times New Roman"/>
                <w:sz w:val="24"/>
                <w:szCs w:val="24"/>
              </w:rPr>
            </w:pPr>
            <w:r w:rsidRPr="00EA434C">
              <w:rPr>
                <w:rFonts w:ascii="Times New Roman" w:hAnsi="Times New Roman" w:cs="Times New Roman"/>
                <w:sz w:val="24"/>
                <w:szCs w:val="24"/>
              </w:rPr>
              <w:t>Koordinator, Dosen</w:t>
            </w:r>
          </w:p>
        </w:tc>
      </w:tr>
      <w:tr w:rsidR="00EA434C" w:rsidRPr="00EA434C" w:rsidTr="00862392">
        <w:tc>
          <w:tcPr>
            <w:tcW w:w="2268" w:type="dxa"/>
            <w:tcBorders>
              <w:top w:val="single" w:sz="4" w:space="0" w:color="auto"/>
              <w:left w:val="single" w:sz="4" w:space="0" w:color="auto"/>
              <w:bottom w:val="single" w:sz="4" w:space="0" w:color="auto"/>
              <w:right w:val="single" w:sz="4" w:space="0" w:color="auto"/>
            </w:tcBorders>
          </w:tcPr>
          <w:p w:rsidR="00EA434C" w:rsidRPr="00EA434C" w:rsidRDefault="00EA434C" w:rsidP="00862392">
            <w:pPr>
              <w:rPr>
                <w:rFonts w:ascii="Times New Roman" w:hAnsi="Times New Roman" w:cs="Times New Roman"/>
                <w:b/>
                <w:bCs/>
                <w:sz w:val="24"/>
                <w:szCs w:val="24"/>
              </w:rPr>
            </w:pPr>
            <w:r w:rsidRPr="00EA434C">
              <w:rPr>
                <w:rFonts w:ascii="Times New Roman" w:hAnsi="Times New Roman" w:cs="Times New Roman"/>
                <w:b/>
                <w:bCs/>
                <w:sz w:val="24"/>
                <w:szCs w:val="24"/>
              </w:rPr>
              <w:t>Pre Kondisi</w:t>
            </w:r>
          </w:p>
        </w:tc>
        <w:tc>
          <w:tcPr>
            <w:tcW w:w="7326" w:type="dxa"/>
            <w:gridSpan w:val="2"/>
            <w:tcBorders>
              <w:top w:val="single" w:sz="4" w:space="0" w:color="auto"/>
              <w:left w:val="single" w:sz="4" w:space="0" w:color="auto"/>
              <w:bottom w:val="single" w:sz="4" w:space="0" w:color="auto"/>
              <w:right w:val="single" w:sz="4" w:space="0" w:color="auto"/>
            </w:tcBorders>
          </w:tcPr>
          <w:p w:rsidR="00EA434C" w:rsidRPr="00EA434C" w:rsidRDefault="00EA434C" w:rsidP="00862392">
            <w:pPr>
              <w:rPr>
                <w:rFonts w:ascii="Times New Roman" w:hAnsi="Times New Roman" w:cs="Times New Roman"/>
                <w:sz w:val="24"/>
                <w:szCs w:val="24"/>
              </w:rPr>
            </w:pPr>
            <w:r w:rsidRPr="00EA434C">
              <w:rPr>
                <w:rFonts w:ascii="Times New Roman" w:hAnsi="Times New Roman" w:cs="Times New Roman"/>
                <w:sz w:val="24"/>
                <w:szCs w:val="24"/>
              </w:rPr>
              <w:t>Aktor telah mengakses halaman login</w:t>
            </w:r>
          </w:p>
        </w:tc>
      </w:tr>
      <w:tr w:rsidR="00EA434C" w:rsidRPr="00EA434C" w:rsidTr="00862392">
        <w:tc>
          <w:tcPr>
            <w:tcW w:w="9594" w:type="dxa"/>
            <w:gridSpan w:val="3"/>
            <w:tcBorders>
              <w:top w:val="single" w:sz="4" w:space="0" w:color="auto"/>
              <w:left w:val="single" w:sz="4" w:space="0" w:color="auto"/>
              <w:bottom w:val="single" w:sz="4" w:space="0" w:color="auto"/>
              <w:right w:val="single" w:sz="4" w:space="0" w:color="auto"/>
            </w:tcBorders>
          </w:tcPr>
          <w:p w:rsidR="00EA434C" w:rsidRPr="00EA434C" w:rsidRDefault="00EA434C" w:rsidP="00862392">
            <w:pPr>
              <w:jc w:val="center"/>
              <w:rPr>
                <w:rFonts w:ascii="Times New Roman" w:hAnsi="Times New Roman" w:cs="Times New Roman"/>
                <w:b/>
                <w:sz w:val="24"/>
                <w:szCs w:val="24"/>
              </w:rPr>
            </w:pPr>
            <w:r w:rsidRPr="00EA434C">
              <w:rPr>
                <w:rFonts w:ascii="Times New Roman" w:hAnsi="Times New Roman" w:cs="Times New Roman"/>
                <w:b/>
                <w:sz w:val="24"/>
                <w:szCs w:val="24"/>
              </w:rPr>
              <w:t>Skenario Utama</w:t>
            </w:r>
          </w:p>
        </w:tc>
      </w:tr>
      <w:tr w:rsidR="00EA434C" w:rsidRPr="00EA434C" w:rsidTr="00862392">
        <w:tc>
          <w:tcPr>
            <w:tcW w:w="4878" w:type="dxa"/>
            <w:gridSpan w:val="2"/>
            <w:tcBorders>
              <w:top w:val="single" w:sz="4" w:space="0" w:color="auto"/>
              <w:left w:val="single" w:sz="4" w:space="0" w:color="auto"/>
              <w:bottom w:val="single" w:sz="4" w:space="0" w:color="auto"/>
              <w:right w:val="single" w:sz="4" w:space="0" w:color="auto"/>
            </w:tcBorders>
          </w:tcPr>
          <w:p w:rsidR="00EA434C" w:rsidRPr="00EA434C" w:rsidRDefault="00EA434C" w:rsidP="00862392">
            <w:pPr>
              <w:jc w:val="center"/>
              <w:rPr>
                <w:rFonts w:ascii="Times New Roman" w:hAnsi="Times New Roman" w:cs="Times New Roman"/>
                <w:b/>
                <w:bCs/>
                <w:sz w:val="24"/>
                <w:szCs w:val="24"/>
              </w:rPr>
            </w:pPr>
            <w:r w:rsidRPr="00EA434C">
              <w:rPr>
                <w:rFonts w:ascii="Times New Roman" w:hAnsi="Times New Roman" w:cs="Times New Roman"/>
                <w:b/>
                <w:bCs/>
                <w:sz w:val="24"/>
                <w:szCs w:val="24"/>
              </w:rPr>
              <w:t>Aksi Aktor</w:t>
            </w:r>
          </w:p>
        </w:tc>
        <w:tc>
          <w:tcPr>
            <w:tcW w:w="4716" w:type="dxa"/>
            <w:tcBorders>
              <w:top w:val="single" w:sz="4" w:space="0" w:color="auto"/>
              <w:left w:val="single" w:sz="4" w:space="0" w:color="auto"/>
              <w:bottom w:val="single" w:sz="4" w:space="0" w:color="auto"/>
              <w:right w:val="single" w:sz="4" w:space="0" w:color="auto"/>
            </w:tcBorders>
          </w:tcPr>
          <w:p w:rsidR="00EA434C" w:rsidRPr="00EA434C" w:rsidRDefault="00EA434C" w:rsidP="00862392">
            <w:pPr>
              <w:jc w:val="center"/>
              <w:rPr>
                <w:rFonts w:ascii="Times New Roman" w:hAnsi="Times New Roman" w:cs="Times New Roman"/>
                <w:b/>
                <w:bCs/>
                <w:sz w:val="24"/>
                <w:szCs w:val="24"/>
                <w:lang w:val="sv-SE"/>
              </w:rPr>
            </w:pPr>
            <w:r w:rsidRPr="00EA434C">
              <w:rPr>
                <w:rFonts w:ascii="Times New Roman" w:hAnsi="Times New Roman" w:cs="Times New Roman"/>
                <w:b/>
                <w:bCs/>
                <w:sz w:val="24"/>
                <w:szCs w:val="24"/>
              </w:rPr>
              <w:t>Reaksi Si</w:t>
            </w:r>
            <w:r w:rsidRPr="00EA434C">
              <w:rPr>
                <w:rFonts w:ascii="Times New Roman" w:hAnsi="Times New Roman" w:cs="Times New Roman"/>
                <w:b/>
                <w:bCs/>
                <w:sz w:val="24"/>
                <w:szCs w:val="24"/>
                <w:lang w:val="sv-SE"/>
              </w:rPr>
              <w:t>stem</w:t>
            </w:r>
          </w:p>
        </w:tc>
      </w:tr>
      <w:tr w:rsidR="00EA434C" w:rsidRPr="00EA434C" w:rsidTr="00862392">
        <w:tc>
          <w:tcPr>
            <w:tcW w:w="4878" w:type="dxa"/>
            <w:gridSpan w:val="2"/>
            <w:tcBorders>
              <w:top w:val="single" w:sz="4" w:space="0" w:color="auto"/>
              <w:left w:val="single" w:sz="4" w:space="0" w:color="auto"/>
              <w:bottom w:val="single" w:sz="4" w:space="0" w:color="auto"/>
              <w:right w:val="single" w:sz="4" w:space="0" w:color="auto"/>
            </w:tcBorders>
          </w:tcPr>
          <w:p w:rsidR="00EA434C" w:rsidRPr="00EA434C" w:rsidRDefault="00EA434C" w:rsidP="00EA434C">
            <w:pPr>
              <w:pStyle w:val="ListParagraph"/>
              <w:numPr>
                <w:ilvl w:val="0"/>
                <w:numId w:val="38"/>
              </w:numPr>
              <w:ind w:left="540"/>
              <w:jc w:val="both"/>
              <w:rPr>
                <w:rFonts w:ascii="Times New Roman" w:hAnsi="Times New Roman" w:cs="Times New Roman"/>
                <w:bCs/>
                <w:sz w:val="24"/>
                <w:szCs w:val="24"/>
              </w:rPr>
            </w:pPr>
            <w:r w:rsidRPr="00EA434C">
              <w:rPr>
                <w:rFonts w:ascii="Times New Roman" w:hAnsi="Times New Roman" w:cs="Times New Roman"/>
                <w:bCs/>
                <w:sz w:val="24"/>
                <w:szCs w:val="24"/>
              </w:rPr>
              <w:t>Aktor mengisi form login</w:t>
            </w:r>
          </w:p>
        </w:tc>
        <w:tc>
          <w:tcPr>
            <w:tcW w:w="4716" w:type="dxa"/>
            <w:tcBorders>
              <w:top w:val="single" w:sz="4" w:space="0" w:color="auto"/>
              <w:left w:val="single" w:sz="4" w:space="0" w:color="auto"/>
              <w:bottom w:val="single" w:sz="4" w:space="0" w:color="auto"/>
              <w:right w:val="single" w:sz="4" w:space="0" w:color="auto"/>
            </w:tcBorders>
          </w:tcPr>
          <w:p w:rsidR="00EA434C" w:rsidRPr="00EA434C" w:rsidRDefault="00EA434C" w:rsidP="00862392">
            <w:pPr>
              <w:rPr>
                <w:rFonts w:ascii="Times New Roman" w:hAnsi="Times New Roman" w:cs="Times New Roman"/>
                <w:bCs/>
                <w:sz w:val="24"/>
                <w:szCs w:val="24"/>
              </w:rPr>
            </w:pPr>
          </w:p>
        </w:tc>
      </w:tr>
      <w:tr w:rsidR="00EA434C" w:rsidRPr="00EA434C" w:rsidTr="00862392">
        <w:tc>
          <w:tcPr>
            <w:tcW w:w="4878" w:type="dxa"/>
            <w:gridSpan w:val="2"/>
            <w:tcBorders>
              <w:top w:val="single" w:sz="4" w:space="0" w:color="auto"/>
              <w:left w:val="single" w:sz="4" w:space="0" w:color="auto"/>
              <w:bottom w:val="single" w:sz="4" w:space="0" w:color="auto"/>
              <w:right w:val="single" w:sz="4" w:space="0" w:color="auto"/>
            </w:tcBorders>
          </w:tcPr>
          <w:p w:rsidR="00EA434C" w:rsidRPr="00EA434C" w:rsidRDefault="00EA434C" w:rsidP="00862392">
            <w:pPr>
              <w:jc w:val="both"/>
              <w:rPr>
                <w:rFonts w:ascii="Times New Roman" w:hAnsi="Times New Roman" w:cs="Times New Roman"/>
                <w:bCs/>
                <w:sz w:val="24"/>
                <w:szCs w:val="24"/>
              </w:rPr>
            </w:pPr>
          </w:p>
        </w:tc>
        <w:tc>
          <w:tcPr>
            <w:tcW w:w="4716" w:type="dxa"/>
            <w:tcBorders>
              <w:top w:val="single" w:sz="4" w:space="0" w:color="auto"/>
              <w:left w:val="single" w:sz="4" w:space="0" w:color="auto"/>
              <w:bottom w:val="single" w:sz="4" w:space="0" w:color="auto"/>
              <w:right w:val="single" w:sz="4" w:space="0" w:color="auto"/>
            </w:tcBorders>
          </w:tcPr>
          <w:p w:rsidR="00EA434C" w:rsidRPr="00EA434C" w:rsidRDefault="00EA434C" w:rsidP="00EA434C">
            <w:pPr>
              <w:pStyle w:val="ListParagraph"/>
              <w:numPr>
                <w:ilvl w:val="0"/>
                <w:numId w:val="38"/>
              </w:numPr>
              <w:rPr>
                <w:rFonts w:ascii="Times New Roman" w:hAnsi="Times New Roman" w:cs="Times New Roman"/>
                <w:bCs/>
                <w:sz w:val="24"/>
                <w:szCs w:val="24"/>
                <w:lang w:val="fi-FI"/>
              </w:rPr>
            </w:pPr>
            <w:r w:rsidRPr="00EA434C">
              <w:rPr>
                <w:rFonts w:ascii="Times New Roman" w:hAnsi="Times New Roman" w:cs="Times New Roman"/>
                <w:bCs/>
                <w:sz w:val="24"/>
                <w:szCs w:val="24"/>
                <w:lang w:val="fi-FI"/>
              </w:rPr>
              <w:t xml:space="preserve">Aplikasi memeriksa kesesuaian informasi akun dengan yang ada di </w:t>
            </w:r>
            <w:r w:rsidRPr="00EA434C">
              <w:rPr>
                <w:rFonts w:ascii="Times New Roman" w:hAnsi="Times New Roman" w:cs="Times New Roman"/>
                <w:bCs/>
                <w:sz w:val="24"/>
                <w:szCs w:val="24"/>
                <w:lang w:val="fi-FI"/>
              </w:rPr>
              <w:lastRenderedPageBreak/>
              <w:t>database</w:t>
            </w:r>
          </w:p>
        </w:tc>
      </w:tr>
      <w:tr w:rsidR="00EA434C" w:rsidRPr="00EA434C" w:rsidTr="00862392">
        <w:tc>
          <w:tcPr>
            <w:tcW w:w="4878" w:type="dxa"/>
            <w:gridSpan w:val="2"/>
            <w:tcBorders>
              <w:top w:val="single" w:sz="4" w:space="0" w:color="auto"/>
              <w:left w:val="single" w:sz="4" w:space="0" w:color="auto"/>
              <w:bottom w:val="single" w:sz="4" w:space="0" w:color="auto"/>
              <w:right w:val="single" w:sz="4" w:space="0" w:color="auto"/>
            </w:tcBorders>
          </w:tcPr>
          <w:p w:rsidR="00EA434C" w:rsidRPr="00EA434C" w:rsidRDefault="00EA434C" w:rsidP="00862392">
            <w:pPr>
              <w:jc w:val="both"/>
              <w:rPr>
                <w:rFonts w:ascii="Times New Roman" w:hAnsi="Times New Roman" w:cs="Times New Roman"/>
                <w:bCs/>
                <w:sz w:val="24"/>
                <w:szCs w:val="24"/>
              </w:rPr>
            </w:pPr>
          </w:p>
        </w:tc>
        <w:tc>
          <w:tcPr>
            <w:tcW w:w="4716" w:type="dxa"/>
            <w:tcBorders>
              <w:top w:val="single" w:sz="4" w:space="0" w:color="auto"/>
              <w:left w:val="single" w:sz="4" w:space="0" w:color="auto"/>
              <w:bottom w:val="single" w:sz="4" w:space="0" w:color="auto"/>
              <w:right w:val="single" w:sz="4" w:space="0" w:color="auto"/>
            </w:tcBorders>
          </w:tcPr>
          <w:p w:rsidR="00EA434C" w:rsidRPr="00EA434C" w:rsidRDefault="00EA434C" w:rsidP="00EA434C">
            <w:pPr>
              <w:pStyle w:val="ListParagraph"/>
              <w:numPr>
                <w:ilvl w:val="0"/>
                <w:numId w:val="38"/>
              </w:numPr>
              <w:rPr>
                <w:rFonts w:ascii="Times New Roman" w:hAnsi="Times New Roman" w:cs="Times New Roman"/>
                <w:bCs/>
                <w:sz w:val="24"/>
                <w:szCs w:val="24"/>
              </w:rPr>
            </w:pPr>
            <w:r w:rsidRPr="00EA434C">
              <w:rPr>
                <w:rFonts w:ascii="Times New Roman" w:hAnsi="Times New Roman" w:cs="Times New Roman"/>
                <w:bCs/>
                <w:sz w:val="24"/>
                <w:szCs w:val="24"/>
              </w:rPr>
              <w:t>Aplikasi mengotentikasi aktor berdasarkan role</w:t>
            </w:r>
          </w:p>
        </w:tc>
      </w:tr>
      <w:tr w:rsidR="00EA434C" w:rsidRPr="00EA434C" w:rsidTr="00862392">
        <w:tc>
          <w:tcPr>
            <w:tcW w:w="4878" w:type="dxa"/>
            <w:gridSpan w:val="2"/>
            <w:tcBorders>
              <w:top w:val="single" w:sz="4" w:space="0" w:color="auto"/>
              <w:left w:val="single" w:sz="4" w:space="0" w:color="auto"/>
              <w:bottom w:val="single" w:sz="4" w:space="0" w:color="auto"/>
              <w:right w:val="single" w:sz="4" w:space="0" w:color="auto"/>
            </w:tcBorders>
          </w:tcPr>
          <w:p w:rsidR="00EA434C" w:rsidRPr="00EA434C" w:rsidRDefault="00EA434C" w:rsidP="00EA434C">
            <w:pPr>
              <w:pStyle w:val="ListParagraph"/>
              <w:numPr>
                <w:ilvl w:val="0"/>
                <w:numId w:val="38"/>
              </w:numPr>
              <w:jc w:val="both"/>
              <w:rPr>
                <w:rFonts w:ascii="Times New Roman" w:hAnsi="Times New Roman" w:cs="Times New Roman"/>
                <w:bCs/>
                <w:sz w:val="24"/>
                <w:szCs w:val="24"/>
              </w:rPr>
            </w:pPr>
            <w:r w:rsidRPr="00EA434C">
              <w:rPr>
                <w:rFonts w:ascii="Times New Roman" w:hAnsi="Times New Roman" w:cs="Times New Roman"/>
                <w:bCs/>
                <w:sz w:val="24"/>
                <w:szCs w:val="24"/>
              </w:rPr>
              <w:t>Aktor masuk kehalaman dashboard sesuai dengan role aktor yang bersangkutan</w:t>
            </w:r>
          </w:p>
        </w:tc>
        <w:tc>
          <w:tcPr>
            <w:tcW w:w="4716" w:type="dxa"/>
            <w:tcBorders>
              <w:top w:val="single" w:sz="4" w:space="0" w:color="auto"/>
              <w:left w:val="single" w:sz="4" w:space="0" w:color="auto"/>
              <w:bottom w:val="single" w:sz="4" w:space="0" w:color="auto"/>
              <w:right w:val="single" w:sz="4" w:space="0" w:color="auto"/>
            </w:tcBorders>
          </w:tcPr>
          <w:p w:rsidR="00EA434C" w:rsidRPr="00EA434C" w:rsidRDefault="00EA434C" w:rsidP="00862392">
            <w:pPr>
              <w:rPr>
                <w:rFonts w:ascii="Times New Roman" w:hAnsi="Times New Roman" w:cs="Times New Roman"/>
                <w:bCs/>
                <w:sz w:val="24"/>
                <w:szCs w:val="24"/>
              </w:rPr>
            </w:pPr>
          </w:p>
        </w:tc>
      </w:tr>
      <w:tr w:rsidR="00EA434C" w:rsidRPr="00EA434C" w:rsidTr="00862392">
        <w:tc>
          <w:tcPr>
            <w:tcW w:w="4878" w:type="dxa"/>
            <w:gridSpan w:val="2"/>
            <w:tcBorders>
              <w:top w:val="single" w:sz="4" w:space="0" w:color="auto"/>
              <w:left w:val="single" w:sz="4" w:space="0" w:color="auto"/>
              <w:bottom w:val="single" w:sz="4" w:space="0" w:color="auto"/>
              <w:right w:val="single" w:sz="4" w:space="0" w:color="auto"/>
            </w:tcBorders>
          </w:tcPr>
          <w:p w:rsidR="00EA434C" w:rsidRPr="00EA434C" w:rsidRDefault="00EA434C" w:rsidP="00862392">
            <w:pPr>
              <w:ind w:left="284" w:hanging="284"/>
              <w:jc w:val="both"/>
              <w:rPr>
                <w:rFonts w:ascii="Times New Roman" w:hAnsi="Times New Roman" w:cs="Times New Roman"/>
                <w:bCs/>
                <w:sz w:val="24"/>
                <w:szCs w:val="24"/>
                <w:lang w:val="id-ID"/>
              </w:rPr>
            </w:pPr>
          </w:p>
        </w:tc>
        <w:tc>
          <w:tcPr>
            <w:tcW w:w="4716" w:type="dxa"/>
            <w:tcBorders>
              <w:top w:val="single" w:sz="4" w:space="0" w:color="auto"/>
              <w:left w:val="single" w:sz="4" w:space="0" w:color="auto"/>
              <w:bottom w:val="single" w:sz="4" w:space="0" w:color="auto"/>
              <w:right w:val="single" w:sz="4" w:space="0" w:color="auto"/>
            </w:tcBorders>
          </w:tcPr>
          <w:p w:rsidR="00EA434C" w:rsidRPr="00EA434C" w:rsidRDefault="00EA434C" w:rsidP="00862392">
            <w:pPr>
              <w:rPr>
                <w:rFonts w:ascii="Times New Roman" w:hAnsi="Times New Roman" w:cs="Times New Roman"/>
                <w:bCs/>
                <w:sz w:val="24"/>
                <w:szCs w:val="24"/>
              </w:rPr>
            </w:pPr>
          </w:p>
        </w:tc>
      </w:tr>
      <w:tr w:rsidR="00EA434C" w:rsidRPr="00EA434C" w:rsidTr="00862392">
        <w:trPr>
          <w:cantSplit/>
        </w:trPr>
        <w:tc>
          <w:tcPr>
            <w:tcW w:w="9594" w:type="dxa"/>
            <w:gridSpan w:val="3"/>
            <w:tcBorders>
              <w:top w:val="single" w:sz="4" w:space="0" w:color="auto"/>
              <w:left w:val="single" w:sz="4" w:space="0" w:color="auto"/>
              <w:bottom w:val="single" w:sz="4" w:space="0" w:color="auto"/>
              <w:right w:val="single" w:sz="4" w:space="0" w:color="auto"/>
            </w:tcBorders>
          </w:tcPr>
          <w:p w:rsidR="00EA434C" w:rsidRPr="00EA434C" w:rsidRDefault="00EA434C" w:rsidP="00862392">
            <w:pPr>
              <w:jc w:val="center"/>
              <w:rPr>
                <w:rFonts w:ascii="Times New Roman" w:hAnsi="Times New Roman" w:cs="Times New Roman"/>
                <w:b/>
                <w:bCs/>
                <w:sz w:val="24"/>
                <w:szCs w:val="24"/>
              </w:rPr>
            </w:pPr>
            <w:r w:rsidRPr="00EA434C">
              <w:rPr>
                <w:rFonts w:ascii="Times New Roman" w:hAnsi="Times New Roman" w:cs="Times New Roman"/>
                <w:b/>
                <w:bCs/>
                <w:sz w:val="24"/>
                <w:szCs w:val="24"/>
              </w:rPr>
              <w:t>Skenario Alternatif : Otentikasi Aktor Gagal</w:t>
            </w:r>
          </w:p>
        </w:tc>
      </w:tr>
      <w:tr w:rsidR="00EA434C" w:rsidRPr="00EA434C" w:rsidTr="00862392">
        <w:trPr>
          <w:cantSplit/>
        </w:trPr>
        <w:tc>
          <w:tcPr>
            <w:tcW w:w="4878" w:type="dxa"/>
            <w:gridSpan w:val="2"/>
            <w:tcBorders>
              <w:top w:val="single" w:sz="4" w:space="0" w:color="auto"/>
              <w:left w:val="single" w:sz="4" w:space="0" w:color="auto"/>
              <w:bottom w:val="single" w:sz="4" w:space="0" w:color="auto"/>
              <w:right w:val="single" w:sz="4" w:space="0" w:color="auto"/>
            </w:tcBorders>
          </w:tcPr>
          <w:p w:rsidR="00EA434C" w:rsidRPr="00EA434C" w:rsidRDefault="00EA434C" w:rsidP="00862392">
            <w:pPr>
              <w:jc w:val="center"/>
              <w:rPr>
                <w:rFonts w:ascii="Times New Roman" w:hAnsi="Times New Roman" w:cs="Times New Roman"/>
                <w:b/>
                <w:bCs/>
                <w:sz w:val="24"/>
                <w:szCs w:val="24"/>
              </w:rPr>
            </w:pPr>
            <w:r w:rsidRPr="00EA434C">
              <w:rPr>
                <w:rFonts w:ascii="Times New Roman" w:hAnsi="Times New Roman" w:cs="Times New Roman"/>
                <w:b/>
                <w:bCs/>
                <w:sz w:val="24"/>
                <w:szCs w:val="24"/>
              </w:rPr>
              <w:t>Aksi Aktor</w:t>
            </w:r>
          </w:p>
        </w:tc>
        <w:tc>
          <w:tcPr>
            <w:tcW w:w="4716" w:type="dxa"/>
            <w:tcBorders>
              <w:top w:val="single" w:sz="4" w:space="0" w:color="auto"/>
              <w:left w:val="single" w:sz="4" w:space="0" w:color="auto"/>
              <w:bottom w:val="single" w:sz="4" w:space="0" w:color="auto"/>
              <w:right w:val="single" w:sz="4" w:space="0" w:color="auto"/>
            </w:tcBorders>
          </w:tcPr>
          <w:p w:rsidR="00EA434C" w:rsidRPr="00EA434C" w:rsidRDefault="00EA434C" w:rsidP="00862392">
            <w:pPr>
              <w:jc w:val="center"/>
              <w:rPr>
                <w:rFonts w:ascii="Times New Roman" w:hAnsi="Times New Roman" w:cs="Times New Roman"/>
                <w:b/>
                <w:bCs/>
                <w:sz w:val="24"/>
                <w:szCs w:val="24"/>
              </w:rPr>
            </w:pPr>
            <w:r w:rsidRPr="00EA434C">
              <w:rPr>
                <w:rFonts w:ascii="Times New Roman" w:hAnsi="Times New Roman" w:cs="Times New Roman"/>
                <w:b/>
                <w:bCs/>
                <w:sz w:val="24"/>
                <w:szCs w:val="24"/>
              </w:rPr>
              <w:t>Reaksi Sistem</w:t>
            </w:r>
          </w:p>
        </w:tc>
      </w:tr>
      <w:tr w:rsidR="00EA434C" w:rsidRPr="00EA434C" w:rsidTr="00862392">
        <w:tc>
          <w:tcPr>
            <w:tcW w:w="4878" w:type="dxa"/>
            <w:gridSpan w:val="2"/>
            <w:tcBorders>
              <w:top w:val="single" w:sz="4" w:space="0" w:color="auto"/>
              <w:left w:val="single" w:sz="4" w:space="0" w:color="auto"/>
              <w:bottom w:val="single" w:sz="4" w:space="0" w:color="auto"/>
              <w:right w:val="single" w:sz="4" w:space="0" w:color="auto"/>
            </w:tcBorders>
          </w:tcPr>
          <w:p w:rsidR="00EA434C" w:rsidRPr="00EA434C" w:rsidRDefault="00EA434C" w:rsidP="00EA434C">
            <w:pPr>
              <w:pStyle w:val="ListParagraph"/>
              <w:numPr>
                <w:ilvl w:val="0"/>
                <w:numId w:val="39"/>
              </w:numPr>
              <w:jc w:val="both"/>
              <w:rPr>
                <w:rFonts w:ascii="Times New Roman" w:hAnsi="Times New Roman" w:cs="Times New Roman"/>
                <w:bCs/>
                <w:sz w:val="24"/>
                <w:szCs w:val="24"/>
              </w:rPr>
            </w:pPr>
            <w:r w:rsidRPr="00EA434C">
              <w:rPr>
                <w:rFonts w:ascii="Times New Roman" w:hAnsi="Times New Roman" w:cs="Times New Roman"/>
                <w:bCs/>
                <w:sz w:val="24"/>
                <w:szCs w:val="24"/>
              </w:rPr>
              <w:t>Aktor mengisi form login</w:t>
            </w:r>
          </w:p>
        </w:tc>
        <w:tc>
          <w:tcPr>
            <w:tcW w:w="4716" w:type="dxa"/>
            <w:tcBorders>
              <w:top w:val="single" w:sz="4" w:space="0" w:color="auto"/>
              <w:left w:val="single" w:sz="4" w:space="0" w:color="auto"/>
              <w:bottom w:val="single" w:sz="4" w:space="0" w:color="auto"/>
              <w:right w:val="single" w:sz="4" w:space="0" w:color="auto"/>
            </w:tcBorders>
          </w:tcPr>
          <w:p w:rsidR="00EA434C" w:rsidRPr="00EA434C" w:rsidRDefault="00EA434C" w:rsidP="00862392">
            <w:pPr>
              <w:rPr>
                <w:rFonts w:ascii="Times New Roman" w:hAnsi="Times New Roman" w:cs="Times New Roman"/>
                <w:bCs/>
                <w:sz w:val="24"/>
                <w:szCs w:val="24"/>
              </w:rPr>
            </w:pPr>
          </w:p>
        </w:tc>
      </w:tr>
      <w:tr w:rsidR="00EA434C" w:rsidRPr="00EA434C" w:rsidTr="00862392">
        <w:tc>
          <w:tcPr>
            <w:tcW w:w="4878" w:type="dxa"/>
            <w:gridSpan w:val="2"/>
            <w:tcBorders>
              <w:top w:val="single" w:sz="4" w:space="0" w:color="auto"/>
              <w:left w:val="single" w:sz="4" w:space="0" w:color="auto"/>
              <w:bottom w:val="single" w:sz="4" w:space="0" w:color="auto"/>
              <w:right w:val="single" w:sz="4" w:space="0" w:color="auto"/>
            </w:tcBorders>
          </w:tcPr>
          <w:p w:rsidR="00EA434C" w:rsidRPr="00EA434C" w:rsidRDefault="00EA434C" w:rsidP="00862392">
            <w:pPr>
              <w:jc w:val="both"/>
              <w:rPr>
                <w:rFonts w:ascii="Times New Roman" w:hAnsi="Times New Roman" w:cs="Times New Roman"/>
                <w:bCs/>
                <w:sz w:val="24"/>
                <w:szCs w:val="24"/>
              </w:rPr>
            </w:pPr>
          </w:p>
        </w:tc>
        <w:tc>
          <w:tcPr>
            <w:tcW w:w="4716" w:type="dxa"/>
            <w:tcBorders>
              <w:top w:val="single" w:sz="4" w:space="0" w:color="auto"/>
              <w:left w:val="single" w:sz="4" w:space="0" w:color="auto"/>
              <w:bottom w:val="single" w:sz="4" w:space="0" w:color="auto"/>
              <w:right w:val="single" w:sz="4" w:space="0" w:color="auto"/>
            </w:tcBorders>
          </w:tcPr>
          <w:p w:rsidR="00EA434C" w:rsidRPr="00EA434C" w:rsidRDefault="00EA434C" w:rsidP="00EA434C">
            <w:pPr>
              <w:pStyle w:val="ListParagraph"/>
              <w:numPr>
                <w:ilvl w:val="0"/>
                <w:numId w:val="39"/>
              </w:numPr>
              <w:rPr>
                <w:rFonts w:ascii="Times New Roman" w:hAnsi="Times New Roman" w:cs="Times New Roman"/>
                <w:bCs/>
                <w:sz w:val="24"/>
                <w:szCs w:val="24"/>
                <w:lang w:val="fi-FI"/>
              </w:rPr>
            </w:pPr>
            <w:r w:rsidRPr="00EA434C">
              <w:rPr>
                <w:rFonts w:ascii="Times New Roman" w:hAnsi="Times New Roman" w:cs="Times New Roman"/>
                <w:bCs/>
                <w:sz w:val="24"/>
                <w:szCs w:val="24"/>
                <w:lang w:val="fi-FI"/>
              </w:rPr>
              <w:t>Aplikasi memeriksa kesesuaian informasi akun dengan yang ada di database</w:t>
            </w:r>
          </w:p>
        </w:tc>
      </w:tr>
      <w:tr w:rsidR="00EA434C" w:rsidRPr="00EA434C" w:rsidTr="00862392">
        <w:tc>
          <w:tcPr>
            <w:tcW w:w="4878" w:type="dxa"/>
            <w:gridSpan w:val="2"/>
            <w:tcBorders>
              <w:top w:val="single" w:sz="4" w:space="0" w:color="auto"/>
              <w:left w:val="single" w:sz="4" w:space="0" w:color="auto"/>
              <w:bottom w:val="single" w:sz="4" w:space="0" w:color="auto"/>
              <w:right w:val="single" w:sz="4" w:space="0" w:color="auto"/>
            </w:tcBorders>
          </w:tcPr>
          <w:p w:rsidR="00EA434C" w:rsidRPr="00EA434C" w:rsidRDefault="00EA434C" w:rsidP="00862392">
            <w:pPr>
              <w:jc w:val="both"/>
              <w:rPr>
                <w:rFonts w:ascii="Times New Roman" w:hAnsi="Times New Roman" w:cs="Times New Roman"/>
                <w:bCs/>
                <w:sz w:val="24"/>
                <w:szCs w:val="24"/>
              </w:rPr>
            </w:pPr>
          </w:p>
        </w:tc>
        <w:tc>
          <w:tcPr>
            <w:tcW w:w="4716" w:type="dxa"/>
            <w:tcBorders>
              <w:top w:val="single" w:sz="4" w:space="0" w:color="auto"/>
              <w:left w:val="single" w:sz="4" w:space="0" w:color="auto"/>
              <w:bottom w:val="single" w:sz="4" w:space="0" w:color="auto"/>
              <w:right w:val="single" w:sz="4" w:space="0" w:color="auto"/>
            </w:tcBorders>
          </w:tcPr>
          <w:p w:rsidR="00EA434C" w:rsidRPr="00EA434C" w:rsidRDefault="00EA434C" w:rsidP="00EA434C">
            <w:pPr>
              <w:pStyle w:val="ListParagraph"/>
              <w:numPr>
                <w:ilvl w:val="0"/>
                <w:numId w:val="39"/>
              </w:numPr>
              <w:rPr>
                <w:rFonts w:ascii="Times New Roman" w:hAnsi="Times New Roman" w:cs="Times New Roman"/>
                <w:bCs/>
                <w:sz w:val="24"/>
                <w:szCs w:val="24"/>
              </w:rPr>
            </w:pPr>
            <w:r w:rsidRPr="00EA434C">
              <w:rPr>
                <w:rFonts w:ascii="Times New Roman" w:hAnsi="Times New Roman" w:cs="Times New Roman"/>
                <w:bCs/>
                <w:sz w:val="24"/>
                <w:szCs w:val="24"/>
              </w:rPr>
              <w:t>Aplikasi gagal mengotentikasi aktor berdasarkan role</w:t>
            </w:r>
          </w:p>
        </w:tc>
      </w:tr>
      <w:tr w:rsidR="00EA434C" w:rsidRPr="00EA434C" w:rsidTr="00862392">
        <w:tc>
          <w:tcPr>
            <w:tcW w:w="4878" w:type="dxa"/>
            <w:gridSpan w:val="2"/>
            <w:tcBorders>
              <w:top w:val="single" w:sz="4" w:space="0" w:color="auto"/>
              <w:left w:val="single" w:sz="4" w:space="0" w:color="auto"/>
              <w:bottom w:val="single" w:sz="4" w:space="0" w:color="auto"/>
              <w:right w:val="single" w:sz="4" w:space="0" w:color="auto"/>
            </w:tcBorders>
          </w:tcPr>
          <w:p w:rsidR="00EA434C" w:rsidRPr="00EA434C" w:rsidRDefault="00EA434C" w:rsidP="00EA434C">
            <w:pPr>
              <w:pStyle w:val="ListParagraph"/>
              <w:numPr>
                <w:ilvl w:val="0"/>
                <w:numId w:val="39"/>
              </w:numPr>
              <w:jc w:val="both"/>
              <w:rPr>
                <w:rFonts w:ascii="Times New Roman" w:hAnsi="Times New Roman" w:cs="Times New Roman"/>
                <w:bCs/>
                <w:sz w:val="24"/>
                <w:szCs w:val="24"/>
              </w:rPr>
            </w:pPr>
            <w:r w:rsidRPr="00EA434C">
              <w:rPr>
                <w:rFonts w:ascii="Times New Roman" w:hAnsi="Times New Roman" w:cs="Times New Roman"/>
                <w:bCs/>
                <w:sz w:val="24"/>
                <w:szCs w:val="24"/>
              </w:rPr>
              <w:t>Aktor menerima pesan gagal</w:t>
            </w:r>
          </w:p>
        </w:tc>
        <w:tc>
          <w:tcPr>
            <w:tcW w:w="4716" w:type="dxa"/>
            <w:tcBorders>
              <w:top w:val="single" w:sz="4" w:space="0" w:color="auto"/>
              <w:left w:val="single" w:sz="4" w:space="0" w:color="auto"/>
              <w:bottom w:val="single" w:sz="4" w:space="0" w:color="auto"/>
              <w:right w:val="single" w:sz="4" w:space="0" w:color="auto"/>
            </w:tcBorders>
          </w:tcPr>
          <w:p w:rsidR="00EA434C" w:rsidRPr="00EA434C" w:rsidRDefault="00EA434C" w:rsidP="00862392">
            <w:pPr>
              <w:rPr>
                <w:rFonts w:ascii="Times New Roman" w:hAnsi="Times New Roman" w:cs="Times New Roman"/>
                <w:bCs/>
                <w:sz w:val="24"/>
                <w:szCs w:val="24"/>
              </w:rPr>
            </w:pPr>
          </w:p>
        </w:tc>
      </w:tr>
      <w:tr w:rsidR="00EA434C" w:rsidRPr="00EA434C" w:rsidTr="00862392">
        <w:tc>
          <w:tcPr>
            <w:tcW w:w="2268" w:type="dxa"/>
            <w:tcBorders>
              <w:top w:val="single" w:sz="4" w:space="0" w:color="auto"/>
              <w:left w:val="single" w:sz="4" w:space="0" w:color="auto"/>
              <w:bottom w:val="single" w:sz="4" w:space="0" w:color="auto"/>
              <w:right w:val="single" w:sz="4" w:space="0" w:color="auto"/>
            </w:tcBorders>
          </w:tcPr>
          <w:p w:rsidR="00EA434C" w:rsidRPr="00EA434C" w:rsidRDefault="00EA434C" w:rsidP="00862392">
            <w:pPr>
              <w:rPr>
                <w:rFonts w:ascii="Times New Roman" w:hAnsi="Times New Roman" w:cs="Times New Roman"/>
                <w:b/>
                <w:bCs/>
                <w:sz w:val="24"/>
                <w:szCs w:val="24"/>
              </w:rPr>
            </w:pPr>
            <w:r w:rsidRPr="00EA434C">
              <w:rPr>
                <w:rFonts w:ascii="Times New Roman" w:hAnsi="Times New Roman" w:cs="Times New Roman"/>
                <w:b/>
                <w:bCs/>
                <w:sz w:val="24"/>
                <w:szCs w:val="24"/>
              </w:rPr>
              <w:t>Post Kondisi</w:t>
            </w:r>
          </w:p>
        </w:tc>
        <w:tc>
          <w:tcPr>
            <w:tcW w:w="7326" w:type="dxa"/>
            <w:gridSpan w:val="2"/>
            <w:tcBorders>
              <w:top w:val="single" w:sz="4" w:space="0" w:color="auto"/>
              <w:left w:val="single" w:sz="4" w:space="0" w:color="auto"/>
              <w:bottom w:val="single" w:sz="4" w:space="0" w:color="auto"/>
              <w:right w:val="single" w:sz="4" w:space="0" w:color="auto"/>
            </w:tcBorders>
          </w:tcPr>
          <w:p w:rsidR="00EA434C" w:rsidRPr="00EA434C" w:rsidRDefault="00EA434C" w:rsidP="00862392">
            <w:pPr>
              <w:rPr>
                <w:rFonts w:ascii="Times New Roman" w:hAnsi="Times New Roman" w:cs="Times New Roman"/>
                <w:sz w:val="24"/>
                <w:szCs w:val="24"/>
              </w:rPr>
            </w:pPr>
            <w:r w:rsidRPr="00EA434C">
              <w:rPr>
                <w:rFonts w:ascii="Times New Roman" w:hAnsi="Times New Roman" w:cs="Times New Roman"/>
                <w:bCs/>
                <w:sz w:val="24"/>
                <w:szCs w:val="24"/>
              </w:rPr>
              <w:t xml:space="preserve">Aktor masuk kehalaman dashboard sesuai dengan role aktor yang bersangkutan </w:t>
            </w:r>
          </w:p>
        </w:tc>
      </w:tr>
    </w:tbl>
    <w:p w:rsidR="00EA434C" w:rsidRPr="00EA434C" w:rsidRDefault="00EA434C" w:rsidP="00EA434C">
      <w:pPr>
        <w:rPr>
          <w:rFonts w:ascii="Times New Roman" w:hAnsi="Times New Roman" w:cs="Times New Roman"/>
          <w:sz w:val="24"/>
          <w:szCs w:val="24"/>
        </w:rPr>
      </w:pPr>
    </w:p>
    <w:p w:rsidR="00EA434C" w:rsidRPr="00EA434C" w:rsidRDefault="00EA434C" w:rsidP="00EA434C">
      <w:pPr>
        <w:rPr>
          <w:rFonts w:ascii="Times New Roman" w:hAnsi="Times New Roman" w:cs="Times New Roman"/>
          <w:sz w:val="24"/>
          <w:szCs w:val="24"/>
        </w:rPr>
      </w:pPr>
    </w:p>
    <w:p w:rsidR="00EA434C" w:rsidRPr="00EA434C" w:rsidRDefault="00EA434C" w:rsidP="00EA434C">
      <w:pPr>
        <w:rPr>
          <w:rFonts w:ascii="Times New Roman" w:hAnsi="Times New Roman" w:cs="Times New Roman"/>
          <w:sz w:val="24"/>
          <w:szCs w:val="24"/>
        </w:rPr>
      </w:pPr>
    </w:p>
    <w:p w:rsidR="00EA434C" w:rsidRPr="00EA434C" w:rsidRDefault="00EA434C" w:rsidP="00EA434C">
      <w:pPr>
        <w:pStyle w:val="Heading2"/>
        <w:rPr>
          <w:rFonts w:ascii="Times New Roman" w:hAnsi="Times New Roman"/>
          <w:szCs w:val="24"/>
        </w:rPr>
      </w:pPr>
      <w:bookmarkStart w:id="71" w:name="_Toc386451287"/>
      <w:r w:rsidRPr="00EA434C">
        <w:rPr>
          <w:rFonts w:ascii="Times New Roman" w:hAnsi="Times New Roman"/>
          <w:szCs w:val="24"/>
        </w:rPr>
        <w:t>Usecase Kelola Kalender</w:t>
      </w:r>
      <w:bookmarkEnd w:id="71"/>
    </w:p>
    <w:tbl>
      <w:tblPr>
        <w:tblW w:w="95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68"/>
        <w:gridCol w:w="2610"/>
        <w:gridCol w:w="4716"/>
      </w:tblGrid>
      <w:tr w:rsidR="00EA434C" w:rsidRPr="00EA434C" w:rsidTr="00862392">
        <w:tc>
          <w:tcPr>
            <w:tcW w:w="2268" w:type="dxa"/>
            <w:tcBorders>
              <w:top w:val="single" w:sz="4" w:space="0" w:color="auto"/>
              <w:left w:val="single" w:sz="4" w:space="0" w:color="auto"/>
              <w:bottom w:val="single" w:sz="4" w:space="0" w:color="auto"/>
              <w:right w:val="single" w:sz="4" w:space="0" w:color="auto"/>
            </w:tcBorders>
          </w:tcPr>
          <w:p w:rsidR="00EA434C" w:rsidRPr="00EA434C" w:rsidRDefault="00EA434C" w:rsidP="00862392">
            <w:pPr>
              <w:rPr>
                <w:rFonts w:ascii="Times New Roman" w:hAnsi="Times New Roman" w:cs="Times New Roman"/>
                <w:b/>
                <w:bCs/>
                <w:sz w:val="24"/>
                <w:szCs w:val="24"/>
              </w:rPr>
            </w:pPr>
            <w:r w:rsidRPr="00EA434C">
              <w:rPr>
                <w:rFonts w:ascii="Times New Roman" w:hAnsi="Times New Roman" w:cs="Times New Roman"/>
                <w:b/>
                <w:bCs/>
                <w:sz w:val="24"/>
                <w:szCs w:val="24"/>
              </w:rPr>
              <w:t>Nomor</w:t>
            </w:r>
          </w:p>
        </w:tc>
        <w:tc>
          <w:tcPr>
            <w:tcW w:w="7326" w:type="dxa"/>
            <w:gridSpan w:val="2"/>
            <w:tcBorders>
              <w:top w:val="single" w:sz="4" w:space="0" w:color="auto"/>
              <w:left w:val="single" w:sz="4" w:space="0" w:color="auto"/>
              <w:bottom w:val="single" w:sz="4" w:space="0" w:color="auto"/>
              <w:right w:val="single" w:sz="4" w:space="0" w:color="auto"/>
            </w:tcBorders>
          </w:tcPr>
          <w:p w:rsidR="00EA434C" w:rsidRPr="00EA434C" w:rsidRDefault="00EA434C" w:rsidP="00862392">
            <w:pPr>
              <w:rPr>
                <w:rFonts w:ascii="Times New Roman" w:hAnsi="Times New Roman" w:cs="Times New Roman"/>
                <w:sz w:val="24"/>
                <w:szCs w:val="24"/>
              </w:rPr>
            </w:pPr>
            <w:r w:rsidRPr="00EA434C">
              <w:rPr>
                <w:rFonts w:ascii="Times New Roman" w:hAnsi="Times New Roman" w:cs="Times New Roman"/>
                <w:sz w:val="24"/>
                <w:szCs w:val="24"/>
              </w:rPr>
              <w:t>003</w:t>
            </w:r>
          </w:p>
        </w:tc>
      </w:tr>
      <w:tr w:rsidR="00EA434C" w:rsidRPr="00EA434C" w:rsidTr="00862392">
        <w:tc>
          <w:tcPr>
            <w:tcW w:w="2268" w:type="dxa"/>
            <w:tcBorders>
              <w:top w:val="single" w:sz="4" w:space="0" w:color="auto"/>
              <w:left w:val="single" w:sz="4" w:space="0" w:color="auto"/>
              <w:bottom w:val="single" w:sz="4" w:space="0" w:color="auto"/>
              <w:right w:val="single" w:sz="4" w:space="0" w:color="auto"/>
            </w:tcBorders>
          </w:tcPr>
          <w:p w:rsidR="00EA434C" w:rsidRPr="00EA434C" w:rsidRDefault="00EA434C" w:rsidP="00862392">
            <w:pPr>
              <w:rPr>
                <w:rFonts w:ascii="Times New Roman" w:hAnsi="Times New Roman" w:cs="Times New Roman"/>
                <w:b/>
                <w:bCs/>
                <w:sz w:val="24"/>
                <w:szCs w:val="24"/>
              </w:rPr>
            </w:pPr>
            <w:r w:rsidRPr="00EA434C">
              <w:rPr>
                <w:rFonts w:ascii="Times New Roman" w:hAnsi="Times New Roman" w:cs="Times New Roman"/>
                <w:b/>
                <w:bCs/>
                <w:sz w:val="24"/>
                <w:szCs w:val="24"/>
              </w:rPr>
              <w:t>Nama</w:t>
            </w:r>
          </w:p>
        </w:tc>
        <w:tc>
          <w:tcPr>
            <w:tcW w:w="7326" w:type="dxa"/>
            <w:gridSpan w:val="2"/>
            <w:tcBorders>
              <w:top w:val="single" w:sz="4" w:space="0" w:color="auto"/>
              <w:left w:val="single" w:sz="4" w:space="0" w:color="auto"/>
              <w:bottom w:val="single" w:sz="4" w:space="0" w:color="auto"/>
              <w:right w:val="single" w:sz="4" w:space="0" w:color="auto"/>
            </w:tcBorders>
          </w:tcPr>
          <w:p w:rsidR="00EA434C" w:rsidRPr="00EA434C" w:rsidRDefault="00EA434C" w:rsidP="00862392">
            <w:pPr>
              <w:jc w:val="both"/>
              <w:rPr>
                <w:rFonts w:ascii="Times New Roman" w:hAnsi="Times New Roman" w:cs="Times New Roman"/>
                <w:sz w:val="24"/>
                <w:szCs w:val="24"/>
              </w:rPr>
            </w:pPr>
            <w:r w:rsidRPr="00EA434C">
              <w:rPr>
                <w:rFonts w:ascii="Times New Roman" w:hAnsi="Times New Roman" w:cs="Times New Roman"/>
                <w:sz w:val="24"/>
                <w:szCs w:val="24"/>
              </w:rPr>
              <w:t>Pengelolaan Kalender</w:t>
            </w:r>
          </w:p>
        </w:tc>
      </w:tr>
      <w:tr w:rsidR="00EA434C" w:rsidRPr="00EA434C" w:rsidTr="00862392">
        <w:tc>
          <w:tcPr>
            <w:tcW w:w="2268" w:type="dxa"/>
            <w:tcBorders>
              <w:top w:val="single" w:sz="4" w:space="0" w:color="auto"/>
              <w:left w:val="single" w:sz="4" w:space="0" w:color="auto"/>
              <w:bottom w:val="single" w:sz="4" w:space="0" w:color="auto"/>
              <w:right w:val="single" w:sz="4" w:space="0" w:color="auto"/>
            </w:tcBorders>
          </w:tcPr>
          <w:p w:rsidR="00EA434C" w:rsidRPr="00EA434C" w:rsidRDefault="00EA434C" w:rsidP="00862392">
            <w:pPr>
              <w:rPr>
                <w:rFonts w:ascii="Times New Roman" w:hAnsi="Times New Roman" w:cs="Times New Roman"/>
                <w:b/>
                <w:bCs/>
                <w:sz w:val="24"/>
                <w:szCs w:val="24"/>
              </w:rPr>
            </w:pPr>
            <w:r w:rsidRPr="00EA434C">
              <w:rPr>
                <w:rFonts w:ascii="Times New Roman" w:hAnsi="Times New Roman" w:cs="Times New Roman"/>
                <w:b/>
                <w:bCs/>
                <w:sz w:val="24"/>
                <w:szCs w:val="24"/>
              </w:rPr>
              <w:t>Tujuan</w:t>
            </w:r>
          </w:p>
        </w:tc>
        <w:tc>
          <w:tcPr>
            <w:tcW w:w="7326" w:type="dxa"/>
            <w:gridSpan w:val="2"/>
            <w:tcBorders>
              <w:top w:val="single" w:sz="4" w:space="0" w:color="auto"/>
              <w:left w:val="single" w:sz="4" w:space="0" w:color="auto"/>
              <w:bottom w:val="single" w:sz="4" w:space="0" w:color="auto"/>
              <w:right w:val="single" w:sz="4" w:space="0" w:color="auto"/>
            </w:tcBorders>
          </w:tcPr>
          <w:p w:rsidR="00EA434C" w:rsidRPr="00EA434C" w:rsidRDefault="00EA434C" w:rsidP="00862392">
            <w:pPr>
              <w:jc w:val="both"/>
              <w:rPr>
                <w:rFonts w:ascii="Times New Roman" w:hAnsi="Times New Roman" w:cs="Times New Roman"/>
                <w:sz w:val="24"/>
                <w:szCs w:val="24"/>
              </w:rPr>
            </w:pPr>
            <w:r w:rsidRPr="00EA434C">
              <w:rPr>
                <w:rFonts w:ascii="Times New Roman" w:hAnsi="Times New Roman" w:cs="Times New Roman"/>
                <w:sz w:val="24"/>
                <w:szCs w:val="24"/>
                <w:lang w:val="nb-NO"/>
              </w:rPr>
              <w:t>Proses ini digunakan untuk mengelola kalender periode pelaksanaan seminar/sidang</w:t>
            </w:r>
          </w:p>
        </w:tc>
      </w:tr>
      <w:tr w:rsidR="00EA434C" w:rsidRPr="00EA434C" w:rsidTr="00862392">
        <w:tc>
          <w:tcPr>
            <w:tcW w:w="2268" w:type="dxa"/>
            <w:tcBorders>
              <w:top w:val="single" w:sz="4" w:space="0" w:color="auto"/>
              <w:left w:val="single" w:sz="4" w:space="0" w:color="auto"/>
              <w:bottom w:val="single" w:sz="4" w:space="0" w:color="auto"/>
              <w:right w:val="single" w:sz="4" w:space="0" w:color="auto"/>
            </w:tcBorders>
          </w:tcPr>
          <w:p w:rsidR="00EA434C" w:rsidRPr="00EA434C" w:rsidRDefault="00EA434C" w:rsidP="00862392">
            <w:pPr>
              <w:rPr>
                <w:rFonts w:ascii="Times New Roman" w:hAnsi="Times New Roman" w:cs="Times New Roman"/>
                <w:b/>
                <w:bCs/>
                <w:sz w:val="24"/>
                <w:szCs w:val="24"/>
              </w:rPr>
            </w:pPr>
            <w:r w:rsidRPr="00EA434C">
              <w:rPr>
                <w:rFonts w:ascii="Times New Roman" w:hAnsi="Times New Roman" w:cs="Times New Roman"/>
                <w:b/>
                <w:bCs/>
                <w:sz w:val="24"/>
                <w:szCs w:val="24"/>
              </w:rPr>
              <w:t>Deskripsi</w:t>
            </w:r>
          </w:p>
        </w:tc>
        <w:tc>
          <w:tcPr>
            <w:tcW w:w="7326" w:type="dxa"/>
            <w:gridSpan w:val="2"/>
            <w:tcBorders>
              <w:top w:val="single" w:sz="4" w:space="0" w:color="auto"/>
              <w:left w:val="single" w:sz="4" w:space="0" w:color="auto"/>
              <w:bottom w:val="single" w:sz="4" w:space="0" w:color="auto"/>
              <w:right w:val="single" w:sz="4" w:space="0" w:color="auto"/>
            </w:tcBorders>
          </w:tcPr>
          <w:p w:rsidR="00EA434C" w:rsidRPr="00EA434C" w:rsidRDefault="00EA434C" w:rsidP="00862392">
            <w:pPr>
              <w:tabs>
                <w:tab w:val="left" w:pos="399"/>
              </w:tabs>
              <w:spacing w:before="100" w:beforeAutospacing="1" w:after="100" w:afterAutospacing="1"/>
              <w:contextualSpacing/>
              <w:jc w:val="both"/>
              <w:rPr>
                <w:rFonts w:ascii="Times New Roman" w:hAnsi="Times New Roman" w:cs="Times New Roman"/>
                <w:sz w:val="24"/>
                <w:szCs w:val="24"/>
                <w:lang w:eastAsia="en-GB"/>
              </w:rPr>
            </w:pPr>
            <w:r w:rsidRPr="00EA434C">
              <w:rPr>
                <w:rFonts w:ascii="Times New Roman" w:hAnsi="Times New Roman" w:cs="Times New Roman"/>
                <w:sz w:val="24"/>
                <w:szCs w:val="24"/>
                <w:lang w:val="id-ID" w:eastAsia="en-GB"/>
              </w:rPr>
              <w:t xml:space="preserve">Use case ini </w:t>
            </w:r>
            <w:r w:rsidRPr="00EA434C">
              <w:rPr>
                <w:rFonts w:ascii="Times New Roman" w:hAnsi="Times New Roman" w:cs="Times New Roman"/>
                <w:sz w:val="24"/>
                <w:szCs w:val="24"/>
                <w:lang w:eastAsia="en-GB"/>
              </w:rPr>
              <w:t>menggambarkan proses pengelolaan kalender periode pelaksanaan seminar/sistem yang akan menjadi acuan bagi Dosen untuk menentukan jadwal Seminar/sidang yang akan dilakukan</w:t>
            </w:r>
          </w:p>
        </w:tc>
      </w:tr>
      <w:tr w:rsidR="00EA434C" w:rsidRPr="00EA434C" w:rsidTr="00862392">
        <w:tc>
          <w:tcPr>
            <w:tcW w:w="2268" w:type="dxa"/>
            <w:tcBorders>
              <w:top w:val="single" w:sz="4" w:space="0" w:color="auto"/>
              <w:left w:val="single" w:sz="4" w:space="0" w:color="auto"/>
              <w:bottom w:val="single" w:sz="4" w:space="0" w:color="auto"/>
              <w:right w:val="single" w:sz="4" w:space="0" w:color="auto"/>
            </w:tcBorders>
          </w:tcPr>
          <w:p w:rsidR="00EA434C" w:rsidRPr="00EA434C" w:rsidRDefault="00EA434C" w:rsidP="00862392">
            <w:pPr>
              <w:rPr>
                <w:rFonts w:ascii="Times New Roman" w:hAnsi="Times New Roman" w:cs="Times New Roman"/>
                <w:b/>
                <w:bCs/>
                <w:sz w:val="24"/>
                <w:szCs w:val="24"/>
              </w:rPr>
            </w:pPr>
            <w:r w:rsidRPr="00EA434C">
              <w:rPr>
                <w:rFonts w:ascii="Times New Roman" w:hAnsi="Times New Roman" w:cs="Times New Roman"/>
                <w:b/>
                <w:bCs/>
                <w:sz w:val="24"/>
                <w:szCs w:val="24"/>
              </w:rPr>
              <w:lastRenderedPageBreak/>
              <w:t>Aktor</w:t>
            </w:r>
          </w:p>
        </w:tc>
        <w:tc>
          <w:tcPr>
            <w:tcW w:w="7326" w:type="dxa"/>
            <w:gridSpan w:val="2"/>
            <w:tcBorders>
              <w:top w:val="single" w:sz="4" w:space="0" w:color="auto"/>
              <w:left w:val="single" w:sz="4" w:space="0" w:color="auto"/>
              <w:bottom w:val="single" w:sz="4" w:space="0" w:color="auto"/>
              <w:right w:val="single" w:sz="4" w:space="0" w:color="auto"/>
            </w:tcBorders>
          </w:tcPr>
          <w:p w:rsidR="00EA434C" w:rsidRPr="00EA434C" w:rsidRDefault="00EA434C" w:rsidP="00862392">
            <w:pPr>
              <w:jc w:val="both"/>
              <w:rPr>
                <w:rFonts w:ascii="Times New Roman" w:hAnsi="Times New Roman" w:cs="Times New Roman"/>
                <w:sz w:val="24"/>
                <w:szCs w:val="24"/>
              </w:rPr>
            </w:pPr>
            <w:r w:rsidRPr="00EA434C">
              <w:rPr>
                <w:rFonts w:ascii="Times New Roman" w:hAnsi="Times New Roman" w:cs="Times New Roman"/>
                <w:sz w:val="24"/>
                <w:szCs w:val="24"/>
              </w:rPr>
              <w:t>Koordinator</w:t>
            </w:r>
          </w:p>
        </w:tc>
      </w:tr>
      <w:tr w:rsidR="00EA434C" w:rsidRPr="00EA434C" w:rsidTr="00862392">
        <w:tc>
          <w:tcPr>
            <w:tcW w:w="2268" w:type="dxa"/>
            <w:tcBorders>
              <w:top w:val="single" w:sz="4" w:space="0" w:color="auto"/>
              <w:left w:val="single" w:sz="4" w:space="0" w:color="auto"/>
              <w:bottom w:val="single" w:sz="4" w:space="0" w:color="auto"/>
              <w:right w:val="single" w:sz="4" w:space="0" w:color="auto"/>
            </w:tcBorders>
          </w:tcPr>
          <w:p w:rsidR="00EA434C" w:rsidRPr="00EA434C" w:rsidRDefault="00EA434C" w:rsidP="00862392">
            <w:pPr>
              <w:rPr>
                <w:rFonts w:ascii="Times New Roman" w:hAnsi="Times New Roman" w:cs="Times New Roman"/>
                <w:b/>
                <w:bCs/>
                <w:sz w:val="24"/>
                <w:szCs w:val="24"/>
              </w:rPr>
            </w:pPr>
            <w:r w:rsidRPr="00EA434C">
              <w:rPr>
                <w:rFonts w:ascii="Times New Roman" w:hAnsi="Times New Roman" w:cs="Times New Roman"/>
                <w:b/>
                <w:bCs/>
                <w:sz w:val="24"/>
                <w:szCs w:val="24"/>
              </w:rPr>
              <w:t>Pre Kondisi</w:t>
            </w:r>
          </w:p>
        </w:tc>
        <w:tc>
          <w:tcPr>
            <w:tcW w:w="7326" w:type="dxa"/>
            <w:gridSpan w:val="2"/>
            <w:tcBorders>
              <w:top w:val="single" w:sz="4" w:space="0" w:color="auto"/>
              <w:left w:val="single" w:sz="4" w:space="0" w:color="auto"/>
              <w:bottom w:val="single" w:sz="4" w:space="0" w:color="auto"/>
              <w:right w:val="single" w:sz="4" w:space="0" w:color="auto"/>
            </w:tcBorders>
          </w:tcPr>
          <w:p w:rsidR="00EA434C" w:rsidRPr="00EA434C" w:rsidRDefault="00EA434C" w:rsidP="00862392">
            <w:pPr>
              <w:rPr>
                <w:rFonts w:ascii="Times New Roman" w:hAnsi="Times New Roman" w:cs="Times New Roman"/>
                <w:sz w:val="24"/>
                <w:szCs w:val="24"/>
              </w:rPr>
            </w:pPr>
            <w:r w:rsidRPr="00EA434C">
              <w:rPr>
                <w:rFonts w:ascii="Times New Roman" w:hAnsi="Times New Roman" w:cs="Times New Roman"/>
                <w:sz w:val="24"/>
                <w:szCs w:val="24"/>
              </w:rPr>
              <w:t>Aktor telah masuk kehalaman dashboard</w:t>
            </w:r>
          </w:p>
        </w:tc>
      </w:tr>
      <w:tr w:rsidR="00EA434C" w:rsidRPr="00EA434C" w:rsidTr="00862392">
        <w:tc>
          <w:tcPr>
            <w:tcW w:w="9594" w:type="dxa"/>
            <w:gridSpan w:val="3"/>
            <w:tcBorders>
              <w:top w:val="single" w:sz="4" w:space="0" w:color="auto"/>
              <w:left w:val="single" w:sz="4" w:space="0" w:color="auto"/>
              <w:bottom w:val="single" w:sz="4" w:space="0" w:color="auto"/>
              <w:right w:val="single" w:sz="4" w:space="0" w:color="auto"/>
            </w:tcBorders>
          </w:tcPr>
          <w:p w:rsidR="00EA434C" w:rsidRPr="00EA434C" w:rsidRDefault="00EA434C" w:rsidP="00862392">
            <w:pPr>
              <w:jc w:val="center"/>
              <w:rPr>
                <w:rFonts w:ascii="Times New Roman" w:hAnsi="Times New Roman" w:cs="Times New Roman"/>
                <w:b/>
                <w:sz w:val="24"/>
                <w:szCs w:val="24"/>
              </w:rPr>
            </w:pPr>
            <w:r w:rsidRPr="00EA434C">
              <w:rPr>
                <w:rFonts w:ascii="Times New Roman" w:hAnsi="Times New Roman" w:cs="Times New Roman"/>
                <w:b/>
                <w:sz w:val="24"/>
                <w:szCs w:val="24"/>
              </w:rPr>
              <w:t>Skenario Utama</w:t>
            </w:r>
          </w:p>
        </w:tc>
      </w:tr>
      <w:tr w:rsidR="00EA434C" w:rsidRPr="00EA434C" w:rsidTr="00862392">
        <w:tc>
          <w:tcPr>
            <w:tcW w:w="4878" w:type="dxa"/>
            <w:gridSpan w:val="2"/>
            <w:tcBorders>
              <w:top w:val="single" w:sz="4" w:space="0" w:color="auto"/>
              <w:left w:val="single" w:sz="4" w:space="0" w:color="auto"/>
              <w:bottom w:val="single" w:sz="4" w:space="0" w:color="auto"/>
              <w:right w:val="single" w:sz="4" w:space="0" w:color="auto"/>
            </w:tcBorders>
          </w:tcPr>
          <w:p w:rsidR="00EA434C" w:rsidRPr="00EA434C" w:rsidRDefault="00EA434C" w:rsidP="00862392">
            <w:pPr>
              <w:jc w:val="center"/>
              <w:rPr>
                <w:rFonts w:ascii="Times New Roman" w:hAnsi="Times New Roman" w:cs="Times New Roman"/>
                <w:b/>
                <w:bCs/>
                <w:sz w:val="24"/>
                <w:szCs w:val="24"/>
              </w:rPr>
            </w:pPr>
            <w:r w:rsidRPr="00EA434C">
              <w:rPr>
                <w:rFonts w:ascii="Times New Roman" w:hAnsi="Times New Roman" w:cs="Times New Roman"/>
                <w:b/>
                <w:bCs/>
                <w:sz w:val="24"/>
                <w:szCs w:val="24"/>
              </w:rPr>
              <w:t>Aksi Aktor</w:t>
            </w:r>
          </w:p>
        </w:tc>
        <w:tc>
          <w:tcPr>
            <w:tcW w:w="4716" w:type="dxa"/>
            <w:tcBorders>
              <w:top w:val="single" w:sz="4" w:space="0" w:color="auto"/>
              <w:left w:val="single" w:sz="4" w:space="0" w:color="auto"/>
              <w:bottom w:val="single" w:sz="4" w:space="0" w:color="auto"/>
              <w:right w:val="single" w:sz="4" w:space="0" w:color="auto"/>
            </w:tcBorders>
          </w:tcPr>
          <w:p w:rsidR="00EA434C" w:rsidRPr="00EA434C" w:rsidRDefault="00EA434C" w:rsidP="00862392">
            <w:pPr>
              <w:jc w:val="center"/>
              <w:rPr>
                <w:rFonts w:ascii="Times New Roman" w:hAnsi="Times New Roman" w:cs="Times New Roman"/>
                <w:b/>
                <w:bCs/>
                <w:sz w:val="24"/>
                <w:szCs w:val="24"/>
                <w:lang w:val="sv-SE"/>
              </w:rPr>
            </w:pPr>
            <w:r w:rsidRPr="00EA434C">
              <w:rPr>
                <w:rFonts w:ascii="Times New Roman" w:hAnsi="Times New Roman" w:cs="Times New Roman"/>
                <w:b/>
                <w:bCs/>
                <w:sz w:val="24"/>
                <w:szCs w:val="24"/>
              </w:rPr>
              <w:t>Reaksi Si</w:t>
            </w:r>
            <w:r w:rsidRPr="00EA434C">
              <w:rPr>
                <w:rFonts w:ascii="Times New Roman" w:hAnsi="Times New Roman" w:cs="Times New Roman"/>
                <w:b/>
                <w:bCs/>
                <w:sz w:val="24"/>
                <w:szCs w:val="24"/>
                <w:lang w:val="sv-SE"/>
              </w:rPr>
              <w:t>stem</w:t>
            </w:r>
          </w:p>
        </w:tc>
      </w:tr>
      <w:tr w:rsidR="00EA434C" w:rsidRPr="00EA434C" w:rsidTr="00862392">
        <w:tc>
          <w:tcPr>
            <w:tcW w:w="4878" w:type="dxa"/>
            <w:gridSpan w:val="2"/>
            <w:tcBorders>
              <w:top w:val="single" w:sz="4" w:space="0" w:color="auto"/>
              <w:left w:val="single" w:sz="4" w:space="0" w:color="auto"/>
              <w:bottom w:val="single" w:sz="4" w:space="0" w:color="auto"/>
              <w:right w:val="single" w:sz="4" w:space="0" w:color="auto"/>
            </w:tcBorders>
          </w:tcPr>
          <w:p w:rsidR="00EA434C" w:rsidRPr="00EA434C" w:rsidRDefault="00EA434C" w:rsidP="00EA434C">
            <w:pPr>
              <w:pStyle w:val="ListParagraph"/>
              <w:numPr>
                <w:ilvl w:val="0"/>
                <w:numId w:val="41"/>
              </w:numPr>
              <w:ind w:left="540"/>
              <w:jc w:val="both"/>
              <w:rPr>
                <w:rFonts w:ascii="Times New Roman" w:hAnsi="Times New Roman" w:cs="Times New Roman"/>
                <w:bCs/>
                <w:sz w:val="24"/>
                <w:szCs w:val="24"/>
              </w:rPr>
            </w:pPr>
            <w:r w:rsidRPr="00EA434C">
              <w:rPr>
                <w:rFonts w:ascii="Times New Roman" w:hAnsi="Times New Roman" w:cs="Times New Roman"/>
                <w:bCs/>
                <w:sz w:val="24"/>
                <w:szCs w:val="24"/>
              </w:rPr>
              <w:t>Aktor masuk kehalaman pengelolaan kalender</w:t>
            </w:r>
          </w:p>
        </w:tc>
        <w:tc>
          <w:tcPr>
            <w:tcW w:w="4716" w:type="dxa"/>
            <w:tcBorders>
              <w:top w:val="single" w:sz="4" w:space="0" w:color="auto"/>
              <w:left w:val="single" w:sz="4" w:space="0" w:color="auto"/>
              <w:bottom w:val="single" w:sz="4" w:space="0" w:color="auto"/>
              <w:right w:val="single" w:sz="4" w:space="0" w:color="auto"/>
            </w:tcBorders>
          </w:tcPr>
          <w:p w:rsidR="00EA434C" w:rsidRPr="00EA434C" w:rsidRDefault="00EA434C" w:rsidP="00862392">
            <w:pPr>
              <w:rPr>
                <w:rFonts w:ascii="Times New Roman" w:hAnsi="Times New Roman" w:cs="Times New Roman"/>
                <w:bCs/>
                <w:sz w:val="24"/>
                <w:szCs w:val="24"/>
              </w:rPr>
            </w:pPr>
          </w:p>
        </w:tc>
      </w:tr>
      <w:tr w:rsidR="00EA434C" w:rsidRPr="00EA434C" w:rsidTr="00862392">
        <w:tc>
          <w:tcPr>
            <w:tcW w:w="4878" w:type="dxa"/>
            <w:gridSpan w:val="2"/>
            <w:tcBorders>
              <w:top w:val="single" w:sz="4" w:space="0" w:color="auto"/>
              <w:left w:val="single" w:sz="4" w:space="0" w:color="auto"/>
              <w:bottom w:val="single" w:sz="4" w:space="0" w:color="auto"/>
              <w:right w:val="single" w:sz="4" w:space="0" w:color="auto"/>
            </w:tcBorders>
          </w:tcPr>
          <w:p w:rsidR="00EA434C" w:rsidRPr="00EA434C" w:rsidRDefault="00EA434C" w:rsidP="00EA434C">
            <w:pPr>
              <w:pStyle w:val="ListParagraph"/>
              <w:numPr>
                <w:ilvl w:val="0"/>
                <w:numId w:val="41"/>
              </w:numPr>
              <w:ind w:left="540"/>
              <w:jc w:val="both"/>
              <w:rPr>
                <w:rFonts w:ascii="Times New Roman" w:hAnsi="Times New Roman" w:cs="Times New Roman"/>
                <w:bCs/>
                <w:sz w:val="24"/>
                <w:szCs w:val="24"/>
              </w:rPr>
            </w:pPr>
            <w:r w:rsidRPr="00EA434C">
              <w:rPr>
                <w:rFonts w:ascii="Times New Roman" w:hAnsi="Times New Roman" w:cs="Times New Roman"/>
                <w:bCs/>
                <w:sz w:val="24"/>
                <w:szCs w:val="24"/>
              </w:rPr>
              <w:t>Aktor mengisi form pembuatan kalender periode seminar/sidang</w:t>
            </w:r>
          </w:p>
        </w:tc>
        <w:tc>
          <w:tcPr>
            <w:tcW w:w="4716" w:type="dxa"/>
            <w:tcBorders>
              <w:top w:val="single" w:sz="4" w:space="0" w:color="auto"/>
              <w:left w:val="single" w:sz="4" w:space="0" w:color="auto"/>
              <w:bottom w:val="single" w:sz="4" w:space="0" w:color="auto"/>
              <w:right w:val="single" w:sz="4" w:space="0" w:color="auto"/>
            </w:tcBorders>
          </w:tcPr>
          <w:p w:rsidR="00EA434C" w:rsidRPr="00EA434C" w:rsidRDefault="00EA434C" w:rsidP="00862392">
            <w:pPr>
              <w:pStyle w:val="ListParagraph"/>
              <w:ind w:left="522"/>
              <w:rPr>
                <w:rFonts w:ascii="Times New Roman" w:hAnsi="Times New Roman" w:cs="Times New Roman"/>
                <w:bCs/>
                <w:sz w:val="24"/>
                <w:szCs w:val="24"/>
                <w:lang w:val="fi-FI"/>
              </w:rPr>
            </w:pPr>
          </w:p>
        </w:tc>
      </w:tr>
      <w:tr w:rsidR="00EA434C" w:rsidRPr="00EA434C" w:rsidTr="00862392">
        <w:tc>
          <w:tcPr>
            <w:tcW w:w="4878" w:type="dxa"/>
            <w:gridSpan w:val="2"/>
            <w:tcBorders>
              <w:top w:val="single" w:sz="4" w:space="0" w:color="auto"/>
              <w:left w:val="single" w:sz="4" w:space="0" w:color="auto"/>
              <w:bottom w:val="single" w:sz="4" w:space="0" w:color="auto"/>
              <w:right w:val="single" w:sz="4" w:space="0" w:color="auto"/>
            </w:tcBorders>
          </w:tcPr>
          <w:p w:rsidR="00EA434C" w:rsidRPr="00EA434C" w:rsidRDefault="00EA434C" w:rsidP="00862392">
            <w:pPr>
              <w:jc w:val="both"/>
              <w:rPr>
                <w:rFonts w:ascii="Times New Roman" w:hAnsi="Times New Roman" w:cs="Times New Roman"/>
                <w:bCs/>
                <w:sz w:val="24"/>
                <w:szCs w:val="24"/>
              </w:rPr>
            </w:pPr>
          </w:p>
        </w:tc>
        <w:tc>
          <w:tcPr>
            <w:tcW w:w="4716" w:type="dxa"/>
            <w:tcBorders>
              <w:top w:val="single" w:sz="4" w:space="0" w:color="auto"/>
              <w:left w:val="single" w:sz="4" w:space="0" w:color="auto"/>
              <w:bottom w:val="single" w:sz="4" w:space="0" w:color="auto"/>
              <w:right w:val="single" w:sz="4" w:space="0" w:color="auto"/>
            </w:tcBorders>
          </w:tcPr>
          <w:p w:rsidR="00EA434C" w:rsidRPr="00EA434C" w:rsidRDefault="00EA434C" w:rsidP="00EA434C">
            <w:pPr>
              <w:pStyle w:val="ListParagraph"/>
              <w:numPr>
                <w:ilvl w:val="0"/>
                <w:numId w:val="41"/>
              </w:numPr>
              <w:ind w:left="522"/>
              <w:rPr>
                <w:rFonts w:ascii="Times New Roman" w:hAnsi="Times New Roman" w:cs="Times New Roman"/>
                <w:bCs/>
                <w:sz w:val="24"/>
                <w:szCs w:val="24"/>
              </w:rPr>
            </w:pPr>
            <w:r w:rsidRPr="00EA434C">
              <w:rPr>
                <w:rFonts w:ascii="Times New Roman" w:hAnsi="Times New Roman" w:cs="Times New Roman"/>
                <w:bCs/>
                <w:sz w:val="24"/>
                <w:szCs w:val="24"/>
              </w:rPr>
              <w:t>Aplikasi menyimpan kalender periode seminar/sidang</w:t>
            </w:r>
          </w:p>
        </w:tc>
      </w:tr>
      <w:tr w:rsidR="00EA434C" w:rsidRPr="00EA434C" w:rsidTr="00862392">
        <w:tc>
          <w:tcPr>
            <w:tcW w:w="4878" w:type="dxa"/>
            <w:gridSpan w:val="2"/>
            <w:tcBorders>
              <w:top w:val="single" w:sz="4" w:space="0" w:color="auto"/>
              <w:left w:val="single" w:sz="4" w:space="0" w:color="auto"/>
              <w:bottom w:val="single" w:sz="4" w:space="0" w:color="auto"/>
              <w:right w:val="single" w:sz="4" w:space="0" w:color="auto"/>
            </w:tcBorders>
          </w:tcPr>
          <w:p w:rsidR="00EA434C" w:rsidRPr="00EA434C" w:rsidRDefault="00EA434C" w:rsidP="00862392">
            <w:pPr>
              <w:pStyle w:val="ListParagraph"/>
              <w:jc w:val="both"/>
              <w:rPr>
                <w:rFonts w:ascii="Times New Roman" w:hAnsi="Times New Roman" w:cs="Times New Roman"/>
                <w:bCs/>
                <w:sz w:val="24"/>
                <w:szCs w:val="24"/>
              </w:rPr>
            </w:pPr>
          </w:p>
        </w:tc>
        <w:tc>
          <w:tcPr>
            <w:tcW w:w="4716" w:type="dxa"/>
            <w:tcBorders>
              <w:top w:val="single" w:sz="4" w:space="0" w:color="auto"/>
              <w:left w:val="single" w:sz="4" w:space="0" w:color="auto"/>
              <w:bottom w:val="single" w:sz="4" w:space="0" w:color="auto"/>
              <w:right w:val="single" w:sz="4" w:space="0" w:color="auto"/>
            </w:tcBorders>
          </w:tcPr>
          <w:p w:rsidR="00EA434C" w:rsidRPr="00EA434C" w:rsidRDefault="00EA434C" w:rsidP="00EA434C">
            <w:pPr>
              <w:pStyle w:val="ListParagraph"/>
              <w:numPr>
                <w:ilvl w:val="0"/>
                <w:numId w:val="41"/>
              </w:numPr>
              <w:ind w:left="522"/>
              <w:rPr>
                <w:rFonts w:ascii="Times New Roman" w:hAnsi="Times New Roman" w:cs="Times New Roman"/>
                <w:bCs/>
                <w:sz w:val="24"/>
                <w:szCs w:val="24"/>
              </w:rPr>
            </w:pPr>
            <w:r w:rsidRPr="00EA434C">
              <w:rPr>
                <w:rFonts w:ascii="Times New Roman" w:hAnsi="Times New Roman" w:cs="Times New Roman"/>
                <w:bCs/>
                <w:sz w:val="24"/>
                <w:szCs w:val="24"/>
              </w:rPr>
              <w:t>Kalender periode seminar/sidang telah berhasil dibuat</w:t>
            </w:r>
          </w:p>
        </w:tc>
      </w:tr>
      <w:tr w:rsidR="00EA434C" w:rsidRPr="00EA434C" w:rsidTr="00862392">
        <w:trPr>
          <w:cantSplit/>
        </w:trPr>
        <w:tc>
          <w:tcPr>
            <w:tcW w:w="9594" w:type="dxa"/>
            <w:gridSpan w:val="3"/>
            <w:tcBorders>
              <w:top w:val="single" w:sz="4" w:space="0" w:color="auto"/>
              <w:left w:val="single" w:sz="4" w:space="0" w:color="auto"/>
              <w:bottom w:val="single" w:sz="4" w:space="0" w:color="auto"/>
              <w:right w:val="single" w:sz="4" w:space="0" w:color="auto"/>
            </w:tcBorders>
          </w:tcPr>
          <w:p w:rsidR="00EA434C" w:rsidRPr="00EA434C" w:rsidRDefault="00EA434C" w:rsidP="00862392">
            <w:pPr>
              <w:jc w:val="center"/>
              <w:rPr>
                <w:rFonts w:ascii="Times New Roman" w:hAnsi="Times New Roman" w:cs="Times New Roman"/>
                <w:b/>
                <w:bCs/>
                <w:sz w:val="24"/>
                <w:szCs w:val="24"/>
              </w:rPr>
            </w:pPr>
            <w:r w:rsidRPr="00EA434C">
              <w:rPr>
                <w:rFonts w:ascii="Times New Roman" w:hAnsi="Times New Roman" w:cs="Times New Roman"/>
                <w:b/>
                <w:bCs/>
                <w:sz w:val="24"/>
                <w:szCs w:val="24"/>
              </w:rPr>
              <w:t xml:space="preserve">Skenario Alternatif </w:t>
            </w:r>
          </w:p>
        </w:tc>
      </w:tr>
      <w:tr w:rsidR="00EA434C" w:rsidRPr="00EA434C" w:rsidTr="00862392">
        <w:tc>
          <w:tcPr>
            <w:tcW w:w="2268" w:type="dxa"/>
            <w:tcBorders>
              <w:top w:val="single" w:sz="4" w:space="0" w:color="auto"/>
              <w:left w:val="single" w:sz="4" w:space="0" w:color="auto"/>
              <w:bottom w:val="single" w:sz="4" w:space="0" w:color="auto"/>
              <w:right w:val="single" w:sz="4" w:space="0" w:color="auto"/>
            </w:tcBorders>
          </w:tcPr>
          <w:p w:rsidR="00EA434C" w:rsidRPr="00EA434C" w:rsidRDefault="00EA434C" w:rsidP="00862392">
            <w:pPr>
              <w:rPr>
                <w:rFonts w:ascii="Times New Roman" w:hAnsi="Times New Roman" w:cs="Times New Roman"/>
                <w:b/>
                <w:bCs/>
                <w:sz w:val="24"/>
                <w:szCs w:val="24"/>
              </w:rPr>
            </w:pPr>
            <w:r w:rsidRPr="00EA434C">
              <w:rPr>
                <w:rFonts w:ascii="Times New Roman" w:hAnsi="Times New Roman" w:cs="Times New Roman"/>
                <w:b/>
                <w:bCs/>
                <w:sz w:val="24"/>
                <w:szCs w:val="24"/>
              </w:rPr>
              <w:t>Post Kondisi</w:t>
            </w:r>
          </w:p>
        </w:tc>
        <w:tc>
          <w:tcPr>
            <w:tcW w:w="7326" w:type="dxa"/>
            <w:gridSpan w:val="2"/>
            <w:tcBorders>
              <w:top w:val="single" w:sz="4" w:space="0" w:color="auto"/>
              <w:left w:val="single" w:sz="4" w:space="0" w:color="auto"/>
              <w:bottom w:val="single" w:sz="4" w:space="0" w:color="auto"/>
              <w:right w:val="single" w:sz="4" w:space="0" w:color="auto"/>
            </w:tcBorders>
          </w:tcPr>
          <w:p w:rsidR="00EA434C" w:rsidRPr="00EA434C" w:rsidRDefault="00EA434C" w:rsidP="00862392">
            <w:pPr>
              <w:rPr>
                <w:rFonts w:ascii="Times New Roman" w:hAnsi="Times New Roman" w:cs="Times New Roman"/>
                <w:sz w:val="24"/>
                <w:szCs w:val="24"/>
              </w:rPr>
            </w:pPr>
            <w:r w:rsidRPr="00EA434C">
              <w:rPr>
                <w:rFonts w:ascii="Times New Roman" w:hAnsi="Times New Roman" w:cs="Times New Roman"/>
                <w:bCs/>
                <w:sz w:val="24"/>
                <w:szCs w:val="24"/>
              </w:rPr>
              <w:t>Kalender periode seminar/sidang telah berhasil dibuat</w:t>
            </w:r>
          </w:p>
        </w:tc>
      </w:tr>
    </w:tbl>
    <w:p w:rsidR="00EA434C" w:rsidRPr="00EA434C" w:rsidRDefault="00EA434C" w:rsidP="00EA434C">
      <w:pPr>
        <w:rPr>
          <w:rFonts w:ascii="Times New Roman" w:hAnsi="Times New Roman" w:cs="Times New Roman"/>
          <w:sz w:val="24"/>
          <w:szCs w:val="24"/>
        </w:rPr>
      </w:pPr>
    </w:p>
    <w:p w:rsidR="00EA434C" w:rsidRPr="00EA434C" w:rsidRDefault="00EA434C" w:rsidP="00EA434C">
      <w:pPr>
        <w:pStyle w:val="Heading2"/>
        <w:rPr>
          <w:rFonts w:ascii="Times New Roman" w:hAnsi="Times New Roman"/>
          <w:szCs w:val="24"/>
        </w:rPr>
      </w:pPr>
      <w:bookmarkStart w:id="72" w:name="_Toc386451288"/>
      <w:r w:rsidRPr="00EA434C">
        <w:rPr>
          <w:rFonts w:ascii="Times New Roman" w:hAnsi="Times New Roman"/>
          <w:szCs w:val="24"/>
        </w:rPr>
        <w:t>Usecase kelola event</w:t>
      </w:r>
      <w:bookmarkEnd w:id="72"/>
    </w:p>
    <w:tbl>
      <w:tblPr>
        <w:tblW w:w="95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68"/>
        <w:gridCol w:w="2610"/>
        <w:gridCol w:w="4716"/>
      </w:tblGrid>
      <w:tr w:rsidR="00EA434C" w:rsidRPr="00EA434C" w:rsidTr="00862392">
        <w:tc>
          <w:tcPr>
            <w:tcW w:w="2268" w:type="dxa"/>
            <w:tcBorders>
              <w:top w:val="single" w:sz="4" w:space="0" w:color="auto"/>
              <w:left w:val="single" w:sz="4" w:space="0" w:color="auto"/>
              <w:bottom w:val="single" w:sz="4" w:space="0" w:color="auto"/>
              <w:right w:val="single" w:sz="4" w:space="0" w:color="auto"/>
            </w:tcBorders>
          </w:tcPr>
          <w:p w:rsidR="00EA434C" w:rsidRPr="00EA434C" w:rsidRDefault="00EA434C" w:rsidP="00862392">
            <w:pPr>
              <w:rPr>
                <w:rFonts w:ascii="Times New Roman" w:hAnsi="Times New Roman" w:cs="Times New Roman"/>
                <w:b/>
                <w:bCs/>
                <w:sz w:val="24"/>
                <w:szCs w:val="24"/>
              </w:rPr>
            </w:pPr>
            <w:r w:rsidRPr="00EA434C">
              <w:rPr>
                <w:rFonts w:ascii="Times New Roman" w:hAnsi="Times New Roman" w:cs="Times New Roman"/>
                <w:b/>
                <w:bCs/>
                <w:sz w:val="24"/>
                <w:szCs w:val="24"/>
              </w:rPr>
              <w:t>Nomor</w:t>
            </w:r>
          </w:p>
        </w:tc>
        <w:tc>
          <w:tcPr>
            <w:tcW w:w="7326" w:type="dxa"/>
            <w:gridSpan w:val="2"/>
            <w:tcBorders>
              <w:top w:val="single" w:sz="4" w:space="0" w:color="auto"/>
              <w:left w:val="single" w:sz="4" w:space="0" w:color="auto"/>
              <w:bottom w:val="single" w:sz="4" w:space="0" w:color="auto"/>
              <w:right w:val="single" w:sz="4" w:space="0" w:color="auto"/>
            </w:tcBorders>
          </w:tcPr>
          <w:p w:rsidR="00EA434C" w:rsidRPr="00EA434C" w:rsidRDefault="00EA434C" w:rsidP="00862392">
            <w:pPr>
              <w:rPr>
                <w:rFonts w:ascii="Times New Roman" w:hAnsi="Times New Roman" w:cs="Times New Roman"/>
                <w:sz w:val="24"/>
                <w:szCs w:val="24"/>
              </w:rPr>
            </w:pPr>
            <w:r w:rsidRPr="00EA434C">
              <w:rPr>
                <w:rFonts w:ascii="Times New Roman" w:hAnsi="Times New Roman" w:cs="Times New Roman"/>
                <w:sz w:val="24"/>
                <w:szCs w:val="24"/>
              </w:rPr>
              <w:t>004</w:t>
            </w:r>
          </w:p>
        </w:tc>
      </w:tr>
      <w:tr w:rsidR="00EA434C" w:rsidRPr="00EA434C" w:rsidTr="00862392">
        <w:tc>
          <w:tcPr>
            <w:tcW w:w="2268" w:type="dxa"/>
            <w:tcBorders>
              <w:top w:val="single" w:sz="4" w:space="0" w:color="auto"/>
              <w:left w:val="single" w:sz="4" w:space="0" w:color="auto"/>
              <w:bottom w:val="single" w:sz="4" w:space="0" w:color="auto"/>
              <w:right w:val="single" w:sz="4" w:space="0" w:color="auto"/>
            </w:tcBorders>
          </w:tcPr>
          <w:p w:rsidR="00EA434C" w:rsidRPr="00EA434C" w:rsidRDefault="00EA434C" w:rsidP="00862392">
            <w:pPr>
              <w:rPr>
                <w:rFonts w:ascii="Times New Roman" w:hAnsi="Times New Roman" w:cs="Times New Roman"/>
                <w:b/>
                <w:bCs/>
                <w:sz w:val="24"/>
                <w:szCs w:val="24"/>
              </w:rPr>
            </w:pPr>
            <w:r w:rsidRPr="00EA434C">
              <w:rPr>
                <w:rFonts w:ascii="Times New Roman" w:hAnsi="Times New Roman" w:cs="Times New Roman"/>
                <w:b/>
                <w:bCs/>
                <w:sz w:val="24"/>
                <w:szCs w:val="24"/>
              </w:rPr>
              <w:t>Nama</w:t>
            </w:r>
          </w:p>
        </w:tc>
        <w:tc>
          <w:tcPr>
            <w:tcW w:w="7326" w:type="dxa"/>
            <w:gridSpan w:val="2"/>
            <w:tcBorders>
              <w:top w:val="single" w:sz="4" w:space="0" w:color="auto"/>
              <w:left w:val="single" w:sz="4" w:space="0" w:color="auto"/>
              <w:bottom w:val="single" w:sz="4" w:space="0" w:color="auto"/>
              <w:right w:val="single" w:sz="4" w:space="0" w:color="auto"/>
            </w:tcBorders>
          </w:tcPr>
          <w:p w:rsidR="00EA434C" w:rsidRPr="00EA434C" w:rsidRDefault="00EA434C" w:rsidP="00862392">
            <w:pPr>
              <w:jc w:val="both"/>
              <w:rPr>
                <w:rFonts w:ascii="Times New Roman" w:hAnsi="Times New Roman" w:cs="Times New Roman"/>
                <w:sz w:val="24"/>
                <w:szCs w:val="24"/>
              </w:rPr>
            </w:pPr>
            <w:r w:rsidRPr="00EA434C">
              <w:rPr>
                <w:rFonts w:ascii="Times New Roman" w:hAnsi="Times New Roman" w:cs="Times New Roman"/>
                <w:sz w:val="24"/>
                <w:szCs w:val="24"/>
              </w:rPr>
              <w:t>Kelola Event</w:t>
            </w:r>
          </w:p>
        </w:tc>
      </w:tr>
      <w:tr w:rsidR="00EA434C" w:rsidRPr="00EA434C" w:rsidTr="00862392">
        <w:tc>
          <w:tcPr>
            <w:tcW w:w="2268" w:type="dxa"/>
            <w:tcBorders>
              <w:top w:val="single" w:sz="4" w:space="0" w:color="auto"/>
              <w:left w:val="single" w:sz="4" w:space="0" w:color="auto"/>
              <w:bottom w:val="single" w:sz="4" w:space="0" w:color="auto"/>
              <w:right w:val="single" w:sz="4" w:space="0" w:color="auto"/>
            </w:tcBorders>
          </w:tcPr>
          <w:p w:rsidR="00EA434C" w:rsidRPr="00EA434C" w:rsidRDefault="00EA434C" w:rsidP="00862392">
            <w:pPr>
              <w:rPr>
                <w:rFonts w:ascii="Times New Roman" w:hAnsi="Times New Roman" w:cs="Times New Roman"/>
                <w:b/>
                <w:bCs/>
                <w:sz w:val="24"/>
                <w:szCs w:val="24"/>
              </w:rPr>
            </w:pPr>
            <w:r w:rsidRPr="00EA434C">
              <w:rPr>
                <w:rFonts w:ascii="Times New Roman" w:hAnsi="Times New Roman" w:cs="Times New Roman"/>
                <w:b/>
                <w:bCs/>
                <w:sz w:val="24"/>
                <w:szCs w:val="24"/>
              </w:rPr>
              <w:t>Tujuan</w:t>
            </w:r>
          </w:p>
        </w:tc>
        <w:tc>
          <w:tcPr>
            <w:tcW w:w="7326" w:type="dxa"/>
            <w:gridSpan w:val="2"/>
            <w:tcBorders>
              <w:top w:val="single" w:sz="4" w:space="0" w:color="auto"/>
              <w:left w:val="single" w:sz="4" w:space="0" w:color="auto"/>
              <w:bottom w:val="single" w:sz="4" w:space="0" w:color="auto"/>
              <w:right w:val="single" w:sz="4" w:space="0" w:color="auto"/>
            </w:tcBorders>
          </w:tcPr>
          <w:p w:rsidR="00EA434C" w:rsidRPr="00EA434C" w:rsidRDefault="00EA434C" w:rsidP="00862392">
            <w:pPr>
              <w:jc w:val="both"/>
              <w:rPr>
                <w:rFonts w:ascii="Times New Roman" w:hAnsi="Times New Roman" w:cs="Times New Roman"/>
                <w:sz w:val="24"/>
                <w:szCs w:val="24"/>
              </w:rPr>
            </w:pPr>
            <w:r w:rsidRPr="00EA434C">
              <w:rPr>
                <w:rFonts w:ascii="Times New Roman" w:hAnsi="Times New Roman" w:cs="Times New Roman"/>
                <w:sz w:val="24"/>
                <w:szCs w:val="24"/>
                <w:lang w:val="nb-NO"/>
              </w:rPr>
              <w:t>Proses ini digunakan untuk mengelola pengumuman yang berkaitan dengan penjadwalan seminar/sidang</w:t>
            </w:r>
          </w:p>
        </w:tc>
      </w:tr>
      <w:tr w:rsidR="00EA434C" w:rsidRPr="00EA434C" w:rsidTr="00862392">
        <w:tc>
          <w:tcPr>
            <w:tcW w:w="2268" w:type="dxa"/>
            <w:tcBorders>
              <w:top w:val="single" w:sz="4" w:space="0" w:color="auto"/>
              <w:left w:val="single" w:sz="4" w:space="0" w:color="auto"/>
              <w:bottom w:val="single" w:sz="4" w:space="0" w:color="auto"/>
              <w:right w:val="single" w:sz="4" w:space="0" w:color="auto"/>
            </w:tcBorders>
          </w:tcPr>
          <w:p w:rsidR="00EA434C" w:rsidRPr="00EA434C" w:rsidRDefault="00EA434C" w:rsidP="00862392">
            <w:pPr>
              <w:rPr>
                <w:rFonts w:ascii="Times New Roman" w:hAnsi="Times New Roman" w:cs="Times New Roman"/>
                <w:b/>
                <w:bCs/>
                <w:sz w:val="24"/>
                <w:szCs w:val="24"/>
              </w:rPr>
            </w:pPr>
            <w:r w:rsidRPr="00EA434C">
              <w:rPr>
                <w:rFonts w:ascii="Times New Roman" w:hAnsi="Times New Roman" w:cs="Times New Roman"/>
                <w:b/>
                <w:bCs/>
                <w:sz w:val="24"/>
                <w:szCs w:val="24"/>
              </w:rPr>
              <w:t>Deskripsi</w:t>
            </w:r>
          </w:p>
        </w:tc>
        <w:tc>
          <w:tcPr>
            <w:tcW w:w="7326" w:type="dxa"/>
            <w:gridSpan w:val="2"/>
            <w:tcBorders>
              <w:top w:val="single" w:sz="4" w:space="0" w:color="auto"/>
              <w:left w:val="single" w:sz="4" w:space="0" w:color="auto"/>
              <w:bottom w:val="single" w:sz="4" w:space="0" w:color="auto"/>
              <w:right w:val="single" w:sz="4" w:space="0" w:color="auto"/>
            </w:tcBorders>
          </w:tcPr>
          <w:p w:rsidR="00EA434C" w:rsidRPr="00EA434C" w:rsidRDefault="00EA434C" w:rsidP="00862392">
            <w:pPr>
              <w:tabs>
                <w:tab w:val="left" w:pos="399"/>
              </w:tabs>
              <w:spacing w:before="100" w:beforeAutospacing="1" w:after="100" w:afterAutospacing="1"/>
              <w:contextualSpacing/>
              <w:jc w:val="both"/>
              <w:rPr>
                <w:rFonts w:ascii="Times New Roman" w:hAnsi="Times New Roman" w:cs="Times New Roman"/>
                <w:sz w:val="24"/>
                <w:szCs w:val="24"/>
                <w:lang w:eastAsia="en-GB"/>
              </w:rPr>
            </w:pPr>
            <w:r w:rsidRPr="00EA434C">
              <w:rPr>
                <w:rFonts w:ascii="Times New Roman" w:hAnsi="Times New Roman" w:cs="Times New Roman"/>
                <w:sz w:val="24"/>
                <w:szCs w:val="24"/>
                <w:lang w:val="id-ID" w:eastAsia="en-GB"/>
              </w:rPr>
              <w:t xml:space="preserve">Use case ini </w:t>
            </w:r>
            <w:r w:rsidRPr="00EA434C">
              <w:rPr>
                <w:rFonts w:ascii="Times New Roman" w:hAnsi="Times New Roman" w:cs="Times New Roman"/>
                <w:sz w:val="24"/>
                <w:szCs w:val="24"/>
                <w:lang w:eastAsia="en-GB"/>
              </w:rPr>
              <w:t>menggambarkan proses pengelolaan event pengumuman yang berkaitan dengan penjadwalan yang bisa diakses dihalaman utama oleh siapapun</w:t>
            </w:r>
          </w:p>
        </w:tc>
      </w:tr>
      <w:tr w:rsidR="00EA434C" w:rsidRPr="00EA434C" w:rsidTr="00862392">
        <w:tc>
          <w:tcPr>
            <w:tcW w:w="2268" w:type="dxa"/>
            <w:tcBorders>
              <w:top w:val="single" w:sz="4" w:space="0" w:color="auto"/>
              <w:left w:val="single" w:sz="4" w:space="0" w:color="auto"/>
              <w:bottom w:val="single" w:sz="4" w:space="0" w:color="auto"/>
              <w:right w:val="single" w:sz="4" w:space="0" w:color="auto"/>
            </w:tcBorders>
          </w:tcPr>
          <w:p w:rsidR="00EA434C" w:rsidRPr="00EA434C" w:rsidRDefault="00EA434C" w:rsidP="00862392">
            <w:pPr>
              <w:rPr>
                <w:rFonts w:ascii="Times New Roman" w:hAnsi="Times New Roman" w:cs="Times New Roman"/>
                <w:b/>
                <w:bCs/>
                <w:sz w:val="24"/>
                <w:szCs w:val="24"/>
              </w:rPr>
            </w:pPr>
            <w:r w:rsidRPr="00EA434C">
              <w:rPr>
                <w:rFonts w:ascii="Times New Roman" w:hAnsi="Times New Roman" w:cs="Times New Roman"/>
                <w:b/>
                <w:bCs/>
                <w:sz w:val="24"/>
                <w:szCs w:val="24"/>
              </w:rPr>
              <w:t>Aktor</w:t>
            </w:r>
          </w:p>
        </w:tc>
        <w:tc>
          <w:tcPr>
            <w:tcW w:w="7326" w:type="dxa"/>
            <w:gridSpan w:val="2"/>
            <w:tcBorders>
              <w:top w:val="single" w:sz="4" w:space="0" w:color="auto"/>
              <w:left w:val="single" w:sz="4" w:space="0" w:color="auto"/>
              <w:bottom w:val="single" w:sz="4" w:space="0" w:color="auto"/>
              <w:right w:val="single" w:sz="4" w:space="0" w:color="auto"/>
            </w:tcBorders>
          </w:tcPr>
          <w:p w:rsidR="00EA434C" w:rsidRPr="00EA434C" w:rsidRDefault="00EA434C" w:rsidP="00862392">
            <w:pPr>
              <w:jc w:val="both"/>
              <w:rPr>
                <w:rFonts w:ascii="Times New Roman" w:hAnsi="Times New Roman" w:cs="Times New Roman"/>
                <w:sz w:val="24"/>
                <w:szCs w:val="24"/>
              </w:rPr>
            </w:pPr>
            <w:r w:rsidRPr="00EA434C">
              <w:rPr>
                <w:rFonts w:ascii="Times New Roman" w:hAnsi="Times New Roman" w:cs="Times New Roman"/>
                <w:sz w:val="24"/>
                <w:szCs w:val="24"/>
              </w:rPr>
              <w:t>Koordinator</w:t>
            </w:r>
          </w:p>
        </w:tc>
      </w:tr>
      <w:tr w:rsidR="00EA434C" w:rsidRPr="00EA434C" w:rsidTr="00862392">
        <w:tc>
          <w:tcPr>
            <w:tcW w:w="2268" w:type="dxa"/>
            <w:tcBorders>
              <w:top w:val="single" w:sz="4" w:space="0" w:color="auto"/>
              <w:left w:val="single" w:sz="4" w:space="0" w:color="auto"/>
              <w:bottom w:val="single" w:sz="4" w:space="0" w:color="auto"/>
              <w:right w:val="single" w:sz="4" w:space="0" w:color="auto"/>
            </w:tcBorders>
          </w:tcPr>
          <w:p w:rsidR="00EA434C" w:rsidRPr="00EA434C" w:rsidRDefault="00EA434C" w:rsidP="00862392">
            <w:pPr>
              <w:rPr>
                <w:rFonts w:ascii="Times New Roman" w:hAnsi="Times New Roman" w:cs="Times New Roman"/>
                <w:b/>
                <w:bCs/>
                <w:sz w:val="24"/>
                <w:szCs w:val="24"/>
              </w:rPr>
            </w:pPr>
            <w:r w:rsidRPr="00EA434C">
              <w:rPr>
                <w:rFonts w:ascii="Times New Roman" w:hAnsi="Times New Roman" w:cs="Times New Roman"/>
                <w:b/>
                <w:bCs/>
                <w:sz w:val="24"/>
                <w:szCs w:val="24"/>
              </w:rPr>
              <w:t>Pre Kondisi</w:t>
            </w:r>
          </w:p>
        </w:tc>
        <w:tc>
          <w:tcPr>
            <w:tcW w:w="7326" w:type="dxa"/>
            <w:gridSpan w:val="2"/>
            <w:tcBorders>
              <w:top w:val="single" w:sz="4" w:space="0" w:color="auto"/>
              <w:left w:val="single" w:sz="4" w:space="0" w:color="auto"/>
              <w:bottom w:val="single" w:sz="4" w:space="0" w:color="auto"/>
              <w:right w:val="single" w:sz="4" w:space="0" w:color="auto"/>
            </w:tcBorders>
          </w:tcPr>
          <w:p w:rsidR="00EA434C" w:rsidRPr="00EA434C" w:rsidRDefault="00EA434C" w:rsidP="00862392">
            <w:pPr>
              <w:rPr>
                <w:rFonts w:ascii="Times New Roman" w:hAnsi="Times New Roman" w:cs="Times New Roman"/>
                <w:sz w:val="24"/>
                <w:szCs w:val="24"/>
              </w:rPr>
            </w:pPr>
            <w:r w:rsidRPr="00EA434C">
              <w:rPr>
                <w:rFonts w:ascii="Times New Roman" w:hAnsi="Times New Roman" w:cs="Times New Roman"/>
                <w:sz w:val="24"/>
                <w:szCs w:val="24"/>
              </w:rPr>
              <w:t>Aktor telah masuk kehalaman dashboard</w:t>
            </w:r>
          </w:p>
        </w:tc>
      </w:tr>
      <w:tr w:rsidR="00EA434C" w:rsidRPr="00EA434C" w:rsidTr="00862392">
        <w:tc>
          <w:tcPr>
            <w:tcW w:w="9594" w:type="dxa"/>
            <w:gridSpan w:val="3"/>
            <w:tcBorders>
              <w:top w:val="single" w:sz="4" w:space="0" w:color="auto"/>
              <w:left w:val="single" w:sz="4" w:space="0" w:color="auto"/>
              <w:bottom w:val="single" w:sz="4" w:space="0" w:color="auto"/>
              <w:right w:val="single" w:sz="4" w:space="0" w:color="auto"/>
            </w:tcBorders>
          </w:tcPr>
          <w:p w:rsidR="00EA434C" w:rsidRPr="00EA434C" w:rsidRDefault="00EA434C" w:rsidP="00862392">
            <w:pPr>
              <w:jc w:val="center"/>
              <w:rPr>
                <w:rFonts w:ascii="Times New Roman" w:hAnsi="Times New Roman" w:cs="Times New Roman"/>
                <w:b/>
                <w:sz w:val="24"/>
                <w:szCs w:val="24"/>
              </w:rPr>
            </w:pPr>
            <w:r w:rsidRPr="00EA434C">
              <w:rPr>
                <w:rFonts w:ascii="Times New Roman" w:hAnsi="Times New Roman" w:cs="Times New Roman"/>
                <w:b/>
                <w:sz w:val="24"/>
                <w:szCs w:val="24"/>
              </w:rPr>
              <w:t>Skenario Utama</w:t>
            </w:r>
          </w:p>
        </w:tc>
      </w:tr>
      <w:tr w:rsidR="00EA434C" w:rsidRPr="00EA434C" w:rsidTr="00862392">
        <w:tc>
          <w:tcPr>
            <w:tcW w:w="4878" w:type="dxa"/>
            <w:gridSpan w:val="2"/>
            <w:tcBorders>
              <w:top w:val="single" w:sz="4" w:space="0" w:color="auto"/>
              <w:left w:val="single" w:sz="4" w:space="0" w:color="auto"/>
              <w:bottom w:val="single" w:sz="4" w:space="0" w:color="auto"/>
              <w:right w:val="single" w:sz="4" w:space="0" w:color="auto"/>
            </w:tcBorders>
          </w:tcPr>
          <w:p w:rsidR="00EA434C" w:rsidRPr="00EA434C" w:rsidRDefault="00EA434C" w:rsidP="00862392">
            <w:pPr>
              <w:jc w:val="center"/>
              <w:rPr>
                <w:rFonts w:ascii="Times New Roman" w:hAnsi="Times New Roman" w:cs="Times New Roman"/>
                <w:b/>
                <w:bCs/>
                <w:sz w:val="24"/>
                <w:szCs w:val="24"/>
              </w:rPr>
            </w:pPr>
            <w:r w:rsidRPr="00EA434C">
              <w:rPr>
                <w:rFonts w:ascii="Times New Roman" w:hAnsi="Times New Roman" w:cs="Times New Roman"/>
                <w:b/>
                <w:bCs/>
                <w:sz w:val="24"/>
                <w:szCs w:val="24"/>
              </w:rPr>
              <w:t>Aksi Aktor</w:t>
            </w:r>
          </w:p>
        </w:tc>
        <w:tc>
          <w:tcPr>
            <w:tcW w:w="4716" w:type="dxa"/>
            <w:tcBorders>
              <w:top w:val="single" w:sz="4" w:space="0" w:color="auto"/>
              <w:left w:val="single" w:sz="4" w:space="0" w:color="auto"/>
              <w:bottom w:val="single" w:sz="4" w:space="0" w:color="auto"/>
              <w:right w:val="single" w:sz="4" w:space="0" w:color="auto"/>
            </w:tcBorders>
          </w:tcPr>
          <w:p w:rsidR="00EA434C" w:rsidRPr="00EA434C" w:rsidRDefault="00EA434C" w:rsidP="00862392">
            <w:pPr>
              <w:jc w:val="center"/>
              <w:rPr>
                <w:rFonts w:ascii="Times New Roman" w:hAnsi="Times New Roman" w:cs="Times New Roman"/>
                <w:b/>
                <w:bCs/>
                <w:sz w:val="24"/>
                <w:szCs w:val="24"/>
                <w:lang w:val="sv-SE"/>
              </w:rPr>
            </w:pPr>
            <w:r w:rsidRPr="00EA434C">
              <w:rPr>
                <w:rFonts w:ascii="Times New Roman" w:hAnsi="Times New Roman" w:cs="Times New Roman"/>
                <w:b/>
                <w:bCs/>
                <w:sz w:val="24"/>
                <w:szCs w:val="24"/>
              </w:rPr>
              <w:t>Reaksi Si</w:t>
            </w:r>
            <w:r w:rsidRPr="00EA434C">
              <w:rPr>
                <w:rFonts w:ascii="Times New Roman" w:hAnsi="Times New Roman" w:cs="Times New Roman"/>
                <w:b/>
                <w:bCs/>
                <w:sz w:val="24"/>
                <w:szCs w:val="24"/>
                <w:lang w:val="sv-SE"/>
              </w:rPr>
              <w:t>stem</w:t>
            </w:r>
          </w:p>
        </w:tc>
      </w:tr>
      <w:tr w:rsidR="00EA434C" w:rsidRPr="00EA434C" w:rsidTr="00862392">
        <w:tc>
          <w:tcPr>
            <w:tcW w:w="4878" w:type="dxa"/>
            <w:gridSpan w:val="2"/>
            <w:tcBorders>
              <w:top w:val="single" w:sz="4" w:space="0" w:color="auto"/>
              <w:left w:val="single" w:sz="4" w:space="0" w:color="auto"/>
              <w:bottom w:val="single" w:sz="4" w:space="0" w:color="auto"/>
              <w:right w:val="single" w:sz="4" w:space="0" w:color="auto"/>
            </w:tcBorders>
          </w:tcPr>
          <w:p w:rsidR="00EA434C" w:rsidRPr="00EA434C" w:rsidRDefault="00EA434C" w:rsidP="00EA434C">
            <w:pPr>
              <w:pStyle w:val="ListParagraph"/>
              <w:numPr>
                <w:ilvl w:val="0"/>
                <w:numId w:val="43"/>
              </w:numPr>
              <w:ind w:left="540"/>
              <w:jc w:val="both"/>
              <w:rPr>
                <w:rFonts w:ascii="Times New Roman" w:hAnsi="Times New Roman" w:cs="Times New Roman"/>
                <w:bCs/>
                <w:sz w:val="24"/>
                <w:szCs w:val="24"/>
              </w:rPr>
            </w:pPr>
            <w:r w:rsidRPr="00EA434C">
              <w:rPr>
                <w:rFonts w:ascii="Times New Roman" w:hAnsi="Times New Roman" w:cs="Times New Roman"/>
                <w:bCs/>
                <w:sz w:val="24"/>
                <w:szCs w:val="24"/>
              </w:rPr>
              <w:t xml:space="preserve">Aktor masuk kehalaman pengelolaan </w:t>
            </w:r>
            <w:r w:rsidRPr="00EA434C">
              <w:rPr>
                <w:rFonts w:ascii="Times New Roman" w:hAnsi="Times New Roman" w:cs="Times New Roman"/>
                <w:bCs/>
                <w:sz w:val="24"/>
                <w:szCs w:val="24"/>
              </w:rPr>
              <w:lastRenderedPageBreak/>
              <w:t>Event</w:t>
            </w:r>
          </w:p>
        </w:tc>
        <w:tc>
          <w:tcPr>
            <w:tcW w:w="4716" w:type="dxa"/>
            <w:tcBorders>
              <w:top w:val="single" w:sz="4" w:space="0" w:color="auto"/>
              <w:left w:val="single" w:sz="4" w:space="0" w:color="auto"/>
              <w:bottom w:val="single" w:sz="4" w:space="0" w:color="auto"/>
              <w:right w:val="single" w:sz="4" w:space="0" w:color="auto"/>
            </w:tcBorders>
          </w:tcPr>
          <w:p w:rsidR="00EA434C" w:rsidRPr="00EA434C" w:rsidRDefault="00EA434C" w:rsidP="00862392">
            <w:pPr>
              <w:rPr>
                <w:rFonts w:ascii="Times New Roman" w:hAnsi="Times New Roman" w:cs="Times New Roman"/>
                <w:bCs/>
                <w:sz w:val="24"/>
                <w:szCs w:val="24"/>
              </w:rPr>
            </w:pPr>
          </w:p>
        </w:tc>
      </w:tr>
      <w:tr w:rsidR="00EA434C" w:rsidRPr="00EA434C" w:rsidTr="00862392">
        <w:tc>
          <w:tcPr>
            <w:tcW w:w="4878" w:type="dxa"/>
            <w:gridSpan w:val="2"/>
            <w:tcBorders>
              <w:top w:val="single" w:sz="4" w:space="0" w:color="auto"/>
              <w:left w:val="single" w:sz="4" w:space="0" w:color="auto"/>
              <w:bottom w:val="single" w:sz="4" w:space="0" w:color="auto"/>
              <w:right w:val="single" w:sz="4" w:space="0" w:color="auto"/>
            </w:tcBorders>
          </w:tcPr>
          <w:p w:rsidR="00EA434C" w:rsidRPr="00EA434C" w:rsidRDefault="00EA434C" w:rsidP="00EA434C">
            <w:pPr>
              <w:pStyle w:val="ListParagraph"/>
              <w:numPr>
                <w:ilvl w:val="0"/>
                <w:numId w:val="43"/>
              </w:numPr>
              <w:ind w:left="540"/>
              <w:jc w:val="both"/>
              <w:rPr>
                <w:rFonts w:ascii="Times New Roman" w:hAnsi="Times New Roman" w:cs="Times New Roman"/>
                <w:bCs/>
                <w:sz w:val="24"/>
                <w:szCs w:val="24"/>
              </w:rPr>
            </w:pPr>
            <w:r w:rsidRPr="00EA434C">
              <w:rPr>
                <w:rFonts w:ascii="Times New Roman" w:hAnsi="Times New Roman" w:cs="Times New Roman"/>
                <w:bCs/>
                <w:sz w:val="24"/>
                <w:szCs w:val="24"/>
              </w:rPr>
              <w:lastRenderedPageBreak/>
              <w:t>Aktor mengisi form pembuatan event</w:t>
            </w:r>
          </w:p>
        </w:tc>
        <w:tc>
          <w:tcPr>
            <w:tcW w:w="4716" w:type="dxa"/>
            <w:tcBorders>
              <w:top w:val="single" w:sz="4" w:space="0" w:color="auto"/>
              <w:left w:val="single" w:sz="4" w:space="0" w:color="auto"/>
              <w:bottom w:val="single" w:sz="4" w:space="0" w:color="auto"/>
              <w:right w:val="single" w:sz="4" w:space="0" w:color="auto"/>
            </w:tcBorders>
          </w:tcPr>
          <w:p w:rsidR="00EA434C" w:rsidRPr="00EA434C" w:rsidRDefault="00EA434C" w:rsidP="00862392">
            <w:pPr>
              <w:rPr>
                <w:rFonts w:ascii="Times New Roman" w:hAnsi="Times New Roman" w:cs="Times New Roman"/>
                <w:bCs/>
                <w:sz w:val="24"/>
                <w:szCs w:val="24"/>
                <w:lang w:val="fi-FI"/>
              </w:rPr>
            </w:pPr>
          </w:p>
        </w:tc>
      </w:tr>
      <w:tr w:rsidR="00EA434C" w:rsidRPr="00EA434C" w:rsidTr="00862392">
        <w:tc>
          <w:tcPr>
            <w:tcW w:w="4878" w:type="dxa"/>
            <w:gridSpan w:val="2"/>
            <w:tcBorders>
              <w:top w:val="single" w:sz="4" w:space="0" w:color="auto"/>
              <w:left w:val="single" w:sz="4" w:space="0" w:color="auto"/>
              <w:bottom w:val="single" w:sz="4" w:space="0" w:color="auto"/>
              <w:right w:val="single" w:sz="4" w:space="0" w:color="auto"/>
            </w:tcBorders>
          </w:tcPr>
          <w:p w:rsidR="00EA434C" w:rsidRPr="00EA434C" w:rsidRDefault="00EA434C" w:rsidP="00862392">
            <w:pPr>
              <w:jc w:val="both"/>
              <w:rPr>
                <w:rFonts w:ascii="Times New Roman" w:hAnsi="Times New Roman" w:cs="Times New Roman"/>
                <w:bCs/>
                <w:sz w:val="24"/>
                <w:szCs w:val="24"/>
              </w:rPr>
            </w:pPr>
          </w:p>
        </w:tc>
        <w:tc>
          <w:tcPr>
            <w:tcW w:w="4716" w:type="dxa"/>
            <w:tcBorders>
              <w:top w:val="single" w:sz="4" w:space="0" w:color="auto"/>
              <w:left w:val="single" w:sz="4" w:space="0" w:color="auto"/>
              <w:bottom w:val="single" w:sz="4" w:space="0" w:color="auto"/>
              <w:right w:val="single" w:sz="4" w:space="0" w:color="auto"/>
            </w:tcBorders>
          </w:tcPr>
          <w:p w:rsidR="00EA434C" w:rsidRPr="00EA434C" w:rsidRDefault="00EA434C" w:rsidP="00EA434C">
            <w:pPr>
              <w:pStyle w:val="ListParagraph"/>
              <w:numPr>
                <w:ilvl w:val="0"/>
                <w:numId w:val="43"/>
              </w:numPr>
              <w:ind w:left="522"/>
              <w:rPr>
                <w:rFonts w:ascii="Times New Roman" w:hAnsi="Times New Roman" w:cs="Times New Roman"/>
                <w:bCs/>
                <w:sz w:val="24"/>
                <w:szCs w:val="24"/>
              </w:rPr>
            </w:pPr>
            <w:r w:rsidRPr="00EA434C">
              <w:rPr>
                <w:rFonts w:ascii="Times New Roman" w:hAnsi="Times New Roman" w:cs="Times New Roman"/>
                <w:bCs/>
                <w:sz w:val="24"/>
                <w:szCs w:val="24"/>
              </w:rPr>
              <w:t>Aplikasi menyimpan event kedalam database</w:t>
            </w:r>
          </w:p>
        </w:tc>
      </w:tr>
      <w:tr w:rsidR="00EA434C" w:rsidRPr="00EA434C" w:rsidTr="00862392">
        <w:tc>
          <w:tcPr>
            <w:tcW w:w="4878" w:type="dxa"/>
            <w:gridSpan w:val="2"/>
            <w:tcBorders>
              <w:top w:val="single" w:sz="4" w:space="0" w:color="auto"/>
              <w:left w:val="single" w:sz="4" w:space="0" w:color="auto"/>
              <w:bottom w:val="single" w:sz="4" w:space="0" w:color="auto"/>
              <w:right w:val="single" w:sz="4" w:space="0" w:color="auto"/>
            </w:tcBorders>
          </w:tcPr>
          <w:p w:rsidR="00EA434C" w:rsidRPr="00EA434C" w:rsidRDefault="00EA434C" w:rsidP="00862392">
            <w:pPr>
              <w:jc w:val="both"/>
              <w:rPr>
                <w:rFonts w:ascii="Times New Roman" w:hAnsi="Times New Roman" w:cs="Times New Roman"/>
                <w:bCs/>
                <w:sz w:val="24"/>
                <w:szCs w:val="24"/>
              </w:rPr>
            </w:pPr>
          </w:p>
        </w:tc>
        <w:tc>
          <w:tcPr>
            <w:tcW w:w="4716" w:type="dxa"/>
            <w:tcBorders>
              <w:top w:val="single" w:sz="4" w:space="0" w:color="auto"/>
              <w:left w:val="single" w:sz="4" w:space="0" w:color="auto"/>
              <w:bottom w:val="single" w:sz="4" w:space="0" w:color="auto"/>
              <w:right w:val="single" w:sz="4" w:space="0" w:color="auto"/>
            </w:tcBorders>
          </w:tcPr>
          <w:p w:rsidR="00EA434C" w:rsidRPr="00EA434C" w:rsidRDefault="00EA434C" w:rsidP="00EA434C">
            <w:pPr>
              <w:pStyle w:val="ListParagraph"/>
              <w:numPr>
                <w:ilvl w:val="0"/>
                <w:numId w:val="43"/>
              </w:numPr>
              <w:ind w:left="522"/>
              <w:rPr>
                <w:rFonts w:ascii="Times New Roman" w:hAnsi="Times New Roman" w:cs="Times New Roman"/>
                <w:bCs/>
                <w:sz w:val="24"/>
                <w:szCs w:val="24"/>
              </w:rPr>
            </w:pPr>
            <w:r w:rsidRPr="00EA434C">
              <w:rPr>
                <w:rFonts w:ascii="Times New Roman" w:hAnsi="Times New Roman" w:cs="Times New Roman"/>
                <w:bCs/>
                <w:sz w:val="24"/>
                <w:szCs w:val="24"/>
              </w:rPr>
              <w:t>Aplikasi mempublish event/pengumuman pada halaman utama</w:t>
            </w:r>
          </w:p>
        </w:tc>
      </w:tr>
      <w:tr w:rsidR="00EA434C" w:rsidRPr="00EA434C" w:rsidTr="00862392">
        <w:trPr>
          <w:cantSplit/>
        </w:trPr>
        <w:tc>
          <w:tcPr>
            <w:tcW w:w="9594" w:type="dxa"/>
            <w:gridSpan w:val="3"/>
            <w:tcBorders>
              <w:top w:val="single" w:sz="4" w:space="0" w:color="auto"/>
              <w:left w:val="single" w:sz="4" w:space="0" w:color="auto"/>
              <w:bottom w:val="single" w:sz="4" w:space="0" w:color="auto"/>
              <w:right w:val="single" w:sz="4" w:space="0" w:color="auto"/>
            </w:tcBorders>
          </w:tcPr>
          <w:p w:rsidR="00EA434C" w:rsidRPr="00EA434C" w:rsidRDefault="00EA434C" w:rsidP="00862392">
            <w:pPr>
              <w:jc w:val="center"/>
              <w:rPr>
                <w:rFonts w:ascii="Times New Roman" w:hAnsi="Times New Roman" w:cs="Times New Roman"/>
                <w:b/>
                <w:bCs/>
                <w:sz w:val="24"/>
                <w:szCs w:val="24"/>
              </w:rPr>
            </w:pPr>
            <w:r w:rsidRPr="00EA434C">
              <w:rPr>
                <w:rFonts w:ascii="Times New Roman" w:hAnsi="Times New Roman" w:cs="Times New Roman"/>
                <w:b/>
                <w:bCs/>
                <w:sz w:val="24"/>
                <w:szCs w:val="24"/>
              </w:rPr>
              <w:t xml:space="preserve">Skenario Alternatif : </w:t>
            </w:r>
          </w:p>
        </w:tc>
      </w:tr>
      <w:tr w:rsidR="00EA434C" w:rsidRPr="00EA434C" w:rsidTr="00862392">
        <w:tc>
          <w:tcPr>
            <w:tcW w:w="2268" w:type="dxa"/>
            <w:tcBorders>
              <w:top w:val="single" w:sz="4" w:space="0" w:color="auto"/>
              <w:left w:val="single" w:sz="4" w:space="0" w:color="auto"/>
              <w:bottom w:val="single" w:sz="4" w:space="0" w:color="auto"/>
              <w:right w:val="single" w:sz="4" w:space="0" w:color="auto"/>
            </w:tcBorders>
          </w:tcPr>
          <w:p w:rsidR="00EA434C" w:rsidRPr="00EA434C" w:rsidRDefault="00EA434C" w:rsidP="00862392">
            <w:pPr>
              <w:rPr>
                <w:rFonts w:ascii="Times New Roman" w:hAnsi="Times New Roman" w:cs="Times New Roman"/>
                <w:b/>
                <w:bCs/>
                <w:sz w:val="24"/>
                <w:szCs w:val="24"/>
              </w:rPr>
            </w:pPr>
            <w:r w:rsidRPr="00EA434C">
              <w:rPr>
                <w:rFonts w:ascii="Times New Roman" w:hAnsi="Times New Roman" w:cs="Times New Roman"/>
                <w:b/>
                <w:bCs/>
                <w:sz w:val="24"/>
                <w:szCs w:val="24"/>
              </w:rPr>
              <w:t>Post Kondisi</w:t>
            </w:r>
          </w:p>
        </w:tc>
        <w:tc>
          <w:tcPr>
            <w:tcW w:w="7326" w:type="dxa"/>
            <w:gridSpan w:val="2"/>
            <w:tcBorders>
              <w:top w:val="single" w:sz="4" w:space="0" w:color="auto"/>
              <w:left w:val="single" w:sz="4" w:space="0" w:color="auto"/>
              <w:bottom w:val="single" w:sz="4" w:space="0" w:color="auto"/>
              <w:right w:val="single" w:sz="4" w:space="0" w:color="auto"/>
            </w:tcBorders>
          </w:tcPr>
          <w:p w:rsidR="00EA434C" w:rsidRPr="00EA434C" w:rsidRDefault="00EA434C" w:rsidP="00862392">
            <w:pPr>
              <w:rPr>
                <w:rFonts w:ascii="Times New Roman" w:hAnsi="Times New Roman" w:cs="Times New Roman"/>
                <w:sz w:val="24"/>
                <w:szCs w:val="24"/>
              </w:rPr>
            </w:pPr>
            <w:r w:rsidRPr="00EA434C">
              <w:rPr>
                <w:rFonts w:ascii="Times New Roman" w:hAnsi="Times New Roman" w:cs="Times New Roman"/>
                <w:bCs/>
                <w:sz w:val="24"/>
                <w:szCs w:val="24"/>
              </w:rPr>
              <w:t>Aplikasi mempublish event/pengumuman pada halaman utama</w:t>
            </w:r>
          </w:p>
        </w:tc>
      </w:tr>
    </w:tbl>
    <w:p w:rsidR="00EA434C" w:rsidRPr="00EA434C" w:rsidRDefault="00EA434C" w:rsidP="00EA434C">
      <w:pPr>
        <w:ind w:left="360"/>
        <w:rPr>
          <w:rFonts w:ascii="Times New Roman" w:hAnsi="Times New Roman" w:cs="Times New Roman"/>
          <w:b/>
          <w:sz w:val="24"/>
          <w:szCs w:val="24"/>
        </w:rPr>
      </w:pPr>
    </w:p>
    <w:p w:rsidR="00EA434C" w:rsidRPr="00EA434C" w:rsidRDefault="00EA434C" w:rsidP="00EA434C">
      <w:pPr>
        <w:pStyle w:val="Heading2"/>
        <w:rPr>
          <w:rFonts w:ascii="Times New Roman" w:hAnsi="Times New Roman"/>
          <w:szCs w:val="24"/>
        </w:rPr>
      </w:pPr>
      <w:bookmarkStart w:id="73" w:name="_Toc386451289"/>
      <w:r w:rsidRPr="00EA434C">
        <w:rPr>
          <w:rFonts w:ascii="Times New Roman" w:hAnsi="Times New Roman"/>
          <w:szCs w:val="24"/>
        </w:rPr>
        <w:t>Usecase kelola jadwal kesediaan</w:t>
      </w:r>
      <w:bookmarkEnd w:id="73"/>
    </w:p>
    <w:tbl>
      <w:tblPr>
        <w:tblW w:w="95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68"/>
        <w:gridCol w:w="2610"/>
        <w:gridCol w:w="4716"/>
      </w:tblGrid>
      <w:tr w:rsidR="00EA434C" w:rsidRPr="00EA434C" w:rsidTr="00862392">
        <w:tc>
          <w:tcPr>
            <w:tcW w:w="2268" w:type="dxa"/>
            <w:tcBorders>
              <w:top w:val="single" w:sz="4" w:space="0" w:color="auto"/>
              <w:left w:val="single" w:sz="4" w:space="0" w:color="auto"/>
              <w:bottom w:val="single" w:sz="4" w:space="0" w:color="auto"/>
              <w:right w:val="single" w:sz="4" w:space="0" w:color="auto"/>
            </w:tcBorders>
          </w:tcPr>
          <w:p w:rsidR="00EA434C" w:rsidRPr="00EA434C" w:rsidRDefault="00EA434C" w:rsidP="00862392">
            <w:pPr>
              <w:rPr>
                <w:rFonts w:ascii="Times New Roman" w:hAnsi="Times New Roman" w:cs="Times New Roman"/>
                <w:b/>
                <w:bCs/>
                <w:sz w:val="24"/>
                <w:szCs w:val="24"/>
              </w:rPr>
            </w:pPr>
            <w:r w:rsidRPr="00EA434C">
              <w:rPr>
                <w:rFonts w:ascii="Times New Roman" w:hAnsi="Times New Roman" w:cs="Times New Roman"/>
                <w:b/>
                <w:bCs/>
                <w:sz w:val="24"/>
                <w:szCs w:val="24"/>
              </w:rPr>
              <w:t>Nomor</w:t>
            </w:r>
          </w:p>
        </w:tc>
        <w:tc>
          <w:tcPr>
            <w:tcW w:w="7326" w:type="dxa"/>
            <w:gridSpan w:val="2"/>
            <w:tcBorders>
              <w:top w:val="single" w:sz="4" w:space="0" w:color="auto"/>
              <w:left w:val="single" w:sz="4" w:space="0" w:color="auto"/>
              <w:bottom w:val="single" w:sz="4" w:space="0" w:color="auto"/>
              <w:right w:val="single" w:sz="4" w:space="0" w:color="auto"/>
            </w:tcBorders>
          </w:tcPr>
          <w:p w:rsidR="00EA434C" w:rsidRPr="00EA434C" w:rsidRDefault="00EA434C" w:rsidP="00862392">
            <w:pPr>
              <w:rPr>
                <w:rFonts w:ascii="Times New Roman" w:hAnsi="Times New Roman" w:cs="Times New Roman"/>
                <w:sz w:val="24"/>
                <w:szCs w:val="24"/>
              </w:rPr>
            </w:pPr>
            <w:r w:rsidRPr="00EA434C">
              <w:rPr>
                <w:rFonts w:ascii="Times New Roman" w:hAnsi="Times New Roman" w:cs="Times New Roman"/>
                <w:sz w:val="24"/>
                <w:szCs w:val="24"/>
              </w:rPr>
              <w:t>005</w:t>
            </w:r>
          </w:p>
        </w:tc>
      </w:tr>
      <w:tr w:rsidR="00EA434C" w:rsidRPr="00EA434C" w:rsidTr="00862392">
        <w:tc>
          <w:tcPr>
            <w:tcW w:w="2268" w:type="dxa"/>
            <w:tcBorders>
              <w:top w:val="single" w:sz="4" w:space="0" w:color="auto"/>
              <w:left w:val="single" w:sz="4" w:space="0" w:color="auto"/>
              <w:bottom w:val="single" w:sz="4" w:space="0" w:color="auto"/>
              <w:right w:val="single" w:sz="4" w:space="0" w:color="auto"/>
            </w:tcBorders>
          </w:tcPr>
          <w:p w:rsidR="00EA434C" w:rsidRPr="00EA434C" w:rsidRDefault="00EA434C" w:rsidP="00862392">
            <w:pPr>
              <w:rPr>
                <w:rFonts w:ascii="Times New Roman" w:hAnsi="Times New Roman" w:cs="Times New Roman"/>
                <w:b/>
                <w:bCs/>
                <w:sz w:val="24"/>
                <w:szCs w:val="24"/>
              </w:rPr>
            </w:pPr>
            <w:r w:rsidRPr="00EA434C">
              <w:rPr>
                <w:rFonts w:ascii="Times New Roman" w:hAnsi="Times New Roman" w:cs="Times New Roman"/>
                <w:b/>
                <w:bCs/>
                <w:sz w:val="24"/>
                <w:szCs w:val="24"/>
              </w:rPr>
              <w:t>Nama</w:t>
            </w:r>
          </w:p>
        </w:tc>
        <w:tc>
          <w:tcPr>
            <w:tcW w:w="7326" w:type="dxa"/>
            <w:gridSpan w:val="2"/>
            <w:tcBorders>
              <w:top w:val="single" w:sz="4" w:space="0" w:color="auto"/>
              <w:left w:val="single" w:sz="4" w:space="0" w:color="auto"/>
              <w:bottom w:val="single" w:sz="4" w:space="0" w:color="auto"/>
              <w:right w:val="single" w:sz="4" w:space="0" w:color="auto"/>
            </w:tcBorders>
          </w:tcPr>
          <w:p w:rsidR="00EA434C" w:rsidRPr="00EA434C" w:rsidRDefault="00EA434C" w:rsidP="00862392">
            <w:pPr>
              <w:jc w:val="both"/>
              <w:rPr>
                <w:rFonts w:ascii="Times New Roman" w:hAnsi="Times New Roman" w:cs="Times New Roman"/>
                <w:sz w:val="24"/>
                <w:szCs w:val="24"/>
              </w:rPr>
            </w:pPr>
            <w:r w:rsidRPr="00EA434C">
              <w:rPr>
                <w:rFonts w:ascii="Times New Roman" w:hAnsi="Times New Roman" w:cs="Times New Roman"/>
                <w:sz w:val="24"/>
                <w:szCs w:val="24"/>
              </w:rPr>
              <w:t>Kelola jadwal kesediaan</w:t>
            </w:r>
          </w:p>
        </w:tc>
      </w:tr>
      <w:tr w:rsidR="00EA434C" w:rsidRPr="00EA434C" w:rsidTr="00862392">
        <w:tc>
          <w:tcPr>
            <w:tcW w:w="2268" w:type="dxa"/>
            <w:tcBorders>
              <w:top w:val="single" w:sz="4" w:space="0" w:color="auto"/>
              <w:left w:val="single" w:sz="4" w:space="0" w:color="auto"/>
              <w:bottom w:val="single" w:sz="4" w:space="0" w:color="auto"/>
              <w:right w:val="single" w:sz="4" w:space="0" w:color="auto"/>
            </w:tcBorders>
          </w:tcPr>
          <w:p w:rsidR="00EA434C" w:rsidRPr="00EA434C" w:rsidRDefault="00EA434C" w:rsidP="00862392">
            <w:pPr>
              <w:rPr>
                <w:rFonts w:ascii="Times New Roman" w:hAnsi="Times New Roman" w:cs="Times New Roman"/>
                <w:b/>
                <w:bCs/>
                <w:sz w:val="24"/>
                <w:szCs w:val="24"/>
              </w:rPr>
            </w:pPr>
            <w:r w:rsidRPr="00EA434C">
              <w:rPr>
                <w:rFonts w:ascii="Times New Roman" w:hAnsi="Times New Roman" w:cs="Times New Roman"/>
                <w:b/>
                <w:bCs/>
                <w:sz w:val="24"/>
                <w:szCs w:val="24"/>
              </w:rPr>
              <w:t>Tujuan</w:t>
            </w:r>
          </w:p>
        </w:tc>
        <w:tc>
          <w:tcPr>
            <w:tcW w:w="7326" w:type="dxa"/>
            <w:gridSpan w:val="2"/>
            <w:tcBorders>
              <w:top w:val="single" w:sz="4" w:space="0" w:color="auto"/>
              <w:left w:val="single" w:sz="4" w:space="0" w:color="auto"/>
              <w:bottom w:val="single" w:sz="4" w:space="0" w:color="auto"/>
              <w:right w:val="single" w:sz="4" w:space="0" w:color="auto"/>
            </w:tcBorders>
          </w:tcPr>
          <w:p w:rsidR="00EA434C" w:rsidRPr="00EA434C" w:rsidRDefault="00EA434C" w:rsidP="00862392">
            <w:pPr>
              <w:jc w:val="both"/>
              <w:rPr>
                <w:rFonts w:ascii="Times New Roman" w:hAnsi="Times New Roman" w:cs="Times New Roman"/>
                <w:sz w:val="24"/>
                <w:szCs w:val="24"/>
              </w:rPr>
            </w:pPr>
            <w:r w:rsidRPr="00EA434C">
              <w:rPr>
                <w:rFonts w:ascii="Times New Roman" w:hAnsi="Times New Roman" w:cs="Times New Roman"/>
                <w:sz w:val="24"/>
                <w:szCs w:val="24"/>
                <w:lang w:val="nb-NO"/>
              </w:rPr>
              <w:t>Proses ini digunakan untuk merekan availability dosen</w:t>
            </w:r>
          </w:p>
        </w:tc>
      </w:tr>
      <w:tr w:rsidR="00EA434C" w:rsidRPr="00EA434C" w:rsidTr="00862392">
        <w:tc>
          <w:tcPr>
            <w:tcW w:w="2268" w:type="dxa"/>
            <w:tcBorders>
              <w:top w:val="single" w:sz="4" w:space="0" w:color="auto"/>
              <w:left w:val="single" w:sz="4" w:space="0" w:color="auto"/>
              <w:bottom w:val="single" w:sz="4" w:space="0" w:color="auto"/>
              <w:right w:val="single" w:sz="4" w:space="0" w:color="auto"/>
            </w:tcBorders>
          </w:tcPr>
          <w:p w:rsidR="00EA434C" w:rsidRPr="00EA434C" w:rsidRDefault="00EA434C" w:rsidP="00862392">
            <w:pPr>
              <w:rPr>
                <w:rFonts w:ascii="Times New Roman" w:hAnsi="Times New Roman" w:cs="Times New Roman"/>
                <w:b/>
                <w:bCs/>
                <w:sz w:val="24"/>
                <w:szCs w:val="24"/>
              </w:rPr>
            </w:pPr>
            <w:r w:rsidRPr="00EA434C">
              <w:rPr>
                <w:rFonts w:ascii="Times New Roman" w:hAnsi="Times New Roman" w:cs="Times New Roman"/>
                <w:b/>
                <w:bCs/>
                <w:sz w:val="24"/>
                <w:szCs w:val="24"/>
              </w:rPr>
              <w:t>Deskripsi</w:t>
            </w:r>
          </w:p>
        </w:tc>
        <w:tc>
          <w:tcPr>
            <w:tcW w:w="7326" w:type="dxa"/>
            <w:gridSpan w:val="2"/>
            <w:tcBorders>
              <w:top w:val="single" w:sz="4" w:space="0" w:color="auto"/>
              <w:left w:val="single" w:sz="4" w:space="0" w:color="auto"/>
              <w:bottom w:val="single" w:sz="4" w:space="0" w:color="auto"/>
              <w:right w:val="single" w:sz="4" w:space="0" w:color="auto"/>
            </w:tcBorders>
          </w:tcPr>
          <w:p w:rsidR="00EA434C" w:rsidRPr="00EA434C" w:rsidRDefault="00EA434C" w:rsidP="00862392">
            <w:pPr>
              <w:tabs>
                <w:tab w:val="left" w:pos="399"/>
              </w:tabs>
              <w:spacing w:before="100" w:beforeAutospacing="1" w:after="100" w:afterAutospacing="1"/>
              <w:contextualSpacing/>
              <w:jc w:val="both"/>
              <w:rPr>
                <w:rFonts w:ascii="Times New Roman" w:hAnsi="Times New Roman" w:cs="Times New Roman"/>
                <w:sz w:val="24"/>
                <w:szCs w:val="24"/>
                <w:lang w:eastAsia="en-GB"/>
              </w:rPr>
            </w:pPr>
            <w:r w:rsidRPr="00EA434C">
              <w:rPr>
                <w:rFonts w:ascii="Times New Roman" w:hAnsi="Times New Roman" w:cs="Times New Roman"/>
                <w:sz w:val="24"/>
                <w:szCs w:val="24"/>
                <w:lang w:val="id-ID" w:eastAsia="en-GB"/>
              </w:rPr>
              <w:t xml:space="preserve">Use case ini </w:t>
            </w:r>
            <w:r w:rsidRPr="00EA434C">
              <w:rPr>
                <w:rFonts w:ascii="Times New Roman" w:hAnsi="Times New Roman" w:cs="Times New Roman"/>
                <w:sz w:val="24"/>
                <w:szCs w:val="24"/>
                <w:lang w:eastAsia="en-GB"/>
              </w:rPr>
              <w:t>menggambarkan proses pengelolaan jadwal availability dosen untuk melaksanakan seminar/sidang</w:t>
            </w:r>
          </w:p>
        </w:tc>
      </w:tr>
      <w:tr w:rsidR="00EA434C" w:rsidRPr="00EA434C" w:rsidTr="00862392">
        <w:tc>
          <w:tcPr>
            <w:tcW w:w="2268" w:type="dxa"/>
            <w:tcBorders>
              <w:top w:val="single" w:sz="4" w:space="0" w:color="auto"/>
              <w:left w:val="single" w:sz="4" w:space="0" w:color="auto"/>
              <w:bottom w:val="single" w:sz="4" w:space="0" w:color="auto"/>
              <w:right w:val="single" w:sz="4" w:space="0" w:color="auto"/>
            </w:tcBorders>
          </w:tcPr>
          <w:p w:rsidR="00EA434C" w:rsidRPr="00EA434C" w:rsidRDefault="00EA434C" w:rsidP="00862392">
            <w:pPr>
              <w:rPr>
                <w:rFonts w:ascii="Times New Roman" w:hAnsi="Times New Roman" w:cs="Times New Roman"/>
                <w:b/>
                <w:bCs/>
                <w:sz w:val="24"/>
                <w:szCs w:val="24"/>
              </w:rPr>
            </w:pPr>
            <w:r w:rsidRPr="00EA434C">
              <w:rPr>
                <w:rFonts w:ascii="Times New Roman" w:hAnsi="Times New Roman" w:cs="Times New Roman"/>
                <w:b/>
                <w:bCs/>
                <w:sz w:val="24"/>
                <w:szCs w:val="24"/>
              </w:rPr>
              <w:t>Aktor</w:t>
            </w:r>
          </w:p>
        </w:tc>
        <w:tc>
          <w:tcPr>
            <w:tcW w:w="7326" w:type="dxa"/>
            <w:gridSpan w:val="2"/>
            <w:tcBorders>
              <w:top w:val="single" w:sz="4" w:space="0" w:color="auto"/>
              <w:left w:val="single" w:sz="4" w:space="0" w:color="auto"/>
              <w:bottom w:val="single" w:sz="4" w:space="0" w:color="auto"/>
              <w:right w:val="single" w:sz="4" w:space="0" w:color="auto"/>
            </w:tcBorders>
          </w:tcPr>
          <w:p w:rsidR="00EA434C" w:rsidRPr="00EA434C" w:rsidRDefault="00EA434C" w:rsidP="00862392">
            <w:pPr>
              <w:jc w:val="both"/>
              <w:rPr>
                <w:rFonts w:ascii="Times New Roman" w:hAnsi="Times New Roman" w:cs="Times New Roman"/>
                <w:sz w:val="24"/>
                <w:szCs w:val="24"/>
              </w:rPr>
            </w:pPr>
            <w:r w:rsidRPr="00EA434C">
              <w:rPr>
                <w:rFonts w:ascii="Times New Roman" w:hAnsi="Times New Roman" w:cs="Times New Roman"/>
                <w:sz w:val="24"/>
                <w:szCs w:val="24"/>
              </w:rPr>
              <w:t>Dosen Pembimbing,  Dosen Penguji</w:t>
            </w:r>
          </w:p>
        </w:tc>
      </w:tr>
      <w:tr w:rsidR="00EA434C" w:rsidRPr="00EA434C" w:rsidTr="00862392">
        <w:tc>
          <w:tcPr>
            <w:tcW w:w="2268" w:type="dxa"/>
            <w:tcBorders>
              <w:top w:val="single" w:sz="4" w:space="0" w:color="auto"/>
              <w:left w:val="single" w:sz="4" w:space="0" w:color="auto"/>
              <w:bottom w:val="single" w:sz="4" w:space="0" w:color="auto"/>
              <w:right w:val="single" w:sz="4" w:space="0" w:color="auto"/>
            </w:tcBorders>
          </w:tcPr>
          <w:p w:rsidR="00EA434C" w:rsidRPr="00EA434C" w:rsidRDefault="00EA434C" w:rsidP="00862392">
            <w:pPr>
              <w:rPr>
                <w:rFonts w:ascii="Times New Roman" w:hAnsi="Times New Roman" w:cs="Times New Roman"/>
                <w:b/>
                <w:bCs/>
                <w:sz w:val="24"/>
                <w:szCs w:val="24"/>
              </w:rPr>
            </w:pPr>
            <w:r w:rsidRPr="00EA434C">
              <w:rPr>
                <w:rFonts w:ascii="Times New Roman" w:hAnsi="Times New Roman" w:cs="Times New Roman"/>
                <w:b/>
                <w:bCs/>
                <w:sz w:val="24"/>
                <w:szCs w:val="24"/>
              </w:rPr>
              <w:t>Pre Kondisi</w:t>
            </w:r>
          </w:p>
        </w:tc>
        <w:tc>
          <w:tcPr>
            <w:tcW w:w="7326" w:type="dxa"/>
            <w:gridSpan w:val="2"/>
            <w:tcBorders>
              <w:top w:val="single" w:sz="4" w:space="0" w:color="auto"/>
              <w:left w:val="single" w:sz="4" w:space="0" w:color="auto"/>
              <w:bottom w:val="single" w:sz="4" w:space="0" w:color="auto"/>
              <w:right w:val="single" w:sz="4" w:space="0" w:color="auto"/>
            </w:tcBorders>
          </w:tcPr>
          <w:p w:rsidR="00EA434C" w:rsidRPr="00EA434C" w:rsidRDefault="00EA434C" w:rsidP="00862392">
            <w:pPr>
              <w:rPr>
                <w:rFonts w:ascii="Times New Roman" w:hAnsi="Times New Roman" w:cs="Times New Roman"/>
                <w:sz w:val="24"/>
                <w:szCs w:val="24"/>
              </w:rPr>
            </w:pPr>
            <w:r w:rsidRPr="00EA434C">
              <w:rPr>
                <w:rFonts w:ascii="Times New Roman" w:hAnsi="Times New Roman" w:cs="Times New Roman"/>
                <w:sz w:val="24"/>
                <w:szCs w:val="24"/>
              </w:rPr>
              <w:t>Aktor telah masuk kehalaman dashboard</w:t>
            </w:r>
          </w:p>
        </w:tc>
      </w:tr>
      <w:tr w:rsidR="00EA434C" w:rsidRPr="00EA434C" w:rsidTr="00862392">
        <w:tc>
          <w:tcPr>
            <w:tcW w:w="9594" w:type="dxa"/>
            <w:gridSpan w:val="3"/>
            <w:tcBorders>
              <w:top w:val="single" w:sz="4" w:space="0" w:color="auto"/>
              <w:left w:val="single" w:sz="4" w:space="0" w:color="auto"/>
              <w:bottom w:val="single" w:sz="4" w:space="0" w:color="auto"/>
              <w:right w:val="single" w:sz="4" w:space="0" w:color="auto"/>
            </w:tcBorders>
          </w:tcPr>
          <w:p w:rsidR="00EA434C" w:rsidRPr="00EA434C" w:rsidRDefault="00EA434C" w:rsidP="00862392">
            <w:pPr>
              <w:jc w:val="center"/>
              <w:rPr>
                <w:rFonts w:ascii="Times New Roman" w:hAnsi="Times New Roman" w:cs="Times New Roman"/>
                <w:b/>
                <w:sz w:val="24"/>
                <w:szCs w:val="24"/>
              </w:rPr>
            </w:pPr>
            <w:r w:rsidRPr="00EA434C">
              <w:rPr>
                <w:rFonts w:ascii="Times New Roman" w:hAnsi="Times New Roman" w:cs="Times New Roman"/>
                <w:b/>
                <w:sz w:val="24"/>
                <w:szCs w:val="24"/>
              </w:rPr>
              <w:t>Skenario Utama</w:t>
            </w:r>
          </w:p>
        </w:tc>
      </w:tr>
      <w:tr w:rsidR="00EA434C" w:rsidRPr="00EA434C" w:rsidTr="00862392">
        <w:tc>
          <w:tcPr>
            <w:tcW w:w="4878" w:type="dxa"/>
            <w:gridSpan w:val="2"/>
            <w:tcBorders>
              <w:top w:val="single" w:sz="4" w:space="0" w:color="auto"/>
              <w:left w:val="single" w:sz="4" w:space="0" w:color="auto"/>
              <w:bottom w:val="single" w:sz="4" w:space="0" w:color="auto"/>
              <w:right w:val="single" w:sz="4" w:space="0" w:color="auto"/>
            </w:tcBorders>
          </w:tcPr>
          <w:p w:rsidR="00EA434C" w:rsidRPr="00EA434C" w:rsidRDefault="00EA434C" w:rsidP="00862392">
            <w:pPr>
              <w:jc w:val="center"/>
              <w:rPr>
                <w:rFonts w:ascii="Times New Roman" w:hAnsi="Times New Roman" w:cs="Times New Roman"/>
                <w:b/>
                <w:bCs/>
                <w:sz w:val="24"/>
                <w:szCs w:val="24"/>
              </w:rPr>
            </w:pPr>
            <w:r w:rsidRPr="00EA434C">
              <w:rPr>
                <w:rFonts w:ascii="Times New Roman" w:hAnsi="Times New Roman" w:cs="Times New Roman"/>
                <w:b/>
                <w:bCs/>
                <w:sz w:val="24"/>
                <w:szCs w:val="24"/>
              </w:rPr>
              <w:t>Aksi Aktor</w:t>
            </w:r>
          </w:p>
        </w:tc>
        <w:tc>
          <w:tcPr>
            <w:tcW w:w="4716" w:type="dxa"/>
            <w:tcBorders>
              <w:top w:val="single" w:sz="4" w:space="0" w:color="auto"/>
              <w:left w:val="single" w:sz="4" w:space="0" w:color="auto"/>
              <w:bottom w:val="single" w:sz="4" w:space="0" w:color="auto"/>
              <w:right w:val="single" w:sz="4" w:space="0" w:color="auto"/>
            </w:tcBorders>
          </w:tcPr>
          <w:p w:rsidR="00EA434C" w:rsidRPr="00EA434C" w:rsidRDefault="00EA434C" w:rsidP="00862392">
            <w:pPr>
              <w:jc w:val="center"/>
              <w:rPr>
                <w:rFonts w:ascii="Times New Roman" w:hAnsi="Times New Roman" w:cs="Times New Roman"/>
                <w:b/>
                <w:bCs/>
                <w:sz w:val="24"/>
                <w:szCs w:val="24"/>
                <w:lang w:val="sv-SE"/>
              </w:rPr>
            </w:pPr>
            <w:r w:rsidRPr="00EA434C">
              <w:rPr>
                <w:rFonts w:ascii="Times New Roman" w:hAnsi="Times New Roman" w:cs="Times New Roman"/>
                <w:b/>
                <w:bCs/>
                <w:sz w:val="24"/>
                <w:szCs w:val="24"/>
              </w:rPr>
              <w:t>Reaksi Si</w:t>
            </w:r>
            <w:r w:rsidRPr="00EA434C">
              <w:rPr>
                <w:rFonts w:ascii="Times New Roman" w:hAnsi="Times New Roman" w:cs="Times New Roman"/>
                <w:b/>
                <w:bCs/>
                <w:sz w:val="24"/>
                <w:szCs w:val="24"/>
                <w:lang w:val="sv-SE"/>
              </w:rPr>
              <w:t>stem</w:t>
            </w:r>
          </w:p>
        </w:tc>
      </w:tr>
      <w:tr w:rsidR="00EA434C" w:rsidRPr="00EA434C" w:rsidTr="00862392">
        <w:tc>
          <w:tcPr>
            <w:tcW w:w="4878" w:type="dxa"/>
            <w:gridSpan w:val="2"/>
            <w:tcBorders>
              <w:top w:val="single" w:sz="4" w:space="0" w:color="auto"/>
              <w:left w:val="single" w:sz="4" w:space="0" w:color="auto"/>
              <w:bottom w:val="single" w:sz="4" w:space="0" w:color="auto"/>
              <w:right w:val="single" w:sz="4" w:space="0" w:color="auto"/>
            </w:tcBorders>
          </w:tcPr>
          <w:p w:rsidR="00EA434C" w:rsidRPr="00EA434C" w:rsidRDefault="00EA434C" w:rsidP="00EA434C">
            <w:pPr>
              <w:pStyle w:val="ListParagraph"/>
              <w:numPr>
                <w:ilvl w:val="0"/>
                <w:numId w:val="44"/>
              </w:numPr>
              <w:ind w:left="540"/>
              <w:jc w:val="both"/>
              <w:rPr>
                <w:rFonts w:ascii="Times New Roman" w:hAnsi="Times New Roman" w:cs="Times New Roman"/>
                <w:bCs/>
                <w:sz w:val="24"/>
                <w:szCs w:val="24"/>
              </w:rPr>
            </w:pPr>
            <w:r w:rsidRPr="00EA434C">
              <w:rPr>
                <w:rFonts w:ascii="Times New Roman" w:hAnsi="Times New Roman" w:cs="Times New Roman"/>
                <w:bCs/>
                <w:sz w:val="24"/>
                <w:szCs w:val="24"/>
              </w:rPr>
              <w:t>Aktor masuk kehalaman pengelolaan kesediaan jadwal</w:t>
            </w:r>
          </w:p>
        </w:tc>
        <w:tc>
          <w:tcPr>
            <w:tcW w:w="4716" w:type="dxa"/>
            <w:tcBorders>
              <w:top w:val="single" w:sz="4" w:space="0" w:color="auto"/>
              <w:left w:val="single" w:sz="4" w:space="0" w:color="auto"/>
              <w:bottom w:val="single" w:sz="4" w:space="0" w:color="auto"/>
              <w:right w:val="single" w:sz="4" w:space="0" w:color="auto"/>
            </w:tcBorders>
          </w:tcPr>
          <w:p w:rsidR="00EA434C" w:rsidRPr="00EA434C" w:rsidRDefault="00EA434C" w:rsidP="00862392">
            <w:pPr>
              <w:rPr>
                <w:rFonts w:ascii="Times New Roman" w:hAnsi="Times New Roman" w:cs="Times New Roman"/>
                <w:bCs/>
                <w:sz w:val="24"/>
                <w:szCs w:val="24"/>
              </w:rPr>
            </w:pPr>
          </w:p>
        </w:tc>
      </w:tr>
      <w:tr w:rsidR="00EA434C" w:rsidRPr="00EA434C" w:rsidTr="00862392">
        <w:tc>
          <w:tcPr>
            <w:tcW w:w="4878" w:type="dxa"/>
            <w:gridSpan w:val="2"/>
            <w:tcBorders>
              <w:top w:val="single" w:sz="4" w:space="0" w:color="auto"/>
              <w:left w:val="single" w:sz="4" w:space="0" w:color="auto"/>
              <w:bottom w:val="single" w:sz="4" w:space="0" w:color="auto"/>
              <w:right w:val="single" w:sz="4" w:space="0" w:color="auto"/>
            </w:tcBorders>
          </w:tcPr>
          <w:p w:rsidR="00EA434C" w:rsidRPr="00EA434C" w:rsidRDefault="00EA434C" w:rsidP="00EA434C">
            <w:pPr>
              <w:pStyle w:val="ListParagraph"/>
              <w:numPr>
                <w:ilvl w:val="0"/>
                <w:numId w:val="44"/>
              </w:numPr>
              <w:ind w:left="540"/>
              <w:jc w:val="both"/>
              <w:rPr>
                <w:rFonts w:ascii="Times New Roman" w:hAnsi="Times New Roman" w:cs="Times New Roman"/>
                <w:bCs/>
                <w:sz w:val="24"/>
                <w:szCs w:val="24"/>
              </w:rPr>
            </w:pPr>
            <w:r w:rsidRPr="00EA434C">
              <w:rPr>
                <w:rFonts w:ascii="Times New Roman" w:hAnsi="Times New Roman" w:cs="Times New Roman"/>
                <w:bCs/>
                <w:sz w:val="24"/>
                <w:szCs w:val="24"/>
              </w:rPr>
              <w:t>Aktor mengisi form jadwal kesediaan melaksanakan seminar/sidang</w:t>
            </w:r>
          </w:p>
        </w:tc>
        <w:tc>
          <w:tcPr>
            <w:tcW w:w="4716" w:type="dxa"/>
            <w:tcBorders>
              <w:top w:val="single" w:sz="4" w:space="0" w:color="auto"/>
              <w:left w:val="single" w:sz="4" w:space="0" w:color="auto"/>
              <w:bottom w:val="single" w:sz="4" w:space="0" w:color="auto"/>
              <w:right w:val="single" w:sz="4" w:space="0" w:color="auto"/>
            </w:tcBorders>
          </w:tcPr>
          <w:p w:rsidR="00EA434C" w:rsidRPr="00EA434C" w:rsidRDefault="00EA434C" w:rsidP="00862392">
            <w:pPr>
              <w:rPr>
                <w:rFonts w:ascii="Times New Roman" w:hAnsi="Times New Roman" w:cs="Times New Roman"/>
                <w:bCs/>
                <w:sz w:val="24"/>
                <w:szCs w:val="24"/>
                <w:lang w:val="fi-FI"/>
              </w:rPr>
            </w:pPr>
          </w:p>
        </w:tc>
      </w:tr>
      <w:tr w:rsidR="00EA434C" w:rsidRPr="00EA434C" w:rsidTr="00862392">
        <w:tc>
          <w:tcPr>
            <w:tcW w:w="4878" w:type="dxa"/>
            <w:gridSpan w:val="2"/>
            <w:tcBorders>
              <w:top w:val="single" w:sz="4" w:space="0" w:color="auto"/>
              <w:left w:val="single" w:sz="4" w:space="0" w:color="auto"/>
              <w:bottom w:val="single" w:sz="4" w:space="0" w:color="auto"/>
              <w:right w:val="single" w:sz="4" w:space="0" w:color="auto"/>
            </w:tcBorders>
          </w:tcPr>
          <w:p w:rsidR="00EA434C" w:rsidRPr="00EA434C" w:rsidRDefault="00EA434C" w:rsidP="00862392">
            <w:pPr>
              <w:jc w:val="both"/>
              <w:rPr>
                <w:rFonts w:ascii="Times New Roman" w:hAnsi="Times New Roman" w:cs="Times New Roman"/>
                <w:bCs/>
                <w:sz w:val="24"/>
                <w:szCs w:val="24"/>
              </w:rPr>
            </w:pPr>
          </w:p>
        </w:tc>
        <w:tc>
          <w:tcPr>
            <w:tcW w:w="4716" w:type="dxa"/>
            <w:tcBorders>
              <w:top w:val="single" w:sz="4" w:space="0" w:color="auto"/>
              <w:left w:val="single" w:sz="4" w:space="0" w:color="auto"/>
              <w:bottom w:val="single" w:sz="4" w:space="0" w:color="auto"/>
              <w:right w:val="single" w:sz="4" w:space="0" w:color="auto"/>
            </w:tcBorders>
          </w:tcPr>
          <w:p w:rsidR="00EA434C" w:rsidRPr="00EA434C" w:rsidRDefault="00EA434C" w:rsidP="00EA434C">
            <w:pPr>
              <w:pStyle w:val="ListParagraph"/>
              <w:numPr>
                <w:ilvl w:val="0"/>
                <w:numId w:val="44"/>
              </w:numPr>
              <w:ind w:left="522"/>
              <w:rPr>
                <w:rFonts w:ascii="Times New Roman" w:hAnsi="Times New Roman" w:cs="Times New Roman"/>
                <w:bCs/>
                <w:sz w:val="24"/>
                <w:szCs w:val="24"/>
              </w:rPr>
            </w:pPr>
            <w:r w:rsidRPr="00EA434C">
              <w:rPr>
                <w:rFonts w:ascii="Times New Roman" w:hAnsi="Times New Roman" w:cs="Times New Roman"/>
                <w:bCs/>
                <w:sz w:val="24"/>
                <w:szCs w:val="24"/>
              </w:rPr>
              <w:t>Aplikasi menyimpan jadwal kesediaan/availability dosen</w:t>
            </w:r>
          </w:p>
        </w:tc>
      </w:tr>
      <w:tr w:rsidR="00EA434C" w:rsidRPr="00EA434C" w:rsidTr="00862392">
        <w:trPr>
          <w:cantSplit/>
        </w:trPr>
        <w:tc>
          <w:tcPr>
            <w:tcW w:w="9594" w:type="dxa"/>
            <w:gridSpan w:val="3"/>
            <w:tcBorders>
              <w:top w:val="single" w:sz="4" w:space="0" w:color="auto"/>
              <w:left w:val="single" w:sz="4" w:space="0" w:color="auto"/>
              <w:bottom w:val="single" w:sz="4" w:space="0" w:color="auto"/>
              <w:right w:val="single" w:sz="4" w:space="0" w:color="auto"/>
            </w:tcBorders>
          </w:tcPr>
          <w:p w:rsidR="00EA434C" w:rsidRPr="00EA434C" w:rsidRDefault="00EA434C" w:rsidP="00862392">
            <w:pPr>
              <w:jc w:val="center"/>
              <w:rPr>
                <w:rFonts w:ascii="Times New Roman" w:hAnsi="Times New Roman" w:cs="Times New Roman"/>
                <w:b/>
                <w:bCs/>
                <w:sz w:val="24"/>
                <w:szCs w:val="24"/>
              </w:rPr>
            </w:pPr>
            <w:r w:rsidRPr="00EA434C">
              <w:rPr>
                <w:rFonts w:ascii="Times New Roman" w:hAnsi="Times New Roman" w:cs="Times New Roman"/>
                <w:b/>
                <w:bCs/>
                <w:sz w:val="24"/>
                <w:szCs w:val="24"/>
              </w:rPr>
              <w:t xml:space="preserve">Skenario Alternatif : </w:t>
            </w:r>
          </w:p>
        </w:tc>
      </w:tr>
      <w:tr w:rsidR="00EA434C" w:rsidRPr="00EA434C" w:rsidTr="00862392">
        <w:tc>
          <w:tcPr>
            <w:tcW w:w="2268" w:type="dxa"/>
            <w:tcBorders>
              <w:top w:val="single" w:sz="4" w:space="0" w:color="auto"/>
              <w:left w:val="single" w:sz="4" w:space="0" w:color="auto"/>
              <w:bottom w:val="single" w:sz="4" w:space="0" w:color="auto"/>
              <w:right w:val="single" w:sz="4" w:space="0" w:color="auto"/>
            </w:tcBorders>
          </w:tcPr>
          <w:p w:rsidR="00EA434C" w:rsidRPr="00EA434C" w:rsidRDefault="00EA434C" w:rsidP="00862392">
            <w:pPr>
              <w:rPr>
                <w:rFonts w:ascii="Times New Roman" w:hAnsi="Times New Roman" w:cs="Times New Roman"/>
                <w:b/>
                <w:bCs/>
                <w:sz w:val="24"/>
                <w:szCs w:val="24"/>
              </w:rPr>
            </w:pPr>
            <w:r w:rsidRPr="00EA434C">
              <w:rPr>
                <w:rFonts w:ascii="Times New Roman" w:hAnsi="Times New Roman" w:cs="Times New Roman"/>
                <w:b/>
                <w:bCs/>
                <w:sz w:val="24"/>
                <w:szCs w:val="24"/>
              </w:rPr>
              <w:t>Post Kondisi</w:t>
            </w:r>
          </w:p>
        </w:tc>
        <w:tc>
          <w:tcPr>
            <w:tcW w:w="7326" w:type="dxa"/>
            <w:gridSpan w:val="2"/>
            <w:tcBorders>
              <w:top w:val="single" w:sz="4" w:space="0" w:color="auto"/>
              <w:left w:val="single" w:sz="4" w:space="0" w:color="auto"/>
              <w:bottom w:val="single" w:sz="4" w:space="0" w:color="auto"/>
              <w:right w:val="single" w:sz="4" w:space="0" w:color="auto"/>
            </w:tcBorders>
          </w:tcPr>
          <w:p w:rsidR="00EA434C" w:rsidRPr="00EA434C" w:rsidRDefault="00EA434C" w:rsidP="00862392">
            <w:pPr>
              <w:rPr>
                <w:rFonts w:ascii="Times New Roman" w:hAnsi="Times New Roman" w:cs="Times New Roman"/>
                <w:sz w:val="24"/>
                <w:szCs w:val="24"/>
              </w:rPr>
            </w:pPr>
            <w:r w:rsidRPr="00EA434C">
              <w:rPr>
                <w:rFonts w:ascii="Times New Roman" w:hAnsi="Times New Roman" w:cs="Times New Roman"/>
                <w:bCs/>
                <w:sz w:val="24"/>
                <w:szCs w:val="24"/>
              </w:rPr>
              <w:t>Aplikasi menyimpan jadwal kesediaan/availability dosen</w:t>
            </w:r>
          </w:p>
        </w:tc>
      </w:tr>
    </w:tbl>
    <w:p w:rsidR="00EA434C" w:rsidRPr="00EA434C" w:rsidRDefault="00EA434C" w:rsidP="00EA434C">
      <w:pPr>
        <w:rPr>
          <w:rFonts w:ascii="Times New Roman" w:hAnsi="Times New Roman" w:cs="Times New Roman"/>
          <w:b/>
          <w:sz w:val="24"/>
          <w:szCs w:val="24"/>
        </w:rPr>
      </w:pPr>
    </w:p>
    <w:p w:rsidR="00EA434C" w:rsidRPr="00EA434C" w:rsidRDefault="00EA434C" w:rsidP="00EA434C">
      <w:pPr>
        <w:pStyle w:val="Heading2"/>
        <w:rPr>
          <w:rFonts w:ascii="Times New Roman" w:hAnsi="Times New Roman"/>
          <w:szCs w:val="24"/>
        </w:rPr>
      </w:pPr>
      <w:bookmarkStart w:id="74" w:name="_Toc386451290"/>
      <w:r w:rsidRPr="00EA434C">
        <w:rPr>
          <w:rFonts w:ascii="Times New Roman" w:hAnsi="Times New Roman"/>
          <w:szCs w:val="24"/>
        </w:rPr>
        <w:lastRenderedPageBreak/>
        <w:t>Usecase kelola jadwal seminar</w:t>
      </w:r>
      <w:bookmarkEnd w:id="74"/>
    </w:p>
    <w:tbl>
      <w:tblPr>
        <w:tblW w:w="95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68"/>
        <w:gridCol w:w="2610"/>
        <w:gridCol w:w="4716"/>
      </w:tblGrid>
      <w:tr w:rsidR="00EA434C" w:rsidRPr="00EA434C" w:rsidTr="00862392">
        <w:tc>
          <w:tcPr>
            <w:tcW w:w="2268" w:type="dxa"/>
            <w:tcBorders>
              <w:top w:val="single" w:sz="4" w:space="0" w:color="auto"/>
              <w:left w:val="single" w:sz="4" w:space="0" w:color="auto"/>
              <w:bottom w:val="single" w:sz="4" w:space="0" w:color="auto"/>
              <w:right w:val="single" w:sz="4" w:space="0" w:color="auto"/>
            </w:tcBorders>
          </w:tcPr>
          <w:p w:rsidR="00EA434C" w:rsidRPr="00EA434C" w:rsidRDefault="00EA434C" w:rsidP="00862392">
            <w:pPr>
              <w:rPr>
                <w:rFonts w:ascii="Times New Roman" w:hAnsi="Times New Roman" w:cs="Times New Roman"/>
                <w:b/>
                <w:bCs/>
                <w:sz w:val="24"/>
                <w:szCs w:val="24"/>
              </w:rPr>
            </w:pPr>
            <w:r w:rsidRPr="00EA434C">
              <w:rPr>
                <w:rFonts w:ascii="Times New Roman" w:hAnsi="Times New Roman" w:cs="Times New Roman"/>
                <w:b/>
                <w:bCs/>
                <w:sz w:val="24"/>
                <w:szCs w:val="24"/>
              </w:rPr>
              <w:t>Nomor</w:t>
            </w:r>
          </w:p>
        </w:tc>
        <w:tc>
          <w:tcPr>
            <w:tcW w:w="7326" w:type="dxa"/>
            <w:gridSpan w:val="2"/>
            <w:tcBorders>
              <w:top w:val="single" w:sz="4" w:space="0" w:color="auto"/>
              <w:left w:val="single" w:sz="4" w:space="0" w:color="auto"/>
              <w:bottom w:val="single" w:sz="4" w:space="0" w:color="auto"/>
              <w:right w:val="single" w:sz="4" w:space="0" w:color="auto"/>
            </w:tcBorders>
          </w:tcPr>
          <w:p w:rsidR="00EA434C" w:rsidRPr="00EA434C" w:rsidRDefault="00EA434C" w:rsidP="00862392">
            <w:pPr>
              <w:rPr>
                <w:rFonts w:ascii="Times New Roman" w:hAnsi="Times New Roman" w:cs="Times New Roman"/>
                <w:sz w:val="24"/>
                <w:szCs w:val="24"/>
              </w:rPr>
            </w:pPr>
            <w:r w:rsidRPr="00EA434C">
              <w:rPr>
                <w:rFonts w:ascii="Times New Roman" w:hAnsi="Times New Roman" w:cs="Times New Roman"/>
                <w:sz w:val="24"/>
                <w:szCs w:val="24"/>
              </w:rPr>
              <w:t>006</w:t>
            </w:r>
          </w:p>
        </w:tc>
      </w:tr>
      <w:tr w:rsidR="00EA434C" w:rsidRPr="00EA434C" w:rsidTr="00862392">
        <w:tc>
          <w:tcPr>
            <w:tcW w:w="2268" w:type="dxa"/>
            <w:tcBorders>
              <w:top w:val="single" w:sz="4" w:space="0" w:color="auto"/>
              <w:left w:val="single" w:sz="4" w:space="0" w:color="auto"/>
              <w:bottom w:val="single" w:sz="4" w:space="0" w:color="auto"/>
              <w:right w:val="single" w:sz="4" w:space="0" w:color="auto"/>
            </w:tcBorders>
          </w:tcPr>
          <w:p w:rsidR="00EA434C" w:rsidRPr="00EA434C" w:rsidRDefault="00EA434C" w:rsidP="00862392">
            <w:pPr>
              <w:rPr>
                <w:rFonts w:ascii="Times New Roman" w:hAnsi="Times New Roman" w:cs="Times New Roman"/>
                <w:b/>
                <w:bCs/>
                <w:sz w:val="24"/>
                <w:szCs w:val="24"/>
              </w:rPr>
            </w:pPr>
            <w:r w:rsidRPr="00EA434C">
              <w:rPr>
                <w:rFonts w:ascii="Times New Roman" w:hAnsi="Times New Roman" w:cs="Times New Roman"/>
                <w:b/>
                <w:bCs/>
                <w:sz w:val="24"/>
                <w:szCs w:val="24"/>
              </w:rPr>
              <w:t>Nama</w:t>
            </w:r>
          </w:p>
        </w:tc>
        <w:tc>
          <w:tcPr>
            <w:tcW w:w="7326" w:type="dxa"/>
            <w:gridSpan w:val="2"/>
            <w:tcBorders>
              <w:top w:val="single" w:sz="4" w:space="0" w:color="auto"/>
              <w:left w:val="single" w:sz="4" w:space="0" w:color="auto"/>
              <w:bottom w:val="single" w:sz="4" w:space="0" w:color="auto"/>
              <w:right w:val="single" w:sz="4" w:space="0" w:color="auto"/>
            </w:tcBorders>
          </w:tcPr>
          <w:p w:rsidR="00EA434C" w:rsidRPr="00EA434C" w:rsidRDefault="00EA434C" w:rsidP="00862392">
            <w:pPr>
              <w:jc w:val="both"/>
              <w:rPr>
                <w:rFonts w:ascii="Times New Roman" w:hAnsi="Times New Roman" w:cs="Times New Roman"/>
                <w:sz w:val="24"/>
                <w:szCs w:val="24"/>
              </w:rPr>
            </w:pPr>
            <w:r w:rsidRPr="00EA434C">
              <w:rPr>
                <w:rFonts w:ascii="Times New Roman" w:hAnsi="Times New Roman" w:cs="Times New Roman"/>
                <w:sz w:val="24"/>
                <w:szCs w:val="24"/>
              </w:rPr>
              <w:t>Kelola jadwal seminar</w:t>
            </w:r>
          </w:p>
        </w:tc>
      </w:tr>
      <w:tr w:rsidR="00EA434C" w:rsidRPr="00EA434C" w:rsidTr="00862392">
        <w:tc>
          <w:tcPr>
            <w:tcW w:w="2268" w:type="dxa"/>
            <w:tcBorders>
              <w:top w:val="single" w:sz="4" w:space="0" w:color="auto"/>
              <w:left w:val="single" w:sz="4" w:space="0" w:color="auto"/>
              <w:bottom w:val="single" w:sz="4" w:space="0" w:color="auto"/>
              <w:right w:val="single" w:sz="4" w:space="0" w:color="auto"/>
            </w:tcBorders>
          </w:tcPr>
          <w:p w:rsidR="00EA434C" w:rsidRPr="00EA434C" w:rsidRDefault="00EA434C" w:rsidP="00862392">
            <w:pPr>
              <w:rPr>
                <w:rFonts w:ascii="Times New Roman" w:hAnsi="Times New Roman" w:cs="Times New Roman"/>
                <w:b/>
                <w:bCs/>
                <w:sz w:val="24"/>
                <w:szCs w:val="24"/>
              </w:rPr>
            </w:pPr>
            <w:r w:rsidRPr="00EA434C">
              <w:rPr>
                <w:rFonts w:ascii="Times New Roman" w:hAnsi="Times New Roman" w:cs="Times New Roman"/>
                <w:b/>
                <w:bCs/>
                <w:sz w:val="24"/>
                <w:szCs w:val="24"/>
              </w:rPr>
              <w:t>Tujuan</w:t>
            </w:r>
          </w:p>
        </w:tc>
        <w:tc>
          <w:tcPr>
            <w:tcW w:w="7326" w:type="dxa"/>
            <w:gridSpan w:val="2"/>
            <w:tcBorders>
              <w:top w:val="single" w:sz="4" w:space="0" w:color="auto"/>
              <w:left w:val="single" w:sz="4" w:space="0" w:color="auto"/>
              <w:bottom w:val="single" w:sz="4" w:space="0" w:color="auto"/>
              <w:right w:val="single" w:sz="4" w:space="0" w:color="auto"/>
            </w:tcBorders>
          </w:tcPr>
          <w:p w:rsidR="00EA434C" w:rsidRPr="00EA434C" w:rsidRDefault="00EA434C" w:rsidP="00862392">
            <w:pPr>
              <w:jc w:val="both"/>
              <w:rPr>
                <w:rFonts w:ascii="Times New Roman" w:hAnsi="Times New Roman" w:cs="Times New Roman"/>
                <w:sz w:val="24"/>
                <w:szCs w:val="24"/>
              </w:rPr>
            </w:pPr>
            <w:r w:rsidRPr="00EA434C">
              <w:rPr>
                <w:rFonts w:ascii="Times New Roman" w:hAnsi="Times New Roman" w:cs="Times New Roman"/>
                <w:sz w:val="24"/>
                <w:szCs w:val="24"/>
                <w:lang w:val="nb-NO"/>
              </w:rPr>
              <w:t>Proses ini digunakan untuk mengelola penjadwalan seminar</w:t>
            </w:r>
          </w:p>
        </w:tc>
      </w:tr>
      <w:tr w:rsidR="00EA434C" w:rsidRPr="00EA434C" w:rsidTr="00862392">
        <w:tc>
          <w:tcPr>
            <w:tcW w:w="2268" w:type="dxa"/>
            <w:tcBorders>
              <w:top w:val="single" w:sz="4" w:space="0" w:color="auto"/>
              <w:left w:val="single" w:sz="4" w:space="0" w:color="auto"/>
              <w:bottom w:val="single" w:sz="4" w:space="0" w:color="auto"/>
              <w:right w:val="single" w:sz="4" w:space="0" w:color="auto"/>
            </w:tcBorders>
          </w:tcPr>
          <w:p w:rsidR="00EA434C" w:rsidRPr="00EA434C" w:rsidRDefault="00EA434C" w:rsidP="00862392">
            <w:pPr>
              <w:rPr>
                <w:rFonts w:ascii="Times New Roman" w:hAnsi="Times New Roman" w:cs="Times New Roman"/>
                <w:b/>
                <w:bCs/>
                <w:sz w:val="24"/>
                <w:szCs w:val="24"/>
              </w:rPr>
            </w:pPr>
            <w:r w:rsidRPr="00EA434C">
              <w:rPr>
                <w:rFonts w:ascii="Times New Roman" w:hAnsi="Times New Roman" w:cs="Times New Roman"/>
                <w:b/>
                <w:bCs/>
                <w:sz w:val="24"/>
                <w:szCs w:val="24"/>
              </w:rPr>
              <w:t>Deskripsi</w:t>
            </w:r>
          </w:p>
        </w:tc>
        <w:tc>
          <w:tcPr>
            <w:tcW w:w="7326" w:type="dxa"/>
            <w:gridSpan w:val="2"/>
            <w:tcBorders>
              <w:top w:val="single" w:sz="4" w:space="0" w:color="auto"/>
              <w:left w:val="single" w:sz="4" w:space="0" w:color="auto"/>
              <w:bottom w:val="single" w:sz="4" w:space="0" w:color="auto"/>
              <w:right w:val="single" w:sz="4" w:space="0" w:color="auto"/>
            </w:tcBorders>
          </w:tcPr>
          <w:p w:rsidR="00EA434C" w:rsidRPr="00EA434C" w:rsidRDefault="00EA434C" w:rsidP="00862392">
            <w:pPr>
              <w:tabs>
                <w:tab w:val="left" w:pos="399"/>
              </w:tabs>
              <w:spacing w:before="100" w:beforeAutospacing="1" w:after="100" w:afterAutospacing="1"/>
              <w:contextualSpacing/>
              <w:jc w:val="both"/>
              <w:rPr>
                <w:rFonts w:ascii="Times New Roman" w:hAnsi="Times New Roman" w:cs="Times New Roman"/>
                <w:sz w:val="24"/>
                <w:szCs w:val="24"/>
                <w:lang w:eastAsia="en-GB"/>
              </w:rPr>
            </w:pPr>
            <w:r w:rsidRPr="00EA434C">
              <w:rPr>
                <w:rFonts w:ascii="Times New Roman" w:hAnsi="Times New Roman" w:cs="Times New Roman"/>
                <w:sz w:val="24"/>
                <w:szCs w:val="24"/>
                <w:lang w:val="id-ID" w:eastAsia="en-GB"/>
              </w:rPr>
              <w:t xml:space="preserve">Use case ini </w:t>
            </w:r>
            <w:r w:rsidRPr="00EA434C">
              <w:rPr>
                <w:rFonts w:ascii="Times New Roman" w:hAnsi="Times New Roman" w:cs="Times New Roman"/>
                <w:sz w:val="24"/>
                <w:szCs w:val="24"/>
                <w:lang w:eastAsia="en-GB"/>
              </w:rPr>
              <w:t>menggambarkan proses pengelolaan penjadwalan seminar karya akhir dari mahasiswa bimbingan.</w:t>
            </w:r>
          </w:p>
        </w:tc>
      </w:tr>
      <w:tr w:rsidR="00EA434C" w:rsidRPr="00EA434C" w:rsidTr="00862392">
        <w:tc>
          <w:tcPr>
            <w:tcW w:w="2268" w:type="dxa"/>
            <w:tcBorders>
              <w:top w:val="single" w:sz="4" w:space="0" w:color="auto"/>
              <w:left w:val="single" w:sz="4" w:space="0" w:color="auto"/>
              <w:bottom w:val="single" w:sz="4" w:space="0" w:color="auto"/>
              <w:right w:val="single" w:sz="4" w:space="0" w:color="auto"/>
            </w:tcBorders>
          </w:tcPr>
          <w:p w:rsidR="00EA434C" w:rsidRPr="00EA434C" w:rsidRDefault="00EA434C" w:rsidP="00862392">
            <w:pPr>
              <w:rPr>
                <w:rFonts w:ascii="Times New Roman" w:hAnsi="Times New Roman" w:cs="Times New Roman"/>
                <w:b/>
                <w:bCs/>
                <w:sz w:val="24"/>
                <w:szCs w:val="24"/>
              </w:rPr>
            </w:pPr>
            <w:r w:rsidRPr="00EA434C">
              <w:rPr>
                <w:rFonts w:ascii="Times New Roman" w:hAnsi="Times New Roman" w:cs="Times New Roman"/>
                <w:b/>
                <w:bCs/>
                <w:sz w:val="24"/>
                <w:szCs w:val="24"/>
              </w:rPr>
              <w:t>Aktor</w:t>
            </w:r>
          </w:p>
        </w:tc>
        <w:tc>
          <w:tcPr>
            <w:tcW w:w="7326" w:type="dxa"/>
            <w:gridSpan w:val="2"/>
            <w:tcBorders>
              <w:top w:val="single" w:sz="4" w:space="0" w:color="auto"/>
              <w:left w:val="single" w:sz="4" w:space="0" w:color="auto"/>
              <w:bottom w:val="single" w:sz="4" w:space="0" w:color="auto"/>
              <w:right w:val="single" w:sz="4" w:space="0" w:color="auto"/>
            </w:tcBorders>
          </w:tcPr>
          <w:p w:rsidR="00EA434C" w:rsidRPr="00EA434C" w:rsidRDefault="00EA434C" w:rsidP="00862392">
            <w:pPr>
              <w:jc w:val="both"/>
              <w:rPr>
                <w:rFonts w:ascii="Times New Roman" w:hAnsi="Times New Roman" w:cs="Times New Roman"/>
                <w:sz w:val="24"/>
                <w:szCs w:val="24"/>
              </w:rPr>
            </w:pPr>
            <w:r w:rsidRPr="00EA434C">
              <w:rPr>
                <w:rFonts w:ascii="Times New Roman" w:hAnsi="Times New Roman" w:cs="Times New Roman"/>
                <w:sz w:val="24"/>
                <w:szCs w:val="24"/>
              </w:rPr>
              <w:t>Dosen Pembimbing</w:t>
            </w:r>
          </w:p>
        </w:tc>
      </w:tr>
      <w:tr w:rsidR="00EA434C" w:rsidRPr="00EA434C" w:rsidTr="00862392">
        <w:tc>
          <w:tcPr>
            <w:tcW w:w="2268" w:type="dxa"/>
            <w:tcBorders>
              <w:top w:val="single" w:sz="4" w:space="0" w:color="auto"/>
              <w:left w:val="single" w:sz="4" w:space="0" w:color="auto"/>
              <w:bottom w:val="single" w:sz="4" w:space="0" w:color="auto"/>
              <w:right w:val="single" w:sz="4" w:space="0" w:color="auto"/>
            </w:tcBorders>
          </w:tcPr>
          <w:p w:rsidR="00EA434C" w:rsidRPr="00EA434C" w:rsidRDefault="00EA434C" w:rsidP="00862392">
            <w:pPr>
              <w:rPr>
                <w:rFonts w:ascii="Times New Roman" w:hAnsi="Times New Roman" w:cs="Times New Roman"/>
                <w:b/>
                <w:bCs/>
                <w:sz w:val="24"/>
                <w:szCs w:val="24"/>
              </w:rPr>
            </w:pPr>
            <w:r w:rsidRPr="00EA434C">
              <w:rPr>
                <w:rFonts w:ascii="Times New Roman" w:hAnsi="Times New Roman" w:cs="Times New Roman"/>
                <w:b/>
                <w:bCs/>
                <w:sz w:val="24"/>
                <w:szCs w:val="24"/>
              </w:rPr>
              <w:t>Pre Kondisi</w:t>
            </w:r>
          </w:p>
        </w:tc>
        <w:tc>
          <w:tcPr>
            <w:tcW w:w="7326" w:type="dxa"/>
            <w:gridSpan w:val="2"/>
            <w:tcBorders>
              <w:top w:val="single" w:sz="4" w:space="0" w:color="auto"/>
              <w:left w:val="single" w:sz="4" w:space="0" w:color="auto"/>
              <w:bottom w:val="single" w:sz="4" w:space="0" w:color="auto"/>
              <w:right w:val="single" w:sz="4" w:space="0" w:color="auto"/>
            </w:tcBorders>
          </w:tcPr>
          <w:p w:rsidR="00EA434C" w:rsidRPr="00EA434C" w:rsidRDefault="00EA434C" w:rsidP="00862392">
            <w:pPr>
              <w:rPr>
                <w:rFonts w:ascii="Times New Roman" w:hAnsi="Times New Roman" w:cs="Times New Roman"/>
                <w:sz w:val="24"/>
                <w:szCs w:val="24"/>
              </w:rPr>
            </w:pPr>
            <w:r w:rsidRPr="00EA434C">
              <w:rPr>
                <w:rFonts w:ascii="Times New Roman" w:hAnsi="Times New Roman" w:cs="Times New Roman"/>
                <w:sz w:val="24"/>
                <w:szCs w:val="24"/>
              </w:rPr>
              <w:t>Aktor telah masuk kehalaman dashboard</w:t>
            </w:r>
          </w:p>
        </w:tc>
      </w:tr>
      <w:tr w:rsidR="00EA434C" w:rsidRPr="00EA434C" w:rsidTr="00862392">
        <w:tc>
          <w:tcPr>
            <w:tcW w:w="9594" w:type="dxa"/>
            <w:gridSpan w:val="3"/>
            <w:tcBorders>
              <w:top w:val="single" w:sz="4" w:space="0" w:color="auto"/>
              <w:left w:val="single" w:sz="4" w:space="0" w:color="auto"/>
              <w:bottom w:val="single" w:sz="4" w:space="0" w:color="auto"/>
              <w:right w:val="single" w:sz="4" w:space="0" w:color="auto"/>
            </w:tcBorders>
          </w:tcPr>
          <w:p w:rsidR="00EA434C" w:rsidRPr="00EA434C" w:rsidRDefault="00EA434C" w:rsidP="00862392">
            <w:pPr>
              <w:jc w:val="center"/>
              <w:rPr>
                <w:rFonts w:ascii="Times New Roman" w:hAnsi="Times New Roman" w:cs="Times New Roman"/>
                <w:b/>
                <w:sz w:val="24"/>
                <w:szCs w:val="24"/>
              </w:rPr>
            </w:pPr>
            <w:r w:rsidRPr="00EA434C">
              <w:rPr>
                <w:rFonts w:ascii="Times New Roman" w:hAnsi="Times New Roman" w:cs="Times New Roman"/>
                <w:b/>
                <w:sz w:val="24"/>
                <w:szCs w:val="24"/>
              </w:rPr>
              <w:t>Skenario Utama</w:t>
            </w:r>
          </w:p>
        </w:tc>
      </w:tr>
      <w:tr w:rsidR="00EA434C" w:rsidRPr="00EA434C" w:rsidTr="00862392">
        <w:tc>
          <w:tcPr>
            <w:tcW w:w="4878" w:type="dxa"/>
            <w:gridSpan w:val="2"/>
            <w:tcBorders>
              <w:top w:val="single" w:sz="4" w:space="0" w:color="auto"/>
              <w:left w:val="single" w:sz="4" w:space="0" w:color="auto"/>
              <w:bottom w:val="single" w:sz="4" w:space="0" w:color="auto"/>
              <w:right w:val="single" w:sz="4" w:space="0" w:color="auto"/>
            </w:tcBorders>
          </w:tcPr>
          <w:p w:rsidR="00EA434C" w:rsidRPr="00EA434C" w:rsidRDefault="00EA434C" w:rsidP="00862392">
            <w:pPr>
              <w:jc w:val="center"/>
              <w:rPr>
                <w:rFonts w:ascii="Times New Roman" w:hAnsi="Times New Roman" w:cs="Times New Roman"/>
                <w:b/>
                <w:bCs/>
                <w:sz w:val="24"/>
                <w:szCs w:val="24"/>
              </w:rPr>
            </w:pPr>
            <w:r w:rsidRPr="00EA434C">
              <w:rPr>
                <w:rFonts w:ascii="Times New Roman" w:hAnsi="Times New Roman" w:cs="Times New Roman"/>
                <w:b/>
                <w:bCs/>
                <w:sz w:val="24"/>
                <w:szCs w:val="24"/>
              </w:rPr>
              <w:t>Aksi Aktor</w:t>
            </w:r>
          </w:p>
        </w:tc>
        <w:tc>
          <w:tcPr>
            <w:tcW w:w="4716" w:type="dxa"/>
            <w:tcBorders>
              <w:top w:val="single" w:sz="4" w:space="0" w:color="auto"/>
              <w:left w:val="single" w:sz="4" w:space="0" w:color="auto"/>
              <w:bottom w:val="single" w:sz="4" w:space="0" w:color="auto"/>
              <w:right w:val="single" w:sz="4" w:space="0" w:color="auto"/>
            </w:tcBorders>
          </w:tcPr>
          <w:p w:rsidR="00EA434C" w:rsidRPr="00EA434C" w:rsidRDefault="00EA434C" w:rsidP="00862392">
            <w:pPr>
              <w:jc w:val="center"/>
              <w:rPr>
                <w:rFonts w:ascii="Times New Roman" w:hAnsi="Times New Roman" w:cs="Times New Roman"/>
                <w:b/>
                <w:bCs/>
                <w:sz w:val="24"/>
                <w:szCs w:val="24"/>
                <w:lang w:val="sv-SE"/>
              </w:rPr>
            </w:pPr>
            <w:r w:rsidRPr="00EA434C">
              <w:rPr>
                <w:rFonts w:ascii="Times New Roman" w:hAnsi="Times New Roman" w:cs="Times New Roman"/>
                <w:b/>
                <w:bCs/>
                <w:sz w:val="24"/>
                <w:szCs w:val="24"/>
              </w:rPr>
              <w:t>Reaksi Si</w:t>
            </w:r>
            <w:r w:rsidRPr="00EA434C">
              <w:rPr>
                <w:rFonts w:ascii="Times New Roman" w:hAnsi="Times New Roman" w:cs="Times New Roman"/>
                <w:b/>
                <w:bCs/>
                <w:sz w:val="24"/>
                <w:szCs w:val="24"/>
                <w:lang w:val="sv-SE"/>
              </w:rPr>
              <w:t>stem</w:t>
            </w:r>
          </w:p>
        </w:tc>
      </w:tr>
      <w:tr w:rsidR="00EA434C" w:rsidRPr="00EA434C" w:rsidTr="00862392">
        <w:tc>
          <w:tcPr>
            <w:tcW w:w="4878" w:type="dxa"/>
            <w:gridSpan w:val="2"/>
            <w:tcBorders>
              <w:top w:val="single" w:sz="4" w:space="0" w:color="auto"/>
              <w:left w:val="single" w:sz="4" w:space="0" w:color="auto"/>
              <w:bottom w:val="single" w:sz="4" w:space="0" w:color="auto"/>
              <w:right w:val="single" w:sz="4" w:space="0" w:color="auto"/>
            </w:tcBorders>
          </w:tcPr>
          <w:p w:rsidR="00EA434C" w:rsidRPr="00EA434C" w:rsidRDefault="00EA434C" w:rsidP="00EA434C">
            <w:pPr>
              <w:pStyle w:val="ListParagraph"/>
              <w:numPr>
                <w:ilvl w:val="0"/>
                <w:numId w:val="44"/>
              </w:numPr>
              <w:ind w:left="540"/>
              <w:jc w:val="both"/>
              <w:rPr>
                <w:rFonts w:ascii="Times New Roman" w:hAnsi="Times New Roman" w:cs="Times New Roman"/>
                <w:bCs/>
                <w:sz w:val="24"/>
                <w:szCs w:val="24"/>
              </w:rPr>
            </w:pPr>
            <w:r w:rsidRPr="00EA434C">
              <w:rPr>
                <w:rFonts w:ascii="Times New Roman" w:hAnsi="Times New Roman" w:cs="Times New Roman"/>
                <w:bCs/>
                <w:sz w:val="24"/>
                <w:szCs w:val="24"/>
              </w:rPr>
              <w:t>Aktor masuk kehalaman pengelolaan penjadwalan seminar</w:t>
            </w:r>
          </w:p>
        </w:tc>
        <w:tc>
          <w:tcPr>
            <w:tcW w:w="4716" w:type="dxa"/>
            <w:tcBorders>
              <w:top w:val="single" w:sz="4" w:space="0" w:color="auto"/>
              <w:left w:val="single" w:sz="4" w:space="0" w:color="auto"/>
              <w:bottom w:val="single" w:sz="4" w:space="0" w:color="auto"/>
              <w:right w:val="single" w:sz="4" w:space="0" w:color="auto"/>
            </w:tcBorders>
          </w:tcPr>
          <w:p w:rsidR="00EA434C" w:rsidRPr="00EA434C" w:rsidRDefault="00EA434C" w:rsidP="00862392">
            <w:pPr>
              <w:rPr>
                <w:rFonts w:ascii="Times New Roman" w:hAnsi="Times New Roman" w:cs="Times New Roman"/>
                <w:bCs/>
                <w:sz w:val="24"/>
                <w:szCs w:val="24"/>
              </w:rPr>
            </w:pPr>
          </w:p>
        </w:tc>
      </w:tr>
      <w:tr w:rsidR="00EA434C" w:rsidRPr="00EA434C" w:rsidTr="00862392">
        <w:tc>
          <w:tcPr>
            <w:tcW w:w="4878" w:type="dxa"/>
            <w:gridSpan w:val="2"/>
            <w:tcBorders>
              <w:top w:val="single" w:sz="4" w:space="0" w:color="auto"/>
              <w:left w:val="single" w:sz="4" w:space="0" w:color="auto"/>
              <w:bottom w:val="single" w:sz="4" w:space="0" w:color="auto"/>
              <w:right w:val="single" w:sz="4" w:space="0" w:color="auto"/>
            </w:tcBorders>
          </w:tcPr>
          <w:p w:rsidR="00EA434C" w:rsidRPr="00EA434C" w:rsidRDefault="00EA434C" w:rsidP="00EA434C">
            <w:pPr>
              <w:pStyle w:val="ListParagraph"/>
              <w:numPr>
                <w:ilvl w:val="0"/>
                <w:numId w:val="44"/>
              </w:numPr>
              <w:ind w:left="540"/>
              <w:jc w:val="both"/>
              <w:rPr>
                <w:rFonts w:ascii="Times New Roman" w:hAnsi="Times New Roman" w:cs="Times New Roman"/>
                <w:bCs/>
                <w:sz w:val="24"/>
                <w:szCs w:val="24"/>
              </w:rPr>
            </w:pPr>
            <w:r w:rsidRPr="00EA434C">
              <w:rPr>
                <w:rFonts w:ascii="Times New Roman" w:hAnsi="Times New Roman" w:cs="Times New Roman"/>
                <w:bCs/>
                <w:sz w:val="24"/>
                <w:szCs w:val="24"/>
              </w:rPr>
              <w:t>Aktor mengisi form penjadwalan seminar karya akhir mahasiswa bimbingan</w:t>
            </w:r>
          </w:p>
        </w:tc>
        <w:tc>
          <w:tcPr>
            <w:tcW w:w="4716" w:type="dxa"/>
            <w:tcBorders>
              <w:top w:val="single" w:sz="4" w:space="0" w:color="auto"/>
              <w:left w:val="single" w:sz="4" w:space="0" w:color="auto"/>
              <w:bottom w:val="single" w:sz="4" w:space="0" w:color="auto"/>
              <w:right w:val="single" w:sz="4" w:space="0" w:color="auto"/>
            </w:tcBorders>
          </w:tcPr>
          <w:p w:rsidR="00EA434C" w:rsidRPr="00EA434C" w:rsidRDefault="00EA434C" w:rsidP="00862392">
            <w:pPr>
              <w:rPr>
                <w:rFonts w:ascii="Times New Roman" w:hAnsi="Times New Roman" w:cs="Times New Roman"/>
                <w:bCs/>
                <w:sz w:val="24"/>
                <w:szCs w:val="24"/>
                <w:lang w:val="fi-FI"/>
              </w:rPr>
            </w:pPr>
          </w:p>
        </w:tc>
      </w:tr>
      <w:tr w:rsidR="00EA434C" w:rsidRPr="00EA434C" w:rsidTr="00862392">
        <w:tc>
          <w:tcPr>
            <w:tcW w:w="4878" w:type="dxa"/>
            <w:gridSpan w:val="2"/>
            <w:tcBorders>
              <w:top w:val="single" w:sz="4" w:space="0" w:color="auto"/>
              <w:left w:val="single" w:sz="4" w:space="0" w:color="auto"/>
              <w:bottom w:val="single" w:sz="4" w:space="0" w:color="auto"/>
              <w:right w:val="single" w:sz="4" w:space="0" w:color="auto"/>
            </w:tcBorders>
          </w:tcPr>
          <w:p w:rsidR="00EA434C" w:rsidRPr="00EA434C" w:rsidRDefault="00EA434C" w:rsidP="00862392">
            <w:pPr>
              <w:jc w:val="both"/>
              <w:rPr>
                <w:rFonts w:ascii="Times New Roman" w:hAnsi="Times New Roman" w:cs="Times New Roman"/>
                <w:bCs/>
                <w:sz w:val="24"/>
                <w:szCs w:val="24"/>
              </w:rPr>
            </w:pPr>
          </w:p>
        </w:tc>
        <w:tc>
          <w:tcPr>
            <w:tcW w:w="4716" w:type="dxa"/>
            <w:tcBorders>
              <w:top w:val="single" w:sz="4" w:space="0" w:color="auto"/>
              <w:left w:val="single" w:sz="4" w:space="0" w:color="auto"/>
              <w:bottom w:val="single" w:sz="4" w:space="0" w:color="auto"/>
              <w:right w:val="single" w:sz="4" w:space="0" w:color="auto"/>
            </w:tcBorders>
          </w:tcPr>
          <w:p w:rsidR="00EA434C" w:rsidRPr="00EA434C" w:rsidRDefault="00EA434C" w:rsidP="00EA434C">
            <w:pPr>
              <w:pStyle w:val="ListParagraph"/>
              <w:numPr>
                <w:ilvl w:val="0"/>
                <w:numId w:val="44"/>
              </w:numPr>
              <w:ind w:left="522"/>
              <w:rPr>
                <w:rFonts w:ascii="Times New Roman" w:hAnsi="Times New Roman" w:cs="Times New Roman"/>
                <w:bCs/>
                <w:sz w:val="24"/>
                <w:szCs w:val="24"/>
              </w:rPr>
            </w:pPr>
            <w:r w:rsidRPr="00EA434C">
              <w:rPr>
                <w:rFonts w:ascii="Times New Roman" w:hAnsi="Times New Roman" w:cs="Times New Roman"/>
                <w:bCs/>
                <w:sz w:val="24"/>
                <w:szCs w:val="24"/>
              </w:rPr>
              <w:t>Aplikasi menyimpan jadwal seminar karya akhir mahasiswa bimbingan</w:t>
            </w:r>
          </w:p>
        </w:tc>
      </w:tr>
      <w:tr w:rsidR="00EA434C" w:rsidRPr="00EA434C" w:rsidTr="00862392">
        <w:trPr>
          <w:cantSplit/>
        </w:trPr>
        <w:tc>
          <w:tcPr>
            <w:tcW w:w="9594" w:type="dxa"/>
            <w:gridSpan w:val="3"/>
            <w:tcBorders>
              <w:top w:val="single" w:sz="4" w:space="0" w:color="auto"/>
              <w:left w:val="single" w:sz="4" w:space="0" w:color="auto"/>
              <w:bottom w:val="single" w:sz="4" w:space="0" w:color="auto"/>
              <w:right w:val="single" w:sz="4" w:space="0" w:color="auto"/>
            </w:tcBorders>
          </w:tcPr>
          <w:p w:rsidR="00EA434C" w:rsidRPr="00EA434C" w:rsidRDefault="00EA434C" w:rsidP="00862392">
            <w:pPr>
              <w:jc w:val="center"/>
              <w:rPr>
                <w:rFonts w:ascii="Times New Roman" w:hAnsi="Times New Roman" w:cs="Times New Roman"/>
                <w:b/>
                <w:bCs/>
                <w:sz w:val="24"/>
                <w:szCs w:val="24"/>
              </w:rPr>
            </w:pPr>
            <w:r w:rsidRPr="00EA434C">
              <w:rPr>
                <w:rFonts w:ascii="Times New Roman" w:hAnsi="Times New Roman" w:cs="Times New Roman"/>
                <w:b/>
                <w:bCs/>
                <w:sz w:val="24"/>
                <w:szCs w:val="24"/>
              </w:rPr>
              <w:t xml:space="preserve">Skenario Alternatif : </w:t>
            </w:r>
          </w:p>
        </w:tc>
      </w:tr>
      <w:tr w:rsidR="00EA434C" w:rsidRPr="00EA434C" w:rsidTr="00862392">
        <w:tc>
          <w:tcPr>
            <w:tcW w:w="2268" w:type="dxa"/>
            <w:tcBorders>
              <w:top w:val="single" w:sz="4" w:space="0" w:color="auto"/>
              <w:left w:val="single" w:sz="4" w:space="0" w:color="auto"/>
              <w:bottom w:val="single" w:sz="4" w:space="0" w:color="auto"/>
              <w:right w:val="single" w:sz="4" w:space="0" w:color="auto"/>
            </w:tcBorders>
          </w:tcPr>
          <w:p w:rsidR="00EA434C" w:rsidRPr="00EA434C" w:rsidRDefault="00EA434C" w:rsidP="00862392">
            <w:pPr>
              <w:rPr>
                <w:rFonts w:ascii="Times New Roman" w:hAnsi="Times New Roman" w:cs="Times New Roman"/>
                <w:b/>
                <w:bCs/>
                <w:sz w:val="24"/>
                <w:szCs w:val="24"/>
              </w:rPr>
            </w:pPr>
            <w:r w:rsidRPr="00EA434C">
              <w:rPr>
                <w:rFonts w:ascii="Times New Roman" w:hAnsi="Times New Roman" w:cs="Times New Roman"/>
                <w:b/>
                <w:bCs/>
                <w:sz w:val="24"/>
                <w:szCs w:val="24"/>
              </w:rPr>
              <w:t>Post Kondisi</w:t>
            </w:r>
          </w:p>
        </w:tc>
        <w:tc>
          <w:tcPr>
            <w:tcW w:w="7326" w:type="dxa"/>
            <w:gridSpan w:val="2"/>
            <w:tcBorders>
              <w:top w:val="single" w:sz="4" w:space="0" w:color="auto"/>
              <w:left w:val="single" w:sz="4" w:space="0" w:color="auto"/>
              <w:bottom w:val="single" w:sz="4" w:space="0" w:color="auto"/>
              <w:right w:val="single" w:sz="4" w:space="0" w:color="auto"/>
            </w:tcBorders>
          </w:tcPr>
          <w:p w:rsidR="00EA434C" w:rsidRPr="00EA434C" w:rsidRDefault="00EA434C" w:rsidP="00862392">
            <w:pPr>
              <w:rPr>
                <w:rFonts w:ascii="Times New Roman" w:hAnsi="Times New Roman" w:cs="Times New Roman"/>
                <w:sz w:val="24"/>
                <w:szCs w:val="24"/>
              </w:rPr>
            </w:pPr>
            <w:r w:rsidRPr="00EA434C">
              <w:rPr>
                <w:rFonts w:ascii="Times New Roman" w:hAnsi="Times New Roman" w:cs="Times New Roman"/>
                <w:bCs/>
                <w:sz w:val="24"/>
                <w:szCs w:val="24"/>
              </w:rPr>
              <w:t>Aplikasi menyimpan jadwal seminar karya akhir mahasiswa bimbingan</w:t>
            </w:r>
          </w:p>
        </w:tc>
      </w:tr>
    </w:tbl>
    <w:p w:rsidR="00EA434C" w:rsidRPr="00EA434C" w:rsidRDefault="00EA434C" w:rsidP="00EA434C">
      <w:pPr>
        <w:rPr>
          <w:rFonts w:ascii="Times New Roman" w:hAnsi="Times New Roman" w:cs="Times New Roman"/>
          <w:b/>
          <w:sz w:val="24"/>
          <w:szCs w:val="24"/>
        </w:rPr>
      </w:pPr>
    </w:p>
    <w:p w:rsidR="00EA434C" w:rsidRPr="00EA434C" w:rsidRDefault="00EA434C" w:rsidP="00EA434C">
      <w:pPr>
        <w:pStyle w:val="Heading2"/>
        <w:rPr>
          <w:rFonts w:ascii="Times New Roman" w:hAnsi="Times New Roman"/>
          <w:szCs w:val="24"/>
        </w:rPr>
      </w:pPr>
      <w:bookmarkStart w:id="75" w:name="_Toc386451291"/>
      <w:r w:rsidRPr="00EA434C">
        <w:rPr>
          <w:rFonts w:ascii="Times New Roman" w:hAnsi="Times New Roman"/>
          <w:szCs w:val="24"/>
        </w:rPr>
        <w:t>Usecase kelola jadwal sidang</w:t>
      </w:r>
      <w:bookmarkEnd w:id="75"/>
    </w:p>
    <w:tbl>
      <w:tblPr>
        <w:tblW w:w="95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68"/>
        <w:gridCol w:w="2610"/>
        <w:gridCol w:w="4716"/>
      </w:tblGrid>
      <w:tr w:rsidR="00EA434C" w:rsidRPr="00EA434C" w:rsidTr="00862392">
        <w:tc>
          <w:tcPr>
            <w:tcW w:w="2268" w:type="dxa"/>
            <w:tcBorders>
              <w:top w:val="single" w:sz="4" w:space="0" w:color="auto"/>
              <w:left w:val="single" w:sz="4" w:space="0" w:color="auto"/>
              <w:bottom w:val="single" w:sz="4" w:space="0" w:color="auto"/>
              <w:right w:val="single" w:sz="4" w:space="0" w:color="auto"/>
            </w:tcBorders>
          </w:tcPr>
          <w:p w:rsidR="00EA434C" w:rsidRPr="00EA434C" w:rsidRDefault="00EA434C" w:rsidP="00862392">
            <w:pPr>
              <w:rPr>
                <w:rFonts w:ascii="Times New Roman" w:hAnsi="Times New Roman" w:cs="Times New Roman"/>
                <w:b/>
                <w:bCs/>
                <w:sz w:val="24"/>
                <w:szCs w:val="24"/>
              </w:rPr>
            </w:pPr>
            <w:r w:rsidRPr="00EA434C">
              <w:rPr>
                <w:rFonts w:ascii="Times New Roman" w:hAnsi="Times New Roman" w:cs="Times New Roman"/>
                <w:b/>
                <w:bCs/>
                <w:sz w:val="24"/>
                <w:szCs w:val="24"/>
              </w:rPr>
              <w:t>Nomor</w:t>
            </w:r>
          </w:p>
        </w:tc>
        <w:tc>
          <w:tcPr>
            <w:tcW w:w="7326" w:type="dxa"/>
            <w:gridSpan w:val="2"/>
            <w:tcBorders>
              <w:top w:val="single" w:sz="4" w:space="0" w:color="auto"/>
              <w:left w:val="single" w:sz="4" w:space="0" w:color="auto"/>
              <w:bottom w:val="single" w:sz="4" w:space="0" w:color="auto"/>
              <w:right w:val="single" w:sz="4" w:space="0" w:color="auto"/>
            </w:tcBorders>
          </w:tcPr>
          <w:p w:rsidR="00EA434C" w:rsidRPr="00EA434C" w:rsidRDefault="00EA434C" w:rsidP="00862392">
            <w:pPr>
              <w:rPr>
                <w:rFonts w:ascii="Times New Roman" w:hAnsi="Times New Roman" w:cs="Times New Roman"/>
                <w:sz w:val="24"/>
                <w:szCs w:val="24"/>
              </w:rPr>
            </w:pPr>
            <w:r w:rsidRPr="00EA434C">
              <w:rPr>
                <w:rFonts w:ascii="Times New Roman" w:hAnsi="Times New Roman" w:cs="Times New Roman"/>
                <w:sz w:val="24"/>
                <w:szCs w:val="24"/>
              </w:rPr>
              <w:t>007</w:t>
            </w:r>
          </w:p>
        </w:tc>
      </w:tr>
      <w:tr w:rsidR="00EA434C" w:rsidRPr="00EA434C" w:rsidTr="00862392">
        <w:tc>
          <w:tcPr>
            <w:tcW w:w="2268" w:type="dxa"/>
            <w:tcBorders>
              <w:top w:val="single" w:sz="4" w:space="0" w:color="auto"/>
              <w:left w:val="single" w:sz="4" w:space="0" w:color="auto"/>
              <w:bottom w:val="single" w:sz="4" w:space="0" w:color="auto"/>
              <w:right w:val="single" w:sz="4" w:space="0" w:color="auto"/>
            </w:tcBorders>
          </w:tcPr>
          <w:p w:rsidR="00EA434C" w:rsidRPr="00EA434C" w:rsidRDefault="00EA434C" w:rsidP="00862392">
            <w:pPr>
              <w:rPr>
                <w:rFonts w:ascii="Times New Roman" w:hAnsi="Times New Roman" w:cs="Times New Roman"/>
                <w:b/>
                <w:bCs/>
                <w:sz w:val="24"/>
                <w:szCs w:val="24"/>
              </w:rPr>
            </w:pPr>
            <w:r w:rsidRPr="00EA434C">
              <w:rPr>
                <w:rFonts w:ascii="Times New Roman" w:hAnsi="Times New Roman" w:cs="Times New Roman"/>
                <w:b/>
                <w:bCs/>
                <w:sz w:val="24"/>
                <w:szCs w:val="24"/>
              </w:rPr>
              <w:t>Nama</w:t>
            </w:r>
          </w:p>
        </w:tc>
        <w:tc>
          <w:tcPr>
            <w:tcW w:w="7326" w:type="dxa"/>
            <w:gridSpan w:val="2"/>
            <w:tcBorders>
              <w:top w:val="single" w:sz="4" w:space="0" w:color="auto"/>
              <w:left w:val="single" w:sz="4" w:space="0" w:color="auto"/>
              <w:bottom w:val="single" w:sz="4" w:space="0" w:color="auto"/>
              <w:right w:val="single" w:sz="4" w:space="0" w:color="auto"/>
            </w:tcBorders>
          </w:tcPr>
          <w:p w:rsidR="00EA434C" w:rsidRPr="00EA434C" w:rsidRDefault="00EA434C" w:rsidP="00862392">
            <w:pPr>
              <w:jc w:val="both"/>
              <w:rPr>
                <w:rFonts w:ascii="Times New Roman" w:hAnsi="Times New Roman" w:cs="Times New Roman"/>
                <w:sz w:val="24"/>
                <w:szCs w:val="24"/>
              </w:rPr>
            </w:pPr>
            <w:r w:rsidRPr="00EA434C">
              <w:rPr>
                <w:rFonts w:ascii="Times New Roman" w:hAnsi="Times New Roman" w:cs="Times New Roman"/>
                <w:sz w:val="24"/>
                <w:szCs w:val="24"/>
              </w:rPr>
              <w:t>Kelola jadwal sidang</w:t>
            </w:r>
          </w:p>
        </w:tc>
      </w:tr>
      <w:tr w:rsidR="00EA434C" w:rsidRPr="00EA434C" w:rsidTr="00862392">
        <w:tc>
          <w:tcPr>
            <w:tcW w:w="2268" w:type="dxa"/>
            <w:tcBorders>
              <w:top w:val="single" w:sz="4" w:space="0" w:color="auto"/>
              <w:left w:val="single" w:sz="4" w:space="0" w:color="auto"/>
              <w:bottom w:val="single" w:sz="4" w:space="0" w:color="auto"/>
              <w:right w:val="single" w:sz="4" w:space="0" w:color="auto"/>
            </w:tcBorders>
          </w:tcPr>
          <w:p w:rsidR="00EA434C" w:rsidRPr="00EA434C" w:rsidRDefault="00EA434C" w:rsidP="00862392">
            <w:pPr>
              <w:rPr>
                <w:rFonts w:ascii="Times New Roman" w:hAnsi="Times New Roman" w:cs="Times New Roman"/>
                <w:b/>
                <w:bCs/>
                <w:sz w:val="24"/>
                <w:szCs w:val="24"/>
              </w:rPr>
            </w:pPr>
            <w:r w:rsidRPr="00EA434C">
              <w:rPr>
                <w:rFonts w:ascii="Times New Roman" w:hAnsi="Times New Roman" w:cs="Times New Roman"/>
                <w:b/>
                <w:bCs/>
                <w:sz w:val="24"/>
                <w:szCs w:val="24"/>
              </w:rPr>
              <w:t>Tujuan</w:t>
            </w:r>
          </w:p>
        </w:tc>
        <w:tc>
          <w:tcPr>
            <w:tcW w:w="7326" w:type="dxa"/>
            <w:gridSpan w:val="2"/>
            <w:tcBorders>
              <w:top w:val="single" w:sz="4" w:space="0" w:color="auto"/>
              <w:left w:val="single" w:sz="4" w:space="0" w:color="auto"/>
              <w:bottom w:val="single" w:sz="4" w:space="0" w:color="auto"/>
              <w:right w:val="single" w:sz="4" w:space="0" w:color="auto"/>
            </w:tcBorders>
          </w:tcPr>
          <w:p w:rsidR="00EA434C" w:rsidRPr="00EA434C" w:rsidRDefault="00EA434C" w:rsidP="00862392">
            <w:pPr>
              <w:jc w:val="both"/>
              <w:rPr>
                <w:rFonts w:ascii="Times New Roman" w:hAnsi="Times New Roman" w:cs="Times New Roman"/>
                <w:sz w:val="24"/>
                <w:szCs w:val="24"/>
              </w:rPr>
            </w:pPr>
            <w:r w:rsidRPr="00EA434C">
              <w:rPr>
                <w:rFonts w:ascii="Times New Roman" w:hAnsi="Times New Roman" w:cs="Times New Roman"/>
                <w:sz w:val="24"/>
                <w:szCs w:val="24"/>
                <w:lang w:val="nb-NO"/>
              </w:rPr>
              <w:t>Proses ini digunakan untuk mengelola penjadwalan sidang</w:t>
            </w:r>
          </w:p>
        </w:tc>
      </w:tr>
      <w:tr w:rsidR="00EA434C" w:rsidRPr="00EA434C" w:rsidTr="00862392">
        <w:tc>
          <w:tcPr>
            <w:tcW w:w="2268" w:type="dxa"/>
            <w:tcBorders>
              <w:top w:val="single" w:sz="4" w:space="0" w:color="auto"/>
              <w:left w:val="single" w:sz="4" w:space="0" w:color="auto"/>
              <w:bottom w:val="single" w:sz="4" w:space="0" w:color="auto"/>
              <w:right w:val="single" w:sz="4" w:space="0" w:color="auto"/>
            </w:tcBorders>
          </w:tcPr>
          <w:p w:rsidR="00EA434C" w:rsidRPr="00EA434C" w:rsidRDefault="00EA434C" w:rsidP="00862392">
            <w:pPr>
              <w:rPr>
                <w:rFonts w:ascii="Times New Roman" w:hAnsi="Times New Roman" w:cs="Times New Roman"/>
                <w:b/>
                <w:bCs/>
                <w:sz w:val="24"/>
                <w:szCs w:val="24"/>
              </w:rPr>
            </w:pPr>
            <w:r w:rsidRPr="00EA434C">
              <w:rPr>
                <w:rFonts w:ascii="Times New Roman" w:hAnsi="Times New Roman" w:cs="Times New Roman"/>
                <w:b/>
                <w:bCs/>
                <w:sz w:val="24"/>
                <w:szCs w:val="24"/>
              </w:rPr>
              <w:t>Deskripsi</w:t>
            </w:r>
          </w:p>
        </w:tc>
        <w:tc>
          <w:tcPr>
            <w:tcW w:w="7326" w:type="dxa"/>
            <w:gridSpan w:val="2"/>
            <w:tcBorders>
              <w:top w:val="single" w:sz="4" w:space="0" w:color="auto"/>
              <w:left w:val="single" w:sz="4" w:space="0" w:color="auto"/>
              <w:bottom w:val="single" w:sz="4" w:space="0" w:color="auto"/>
              <w:right w:val="single" w:sz="4" w:space="0" w:color="auto"/>
            </w:tcBorders>
          </w:tcPr>
          <w:p w:rsidR="00EA434C" w:rsidRPr="00EA434C" w:rsidRDefault="00EA434C" w:rsidP="00862392">
            <w:pPr>
              <w:tabs>
                <w:tab w:val="left" w:pos="399"/>
              </w:tabs>
              <w:spacing w:before="100" w:beforeAutospacing="1" w:after="100" w:afterAutospacing="1"/>
              <w:contextualSpacing/>
              <w:jc w:val="both"/>
              <w:rPr>
                <w:rFonts w:ascii="Times New Roman" w:hAnsi="Times New Roman" w:cs="Times New Roman"/>
                <w:sz w:val="24"/>
                <w:szCs w:val="24"/>
                <w:lang w:eastAsia="en-GB"/>
              </w:rPr>
            </w:pPr>
            <w:r w:rsidRPr="00EA434C">
              <w:rPr>
                <w:rFonts w:ascii="Times New Roman" w:hAnsi="Times New Roman" w:cs="Times New Roman"/>
                <w:sz w:val="24"/>
                <w:szCs w:val="24"/>
                <w:lang w:val="id-ID" w:eastAsia="en-GB"/>
              </w:rPr>
              <w:t xml:space="preserve">Use case ini </w:t>
            </w:r>
            <w:r w:rsidRPr="00EA434C">
              <w:rPr>
                <w:rFonts w:ascii="Times New Roman" w:hAnsi="Times New Roman" w:cs="Times New Roman"/>
                <w:sz w:val="24"/>
                <w:szCs w:val="24"/>
                <w:lang w:eastAsia="en-GB"/>
              </w:rPr>
              <w:t>menggambarkan proses pengelolaan penjadwalan sidang karya akhir dari mahasiswa bimbingan.</w:t>
            </w:r>
          </w:p>
        </w:tc>
      </w:tr>
      <w:tr w:rsidR="00EA434C" w:rsidRPr="00EA434C" w:rsidTr="00862392">
        <w:tc>
          <w:tcPr>
            <w:tcW w:w="2268" w:type="dxa"/>
            <w:tcBorders>
              <w:top w:val="single" w:sz="4" w:space="0" w:color="auto"/>
              <w:left w:val="single" w:sz="4" w:space="0" w:color="auto"/>
              <w:bottom w:val="single" w:sz="4" w:space="0" w:color="auto"/>
              <w:right w:val="single" w:sz="4" w:space="0" w:color="auto"/>
            </w:tcBorders>
          </w:tcPr>
          <w:p w:rsidR="00EA434C" w:rsidRPr="00EA434C" w:rsidRDefault="00EA434C" w:rsidP="00862392">
            <w:pPr>
              <w:rPr>
                <w:rFonts w:ascii="Times New Roman" w:hAnsi="Times New Roman" w:cs="Times New Roman"/>
                <w:b/>
                <w:bCs/>
                <w:sz w:val="24"/>
                <w:szCs w:val="24"/>
              </w:rPr>
            </w:pPr>
            <w:r w:rsidRPr="00EA434C">
              <w:rPr>
                <w:rFonts w:ascii="Times New Roman" w:hAnsi="Times New Roman" w:cs="Times New Roman"/>
                <w:b/>
                <w:bCs/>
                <w:sz w:val="24"/>
                <w:szCs w:val="24"/>
              </w:rPr>
              <w:t>Aktor</w:t>
            </w:r>
          </w:p>
        </w:tc>
        <w:tc>
          <w:tcPr>
            <w:tcW w:w="7326" w:type="dxa"/>
            <w:gridSpan w:val="2"/>
            <w:tcBorders>
              <w:top w:val="single" w:sz="4" w:space="0" w:color="auto"/>
              <w:left w:val="single" w:sz="4" w:space="0" w:color="auto"/>
              <w:bottom w:val="single" w:sz="4" w:space="0" w:color="auto"/>
              <w:right w:val="single" w:sz="4" w:space="0" w:color="auto"/>
            </w:tcBorders>
          </w:tcPr>
          <w:p w:rsidR="00EA434C" w:rsidRPr="00EA434C" w:rsidRDefault="00EA434C" w:rsidP="00862392">
            <w:pPr>
              <w:jc w:val="both"/>
              <w:rPr>
                <w:rFonts w:ascii="Times New Roman" w:hAnsi="Times New Roman" w:cs="Times New Roman"/>
                <w:sz w:val="24"/>
                <w:szCs w:val="24"/>
              </w:rPr>
            </w:pPr>
            <w:r w:rsidRPr="00EA434C">
              <w:rPr>
                <w:rFonts w:ascii="Times New Roman" w:hAnsi="Times New Roman" w:cs="Times New Roman"/>
                <w:sz w:val="24"/>
                <w:szCs w:val="24"/>
              </w:rPr>
              <w:t>Dosen Pembimbing</w:t>
            </w:r>
          </w:p>
        </w:tc>
      </w:tr>
      <w:tr w:rsidR="00EA434C" w:rsidRPr="00EA434C" w:rsidTr="00862392">
        <w:tc>
          <w:tcPr>
            <w:tcW w:w="2268" w:type="dxa"/>
            <w:tcBorders>
              <w:top w:val="single" w:sz="4" w:space="0" w:color="auto"/>
              <w:left w:val="single" w:sz="4" w:space="0" w:color="auto"/>
              <w:bottom w:val="single" w:sz="4" w:space="0" w:color="auto"/>
              <w:right w:val="single" w:sz="4" w:space="0" w:color="auto"/>
            </w:tcBorders>
          </w:tcPr>
          <w:p w:rsidR="00EA434C" w:rsidRPr="00EA434C" w:rsidRDefault="00EA434C" w:rsidP="00862392">
            <w:pPr>
              <w:rPr>
                <w:rFonts w:ascii="Times New Roman" w:hAnsi="Times New Roman" w:cs="Times New Roman"/>
                <w:b/>
                <w:bCs/>
                <w:sz w:val="24"/>
                <w:szCs w:val="24"/>
              </w:rPr>
            </w:pPr>
            <w:r w:rsidRPr="00EA434C">
              <w:rPr>
                <w:rFonts w:ascii="Times New Roman" w:hAnsi="Times New Roman" w:cs="Times New Roman"/>
                <w:b/>
                <w:bCs/>
                <w:sz w:val="24"/>
                <w:szCs w:val="24"/>
              </w:rPr>
              <w:t>Pre Kondisi</w:t>
            </w:r>
          </w:p>
        </w:tc>
        <w:tc>
          <w:tcPr>
            <w:tcW w:w="7326" w:type="dxa"/>
            <w:gridSpan w:val="2"/>
            <w:tcBorders>
              <w:top w:val="single" w:sz="4" w:space="0" w:color="auto"/>
              <w:left w:val="single" w:sz="4" w:space="0" w:color="auto"/>
              <w:bottom w:val="single" w:sz="4" w:space="0" w:color="auto"/>
              <w:right w:val="single" w:sz="4" w:space="0" w:color="auto"/>
            </w:tcBorders>
          </w:tcPr>
          <w:p w:rsidR="00EA434C" w:rsidRPr="00EA434C" w:rsidRDefault="00EA434C" w:rsidP="00862392">
            <w:pPr>
              <w:rPr>
                <w:rFonts w:ascii="Times New Roman" w:hAnsi="Times New Roman" w:cs="Times New Roman"/>
                <w:sz w:val="24"/>
                <w:szCs w:val="24"/>
              </w:rPr>
            </w:pPr>
            <w:r w:rsidRPr="00EA434C">
              <w:rPr>
                <w:rFonts w:ascii="Times New Roman" w:hAnsi="Times New Roman" w:cs="Times New Roman"/>
                <w:sz w:val="24"/>
                <w:szCs w:val="24"/>
              </w:rPr>
              <w:t>Aktor telah masuk kehalaman dashboard</w:t>
            </w:r>
          </w:p>
        </w:tc>
      </w:tr>
      <w:tr w:rsidR="00EA434C" w:rsidRPr="00EA434C" w:rsidTr="00862392">
        <w:tc>
          <w:tcPr>
            <w:tcW w:w="9594" w:type="dxa"/>
            <w:gridSpan w:val="3"/>
            <w:tcBorders>
              <w:top w:val="single" w:sz="4" w:space="0" w:color="auto"/>
              <w:left w:val="single" w:sz="4" w:space="0" w:color="auto"/>
              <w:bottom w:val="single" w:sz="4" w:space="0" w:color="auto"/>
              <w:right w:val="single" w:sz="4" w:space="0" w:color="auto"/>
            </w:tcBorders>
          </w:tcPr>
          <w:p w:rsidR="00EA434C" w:rsidRPr="00EA434C" w:rsidRDefault="00EA434C" w:rsidP="00862392">
            <w:pPr>
              <w:jc w:val="center"/>
              <w:rPr>
                <w:rFonts w:ascii="Times New Roman" w:hAnsi="Times New Roman" w:cs="Times New Roman"/>
                <w:b/>
                <w:sz w:val="24"/>
                <w:szCs w:val="24"/>
              </w:rPr>
            </w:pPr>
            <w:r w:rsidRPr="00EA434C">
              <w:rPr>
                <w:rFonts w:ascii="Times New Roman" w:hAnsi="Times New Roman" w:cs="Times New Roman"/>
                <w:b/>
                <w:sz w:val="24"/>
                <w:szCs w:val="24"/>
              </w:rPr>
              <w:lastRenderedPageBreak/>
              <w:t>Skenario Utama</w:t>
            </w:r>
          </w:p>
        </w:tc>
      </w:tr>
      <w:tr w:rsidR="00EA434C" w:rsidRPr="00EA434C" w:rsidTr="00862392">
        <w:tc>
          <w:tcPr>
            <w:tcW w:w="4878" w:type="dxa"/>
            <w:gridSpan w:val="2"/>
            <w:tcBorders>
              <w:top w:val="single" w:sz="4" w:space="0" w:color="auto"/>
              <w:left w:val="single" w:sz="4" w:space="0" w:color="auto"/>
              <w:bottom w:val="single" w:sz="4" w:space="0" w:color="auto"/>
              <w:right w:val="single" w:sz="4" w:space="0" w:color="auto"/>
            </w:tcBorders>
          </w:tcPr>
          <w:p w:rsidR="00EA434C" w:rsidRPr="00EA434C" w:rsidRDefault="00EA434C" w:rsidP="00862392">
            <w:pPr>
              <w:jc w:val="center"/>
              <w:rPr>
                <w:rFonts w:ascii="Times New Roman" w:hAnsi="Times New Roman" w:cs="Times New Roman"/>
                <w:b/>
                <w:bCs/>
                <w:sz w:val="24"/>
                <w:szCs w:val="24"/>
              </w:rPr>
            </w:pPr>
            <w:r w:rsidRPr="00EA434C">
              <w:rPr>
                <w:rFonts w:ascii="Times New Roman" w:hAnsi="Times New Roman" w:cs="Times New Roman"/>
                <w:b/>
                <w:bCs/>
                <w:sz w:val="24"/>
                <w:szCs w:val="24"/>
              </w:rPr>
              <w:t>Aksi Aktor</w:t>
            </w:r>
          </w:p>
        </w:tc>
        <w:tc>
          <w:tcPr>
            <w:tcW w:w="4716" w:type="dxa"/>
            <w:tcBorders>
              <w:top w:val="single" w:sz="4" w:space="0" w:color="auto"/>
              <w:left w:val="single" w:sz="4" w:space="0" w:color="auto"/>
              <w:bottom w:val="single" w:sz="4" w:space="0" w:color="auto"/>
              <w:right w:val="single" w:sz="4" w:space="0" w:color="auto"/>
            </w:tcBorders>
          </w:tcPr>
          <w:p w:rsidR="00EA434C" w:rsidRPr="00EA434C" w:rsidRDefault="00EA434C" w:rsidP="00862392">
            <w:pPr>
              <w:jc w:val="center"/>
              <w:rPr>
                <w:rFonts w:ascii="Times New Roman" w:hAnsi="Times New Roman" w:cs="Times New Roman"/>
                <w:b/>
                <w:bCs/>
                <w:sz w:val="24"/>
                <w:szCs w:val="24"/>
                <w:lang w:val="sv-SE"/>
              </w:rPr>
            </w:pPr>
            <w:r w:rsidRPr="00EA434C">
              <w:rPr>
                <w:rFonts w:ascii="Times New Roman" w:hAnsi="Times New Roman" w:cs="Times New Roman"/>
                <w:b/>
                <w:bCs/>
                <w:sz w:val="24"/>
                <w:szCs w:val="24"/>
              </w:rPr>
              <w:t>Reaksi Si</w:t>
            </w:r>
            <w:r w:rsidRPr="00EA434C">
              <w:rPr>
                <w:rFonts w:ascii="Times New Roman" w:hAnsi="Times New Roman" w:cs="Times New Roman"/>
                <w:b/>
                <w:bCs/>
                <w:sz w:val="24"/>
                <w:szCs w:val="24"/>
                <w:lang w:val="sv-SE"/>
              </w:rPr>
              <w:t>stem</w:t>
            </w:r>
          </w:p>
        </w:tc>
      </w:tr>
      <w:tr w:rsidR="00EA434C" w:rsidRPr="00EA434C" w:rsidTr="00862392">
        <w:tc>
          <w:tcPr>
            <w:tcW w:w="4878" w:type="dxa"/>
            <w:gridSpan w:val="2"/>
            <w:tcBorders>
              <w:top w:val="single" w:sz="4" w:space="0" w:color="auto"/>
              <w:left w:val="single" w:sz="4" w:space="0" w:color="auto"/>
              <w:bottom w:val="single" w:sz="4" w:space="0" w:color="auto"/>
              <w:right w:val="single" w:sz="4" w:space="0" w:color="auto"/>
            </w:tcBorders>
          </w:tcPr>
          <w:p w:rsidR="00EA434C" w:rsidRPr="00EA434C" w:rsidRDefault="00EA434C" w:rsidP="00EA434C">
            <w:pPr>
              <w:pStyle w:val="ListParagraph"/>
              <w:numPr>
                <w:ilvl w:val="0"/>
                <w:numId w:val="45"/>
              </w:numPr>
              <w:ind w:left="540"/>
              <w:jc w:val="both"/>
              <w:rPr>
                <w:rFonts w:ascii="Times New Roman" w:hAnsi="Times New Roman" w:cs="Times New Roman"/>
                <w:bCs/>
                <w:sz w:val="24"/>
                <w:szCs w:val="24"/>
              </w:rPr>
            </w:pPr>
            <w:r w:rsidRPr="00EA434C">
              <w:rPr>
                <w:rFonts w:ascii="Times New Roman" w:hAnsi="Times New Roman" w:cs="Times New Roman"/>
                <w:bCs/>
                <w:sz w:val="24"/>
                <w:szCs w:val="24"/>
              </w:rPr>
              <w:t>Aktor masuk kehalaman pengelolaan penjadwalan sidang</w:t>
            </w:r>
          </w:p>
        </w:tc>
        <w:tc>
          <w:tcPr>
            <w:tcW w:w="4716" w:type="dxa"/>
            <w:tcBorders>
              <w:top w:val="single" w:sz="4" w:space="0" w:color="auto"/>
              <w:left w:val="single" w:sz="4" w:space="0" w:color="auto"/>
              <w:bottom w:val="single" w:sz="4" w:space="0" w:color="auto"/>
              <w:right w:val="single" w:sz="4" w:space="0" w:color="auto"/>
            </w:tcBorders>
          </w:tcPr>
          <w:p w:rsidR="00EA434C" w:rsidRPr="00EA434C" w:rsidRDefault="00EA434C" w:rsidP="00862392">
            <w:pPr>
              <w:rPr>
                <w:rFonts w:ascii="Times New Roman" w:hAnsi="Times New Roman" w:cs="Times New Roman"/>
                <w:bCs/>
                <w:sz w:val="24"/>
                <w:szCs w:val="24"/>
              </w:rPr>
            </w:pPr>
          </w:p>
        </w:tc>
      </w:tr>
      <w:tr w:rsidR="00EA434C" w:rsidRPr="00EA434C" w:rsidTr="00862392">
        <w:tc>
          <w:tcPr>
            <w:tcW w:w="4878" w:type="dxa"/>
            <w:gridSpan w:val="2"/>
            <w:tcBorders>
              <w:top w:val="single" w:sz="4" w:space="0" w:color="auto"/>
              <w:left w:val="single" w:sz="4" w:space="0" w:color="auto"/>
              <w:bottom w:val="single" w:sz="4" w:space="0" w:color="auto"/>
              <w:right w:val="single" w:sz="4" w:space="0" w:color="auto"/>
            </w:tcBorders>
          </w:tcPr>
          <w:p w:rsidR="00EA434C" w:rsidRPr="00EA434C" w:rsidRDefault="00EA434C" w:rsidP="00EA434C">
            <w:pPr>
              <w:pStyle w:val="ListParagraph"/>
              <w:numPr>
                <w:ilvl w:val="0"/>
                <w:numId w:val="45"/>
              </w:numPr>
              <w:ind w:left="540"/>
              <w:jc w:val="both"/>
              <w:rPr>
                <w:rFonts w:ascii="Times New Roman" w:hAnsi="Times New Roman" w:cs="Times New Roman"/>
                <w:bCs/>
                <w:sz w:val="24"/>
                <w:szCs w:val="24"/>
              </w:rPr>
            </w:pPr>
            <w:r w:rsidRPr="00EA434C">
              <w:rPr>
                <w:rFonts w:ascii="Times New Roman" w:hAnsi="Times New Roman" w:cs="Times New Roman"/>
                <w:bCs/>
                <w:sz w:val="24"/>
                <w:szCs w:val="24"/>
              </w:rPr>
              <w:t>Aktor mengisi form penjadwalan sidang karya akhir mahasiswa bimbingan</w:t>
            </w:r>
          </w:p>
        </w:tc>
        <w:tc>
          <w:tcPr>
            <w:tcW w:w="4716" w:type="dxa"/>
            <w:tcBorders>
              <w:top w:val="single" w:sz="4" w:space="0" w:color="auto"/>
              <w:left w:val="single" w:sz="4" w:space="0" w:color="auto"/>
              <w:bottom w:val="single" w:sz="4" w:space="0" w:color="auto"/>
              <w:right w:val="single" w:sz="4" w:space="0" w:color="auto"/>
            </w:tcBorders>
          </w:tcPr>
          <w:p w:rsidR="00EA434C" w:rsidRPr="00EA434C" w:rsidRDefault="00EA434C" w:rsidP="00862392">
            <w:pPr>
              <w:rPr>
                <w:rFonts w:ascii="Times New Roman" w:hAnsi="Times New Roman" w:cs="Times New Roman"/>
                <w:bCs/>
                <w:sz w:val="24"/>
                <w:szCs w:val="24"/>
                <w:lang w:val="fi-FI"/>
              </w:rPr>
            </w:pPr>
          </w:p>
        </w:tc>
      </w:tr>
      <w:tr w:rsidR="00EA434C" w:rsidRPr="00EA434C" w:rsidTr="00862392">
        <w:tc>
          <w:tcPr>
            <w:tcW w:w="4878" w:type="dxa"/>
            <w:gridSpan w:val="2"/>
            <w:tcBorders>
              <w:top w:val="single" w:sz="4" w:space="0" w:color="auto"/>
              <w:left w:val="single" w:sz="4" w:space="0" w:color="auto"/>
              <w:bottom w:val="single" w:sz="4" w:space="0" w:color="auto"/>
              <w:right w:val="single" w:sz="4" w:space="0" w:color="auto"/>
            </w:tcBorders>
          </w:tcPr>
          <w:p w:rsidR="00EA434C" w:rsidRPr="00EA434C" w:rsidRDefault="00EA434C" w:rsidP="00862392">
            <w:pPr>
              <w:jc w:val="both"/>
              <w:rPr>
                <w:rFonts w:ascii="Times New Roman" w:hAnsi="Times New Roman" w:cs="Times New Roman"/>
                <w:bCs/>
                <w:sz w:val="24"/>
                <w:szCs w:val="24"/>
              </w:rPr>
            </w:pPr>
          </w:p>
        </w:tc>
        <w:tc>
          <w:tcPr>
            <w:tcW w:w="4716" w:type="dxa"/>
            <w:tcBorders>
              <w:top w:val="single" w:sz="4" w:space="0" w:color="auto"/>
              <w:left w:val="single" w:sz="4" w:space="0" w:color="auto"/>
              <w:bottom w:val="single" w:sz="4" w:space="0" w:color="auto"/>
              <w:right w:val="single" w:sz="4" w:space="0" w:color="auto"/>
            </w:tcBorders>
          </w:tcPr>
          <w:p w:rsidR="00EA434C" w:rsidRPr="00EA434C" w:rsidRDefault="00EA434C" w:rsidP="00EA434C">
            <w:pPr>
              <w:pStyle w:val="ListParagraph"/>
              <w:numPr>
                <w:ilvl w:val="0"/>
                <w:numId w:val="45"/>
              </w:numPr>
              <w:ind w:left="522"/>
              <w:rPr>
                <w:rFonts w:ascii="Times New Roman" w:hAnsi="Times New Roman" w:cs="Times New Roman"/>
                <w:bCs/>
                <w:sz w:val="24"/>
                <w:szCs w:val="24"/>
              </w:rPr>
            </w:pPr>
            <w:r w:rsidRPr="00EA434C">
              <w:rPr>
                <w:rFonts w:ascii="Times New Roman" w:hAnsi="Times New Roman" w:cs="Times New Roman"/>
                <w:bCs/>
                <w:sz w:val="24"/>
                <w:szCs w:val="24"/>
              </w:rPr>
              <w:t>Aplikasi menyimpan jadwal sidang karya akhir mahasiswa bimbingan</w:t>
            </w:r>
          </w:p>
        </w:tc>
      </w:tr>
      <w:tr w:rsidR="00EA434C" w:rsidRPr="00EA434C" w:rsidTr="00862392">
        <w:trPr>
          <w:cantSplit/>
        </w:trPr>
        <w:tc>
          <w:tcPr>
            <w:tcW w:w="9594" w:type="dxa"/>
            <w:gridSpan w:val="3"/>
            <w:tcBorders>
              <w:top w:val="single" w:sz="4" w:space="0" w:color="auto"/>
              <w:left w:val="single" w:sz="4" w:space="0" w:color="auto"/>
              <w:bottom w:val="single" w:sz="4" w:space="0" w:color="auto"/>
              <w:right w:val="single" w:sz="4" w:space="0" w:color="auto"/>
            </w:tcBorders>
          </w:tcPr>
          <w:p w:rsidR="00EA434C" w:rsidRPr="00EA434C" w:rsidRDefault="00EA434C" w:rsidP="00862392">
            <w:pPr>
              <w:jc w:val="center"/>
              <w:rPr>
                <w:rFonts w:ascii="Times New Roman" w:hAnsi="Times New Roman" w:cs="Times New Roman"/>
                <w:b/>
                <w:bCs/>
                <w:sz w:val="24"/>
                <w:szCs w:val="24"/>
              </w:rPr>
            </w:pPr>
            <w:r w:rsidRPr="00EA434C">
              <w:rPr>
                <w:rFonts w:ascii="Times New Roman" w:hAnsi="Times New Roman" w:cs="Times New Roman"/>
                <w:b/>
                <w:bCs/>
                <w:sz w:val="24"/>
                <w:szCs w:val="24"/>
              </w:rPr>
              <w:t xml:space="preserve">Skenario Alternatif : </w:t>
            </w:r>
          </w:p>
        </w:tc>
      </w:tr>
      <w:tr w:rsidR="00EA434C" w:rsidRPr="00EA434C" w:rsidTr="00862392">
        <w:tc>
          <w:tcPr>
            <w:tcW w:w="2268" w:type="dxa"/>
            <w:tcBorders>
              <w:top w:val="single" w:sz="4" w:space="0" w:color="auto"/>
              <w:left w:val="single" w:sz="4" w:space="0" w:color="auto"/>
              <w:bottom w:val="single" w:sz="4" w:space="0" w:color="auto"/>
              <w:right w:val="single" w:sz="4" w:space="0" w:color="auto"/>
            </w:tcBorders>
          </w:tcPr>
          <w:p w:rsidR="00EA434C" w:rsidRPr="00EA434C" w:rsidRDefault="00EA434C" w:rsidP="00862392">
            <w:pPr>
              <w:rPr>
                <w:rFonts w:ascii="Times New Roman" w:hAnsi="Times New Roman" w:cs="Times New Roman"/>
                <w:b/>
                <w:bCs/>
                <w:sz w:val="24"/>
                <w:szCs w:val="24"/>
              </w:rPr>
            </w:pPr>
            <w:r w:rsidRPr="00EA434C">
              <w:rPr>
                <w:rFonts w:ascii="Times New Roman" w:hAnsi="Times New Roman" w:cs="Times New Roman"/>
                <w:b/>
                <w:bCs/>
                <w:sz w:val="24"/>
                <w:szCs w:val="24"/>
              </w:rPr>
              <w:t>Post Kondisi</w:t>
            </w:r>
          </w:p>
        </w:tc>
        <w:tc>
          <w:tcPr>
            <w:tcW w:w="7326" w:type="dxa"/>
            <w:gridSpan w:val="2"/>
            <w:tcBorders>
              <w:top w:val="single" w:sz="4" w:space="0" w:color="auto"/>
              <w:left w:val="single" w:sz="4" w:space="0" w:color="auto"/>
              <w:bottom w:val="single" w:sz="4" w:space="0" w:color="auto"/>
              <w:right w:val="single" w:sz="4" w:space="0" w:color="auto"/>
            </w:tcBorders>
          </w:tcPr>
          <w:p w:rsidR="00EA434C" w:rsidRPr="00EA434C" w:rsidRDefault="00EA434C" w:rsidP="00862392">
            <w:pPr>
              <w:rPr>
                <w:rFonts w:ascii="Times New Roman" w:hAnsi="Times New Roman" w:cs="Times New Roman"/>
                <w:sz w:val="24"/>
                <w:szCs w:val="24"/>
              </w:rPr>
            </w:pPr>
            <w:r w:rsidRPr="00EA434C">
              <w:rPr>
                <w:rFonts w:ascii="Times New Roman" w:hAnsi="Times New Roman" w:cs="Times New Roman"/>
                <w:bCs/>
                <w:sz w:val="24"/>
                <w:szCs w:val="24"/>
              </w:rPr>
              <w:t>Aplikasi menyimpan jadwal sidang karya akhir mahasiswa bimbingan</w:t>
            </w:r>
          </w:p>
        </w:tc>
      </w:tr>
    </w:tbl>
    <w:p w:rsidR="00EA434C" w:rsidRPr="00EA434C" w:rsidRDefault="00EA434C" w:rsidP="00EA434C">
      <w:pPr>
        <w:rPr>
          <w:rFonts w:ascii="Times New Roman" w:hAnsi="Times New Roman" w:cs="Times New Roman"/>
          <w:b/>
          <w:sz w:val="24"/>
          <w:szCs w:val="24"/>
        </w:rPr>
      </w:pPr>
    </w:p>
    <w:p w:rsidR="00EA434C" w:rsidRPr="00EA434C" w:rsidRDefault="00EA434C" w:rsidP="00EA434C">
      <w:pPr>
        <w:pStyle w:val="Heading2"/>
        <w:rPr>
          <w:rFonts w:ascii="Times New Roman" w:hAnsi="Times New Roman"/>
          <w:szCs w:val="24"/>
        </w:rPr>
      </w:pPr>
      <w:bookmarkStart w:id="76" w:name="_Toc386451292"/>
      <w:r w:rsidRPr="00EA434C">
        <w:rPr>
          <w:rFonts w:ascii="Times New Roman" w:hAnsi="Times New Roman"/>
          <w:szCs w:val="24"/>
        </w:rPr>
        <w:t>Usecase Kelola Kesediaan Menguji</w:t>
      </w:r>
      <w:bookmarkEnd w:id="76"/>
    </w:p>
    <w:tbl>
      <w:tblPr>
        <w:tblW w:w="95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68"/>
        <w:gridCol w:w="2610"/>
        <w:gridCol w:w="4716"/>
      </w:tblGrid>
      <w:tr w:rsidR="00EA434C" w:rsidRPr="00EA434C" w:rsidTr="00862392">
        <w:tc>
          <w:tcPr>
            <w:tcW w:w="2268" w:type="dxa"/>
            <w:tcBorders>
              <w:top w:val="single" w:sz="4" w:space="0" w:color="auto"/>
              <w:left w:val="single" w:sz="4" w:space="0" w:color="auto"/>
              <w:bottom w:val="single" w:sz="4" w:space="0" w:color="auto"/>
              <w:right w:val="single" w:sz="4" w:space="0" w:color="auto"/>
            </w:tcBorders>
          </w:tcPr>
          <w:p w:rsidR="00EA434C" w:rsidRPr="00EA434C" w:rsidRDefault="00EA434C" w:rsidP="00862392">
            <w:pPr>
              <w:rPr>
                <w:rFonts w:ascii="Times New Roman" w:hAnsi="Times New Roman" w:cs="Times New Roman"/>
                <w:b/>
                <w:bCs/>
                <w:sz w:val="24"/>
                <w:szCs w:val="24"/>
              </w:rPr>
            </w:pPr>
            <w:r w:rsidRPr="00EA434C">
              <w:rPr>
                <w:rFonts w:ascii="Times New Roman" w:hAnsi="Times New Roman" w:cs="Times New Roman"/>
                <w:b/>
                <w:bCs/>
                <w:sz w:val="24"/>
                <w:szCs w:val="24"/>
              </w:rPr>
              <w:t>Nomor</w:t>
            </w:r>
          </w:p>
        </w:tc>
        <w:tc>
          <w:tcPr>
            <w:tcW w:w="7326" w:type="dxa"/>
            <w:gridSpan w:val="2"/>
            <w:tcBorders>
              <w:top w:val="single" w:sz="4" w:space="0" w:color="auto"/>
              <w:left w:val="single" w:sz="4" w:space="0" w:color="auto"/>
              <w:bottom w:val="single" w:sz="4" w:space="0" w:color="auto"/>
              <w:right w:val="single" w:sz="4" w:space="0" w:color="auto"/>
            </w:tcBorders>
          </w:tcPr>
          <w:p w:rsidR="00EA434C" w:rsidRPr="00EA434C" w:rsidRDefault="00EA434C" w:rsidP="00862392">
            <w:pPr>
              <w:rPr>
                <w:rFonts w:ascii="Times New Roman" w:hAnsi="Times New Roman" w:cs="Times New Roman"/>
                <w:sz w:val="24"/>
                <w:szCs w:val="24"/>
              </w:rPr>
            </w:pPr>
            <w:r w:rsidRPr="00EA434C">
              <w:rPr>
                <w:rFonts w:ascii="Times New Roman" w:hAnsi="Times New Roman" w:cs="Times New Roman"/>
                <w:sz w:val="24"/>
                <w:szCs w:val="24"/>
              </w:rPr>
              <w:t>008</w:t>
            </w:r>
          </w:p>
        </w:tc>
      </w:tr>
      <w:tr w:rsidR="00EA434C" w:rsidRPr="00EA434C" w:rsidTr="00862392">
        <w:tc>
          <w:tcPr>
            <w:tcW w:w="2268" w:type="dxa"/>
            <w:tcBorders>
              <w:top w:val="single" w:sz="4" w:space="0" w:color="auto"/>
              <w:left w:val="single" w:sz="4" w:space="0" w:color="auto"/>
              <w:bottom w:val="single" w:sz="4" w:space="0" w:color="auto"/>
              <w:right w:val="single" w:sz="4" w:space="0" w:color="auto"/>
            </w:tcBorders>
          </w:tcPr>
          <w:p w:rsidR="00EA434C" w:rsidRPr="00EA434C" w:rsidRDefault="00EA434C" w:rsidP="00862392">
            <w:pPr>
              <w:rPr>
                <w:rFonts w:ascii="Times New Roman" w:hAnsi="Times New Roman" w:cs="Times New Roman"/>
                <w:b/>
                <w:bCs/>
                <w:sz w:val="24"/>
                <w:szCs w:val="24"/>
              </w:rPr>
            </w:pPr>
            <w:r w:rsidRPr="00EA434C">
              <w:rPr>
                <w:rFonts w:ascii="Times New Roman" w:hAnsi="Times New Roman" w:cs="Times New Roman"/>
                <w:b/>
                <w:bCs/>
                <w:sz w:val="24"/>
                <w:szCs w:val="24"/>
              </w:rPr>
              <w:t>Nama</w:t>
            </w:r>
          </w:p>
        </w:tc>
        <w:tc>
          <w:tcPr>
            <w:tcW w:w="7326" w:type="dxa"/>
            <w:gridSpan w:val="2"/>
            <w:tcBorders>
              <w:top w:val="single" w:sz="4" w:space="0" w:color="auto"/>
              <w:left w:val="single" w:sz="4" w:space="0" w:color="auto"/>
              <w:bottom w:val="single" w:sz="4" w:space="0" w:color="auto"/>
              <w:right w:val="single" w:sz="4" w:space="0" w:color="auto"/>
            </w:tcBorders>
          </w:tcPr>
          <w:p w:rsidR="00EA434C" w:rsidRPr="00EA434C" w:rsidRDefault="00EA434C" w:rsidP="00862392">
            <w:pPr>
              <w:jc w:val="both"/>
              <w:rPr>
                <w:rFonts w:ascii="Times New Roman" w:hAnsi="Times New Roman" w:cs="Times New Roman"/>
                <w:sz w:val="24"/>
                <w:szCs w:val="24"/>
              </w:rPr>
            </w:pPr>
            <w:r w:rsidRPr="00EA434C">
              <w:rPr>
                <w:rFonts w:ascii="Times New Roman" w:hAnsi="Times New Roman" w:cs="Times New Roman"/>
                <w:sz w:val="24"/>
                <w:szCs w:val="24"/>
              </w:rPr>
              <w:t>Kelola kesediaan menguji</w:t>
            </w:r>
          </w:p>
        </w:tc>
      </w:tr>
      <w:tr w:rsidR="00EA434C" w:rsidRPr="00EA434C" w:rsidTr="00862392">
        <w:tc>
          <w:tcPr>
            <w:tcW w:w="2268" w:type="dxa"/>
            <w:tcBorders>
              <w:top w:val="single" w:sz="4" w:space="0" w:color="auto"/>
              <w:left w:val="single" w:sz="4" w:space="0" w:color="auto"/>
              <w:bottom w:val="single" w:sz="4" w:space="0" w:color="auto"/>
              <w:right w:val="single" w:sz="4" w:space="0" w:color="auto"/>
            </w:tcBorders>
          </w:tcPr>
          <w:p w:rsidR="00EA434C" w:rsidRPr="00EA434C" w:rsidRDefault="00EA434C" w:rsidP="00862392">
            <w:pPr>
              <w:rPr>
                <w:rFonts w:ascii="Times New Roman" w:hAnsi="Times New Roman" w:cs="Times New Roman"/>
                <w:b/>
                <w:bCs/>
                <w:sz w:val="24"/>
                <w:szCs w:val="24"/>
              </w:rPr>
            </w:pPr>
            <w:r w:rsidRPr="00EA434C">
              <w:rPr>
                <w:rFonts w:ascii="Times New Roman" w:hAnsi="Times New Roman" w:cs="Times New Roman"/>
                <w:b/>
                <w:bCs/>
                <w:sz w:val="24"/>
                <w:szCs w:val="24"/>
              </w:rPr>
              <w:t>Tujuan</w:t>
            </w:r>
          </w:p>
        </w:tc>
        <w:tc>
          <w:tcPr>
            <w:tcW w:w="7326" w:type="dxa"/>
            <w:gridSpan w:val="2"/>
            <w:tcBorders>
              <w:top w:val="single" w:sz="4" w:space="0" w:color="auto"/>
              <w:left w:val="single" w:sz="4" w:space="0" w:color="auto"/>
              <w:bottom w:val="single" w:sz="4" w:space="0" w:color="auto"/>
              <w:right w:val="single" w:sz="4" w:space="0" w:color="auto"/>
            </w:tcBorders>
          </w:tcPr>
          <w:p w:rsidR="00EA434C" w:rsidRPr="00EA434C" w:rsidRDefault="00EA434C" w:rsidP="00862392">
            <w:pPr>
              <w:jc w:val="both"/>
              <w:rPr>
                <w:rFonts w:ascii="Times New Roman" w:hAnsi="Times New Roman" w:cs="Times New Roman"/>
                <w:sz w:val="24"/>
                <w:szCs w:val="24"/>
              </w:rPr>
            </w:pPr>
            <w:r w:rsidRPr="00EA434C">
              <w:rPr>
                <w:rFonts w:ascii="Times New Roman" w:hAnsi="Times New Roman" w:cs="Times New Roman"/>
                <w:sz w:val="24"/>
                <w:szCs w:val="24"/>
                <w:lang w:val="nb-NO"/>
              </w:rPr>
              <w:t>Proses ini digunakan untuk mengolah penerimaan atau penolakan tawaran menguji</w:t>
            </w:r>
          </w:p>
        </w:tc>
      </w:tr>
      <w:tr w:rsidR="00EA434C" w:rsidRPr="00EA434C" w:rsidTr="00862392">
        <w:tc>
          <w:tcPr>
            <w:tcW w:w="2268" w:type="dxa"/>
            <w:tcBorders>
              <w:top w:val="single" w:sz="4" w:space="0" w:color="auto"/>
              <w:left w:val="single" w:sz="4" w:space="0" w:color="auto"/>
              <w:bottom w:val="single" w:sz="4" w:space="0" w:color="auto"/>
              <w:right w:val="single" w:sz="4" w:space="0" w:color="auto"/>
            </w:tcBorders>
          </w:tcPr>
          <w:p w:rsidR="00EA434C" w:rsidRPr="00EA434C" w:rsidRDefault="00EA434C" w:rsidP="00862392">
            <w:pPr>
              <w:rPr>
                <w:rFonts w:ascii="Times New Roman" w:hAnsi="Times New Roman" w:cs="Times New Roman"/>
                <w:b/>
                <w:bCs/>
                <w:sz w:val="24"/>
                <w:szCs w:val="24"/>
              </w:rPr>
            </w:pPr>
            <w:r w:rsidRPr="00EA434C">
              <w:rPr>
                <w:rFonts w:ascii="Times New Roman" w:hAnsi="Times New Roman" w:cs="Times New Roman"/>
                <w:b/>
                <w:bCs/>
                <w:sz w:val="24"/>
                <w:szCs w:val="24"/>
              </w:rPr>
              <w:t>Deskripsi</w:t>
            </w:r>
          </w:p>
        </w:tc>
        <w:tc>
          <w:tcPr>
            <w:tcW w:w="7326" w:type="dxa"/>
            <w:gridSpan w:val="2"/>
            <w:tcBorders>
              <w:top w:val="single" w:sz="4" w:space="0" w:color="auto"/>
              <w:left w:val="single" w:sz="4" w:space="0" w:color="auto"/>
              <w:bottom w:val="single" w:sz="4" w:space="0" w:color="auto"/>
              <w:right w:val="single" w:sz="4" w:space="0" w:color="auto"/>
            </w:tcBorders>
          </w:tcPr>
          <w:p w:rsidR="00EA434C" w:rsidRPr="00EA434C" w:rsidRDefault="00EA434C" w:rsidP="00862392">
            <w:pPr>
              <w:tabs>
                <w:tab w:val="left" w:pos="399"/>
              </w:tabs>
              <w:spacing w:before="100" w:beforeAutospacing="1" w:after="100" w:afterAutospacing="1"/>
              <w:contextualSpacing/>
              <w:jc w:val="both"/>
              <w:rPr>
                <w:rFonts w:ascii="Times New Roman" w:hAnsi="Times New Roman" w:cs="Times New Roman"/>
                <w:sz w:val="24"/>
                <w:szCs w:val="24"/>
                <w:lang w:eastAsia="en-GB"/>
              </w:rPr>
            </w:pPr>
            <w:r w:rsidRPr="00EA434C">
              <w:rPr>
                <w:rFonts w:ascii="Times New Roman" w:hAnsi="Times New Roman" w:cs="Times New Roman"/>
                <w:sz w:val="24"/>
                <w:szCs w:val="24"/>
                <w:lang w:val="id-ID" w:eastAsia="en-GB"/>
              </w:rPr>
              <w:t xml:space="preserve">Use case ini </w:t>
            </w:r>
            <w:r w:rsidRPr="00EA434C">
              <w:rPr>
                <w:rFonts w:ascii="Times New Roman" w:hAnsi="Times New Roman" w:cs="Times New Roman"/>
                <w:sz w:val="24"/>
                <w:szCs w:val="24"/>
                <w:lang w:eastAsia="en-GB"/>
              </w:rPr>
              <w:t xml:space="preserve">menggambarkan proses </w:t>
            </w:r>
            <w:r w:rsidRPr="00EA434C">
              <w:rPr>
                <w:rFonts w:ascii="Times New Roman" w:hAnsi="Times New Roman" w:cs="Times New Roman"/>
                <w:sz w:val="24"/>
                <w:szCs w:val="24"/>
                <w:lang w:val="nb-NO"/>
              </w:rPr>
              <w:t>penerimaan atau penolakan tawaran menguji yang ditawarkan kepada dosen yang bersangkutan yang kemudian akan di lock oleh aplikasi</w:t>
            </w:r>
          </w:p>
        </w:tc>
      </w:tr>
      <w:tr w:rsidR="00EA434C" w:rsidRPr="00EA434C" w:rsidTr="00862392">
        <w:tc>
          <w:tcPr>
            <w:tcW w:w="2268" w:type="dxa"/>
            <w:tcBorders>
              <w:top w:val="single" w:sz="4" w:space="0" w:color="auto"/>
              <w:left w:val="single" w:sz="4" w:space="0" w:color="auto"/>
              <w:bottom w:val="single" w:sz="4" w:space="0" w:color="auto"/>
              <w:right w:val="single" w:sz="4" w:space="0" w:color="auto"/>
            </w:tcBorders>
          </w:tcPr>
          <w:p w:rsidR="00EA434C" w:rsidRPr="00EA434C" w:rsidRDefault="00EA434C" w:rsidP="00862392">
            <w:pPr>
              <w:rPr>
                <w:rFonts w:ascii="Times New Roman" w:hAnsi="Times New Roman" w:cs="Times New Roman"/>
                <w:b/>
                <w:bCs/>
                <w:sz w:val="24"/>
                <w:szCs w:val="24"/>
              </w:rPr>
            </w:pPr>
            <w:r w:rsidRPr="00EA434C">
              <w:rPr>
                <w:rFonts w:ascii="Times New Roman" w:hAnsi="Times New Roman" w:cs="Times New Roman"/>
                <w:b/>
                <w:bCs/>
                <w:sz w:val="24"/>
                <w:szCs w:val="24"/>
              </w:rPr>
              <w:t>Aktor</w:t>
            </w:r>
          </w:p>
        </w:tc>
        <w:tc>
          <w:tcPr>
            <w:tcW w:w="7326" w:type="dxa"/>
            <w:gridSpan w:val="2"/>
            <w:tcBorders>
              <w:top w:val="single" w:sz="4" w:space="0" w:color="auto"/>
              <w:left w:val="single" w:sz="4" w:space="0" w:color="auto"/>
              <w:bottom w:val="single" w:sz="4" w:space="0" w:color="auto"/>
              <w:right w:val="single" w:sz="4" w:space="0" w:color="auto"/>
            </w:tcBorders>
          </w:tcPr>
          <w:p w:rsidR="00EA434C" w:rsidRPr="00EA434C" w:rsidRDefault="00EA434C" w:rsidP="00862392">
            <w:pPr>
              <w:jc w:val="both"/>
              <w:rPr>
                <w:rFonts w:ascii="Times New Roman" w:hAnsi="Times New Roman" w:cs="Times New Roman"/>
                <w:sz w:val="24"/>
                <w:szCs w:val="24"/>
              </w:rPr>
            </w:pPr>
            <w:r w:rsidRPr="00EA434C">
              <w:rPr>
                <w:rFonts w:ascii="Times New Roman" w:hAnsi="Times New Roman" w:cs="Times New Roman"/>
                <w:sz w:val="24"/>
                <w:szCs w:val="24"/>
              </w:rPr>
              <w:t>Dosen</w:t>
            </w:r>
          </w:p>
        </w:tc>
      </w:tr>
      <w:tr w:rsidR="00EA434C" w:rsidRPr="00EA434C" w:rsidTr="00862392">
        <w:tc>
          <w:tcPr>
            <w:tcW w:w="2268" w:type="dxa"/>
            <w:tcBorders>
              <w:top w:val="single" w:sz="4" w:space="0" w:color="auto"/>
              <w:left w:val="single" w:sz="4" w:space="0" w:color="auto"/>
              <w:bottom w:val="single" w:sz="4" w:space="0" w:color="auto"/>
              <w:right w:val="single" w:sz="4" w:space="0" w:color="auto"/>
            </w:tcBorders>
          </w:tcPr>
          <w:p w:rsidR="00EA434C" w:rsidRPr="00EA434C" w:rsidRDefault="00EA434C" w:rsidP="00862392">
            <w:pPr>
              <w:rPr>
                <w:rFonts w:ascii="Times New Roman" w:hAnsi="Times New Roman" w:cs="Times New Roman"/>
                <w:b/>
                <w:bCs/>
                <w:sz w:val="24"/>
                <w:szCs w:val="24"/>
              </w:rPr>
            </w:pPr>
            <w:r w:rsidRPr="00EA434C">
              <w:rPr>
                <w:rFonts w:ascii="Times New Roman" w:hAnsi="Times New Roman" w:cs="Times New Roman"/>
                <w:b/>
                <w:bCs/>
                <w:sz w:val="24"/>
                <w:szCs w:val="24"/>
              </w:rPr>
              <w:t>Pre Kondisi</w:t>
            </w:r>
          </w:p>
        </w:tc>
        <w:tc>
          <w:tcPr>
            <w:tcW w:w="7326" w:type="dxa"/>
            <w:gridSpan w:val="2"/>
            <w:tcBorders>
              <w:top w:val="single" w:sz="4" w:space="0" w:color="auto"/>
              <w:left w:val="single" w:sz="4" w:space="0" w:color="auto"/>
              <w:bottom w:val="single" w:sz="4" w:space="0" w:color="auto"/>
              <w:right w:val="single" w:sz="4" w:space="0" w:color="auto"/>
            </w:tcBorders>
          </w:tcPr>
          <w:p w:rsidR="00EA434C" w:rsidRPr="00EA434C" w:rsidRDefault="00EA434C" w:rsidP="00862392">
            <w:pPr>
              <w:rPr>
                <w:rFonts w:ascii="Times New Roman" w:hAnsi="Times New Roman" w:cs="Times New Roman"/>
                <w:sz w:val="24"/>
                <w:szCs w:val="24"/>
              </w:rPr>
            </w:pPr>
            <w:r w:rsidRPr="00EA434C">
              <w:rPr>
                <w:rFonts w:ascii="Times New Roman" w:hAnsi="Times New Roman" w:cs="Times New Roman"/>
                <w:sz w:val="24"/>
                <w:szCs w:val="24"/>
              </w:rPr>
              <w:t>Aktor telah masuk kehalaman dashboard</w:t>
            </w:r>
          </w:p>
        </w:tc>
      </w:tr>
      <w:tr w:rsidR="00EA434C" w:rsidRPr="00EA434C" w:rsidTr="00862392">
        <w:tc>
          <w:tcPr>
            <w:tcW w:w="9594" w:type="dxa"/>
            <w:gridSpan w:val="3"/>
            <w:tcBorders>
              <w:top w:val="single" w:sz="4" w:space="0" w:color="auto"/>
              <w:left w:val="single" w:sz="4" w:space="0" w:color="auto"/>
              <w:bottom w:val="single" w:sz="4" w:space="0" w:color="auto"/>
              <w:right w:val="single" w:sz="4" w:space="0" w:color="auto"/>
            </w:tcBorders>
          </w:tcPr>
          <w:p w:rsidR="00EA434C" w:rsidRPr="00EA434C" w:rsidRDefault="00EA434C" w:rsidP="00862392">
            <w:pPr>
              <w:jc w:val="center"/>
              <w:rPr>
                <w:rFonts w:ascii="Times New Roman" w:hAnsi="Times New Roman" w:cs="Times New Roman"/>
                <w:b/>
                <w:sz w:val="24"/>
                <w:szCs w:val="24"/>
              </w:rPr>
            </w:pPr>
            <w:r w:rsidRPr="00EA434C">
              <w:rPr>
                <w:rFonts w:ascii="Times New Roman" w:hAnsi="Times New Roman" w:cs="Times New Roman"/>
                <w:b/>
                <w:sz w:val="24"/>
                <w:szCs w:val="24"/>
              </w:rPr>
              <w:t>Skenario Utama</w:t>
            </w:r>
          </w:p>
        </w:tc>
      </w:tr>
      <w:tr w:rsidR="00EA434C" w:rsidRPr="00EA434C" w:rsidTr="00862392">
        <w:tc>
          <w:tcPr>
            <w:tcW w:w="4878" w:type="dxa"/>
            <w:gridSpan w:val="2"/>
            <w:tcBorders>
              <w:top w:val="single" w:sz="4" w:space="0" w:color="auto"/>
              <w:left w:val="single" w:sz="4" w:space="0" w:color="auto"/>
              <w:bottom w:val="single" w:sz="4" w:space="0" w:color="auto"/>
              <w:right w:val="single" w:sz="4" w:space="0" w:color="auto"/>
            </w:tcBorders>
          </w:tcPr>
          <w:p w:rsidR="00EA434C" w:rsidRPr="00EA434C" w:rsidRDefault="00EA434C" w:rsidP="00862392">
            <w:pPr>
              <w:jc w:val="center"/>
              <w:rPr>
                <w:rFonts w:ascii="Times New Roman" w:hAnsi="Times New Roman" w:cs="Times New Roman"/>
                <w:b/>
                <w:bCs/>
                <w:sz w:val="24"/>
                <w:szCs w:val="24"/>
              </w:rPr>
            </w:pPr>
            <w:r w:rsidRPr="00EA434C">
              <w:rPr>
                <w:rFonts w:ascii="Times New Roman" w:hAnsi="Times New Roman" w:cs="Times New Roman"/>
                <w:b/>
                <w:bCs/>
                <w:sz w:val="24"/>
                <w:szCs w:val="24"/>
              </w:rPr>
              <w:t>Aksi Aktor</w:t>
            </w:r>
          </w:p>
        </w:tc>
        <w:tc>
          <w:tcPr>
            <w:tcW w:w="4716" w:type="dxa"/>
            <w:tcBorders>
              <w:top w:val="single" w:sz="4" w:space="0" w:color="auto"/>
              <w:left w:val="single" w:sz="4" w:space="0" w:color="auto"/>
              <w:bottom w:val="single" w:sz="4" w:space="0" w:color="auto"/>
              <w:right w:val="single" w:sz="4" w:space="0" w:color="auto"/>
            </w:tcBorders>
          </w:tcPr>
          <w:p w:rsidR="00EA434C" w:rsidRPr="00EA434C" w:rsidRDefault="00EA434C" w:rsidP="00862392">
            <w:pPr>
              <w:jc w:val="center"/>
              <w:rPr>
                <w:rFonts w:ascii="Times New Roman" w:hAnsi="Times New Roman" w:cs="Times New Roman"/>
                <w:b/>
                <w:bCs/>
                <w:sz w:val="24"/>
                <w:szCs w:val="24"/>
                <w:lang w:val="sv-SE"/>
              </w:rPr>
            </w:pPr>
            <w:r w:rsidRPr="00EA434C">
              <w:rPr>
                <w:rFonts w:ascii="Times New Roman" w:hAnsi="Times New Roman" w:cs="Times New Roman"/>
                <w:b/>
                <w:bCs/>
                <w:sz w:val="24"/>
                <w:szCs w:val="24"/>
              </w:rPr>
              <w:t>Reaksi Si</w:t>
            </w:r>
            <w:r w:rsidRPr="00EA434C">
              <w:rPr>
                <w:rFonts w:ascii="Times New Roman" w:hAnsi="Times New Roman" w:cs="Times New Roman"/>
                <w:b/>
                <w:bCs/>
                <w:sz w:val="24"/>
                <w:szCs w:val="24"/>
                <w:lang w:val="sv-SE"/>
              </w:rPr>
              <w:t>stem</w:t>
            </w:r>
          </w:p>
        </w:tc>
      </w:tr>
      <w:tr w:rsidR="00EA434C" w:rsidRPr="00EA434C" w:rsidTr="00862392">
        <w:tc>
          <w:tcPr>
            <w:tcW w:w="4878" w:type="dxa"/>
            <w:gridSpan w:val="2"/>
            <w:tcBorders>
              <w:top w:val="single" w:sz="4" w:space="0" w:color="auto"/>
              <w:left w:val="single" w:sz="4" w:space="0" w:color="auto"/>
              <w:bottom w:val="single" w:sz="4" w:space="0" w:color="auto"/>
              <w:right w:val="single" w:sz="4" w:space="0" w:color="auto"/>
            </w:tcBorders>
          </w:tcPr>
          <w:p w:rsidR="00EA434C" w:rsidRPr="00EA434C" w:rsidRDefault="00EA434C" w:rsidP="00EA434C">
            <w:pPr>
              <w:pStyle w:val="ListParagraph"/>
              <w:numPr>
                <w:ilvl w:val="0"/>
                <w:numId w:val="46"/>
              </w:numPr>
              <w:ind w:left="540"/>
              <w:jc w:val="both"/>
              <w:rPr>
                <w:rFonts w:ascii="Times New Roman" w:hAnsi="Times New Roman" w:cs="Times New Roman"/>
                <w:bCs/>
                <w:sz w:val="24"/>
                <w:szCs w:val="24"/>
              </w:rPr>
            </w:pPr>
            <w:r w:rsidRPr="00EA434C">
              <w:rPr>
                <w:rFonts w:ascii="Times New Roman" w:hAnsi="Times New Roman" w:cs="Times New Roman"/>
                <w:bCs/>
                <w:sz w:val="24"/>
                <w:szCs w:val="24"/>
              </w:rPr>
              <w:t>Aktor masuk kehalaman pengelolaan kesediaan menguji</w:t>
            </w:r>
          </w:p>
        </w:tc>
        <w:tc>
          <w:tcPr>
            <w:tcW w:w="4716" w:type="dxa"/>
            <w:tcBorders>
              <w:top w:val="single" w:sz="4" w:space="0" w:color="auto"/>
              <w:left w:val="single" w:sz="4" w:space="0" w:color="auto"/>
              <w:bottom w:val="single" w:sz="4" w:space="0" w:color="auto"/>
              <w:right w:val="single" w:sz="4" w:space="0" w:color="auto"/>
            </w:tcBorders>
          </w:tcPr>
          <w:p w:rsidR="00EA434C" w:rsidRPr="00EA434C" w:rsidRDefault="00EA434C" w:rsidP="00862392">
            <w:pPr>
              <w:pStyle w:val="ListParagraph"/>
              <w:ind w:left="522"/>
              <w:rPr>
                <w:rFonts w:ascii="Times New Roman" w:hAnsi="Times New Roman" w:cs="Times New Roman"/>
                <w:bCs/>
                <w:sz w:val="24"/>
                <w:szCs w:val="24"/>
              </w:rPr>
            </w:pPr>
          </w:p>
        </w:tc>
      </w:tr>
      <w:tr w:rsidR="00EA434C" w:rsidRPr="00EA434C" w:rsidTr="00862392">
        <w:tc>
          <w:tcPr>
            <w:tcW w:w="4878" w:type="dxa"/>
            <w:gridSpan w:val="2"/>
            <w:tcBorders>
              <w:top w:val="single" w:sz="4" w:space="0" w:color="auto"/>
              <w:left w:val="single" w:sz="4" w:space="0" w:color="auto"/>
              <w:bottom w:val="single" w:sz="4" w:space="0" w:color="auto"/>
              <w:right w:val="single" w:sz="4" w:space="0" w:color="auto"/>
            </w:tcBorders>
          </w:tcPr>
          <w:p w:rsidR="00EA434C" w:rsidRPr="00EA434C" w:rsidRDefault="00EA434C" w:rsidP="00EA434C">
            <w:pPr>
              <w:pStyle w:val="ListParagraph"/>
              <w:numPr>
                <w:ilvl w:val="0"/>
                <w:numId w:val="46"/>
              </w:numPr>
              <w:ind w:left="540"/>
              <w:jc w:val="both"/>
              <w:rPr>
                <w:rFonts w:ascii="Times New Roman" w:hAnsi="Times New Roman" w:cs="Times New Roman"/>
                <w:bCs/>
                <w:sz w:val="24"/>
                <w:szCs w:val="24"/>
              </w:rPr>
            </w:pPr>
            <w:r w:rsidRPr="00EA434C">
              <w:rPr>
                <w:rFonts w:ascii="Times New Roman" w:hAnsi="Times New Roman" w:cs="Times New Roman"/>
                <w:bCs/>
                <w:sz w:val="24"/>
                <w:szCs w:val="24"/>
              </w:rPr>
              <w:t>Aktor menerima tawaran menguji</w:t>
            </w:r>
          </w:p>
        </w:tc>
        <w:tc>
          <w:tcPr>
            <w:tcW w:w="4716" w:type="dxa"/>
            <w:tcBorders>
              <w:top w:val="single" w:sz="4" w:space="0" w:color="auto"/>
              <w:left w:val="single" w:sz="4" w:space="0" w:color="auto"/>
              <w:bottom w:val="single" w:sz="4" w:space="0" w:color="auto"/>
              <w:right w:val="single" w:sz="4" w:space="0" w:color="auto"/>
            </w:tcBorders>
          </w:tcPr>
          <w:p w:rsidR="00EA434C" w:rsidRPr="00EA434C" w:rsidRDefault="00EA434C" w:rsidP="00862392">
            <w:pPr>
              <w:pStyle w:val="ListParagraph"/>
              <w:ind w:left="522"/>
              <w:rPr>
                <w:rFonts w:ascii="Times New Roman" w:hAnsi="Times New Roman" w:cs="Times New Roman"/>
                <w:bCs/>
                <w:sz w:val="24"/>
                <w:szCs w:val="24"/>
                <w:lang w:val="fi-FI"/>
              </w:rPr>
            </w:pPr>
          </w:p>
        </w:tc>
      </w:tr>
      <w:tr w:rsidR="00EA434C" w:rsidRPr="00EA434C" w:rsidTr="00862392">
        <w:tc>
          <w:tcPr>
            <w:tcW w:w="4878" w:type="dxa"/>
            <w:gridSpan w:val="2"/>
            <w:tcBorders>
              <w:top w:val="single" w:sz="4" w:space="0" w:color="auto"/>
              <w:left w:val="single" w:sz="4" w:space="0" w:color="auto"/>
              <w:bottom w:val="single" w:sz="4" w:space="0" w:color="auto"/>
              <w:right w:val="single" w:sz="4" w:space="0" w:color="auto"/>
            </w:tcBorders>
          </w:tcPr>
          <w:p w:rsidR="00EA434C" w:rsidRPr="00EA434C" w:rsidRDefault="00EA434C" w:rsidP="00862392">
            <w:pPr>
              <w:pStyle w:val="ListParagraph"/>
              <w:ind w:left="540"/>
              <w:jc w:val="both"/>
              <w:rPr>
                <w:rFonts w:ascii="Times New Roman" w:hAnsi="Times New Roman" w:cs="Times New Roman"/>
                <w:bCs/>
                <w:sz w:val="24"/>
                <w:szCs w:val="24"/>
              </w:rPr>
            </w:pPr>
          </w:p>
        </w:tc>
        <w:tc>
          <w:tcPr>
            <w:tcW w:w="4716" w:type="dxa"/>
            <w:tcBorders>
              <w:top w:val="single" w:sz="4" w:space="0" w:color="auto"/>
              <w:left w:val="single" w:sz="4" w:space="0" w:color="auto"/>
              <w:bottom w:val="single" w:sz="4" w:space="0" w:color="auto"/>
              <w:right w:val="single" w:sz="4" w:space="0" w:color="auto"/>
            </w:tcBorders>
          </w:tcPr>
          <w:p w:rsidR="00EA434C" w:rsidRPr="00EA434C" w:rsidRDefault="00EA434C" w:rsidP="00EA434C">
            <w:pPr>
              <w:pStyle w:val="ListParagraph"/>
              <w:numPr>
                <w:ilvl w:val="0"/>
                <w:numId w:val="46"/>
              </w:numPr>
              <w:ind w:left="522"/>
              <w:rPr>
                <w:rFonts w:ascii="Times New Roman" w:hAnsi="Times New Roman" w:cs="Times New Roman"/>
                <w:bCs/>
                <w:sz w:val="24"/>
                <w:szCs w:val="24"/>
              </w:rPr>
            </w:pPr>
            <w:r w:rsidRPr="00EA434C">
              <w:rPr>
                <w:rFonts w:ascii="Times New Roman" w:hAnsi="Times New Roman" w:cs="Times New Roman"/>
                <w:bCs/>
                <w:sz w:val="24"/>
                <w:szCs w:val="24"/>
              </w:rPr>
              <w:t xml:space="preserve">Aplikasi menyimpan penerimaan tawaran kesediaan menguji </w:t>
            </w:r>
          </w:p>
        </w:tc>
      </w:tr>
      <w:tr w:rsidR="00EA434C" w:rsidRPr="00EA434C" w:rsidTr="00862392">
        <w:tc>
          <w:tcPr>
            <w:tcW w:w="4878" w:type="dxa"/>
            <w:gridSpan w:val="2"/>
            <w:tcBorders>
              <w:top w:val="single" w:sz="4" w:space="0" w:color="auto"/>
              <w:left w:val="single" w:sz="4" w:space="0" w:color="auto"/>
              <w:bottom w:val="single" w:sz="4" w:space="0" w:color="auto"/>
              <w:right w:val="single" w:sz="4" w:space="0" w:color="auto"/>
            </w:tcBorders>
          </w:tcPr>
          <w:p w:rsidR="00EA434C" w:rsidRPr="00EA434C" w:rsidRDefault="00EA434C" w:rsidP="00862392">
            <w:pPr>
              <w:pStyle w:val="ListParagraph"/>
              <w:ind w:left="540"/>
              <w:jc w:val="both"/>
              <w:rPr>
                <w:rFonts w:ascii="Times New Roman" w:hAnsi="Times New Roman" w:cs="Times New Roman"/>
                <w:bCs/>
                <w:sz w:val="24"/>
                <w:szCs w:val="24"/>
              </w:rPr>
            </w:pPr>
          </w:p>
        </w:tc>
        <w:tc>
          <w:tcPr>
            <w:tcW w:w="4716" w:type="dxa"/>
            <w:tcBorders>
              <w:top w:val="single" w:sz="4" w:space="0" w:color="auto"/>
              <w:left w:val="single" w:sz="4" w:space="0" w:color="auto"/>
              <w:bottom w:val="single" w:sz="4" w:space="0" w:color="auto"/>
              <w:right w:val="single" w:sz="4" w:space="0" w:color="auto"/>
            </w:tcBorders>
          </w:tcPr>
          <w:p w:rsidR="00EA434C" w:rsidRPr="00EA434C" w:rsidRDefault="00EA434C" w:rsidP="00EA434C">
            <w:pPr>
              <w:pStyle w:val="ListParagraph"/>
              <w:numPr>
                <w:ilvl w:val="0"/>
                <w:numId w:val="46"/>
              </w:numPr>
              <w:ind w:left="522"/>
              <w:rPr>
                <w:rFonts w:ascii="Times New Roman" w:hAnsi="Times New Roman" w:cs="Times New Roman"/>
                <w:bCs/>
                <w:sz w:val="24"/>
                <w:szCs w:val="24"/>
              </w:rPr>
            </w:pPr>
            <w:r w:rsidRPr="00EA434C">
              <w:rPr>
                <w:rFonts w:ascii="Times New Roman" w:hAnsi="Times New Roman" w:cs="Times New Roman"/>
                <w:bCs/>
                <w:sz w:val="24"/>
                <w:szCs w:val="24"/>
              </w:rPr>
              <w:t xml:space="preserve">Aplikasi mengirimkan notifikasi ke </w:t>
            </w:r>
            <w:r w:rsidRPr="00EA434C">
              <w:rPr>
                <w:rFonts w:ascii="Times New Roman" w:hAnsi="Times New Roman" w:cs="Times New Roman"/>
                <w:bCs/>
                <w:sz w:val="24"/>
                <w:szCs w:val="24"/>
              </w:rPr>
              <w:lastRenderedPageBreak/>
              <w:t xml:space="preserve">dosen penguji terkait jadwal pengujian yang telah </w:t>
            </w:r>
          </w:p>
        </w:tc>
      </w:tr>
      <w:tr w:rsidR="00EA434C" w:rsidRPr="00EA434C" w:rsidTr="00862392">
        <w:trPr>
          <w:cantSplit/>
        </w:trPr>
        <w:tc>
          <w:tcPr>
            <w:tcW w:w="9594" w:type="dxa"/>
            <w:gridSpan w:val="3"/>
            <w:tcBorders>
              <w:top w:val="single" w:sz="4" w:space="0" w:color="auto"/>
              <w:left w:val="single" w:sz="4" w:space="0" w:color="auto"/>
              <w:bottom w:val="single" w:sz="4" w:space="0" w:color="auto"/>
              <w:right w:val="single" w:sz="4" w:space="0" w:color="auto"/>
            </w:tcBorders>
          </w:tcPr>
          <w:p w:rsidR="00EA434C" w:rsidRPr="00EA434C" w:rsidRDefault="00EA434C" w:rsidP="00862392">
            <w:pPr>
              <w:jc w:val="center"/>
              <w:rPr>
                <w:rFonts w:ascii="Times New Roman" w:hAnsi="Times New Roman" w:cs="Times New Roman"/>
                <w:b/>
                <w:bCs/>
                <w:sz w:val="24"/>
                <w:szCs w:val="24"/>
              </w:rPr>
            </w:pPr>
            <w:r w:rsidRPr="00EA434C">
              <w:rPr>
                <w:rFonts w:ascii="Times New Roman" w:hAnsi="Times New Roman" w:cs="Times New Roman"/>
                <w:b/>
                <w:bCs/>
                <w:sz w:val="24"/>
                <w:szCs w:val="24"/>
              </w:rPr>
              <w:lastRenderedPageBreak/>
              <w:t>Skenario Alternatif : Tawaran menguji ditolak</w:t>
            </w:r>
          </w:p>
        </w:tc>
      </w:tr>
      <w:tr w:rsidR="00EA434C" w:rsidRPr="00EA434C" w:rsidTr="00862392">
        <w:trPr>
          <w:cantSplit/>
        </w:trPr>
        <w:tc>
          <w:tcPr>
            <w:tcW w:w="4878" w:type="dxa"/>
            <w:gridSpan w:val="2"/>
            <w:tcBorders>
              <w:top w:val="single" w:sz="4" w:space="0" w:color="auto"/>
              <w:left w:val="single" w:sz="4" w:space="0" w:color="auto"/>
              <w:bottom w:val="single" w:sz="4" w:space="0" w:color="auto"/>
              <w:right w:val="single" w:sz="4" w:space="0" w:color="auto"/>
            </w:tcBorders>
          </w:tcPr>
          <w:p w:rsidR="00EA434C" w:rsidRPr="00EA434C" w:rsidRDefault="00EA434C" w:rsidP="00862392">
            <w:pPr>
              <w:jc w:val="center"/>
              <w:rPr>
                <w:rFonts w:ascii="Times New Roman" w:hAnsi="Times New Roman" w:cs="Times New Roman"/>
                <w:b/>
                <w:bCs/>
                <w:sz w:val="24"/>
                <w:szCs w:val="24"/>
              </w:rPr>
            </w:pPr>
            <w:r w:rsidRPr="00EA434C">
              <w:rPr>
                <w:rFonts w:ascii="Times New Roman" w:hAnsi="Times New Roman" w:cs="Times New Roman"/>
                <w:b/>
                <w:bCs/>
                <w:sz w:val="24"/>
                <w:szCs w:val="24"/>
              </w:rPr>
              <w:t>Aksi Aktor</w:t>
            </w:r>
          </w:p>
        </w:tc>
        <w:tc>
          <w:tcPr>
            <w:tcW w:w="4716" w:type="dxa"/>
            <w:tcBorders>
              <w:top w:val="single" w:sz="4" w:space="0" w:color="auto"/>
              <w:left w:val="single" w:sz="4" w:space="0" w:color="auto"/>
              <w:bottom w:val="single" w:sz="4" w:space="0" w:color="auto"/>
              <w:right w:val="single" w:sz="4" w:space="0" w:color="auto"/>
            </w:tcBorders>
          </w:tcPr>
          <w:p w:rsidR="00EA434C" w:rsidRPr="00EA434C" w:rsidRDefault="00EA434C" w:rsidP="00862392">
            <w:pPr>
              <w:jc w:val="center"/>
              <w:rPr>
                <w:rFonts w:ascii="Times New Roman" w:hAnsi="Times New Roman" w:cs="Times New Roman"/>
                <w:b/>
                <w:bCs/>
                <w:sz w:val="24"/>
                <w:szCs w:val="24"/>
              </w:rPr>
            </w:pPr>
            <w:r w:rsidRPr="00EA434C">
              <w:rPr>
                <w:rFonts w:ascii="Times New Roman" w:hAnsi="Times New Roman" w:cs="Times New Roman"/>
                <w:b/>
                <w:bCs/>
                <w:sz w:val="24"/>
                <w:szCs w:val="24"/>
              </w:rPr>
              <w:t>Reaksi Sistem</w:t>
            </w:r>
          </w:p>
        </w:tc>
      </w:tr>
      <w:tr w:rsidR="00EA434C" w:rsidRPr="00EA434C" w:rsidTr="00862392">
        <w:tc>
          <w:tcPr>
            <w:tcW w:w="4878" w:type="dxa"/>
            <w:gridSpan w:val="2"/>
            <w:tcBorders>
              <w:top w:val="single" w:sz="4" w:space="0" w:color="auto"/>
              <w:left w:val="single" w:sz="4" w:space="0" w:color="auto"/>
              <w:bottom w:val="single" w:sz="4" w:space="0" w:color="auto"/>
              <w:right w:val="single" w:sz="4" w:space="0" w:color="auto"/>
            </w:tcBorders>
          </w:tcPr>
          <w:p w:rsidR="00EA434C" w:rsidRPr="00EA434C" w:rsidRDefault="00EA434C" w:rsidP="00EA434C">
            <w:pPr>
              <w:pStyle w:val="ListParagraph"/>
              <w:numPr>
                <w:ilvl w:val="0"/>
                <w:numId w:val="47"/>
              </w:numPr>
              <w:ind w:left="540"/>
              <w:jc w:val="both"/>
              <w:rPr>
                <w:rFonts w:ascii="Times New Roman" w:hAnsi="Times New Roman" w:cs="Times New Roman"/>
                <w:bCs/>
                <w:sz w:val="24"/>
                <w:szCs w:val="24"/>
              </w:rPr>
            </w:pPr>
            <w:r w:rsidRPr="00EA434C">
              <w:rPr>
                <w:rFonts w:ascii="Times New Roman" w:hAnsi="Times New Roman" w:cs="Times New Roman"/>
                <w:bCs/>
                <w:sz w:val="24"/>
                <w:szCs w:val="24"/>
              </w:rPr>
              <w:t>Aktor masuk kehalaman pengelolaan kesediaan menguji</w:t>
            </w:r>
          </w:p>
        </w:tc>
        <w:tc>
          <w:tcPr>
            <w:tcW w:w="4716" w:type="dxa"/>
            <w:tcBorders>
              <w:top w:val="single" w:sz="4" w:space="0" w:color="auto"/>
              <w:left w:val="single" w:sz="4" w:space="0" w:color="auto"/>
              <w:bottom w:val="single" w:sz="4" w:space="0" w:color="auto"/>
              <w:right w:val="single" w:sz="4" w:space="0" w:color="auto"/>
            </w:tcBorders>
          </w:tcPr>
          <w:p w:rsidR="00EA434C" w:rsidRPr="00EA434C" w:rsidRDefault="00EA434C" w:rsidP="00862392">
            <w:pPr>
              <w:pStyle w:val="ListParagraph"/>
              <w:ind w:left="522"/>
              <w:rPr>
                <w:rFonts w:ascii="Times New Roman" w:hAnsi="Times New Roman" w:cs="Times New Roman"/>
                <w:bCs/>
                <w:sz w:val="24"/>
                <w:szCs w:val="24"/>
              </w:rPr>
            </w:pPr>
          </w:p>
        </w:tc>
      </w:tr>
      <w:tr w:rsidR="00EA434C" w:rsidRPr="00EA434C" w:rsidTr="00862392">
        <w:tc>
          <w:tcPr>
            <w:tcW w:w="4878" w:type="dxa"/>
            <w:gridSpan w:val="2"/>
            <w:tcBorders>
              <w:top w:val="single" w:sz="4" w:space="0" w:color="auto"/>
              <w:left w:val="single" w:sz="4" w:space="0" w:color="auto"/>
              <w:bottom w:val="single" w:sz="4" w:space="0" w:color="auto"/>
              <w:right w:val="single" w:sz="4" w:space="0" w:color="auto"/>
            </w:tcBorders>
          </w:tcPr>
          <w:p w:rsidR="00EA434C" w:rsidRPr="00EA434C" w:rsidRDefault="00EA434C" w:rsidP="00EA434C">
            <w:pPr>
              <w:pStyle w:val="ListParagraph"/>
              <w:numPr>
                <w:ilvl w:val="0"/>
                <w:numId w:val="47"/>
              </w:numPr>
              <w:ind w:left="540"/>
              <w:jc w:val="both"/>
              <w:rPr>
                <w:rFonts w:ascii="Times New Roman" w:hAnsi="Times New Roman" w:cs="Times New Roman"/>
                <w:bCs/>
                <w:sz w:val="24"/>
                <w:szCs w:val="24"/>
              </w:rPr>
            </w:pPr>
            <w:r w:rsidRPr="00EA434C">
              <w:rPr>
                <w:rFonts w:ascii="Times New Roman" w:hAnsi="Times New Roman" w:cs="Times New Roman"/>
                <w:bCs/>
                <w:sz w:val="24"/>
                <w:szCs w:val="24"/>
              </w:rPr>
              <w:t>Aktor menolak tawaran menguji</w:t>
            </w:r>
          </w:p>
        </w:tc>
        <w:tc>
          <w:tcPr>
            <w:tcW w:w="4716" w:type="dxa"/>
            <w:tcBorders>
              <w:top w:val="single" w:sz="4" w:space="0" w:color="auto"/>
              <w:left w:val="single" w:sz="4" w:space="0" w:color="auto"/>
              <w:bottom w:val="single" w:sz="4" w:space="0" w:color="auto"/>
              <w:right w:val="single" w:sz="4" w:space="0" w:color="auto"/>
            </w:tcBorders>
          </w:tcPr>
          <w:p w:rsidR="00EA434C" w:rsidRPr="00EA434C" w:rsidRDefault="00EA434C" w:rsidP="00862392">
            <w:pPr>
              <w:pStyle w:val="ListParagraph"/>
              <w:ind w:left="522"/>
              <w:rPr>
                <w:rFonts w:ascii="Times New Roman" w:hAnsi="Times New Roman" w:cs="Times New Roman"/>
                <w:bCs/>
                <w:sz w:val="24"/>
                <w:szCs w:val="24"/>
              </w:rPr>
            </w:pPr>
          </w:p>
        </w:tc>
      </w:tr>
      <w:tr w:rsidR="00EA434C" w:rsidRPr="00EA434C" w:rsidTr="00862392">
        <w:tc>
          <w:tcPr>
            <w:tcW w:w="4878" w:type="dxa"/>
            <w:gridSpan w:val="2"/>
            <w:tcBorders>
              <w:top w:val="single" w:sz="4" w:space="0" w:color="auto"/>
              <w:left w:val="single" w:sz="4" w:space="0" w:color="auto"/>
              <w:bottom w:val="single" w:sz="4" w:space="0" w:color="auto"/>
              <w:right w:val="single" w:sz="4" w:space="0" w:color="auto"/>
            </w:tcBorders>
          </w:tcPr>
          <w:p w:rsidR="00EA434C" w:rsidRPr="00EA434C" w:rsidRDefault="00EA434C" w:rsidP="00862392">
            <w:pPr>
              <w:pStyle w:val="ListParagraph"/>
              <w:ind w:left="540"/>
              <w:jc w:val="both"/>
              <w:rPr>
                <w:rFonts w:ascii="Times New Roman" w:hAnsi="Times New Roman" w:cs="Times New Roman"/>
                <w:bCs/>
                <w:sz w:val="24"/>
                <w:szCs w:val="24"/>
              </w:rPr>
            </w:pPr>
          </w:p>
        </w:tc>
        <w:tc>
          <w:tcPr>
            <w:tcW w:w="4716" w:type="dxa"/>
            <w:tcBorders>
              <w:top w:val="single" w:sz="4" w:space="0" w:color="auto"/>
              <w:left w:val="single" w:sz="4" w:space="0" w:color="auto"/>
              <w:bottom w:val="single" w:sz="4" w:space="0" w:color="auto"/>
              <w:right w:val="single" w:sz="4" w:space="0" w:color="auto"/>
            </w:tcBorders>
          </w:tcPr>
          <w:p w:rsidR="00EA434C" w:rsidRPr="00EA434C" w:rsidRDefault="00EA434C" w:rsidP="00EA434C">
            <w:pPr>
              <w:pStyle w:val="ListParagraph"/>
              <w:numPr>
                <w:ilvl w:val="0"/>
                <w:numId w:val="47"/>
              </w:numPr>
              <w:ind w:left="522"/>
              <w:rPr>
                <w:rFonts w:ascii="Times New Roman" w:hAnsi="Times New Roman" w:cs="Times New Roman"/>
                <w:bCs/>
                <w:sz w:val="24"/>
                <w:szCs w:val="24"/>
              </w:rPr>
            </w:pPr>
            <w:r w:rsidRPr="00EA434C">
              <w:rPr>
                <w:rFonts w:ascii="Times New Roman" w:hAnsi="Times New Roman" w:cs="Times New Roman"/>
                <w:bCs/>
                <w:sz w:val="24"/>
                <w:szCs w:val="24"/>
              </w:rPr>
              <w:t>Aplikasi menyimpan penolakan tawaran kesediaan menguji</w:t>
            </w:r>
          </w:p>
        </w:tc>
      </w:tr>
      <w:tr w:rsidR="00EA434C" w:rsidRPr="00EA434C" w:rsidTr="00862392">
        <w:tc>
          <w:tcPr>
            <w:tcW w:w="4878" w:type="dxa"/>
            <w:gridSpan w:val="2"/>
            <w:tcBorders>
              <w:top w:val="single" w:sz="4" w:space="0" w:color="auto"/>
              <w:left w:val="single" w:sz="4" w:space="0" w:color="auto"/>
              <w:bottom w:val="single" w:sz="4" w:space="0" w:color="auto"/>
              <w:right w:val="single" w:sz="4" w:space="0" w:color="auto"/>
            </w:tcBorders>
          </w:tcPr>
          <w:p w:rsidR="00EA434C" w:rsidRPr="00EA434C" w:rsidRDefault="00EA434C" w:rsidP="00862392">
            <w:pPr>
              <w:jc w:val="both"/>
              <w:rPr>
                <w:rFonts w:ascii="Times New Roman" w:hAnsi="Times New Roman" w:cs="Times New Roman"/>
                <w:bCs/>
                <w:sz w:val="24"/>
                <w:szCs w:val="24"/>
              </w:rPr>
            </w:pPr>
          </w:p>
        </w:tc>
        <w:tc>
          <w:tcPr>
            <w:tcW w:w="4716" w:type="dxa"/>
            <w:tcBorders>
              <w:top w:val="single" w:sz="4" w:space="0" w:color="auto"/>
              <w:left w:val="single" w:sz="4" w:space="0" w:color="auto"/>
              <w:bottom w:val="single" w:sz="4" w:space="0" w:color="auto"/>
              <w:right w:val="single" w:sz="4" w:space="0" w:color="auto"/>
            </w:tcBorders>
          </w:tcPr>
          <w:p w:rsidR="00EA434C" w:rsidRPr="00EA434C" w:rsidRDefault="00EA434C" w:rsidP="00EA434C">
            <w:pPr>
              <w:pStyle w:val="ListParagraph"/>
              <w:numPr>
                <w:ilvl w:val="0"/>
                <w:numId w:val="47"/>
              </w:numPr>
              <w:ind w:left="522"/>
              <w:rPr>
                <w:rFonts w:ascii="Times New Roman" w:hAnsi="Times New Roman" w:cs="Times New Roman"/>
                <w:bCs/>
                <w:sz w:val="24"/>
                <w:szCs w:val="24"/>
              </w:rPr>
            </w:pPr>
            <w:r w:rsidRPr="00EA434C">
              <w:rPr>
                <w:rFonts w:ascii="Times New Roman" w:hAnsi="Times New Roman" w:cs="Times New Roman"/>
                <w:bCs/>
                <w:sz w:val="24"/>
                <w:szCs w:val="24"/>
              </w:rPr>
              <w:t>Aplikasi mengirimkan notifikasi ke dosen pembimbing terkait penolakan kesediaan penguji dan memberikan daftar calon penguji lain untuk dipilih ulang</w:t>
            </w:r>
          </w:p>
        </w:tc>
      </w:tr>
      <w:tr w:rsidR="00EA434C" w:rsidRPr="00EA434C" w:rsidTr="00862392">
        <w:tc>
          <w:tcPr>
            <w:tcW w:w="2268" w:type="dxa"/>
            <w:tcBorders>
              <w:top w:val="single" w:sz="4" w:space="0" w:color="auto"/>
              <w:left w:val="single" w:sz="4" w:space="0" w:color="auto"/>
              <w:bottom w:val="single" w:sz="4" w:space="0" w:color="auto"/>
              <w:right w:val="single" w:sz="4" w:space="0" w:color="auto"/>
            </w:tcBorders>
          </w:tcPr>
          <w:p w:rsidR="00EA434C" w:rsidRPr="00EA434C" w:rsidRDefault="00EA434C" w:rsidP="00862392">
            <w:pPr>
              <w:rPr>
                <w:rFonts w:ascii="Times New Roman" w:hAnsi="Times New Roman" w:cs="Times New Roman"/>
                <w:b/>
                <w:bCs/>
                <w:sz w:val="24"/>
                <w:szCs w:val="24"/>
              </w:rPr>
            </w:pPr>
            <w:r w:rsidRPr="00EA434C">
              <w:rPr>
                <w:rFonts w:ascii="Times New Roman" w:hAnsi="Times New Roman" w:cs="Times New Roman"/>
                <w:b/>
                <w:bCs/>
                <w:sz w:val="24"/>
                <w:szCs w:val="24"/>
              </w:rPr>
              <w:t>Post Kondisi</w:t>
            </w:r>
          </w:p>
        </w:tc>
        <w:tc>
          <w:tcPr>
            <w:tcW w:w="7326" w:type="dxa"/>
            <w:gridSpan w:val="2"/>
            <w:tcBorders>
              <w:top w:val="single" w:sz="4" w:space="0" w:color="auto"/>
              <w:left w:val="single" w:sz="4" w:space="0" w:color="auto"/>
              <w:bottom w:val="single" w:sz="4" w:space="0" w:color="auto"/>
              <w:right w:val="single" w:sz="4" w:space="0" w:color="auto"/>
            </w:tcBorders>
          </w:tcPr>
          <w:p w:rsidR="00EA434C" w:rsidRPr="00EA434C" w:rsidRDefault="00EA434C" w:rsidP="00862392">
            <w:pPr>
              <w:rPr>
                <w:rFonts w:ascii="Times New Roman" w:hAnsi="Times New Roman" w:cs="Times New Roman"/>
                <w:sz w:val="24"/>
                <w:szCs w:val="24"/>
              </w:rPr>
            </w:pPr>
            <w:r w:rsidRPr="00EA434C">
              <w:rPr>
                <w:rFonts w:ascii="Times New Roman" w:hAnsi="Times New Roman" w:cs="Times New Roman"/>
                <w:bCs/>
                <w:sz w:val="24"/>
                <w:szCs w:val="24"/>
              </w:rPr>
              <w:t>Aplikasi mengirimkan notifikasi ke dosen penguji terkait jadwal pengujian yang telah</w:t>
            </w:r>
          </w:p>
        </w:tc>
      </w:tr>
    </w:tbl>
    <w:p w:rsidR="00EA434C" w:rsidRPr="00EA434C" w:rsidRDefault="00EA434C" w:rsidP="00EA434C">
      <w:pPr>
        <w:rPr>
          <w:rFonts w:ascii="Times New Roman" w:hAnsi="Times New Roman" w:cs="Times New Roman"/>
          <w:b/>
          <w:sz w:val="24"/>
          <w:szCs w:val="24"/>
        </w:rPr>
      </w:pPr>
    </w:p>
    <w:p w:rsidR="00EA434C" w:rsidRPr="00EA434C" w:rsidRDefault="00EA434C" w:rsidP="00EA434C">
      <w:pPr>
        <w:pStyle w:val="Heading2"/>
        <w:rPr>
          <w:rFonts w:ascii="Times New Roman" w:hAnsi="Times New Roman"/>
          <w:szCs w:val="24"/>
        </w:rPr>
      </w:pPr>
      <w:bookmarkStart w:id="77" w:name="_Toc386451293"/>
      <w:r w:rsidRPr="00EA434C">
        <w:rPr>
          <w:rFonts w:ascii="Times New Roman" w:hAnsi="Times New Roman"/>
          <w:szCs w:val="24"/>
        </w:rPr>
        <w:t>Usecase Lock Jadwal</w:t>
      </w:r>
      <w:bookmarkEnd w:id="77"/>
    </w:p>
    <w:tbl>
      <w:tblPr>
        <w:tblW w:w="95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68"/>
        <w:gridCol w:w="2610"/>
        <w:gridCol w:w="4716"/>
      </w:tblGrid>
      <w:tr w:rsidR="00EA434C" w:rsidRPr="00EA434C" w:rsidTr="00862392">
        <w:tc>
          <w:tcPr>
            <w:tcW w:w="2268" w:type="dxa"/>
            <w:tcBorders>
              <w:top w:val="single" w:sz="4" w:space="0" w:color="auto"/>
              <w:left w:val="single" w:sz="4" w:space="0" w:color="auto"/>
              <w:bottom w:val="single" w:sz="4" w:space="0" w:color="auto"/>
              <w:right w:val="single" w:sz="4" w:space="0" w:color="auto"/>
            </w:tcBorders>
          </w:tcPr>
          <w:p w:rsidR="00EA434C" w:rsidRPr="00EA434C" w:rsidRDefault="00EA434C" w:rsidP="00862392">
            <w:pPr>
              <w:rPr>
                <w:rFonts w:ascii="Times New Roman" w:hAnsi="Times New Roman" w:cs="Times New Roman"/>
                <w:b/>
                <w:bCs/>
                <w:sz w:val="24"/>
                <w:szCs w:val="24"/>
              </w:rPr>
            </w:pPr>
            <w:r w:rsidRPr="00EA434C">
              <w:rPr>
                <w:rFonts w:ascii="Times New Roman" w:hAnsi="Times New Roman" w:cs="Times New Roman"/>
                <w:b/>
                <w:bCs/>
                <w:sz w:val="24"/>
                <w:szCs w:val="24"/>
              </w:rPr>
              <w:t>Nomor</w:t>
            </w:r>
          </w:p>
        </w:tc>
        <w:tc>
          <w:tcPr>
            <w:tcW w:w="7326" w:type="dxa"/>
            <w:gridSpan w:val="2"/>
            <w:tcBorders>
              <w:top w:val="single" w:sz="4" w:space="0" w:color="auto"/>
              <w:left w:val="single" w:sz="4" w:space="0" w:color="auto"/>
              <w:bottom w:val="single" w:sz="4" w:space="0" w:color="auto"/>
              <w:right w:val="single" w:sz="4" w:space="0" w:color="auto"/>
            </w:tcBorders>
          </w:tcPr>
          <w:p w:rsidR="00EA434C" w:rsidRPr="00EA434C" w:rsidRDefault="00EA434C" w:rsidP="00862392">
            <w:pPr>
              <w:rPr>
                <w:rFonts w:ascii="Times New Roman" w:hAnsi="Times New Roman" w:cs="Times New Roman"/>
                <w:sz w:val="24"/>
                <w:szCs w:val="24"/>
              </w:rPr>
            </w:pPr>
            <w:r w:rsidRPr="00EA434C">
              <w:rPr>
                <w:rFonts w:ascii="Times New Roman" w:hAnsi="Times New Roman" w:cs="Times New Roman"/>
                <w:sz w:val="24"/>
                <w:szCs w:val="24"/>
              </w:rPr>
              <w:t>009</w:t>
            </w:r>
          </w:p>
        </w:tc>
      </w:tr>
      <w:tr w:rsidR="00EA434C" w:rsidRPr="00EA434C" w:rsidTr="00862392">
        <w:tc>
          <w:tcPr>
            <w:tcW w:w="2268" w:type="dxa"/>
            <w:tcBorders>
              <w:top w:val="single" w:sz="4" w:space="0" w:color="auto"/>
              <w:left w:val="single" w:sz="4" w:space="0" w:color="auto"/>
              <w:bottom w:val="single" w:sz="4" w:space="0" w:color="auto"/>
              <w:right w:val="single" w:sz="4" w:space="0" w:color="auto"/>
            </w:tcBorders>
          </w:tcPr>
          <w:p w:rsidR="00EA434C" w:rsidRPr="00EA434C" w:rsidRDefault="00EA434C" w:rsidP="00862392">
            <w:pPr>
              <w:rPr>
                <w:rFonts w:ascii="Times New Roman" w:hAnsi="Times New Roman" w:cs="Times New Roman"/>
                <w:b/>
                <w:bCs/>
                <w:sz w:val="24"/>
                <w:szCs w:val="24"/>
              </w:rPr>
            </w:pPr>
            <w:r w:rsidRPr="00EA434C">
              <w:rPr>
                <w:rFonts w:ascii="Times New Roman" w:hAnsi="Times New Roman" w:cs="Times New Roman"/>
                <w:b/>
                <w:bCs/>
                <w:sz w:val="24"/>
                <w:szCs w:val="24"/>
              </w:rPr>
              <w:t>Nama</w:t>
            </w:r>
          </w:p>
        </w:tc>
        <w:tc>
          <w:tcPr>
            <w:tcW w:w="7326" w:type="dxa"/>
            <w:gridSpan w:val="2"/>
            <w:tcBorders>
              <w:top w:val="single" w:sz="4" w:space="0" w:color="auto"/>
              <w:left w:val="single" w:sz="4" w:space="0" w:color="auto"/>
              <w:bottom w:val="single" w:sz="4" w:space="0" w:color="auto"/>
              <w:right w:val="single" w:sz="4" w:space="0" w:color="auto"/>
            </w:tcBorders>
          </w:tcPr>
          <w:p w:rsidR="00EA434C" w:rsidRPr="00EA434C" w:rsidRDefault="00EA434C" w:rsidP="00862392">
            <w:pPr>
              <w:jc w:val="both"/>
              <w:rPr>
                <w:rFonts w:ascii="Times New Roman" w:hAnsi="Times New Roman" w:cs="Times New Roman"/>
                <w:sz w:val="24"/>
                <w:szCs w:val="24"/>
              </w:rPr>
            </w:pPr>
            <w:r w:rsidRPr="00EA434C">
              <w:rPr>
                <w:rFonts w:ascii="Times New Roman" w:hAnsi="Times New Roman" w:cs="Times New Roman"/>
                <w:sz w:val="24"/>
                <w:szCs w:val="24"/>
              </w:rPr>
              <w:t>Kelola Lock Jadwal</w:t>
            </w:r>
          </w:p>
        </w:tc>
      </w:tr>
      <w:tr w:rsidR="00EA434C" w:rsidRPr="00EA434C" w:rsidTr="00862392">
        <w:tc>
          <w:tcPr>
            <w:tcW w:w="2268" w:type="dxa"/>
            <w:tcBorders>
              <w:top w:val="single" w:sz="4" w:space="0" w:color="auto"/>
              <w:left w:val="single" w:sz="4" w:space="0" w:color="auto"/>
              <w:bottom w:val="single" w:sz="4" w:space="0" w:color="auto"/>
              <w:right w:val="single" w:sz="4" w:space="0" w:color="auto"/>
            </w:tcBorders>
          </w:tcPr>
          <w:p w:rsidR="00EA434C" w:rsidRPr="00EA434C" w:rsidRDefault="00EA434C" w:rsidP="00862392">
            <w:pPr>
              <w:rPr>
                <w:rFonts w:ascii="Times New Roman" w:hAnsi="Times New Roman" w:cs="Times New Roman"/>
                <w:b/>
                <w:bCs/>
                <w:sz w:val="24"/>
                <w:szCs w:val="24"/>
              </w:rPr>
            </w:pPr>
            <w:r w:rsidRPr="00EA434C">
              <w:rPr>
                <w:rFonts w:ascii="Times New Roman" w:hAnsi="Times New Roman" w:cs="Times New Roman"/>
                <w:b/>
                <w:bCs/>
                <w:sz w:val="24"/>
                <w:szCs w:val="24"/>
              </w:rPr>
              <w:t>Tujuan</w:t>
            </w:r>
          </w:p>
        </w:tc>
        <w:tc>
          <w:tcPr>
            <w:tcW w:w="7326" w:type="dxa"/>
            <w:gridSpan w:val="2"/>
            <w:tcBorders>
              <w:top w:val="single" w:sz="4" w:space="0" w:color="auto"/>
              <w:left w:val="single" w:sz="4" w:space="0" w:color="auto"/>
              <w:bottom w:val="single" w:sz="4" w:space="0" w:color="auto"/>
              <w:right w:val="single" w:sz="4" w:space="0" w:color="auto"/>
            </w:tcBorders>
          </w:tcPr>
          <w:p w:rsidR="00EA434C" w:rsidRPr="00EA434C" w:rsidRDefault="00EA434C" w:rsidP="00862392">
            <w:pPr>
              <w:jc w:val="both"/>
              <w:rPr>
                <w:rFonts w:ascii="Times New Roman" w:hAnsi="Times New Roman" w:cs="Times New Roman"/>
                <w:sz w:val="24"/>
                <w:szCs w:val="24"/>
              </w:rPr>
            </w:pPr>
            <w:r w:rsidRPr="00EA434C">
              <w:rPr>
                <w:rFonts w:ascii="Times New Roman" w:hAnsi="Times New Roman" w:cs="Times New Roman"/>
                <w:sz w:val="24"/>
                <w:szCs w:val="24"/>
                <w:lang w:val="nb-NO"/>
              </w:rPr>
              <w:t>Proses ini digunakan untuk menghasilkan jadwal yang siap dipublish</w:t>
            </w:r>
          </w:p>
        </w:tc>
      </w:tr>
      <w:tr w:rsidR="00EA434C" w:rsidRPr="00EA434C" w:rsidTr="00862392">
        <w:tc>
          <w:tcPr>
            <w:tcW w:w="2268" w:type="dxa"/>
            <w:tcBorders>
              <w:top w:val="single" w:sz="4" w:space="0" w:color="auto"/>
              <w:left w:val="single" w:sz="4" w:space="0" w:color="auto"/>
              <w:bottom w:val="single" w:sz="4" w:space="0" w:color="auto"/>
              <w:right w:val="single" w:sz="4" w:space="0" w:color="auto"/>
            </w:tcBorders>
          </w:tcPr>
          <w:p w:rsidR="00EA434C" w:rsidRPr="00EA434C" w:rsidRDefault="00EA434C" w:rsidP="00862392">
            <w:pPr>
              <w:rPr>
                <w:rFonts w:ascii="Times New Roman" w:hAnsi="Times New Roman" w:cs="Times New Roman"/>
                <w:b/>
                <w:bCs/>
                <w:sz w:val="24"/>
                <w:szCs w:val="24"/>
              </w:rPr>
            </w:pPr>
            <w:r w:rsidRPr="00EA434C">
              <w:rPr>
                <w:rFonts w:ascii="Times New Roman" w:hAnsi="Times New Roman" w:cs="Times New Roman"/>
                <w:b/>
                <w:bCs/>
                <w:sz w:val="24"/>
                <w:szCs w:val="24"/>
              </w:rPr>
              <w:t>Deskripsi</w:t>
            </w:r>
          </w:p>
        </w:tc>
        <w:tc>
          <w:tcPr>
            <w:tcW w:w="7326" w:type="dxa"/>
            <w:gridSpan w:val="2"/>
            <w:tcBorders>
              <w:top w:val="single" w:sz="4" w:space="0" w:color="auto"/>
              <w:left w:val="single" w:sz="4" w:space="0" w:color="auto"/>
              <w:bottom w:val="single" w:sz="4" w:space="0" w:color="auto"/>
              <w:right w:val="single" w:sz="4" w:space="0" w:color="auto"/>
            </w:tcBorders>
          </w:tcPr>
          <w:p w:rsidR="00EA434C" w:rsidRPr="00EA434C" w:rsidRDefault="00EA434C" w:rsidP="00862392">
            <w:pPr>
              <w:tabs>
                <w:tab w:val="left" w:pos="399"/>
              </w:tabs>
              <w:spacing w:before="100" w:beforeAutospacing="1" w:after="100" w:afterAutospacing="1"/>
              <w:contextualSpacing/>
              <w:jc w:val="both"/>
              <w:rPr>
                <w:rFonts w:ascii="Times New Roman" w:hAnsi="Times New Roman" w:cs="Times New Roman"/>
                <w:sz w:val="24"/>
                <w:szCs w:val="24"/>
                <w:lang w:eastAsia="en-GB"/>
              </w:rPr>
            </w:pPr>
            <w:r w:rsidRPr="00EA434C">
              <w:rPr>
                <w:rFonts w:ascii="Times New Roman" w:hAnsi="Times New Roman" w:cs="Times New Roman"/>
                <w:sz w:val="24"/>
                <w:szCs w:val="24"/>
                <w:lang w:val="id-ID" w:eastAsia="en-GB"/>
              </w:rPr>
              <w:t xml:space="preserve">Use case ini </w:t>
            </w:r>
            <w:r w:rsidRPr="00EA434C">
              <w:rPr>
                <w:rFonts w:ascii="Times New Roman" w:hAnsi="Times New Roman" w:cs="Times New Roman"/>
                <w:sz w:val="24"/>
                <w:szCs w:val="24"/>
                <w:lang w:eastAsia="en-GB"/>
              </w:rPr>
              <w:t xml:space="preserve">menggambarkan proses </w:t>
            </w:r>
            <w:r w:rsidRPr="00EA434C">
              <w:rPr>
                <w:rFonts w:ascii="Times New Roman" w:hAnsi="Times New Roman" w:cs="Times New Roman"/>
                <w:sz w:val="24"/>
                <w:szCs w:val="24"/>
                <w:lang w:val="nb-NO"/>
              </w:rPr>
              <w:t>penguncian jadwal yang telah disetujui oleh penguji dan pembimbing, serta pengaturan ruangan secara otomatis oleh aplikasi</w:t>
            </w:r>
          </w:p>
        </w:tc>
      </w:tr>
      <w:tr w:rsidR="00EA434C" w:rsidRPr="00EA434C" w:rsidTr="00862392">
        <w:tc>
          <w:tcPr>
            <w:tcW w:w="2268" w:type="dxa"/>
            <w:tcBorders>
              <w:top w:val="single" w:sz="4" w:space="0" w:color="auto"/>
              <w:left w:val="single" w:sz="4" w:space="0" w:color="auto"/>
              <w:bottom w:val="single" w:sz="4" w:space="0" w:color="auto"/>
              <w:right w:val="single" w:sz="4" w:space="0" w:color="auto"/>
            </w:tcBorders>
          </w:tcPr>
          <w:p w:rsidR="00EA434C" w:rsidRPr="00EA434C" w:rsidRDefault="00EA434C" w:rsidP="00862392">
            <w:pPr>
              <w:rPr>
                <w:rFonts w:ascii="Times New Roman" w:hAnsi="Times New Roman" w:cs="Times New Roman"/>
                <w:b/>
                <w:bCs/>
                <w:sz w:val="24"/>
                <w:szCs w:val="24"/>
              </w:rPr>
            </w:pPr>
            <w:r w:rsidRPr="00EA434C">
              <w:rPr>
                <w:rFonts w:ascii="Times New Roman" w:hAnsi="Times New Roman" w:cs="Times New Roman"/>
                <w:b/>
                <w:bCs/>
                <w:sz w:val="24"/>
                <w:szCs w:val="24"/>
              </w:rPr>
              <w:t>Aktor</w:t>
            </w:r>
          </w:p>
        </w:tc>
        <w:tc>
          <w:tcPr>
            <w:tcW w:w="7326" w:type="dxa"/>
            <w:gridSpan w:val="2"/>
            <w:tcBorders>
              <w:top w:val="single" w:sz="4" w:space="0" w:color="auto"/>
              <w:left w:val="single" w:sz="4" w:space="0" w:color="auto"/>
              <w:bottom w:val="single" w:sz="4" w:space="0" w:color="auto"/>
              <w:right w:val="single" w:sz="4" w:space="0" w:color="auto"/>
            </w:tcBorders>
          </w:tcPr>
          <w:p w:rsidR="00EA434C" w:rsidRPr="00EA434C" w:rsidRDefault="00EA434C" w:rsidP="00862392">
            <w:pPr>
              <w:jc w:val="both"/>
              <w:rPr>
                <w:rFonts w:ascii="Times New Roman" w:hAnsi="Times New Roman" w:cs="Times New Roman"/>
                <w:sz w:val="24"/>
                <w:szCs w:val="24"/>
              </w:rPr>
            </w:pPr>
            <w:r w:rsidRPr="00EA434C">
              <w:rPr>
                <w:rFonts w:ascii="Times New Roman" w:hAnsi="Times New Roman" w:cs="Times New Roman"/>
                <w:sz w:val="24"/>
                <w:szCs w:val="24"/>
              </w:rPr>
              <w:t>aplikasi</w:t>
            </w:r>
          </w:p>
        </w:tc>
      </w:tr>
      <w:tr w:rsidR="00EA434C" w:rsidRPr="00EA434C" w:rsidTr="00862392">
        <w:tc>
          <w:tcPr>
            <w:tcW w:w="2268" w:type="dxa"/>
            <w:tcBorders>
              <w:top w:val="single" w:sz="4" w:space="0" w:color="auto"/>
              <w:left w:val="single" w:sz="4" w:space="0" w:color="auto"/>
              <w:bottom w:val="single" w:sz="4" w:space="0" w:color="auto"/>
              <w:right w:val="single" w:sz="4" w:space="0" w:color="auto"/>
            </w:tcBorders>
          </w:tcPr>
          <w:p w:rsidR="00EA434C" w:rsidRPr="00EA434C" w:rsidRDefault="00EA434C" w:rsidP="00862392">
            <w:pPr>
              <w:rPr>
                <w:rFonts w:ascii="Times New Roman" w:hAnsi="Times New Roman" w:cs="Times New Roman"/>
                <w:b/>
                <w:bCs/>
                <w:sz w:val="24"/>
                <w:szCs w:val="24"/>
              </w:rPr>
            </w:pPr>
            <w:r w:rsidRPr="00EA434C">
              <w:rPr>
                <w:rFonts w:ascii="Times New Roman" w:hAnsi="Times New Roman" w:cs="Times New Roman"/>
                <w:b/>
                <w:bCs/>
                <w:sz w:val="24"/>
                <w:szCs w:val="24"/>
              </w:rPr>
              <w:t>Pre Kondisi</w:t>
            </w:r>
          </w:p>
        </w:tc>
        <w:tc>
          <w:tcPr>
            <w:tcW w:w="7326" w:type="dxa"/>
            <w:gridSpan w:val="2"/>
            <w:tcBorders>
              <w:top w:val="single" w:sz="4" w:space="0" w:color="auto"/>
              <w:left w:val="single" w:sz="4" w:space="0" w:color="auto"/>
              <w:bottom w:val="single" w:sz="4" w:space="0" w:color="auto"/>
              <w:right w:val="single" w:sz="4" w:space="0" w:color="auto"/>
            </w:tcBorders>
          </w:tcPr>
          <w:p w:rsidR="00EA434C" w:rsidRPr="00EA434C" w:rsidRDefault="00EA434C" w:rsidP="00862392">
            <w:pPr>
              <w:rPr>
                <w:rFonts w:ascii="Times New Roman" w:hAnsi="Times New Roman" w:cs="Times New Roman"/>
                <w:sz w:val="24"/>
                <w:szCs w:val="24"/>
              </w:rPr>
            </w:pPr>
            <w:r w:rsidRPr="00EA434C">
              <w:rPr>
                <w:rFonts w:ascii="Times New Roman" w:hAnsi="Times New Roman" w:cs="Times New Roman"/>
                <w:sz w:val="24"/>
                <w:szCs w:val="24"/>
              </w:rPr>
              <w:t>Penguji telah menyetujui tawaran menguji</w:t>
            </w:r>
          </w:p>
        </w:tc>
      </w:tr>
      <w:tr w:rsidR="00EA434C" w:rsidRPr="00EA434C" w:rsidTr="00862392">
        <w:tc>
          <w:tcPr>
            <w:tcW w:w="9594" w:type="dxa"/>
            <w:gridSpan w:val="3"/>
            <w:tcBorders>
              <w:top w:val="single" w:sz="4" w:space="0" w:color="auto"/>
              <w:left w:val="single" w:sz="4" w:space="0" w:color="auto"/>
              <w:bottom w:val="single" w:sz="4" w:space="0" w:color="auto"/>
              <w:right w:val="single" w:sz="4" w:space="0" w:color="auto"/>
            </w:tcBorders>
          </w:tcPr>
          <w:p w:rsidR="00EA434C" w:rsidRPr="00EA434C" w:rsidRDefault="00EA434C" w:rsidP="00862392">
            <w:pPr>
              <w:jc w:val="center"/>
              <w:rPr>
                <w:rFonts w:ascii="Times New Roman" w:hAnsi="Times New Roman" w:cs="Times New Roman"/>
                <w:b/>
                <w:sz w:val="24"/>
                <w:szCs w:val="24"/>
              </w:rPr>
            </w:pPr>
            <w:r w:rsidRPr="00EA434C">
              <w:rPr>
                <w:rFonts w:ascii="Times New Roman" w:hAnsi="Times New Roman" w:cs="Times New Roman"/>
                <w:b/>
                <w:sz w:val="24"/>
                <w:szCs w:val="24"/>
              </w:rPr>
              <w:t>Skenario Utama</w:t>
            </w:r>
          </w:p>
        </w:tc>
      </w:tr>
      <w:tr w:rsidR="00EA434C" w:rsidRPr="00EA434C" w:rsidTr="00862392">
        <w:tc>
          <w:tcPr>
            <w:tcW w:w="4878" w:type="dxa"/>
            <w:gridSpan w:val="2"/>
            <w:tcBorders>
              <w:top w:val="single" w:sz="4" w:space="0" w:color="auto"/>
              <w:left w:val="single" w:sz="4" w:space="0" w:color="auto"/>
              <w:bottom w:val="single" w:sz="4" w:space="0" w:color="auto"/>
              <w:right w:val="single" w:sz="4" w:space="0" w:color="auto"/>
            </w:tcBorders>
          </w:tcPr>
          <w:p w:rsidR="00EA434C" w:rsidRPr="00EA434C" w:rsidRDefault="00EA434C" w:rsidP="00862392">
            <w:pPr>
              <w:jc w:val="center"/>
              <w:rPr>
                <w:rFonts w:ascii="Times New Roman" w:hAnsi="Times New Roman" w:cs="Times New Roman"/>
                <w:b/>
                <w:bCs/>
                <w:sz w:val="24"/>
                <w:szCs w:val="24"/>
              </w:rPr>
            </w:pPr>
            <w:r w:rsidRPr="00EA434C">
              <w:rPr>
                <w:rFonts w:ascii="Times New Roman" w:hAnsi="Times New Roman" w:cs="Times New Roman"/>
                <w:b/>
                <w:bCs/>
                <w:sz w:val="24"/>
                <w:szCs w:val="24"/>
              </w:rPr>
              <w:t>Aksi Aktor</w:t>
            </w:r>
          </w:p>
        </w:tc>
        <w:tc>
          <w:tcPr>
            <w:tcW w:w="4716" w:type="dxa"/>
            <w:tcBorders>
              <w:top w:val="single" w:sz="4" w:space="0" w:color="auto"/>
              <w:left w:val="single" w:sz="4" w:space="0" w:color="auto"/>
              <w:bottom w:val="single" w:sz="4" w:space="0" w:color="auto"/>
              <w:right w:val="single" w:sz="4" w:space="0" w:color="auto"/>
            </w:tcBorders>
          </w:tcPr>
          <w:p w:rsidR="00EA434C" w:rsidRPr="00EA434C" w:rsidRDefault="00EA434C" w:rsidP="00862392">
            <w:pPr>
              <w:jc w:val="center"/>
              <w:rPr>
                <w:rFonts w:ascii="Times New Roman" w:hAnsi="Times New Roman" w:cs="Times New Roman"/>
                <w:b/>
                <w:bCs/>
                <w:sz w:val="24"/>
                <w:szCs w:val="24"/>
                <w:lang w:val="sv-SE"/>
              </w:rPr>
            </w:pPr>
            <w:r w:rsidRPr="00EA434C">
              <w:rPr>
                <w:rFonts w:ascii="Times New Roman" w:hAnsi="Times New Roman" w:cs="Times New Roman"/>
                <w:b/>
                <w:bCs/>
                <w:sz w:val="24"/>
                <w:szCs w:val="24"/>
              </w:rPr>
              <w:t>Reaksi Si</w:t>
            </w:r>
            <w:r w:rsidRPr="00EA434C">
              <w:rPr>
                <w:rFonts w:ascii="Times New Roman" w:hAnsi="Times New Roman" w:cs="Times New Roman"/>
                <w:b/>
                <w:bCs/>
                <w:sz w:val="24"/>
                <w:szCs w:val="24"/>
                <w:lang w:val="sv-SE"/>
              </w:rPr>
              <w:t>stem</w:t>
            </w:r>
          </w:p>
        </w:tc>
      </w:tr>
      <w:tr w:rsidR="00EA434C" w:rsidRPr="00EA434C" w:rsidTr="00862392">
        <w:tc>
          <w:tcPr>
            <w:tcW w:w="4878" w:type="dxa"/>
            <w:gridSpan w:val="2"/>
            <w:tcBorders>
              <w:top w:val="single" w:sz="4" w:space="0" w:color="auto"/>
              <w:left w:val="single" w:sz="4" w:space="0" w:color="auto"/>
              <w:bottom w:val="single" w:sz="4" w:space="0" w:color="auto"/>
              <w:right w:val="single" w:sz="4" w:space="0" w:color="auto"/>
            </w:tcBorders>
          </w:tcPr>
          <w:p w:rsidR="00EA434C" w:rsidRPr="00EA434C" w:rsidRDefault="00EA434C" w:rsidP="00862392">
            <w:pPr>
              <w:jc w:val="both"/>
              <w:rPr>
                <w:rFonts w:ascii="Times New Roman" w:hAnsi="Times New Roman" w:cs="Times New Roman"/>
                <w:bCs/>
                <w:sz w:val="24"/>
                <w:szCs w:val="24"/>
              </w:rPr>
            </w:pPr>
          </w:p>
        </w:tc>
        <w:tc>
          <w:tcPr>
            <w:tcW w:w="4716" w:type="dxa"/>
            <w:tcBorders>
              <w:top w:val="single" w:sz="4" w:space="0" w:color="auto"/>
              <w:left w:val="single" w:sz="4" w:space="0" w:color="auto"/>
              <w:bottom w:val="single" w:sz="4" w:space="0" w:color="auto"/>
              <w:right w:val="single" w:sz="4" w:space="0" w:color="auto"/>
            </w:tcBorders>
          </w:tcPr>
          <w:p w:rsidR="00EA434C" w:rsidRPr="00EA434C" w:rsidRDefault="00EA434C" w:rsidP="00EA434C">
            <w:pPr>
              <w:pStyle w:val="ListParagraph"/>
              <w:numPr>
                <w:ilvl w:val="0"/>
                <w:numId w:val="48"/>
              </w:numPr>
              <w:ind w:left="522"/>
              <w:rPr>
                <w:rFonts w:ascii="Times New Roman" w:hAnsi="Times New Roman" w:cs="Times New Roman"/>
                <w:bCs/>
                <w:sz w:val="24"/>
                <w:szCs w:val="24"/>
              </w:rPr>
            </w:pPr>
            <w:r w:rsidRPr="00EA434C">
              <w:rPr>
                <w:rFonts w:ascii="Times New Roman" w:hAnsi="Times New Roman" w:cs="Times New Roman"/>
                <w:bCs/>
                <w:sz w:val="24"/>
                <w:szCs w:val="24"/>
              </w:rPr>
              <w:t xml:space="preserve">Aplikasi menyimpan penerimaan </w:t>
            </w:r>
            <w:r w:rsidRPr="00EA434C">
              <w:rPr>
                <w:rFonts w:ascii="Times New Roman" w:hAnsi="Times New Roman" w:cs="Times New Roman"/>
                <w:bCs/>
                <w:sz w:val="24"/>
                <w:szCs w:val="24"/>
              </w:rPr>
              <w:lastRenderedPageBreak/>
              <w:t>tawaran kesediaan menguji</w:t>
            </w:r>
          </w:p>
        </w:tc>
      </w:tr>
      <w:tr w:rsidR="00EA434C" w:rsidRPr="00EA434C" w:rsidTr="00862392">
        <w:tc>
          <w:tcPr>
            <w:tcW w:w="4878" w:type="dxa"/>
            <w:gridSpan w:val="2"/>
            <w:tcBorders>
              <w:top w:val="single" w:sz="4" w:space="0" w:color="auto"/>
              <w:left w:val="single" w:sz="4" w:space="0" w:color="auto"/>
              <w:bottom w:val="single" w:sz="4" w:space="0" w:color="auto"/>
              <w:right w:val="single" w:sz="4" w:space="0" w:color="auto"/>
            </w:tcBorders>
          </w:tcPr>
          <w:p w:rsidR="00EA434C" w:rsidRPr="00EA434C" w:rsidRDefault="00EA434C" w:rsidP="00862392">
            <w:pPr>
              <w:jc w:val="both"/>
              <w:rPr>
                <w:rFonts w:ascii="Times New Roman" w:hAnsi="Times New Roman" w:cs="Times New Roman"/>
                <w:bCs/>
                <w:sz w:val="24"/>
                <w:szCs w:val="24"/>
              </w:rPr>
            </w:pPr>
          </w:p>
        </w:tc>
        <w:tc>
          <w:tcPr>
            <w:tcW w:w="4716" w:type="dxa"/>
            <w:tcBorders>
              <w:top w:val="single" w:sz="4" w:space="0" w:color="auto"/>
              <w:left w:val="single" w:sz="4" w:space="0" w:color="auto"/>
              <w:bottom w:val="single" w:sz="4" w:space="0" w:color="auto"/>
              <w:right w:val="single" w:sz="4" w:space="0" w:color="auto"/>
            </w:tcBorders>
          </w:tcPr>
          <w:p w:rsidR="00EA434C" w:rsidRPr="00EA434C" w:rsidRDefault="00EA434C" w:rsidP="00EA434C">
            <w:pPr>
              <w:pStyle w:val="ListParagraph"/>
              <w:numPr>
                <w:ilvl w:val="0"/>
                <w:numId w:val="48"/>
              </w:numPr>
              <w:ind w:left="522"/>
              <w:rPr>
                <w:rFonts w:ascii="Times New Roman" w:hAnsi="Times New Roman" w:cs="Times New Roman"/>
                <w:bCs/>
                <w:sz w:val="24"/>
                <w:szCs w:val="24"/>
                <w:lang w:val="fi-FI"/>
              </w:rPr>
            </w:pPr>
            <w:r w:rsidRPr="00EA434C">
              <w:rPr>
                <w:rFonts w:ascii="Times New Roman" w:hAnsi="Times New Roman" w:cs="Times New Roman"/>
                <w:bCs/>
                <w:sz w:val="24"/>
                <w:szCs w:val="24"/>
                <w:lang w:val="fi-FI"/>
              </w:rPr>
              <w:t>Aplikasi secara otomatis mencari ruangan yang tersedia untuk jadwal tersebut</w:t>
            </w:r>
          </w:p>
        </w:tc>
      </w:tr>
      <w:tr w:rsidR="00EA434C" w:rsidRPr="00EA434C" w:rsidTr="00862392">
        <w:tc>
          <w:tcPr>
            <w:tcW w:w="4878" w:type="dxa"/>
            <w:gridSpan w:val="2"/>
            <w:tcBorders>
              <w:top w:val="single" w:sz="4" w:space="0" w:color="auto"/>
              <w:left w:val="single" w:sz="4" w:space="0" w:color="auto"/>
              <w:bottom w:val="single" w:sz="4" w:space="0" w:color="auto"/>
              <w:right w:val="single" w:sz="4" w:space="0" w:color="auto"/>
            </w:tcBorders>
          </w:tcPr>
          <w:p w:rsidR="00EA434C" w:rsidRPr="00EA434C" w:rsidRDefault="00EA434C" w:rsidP="00862392">
            <w:pPr>
              <w:pStyle w:val="ListParagraph"/>
              <w:ind w:left="540"/>
              <w:jc w:val="both"/>
              <w:rPr>
                <w:rFonts w:ascii="Times New Roman" w:hAnsi="Times New Roman" w:cs="Times New Roman"/>
                <w:bCs/>
                <w:sz w:val="24"/>
                <w:szCs w:val="24"/>
              </w:rPr>
            </w:pPr>
          </w:p>
        </w:tc>
        <w:tc>
          <w:tcPr>
            <w:tcW w:w="4716" w:type="dxa"/>
            <w:tcBorders>
              <w:top w:val="single" w:sz="4" w:space="0" w:color="auto"/>
              <w:left w:val="single" w:sz="4" w:space="0" w:color="auto"/>
              <w:bottom w:val="single" w:sz="4" w:space="0" w:color="auto"/>
              <w:right w:val="single" w:sz="4" w:space="0" w:color="auto"/>
            </w:tcBorders>
          </w:tcPr>
          <w:p w:rsidR="00EA434C" w:rsidRPr="00EA434C" w:rsidRDefault="00EA434C" w:rsidP="00EA434C">
            <w:pPr>
              <w:pStyle w:val="ListParagraph"/>
              <w:numPr>
                <w:ilvl w:val="0"/>
                <w:numId w:val="48"/>
              </w:numPr>
              <w:ind w:left="522"/>
              <w:rPr>
                <w:rFonts w:ascii="Times New Roman" w:hAnsi="Times New Roman" w:cs="Times New Roman"/>
                <w:bCs/>
                <w:sz w:val="24"/>
                <w:szCs w:val="24"/>
              </w:rPr>
            </w:pPr>
            <w:r w:rsidRPr="00EA434C">
              <w:rPr>
                <w:rFonts w:ascii="Times New Roman" w:hAnsi="Times New Roman" w:cs="Times New Roman"/>
                <w:bCs/>
                <w:sz w:val="24"/>
                <w:szCs w:val="24"/>
              </w:rPr>
              <w:t>Aplikasi mengubah status jadwal dari kandidat menjadi final</w:t>
            </w:r>
          </w:p>
        </w:tc>
      </w:tr>
      <w:tr w:rsidR="00EA434C" w:rsidRPr="00EA434C" w:rsidTr="00862392">
        <w:trPr>
          <w:cantSplit/>
        </w:trPr>
        <w:tc>
          <w:tcPr>
            <w:tcW w:w="9594" w:type="dxa"/>
            <w:gridSpan w:val="3"/>
            <w:tcBorders>
              <w:top w:val="single" w:sz="4" w:space="0" w:color="auto"/>
              <w:left w:val="single" w:sz="4" w:space="0" w:color="auto"/>
              <w:bottom w:val="single" w:sz="4" w:space="0" w:color="auto"/>
              <w:right w:val="single" w:sz="4" w:space="0" w:color="auto"/>
            </w:tcBorders>
          </w:tcPr>
          <w:p w:rsidR="00EA434C" w:rsidRPr="00EA434C" w:rsidRDefault="00EA434C" w:rsidP="00862392">
            <w:pPr>
              <w:jc w:val="center"/>
              <w:rPr>
                <w:rFonts w:ascii="Times New Roman" w:hAnsi="Times New Roman" w:cs="Times New Roman"/>
                <w:b/>
                <w:bCs/>
                <w:sz w:val="24"/>
                <w:szCs w:val="24"/>
              </w:rPr>
            </w:pPr>
            <w:r w:rsidRPr="00EA434C">
              <w:rPr>
                <w:rFonts w:ascii="Times New Roman" w:hAnsi="Times New Roman" w:cs="Times New Roman"/>
                <w:b/>
                <w:bCs/>
                <w:sz w:val="24"/>
                <w:szCs w:val="24"/>
              </w:rPr>
              <w:t>Skenario Alternatif : Ruangan Penuh</w:t>
            </w:r>
          </w:p>
        </w:tc>
      </w:tr>
      <w:tr w:rsidR="00EA434C" w:rsidRPr="00EA434C" w:rsidTr="00862392">
        <w:trPr>
          <w:cantSplit/>
        </w:trPr>
        <w:tc>
          <w:tcPr>
            <w:tcW w:w="4878" w:type="dxa"/>
            <w:gridSpan w:val="2"/>
            <w:tcBorders>
              <w:top w:val="single" w:sz="4" w:space="0" w:color="auto"/>
              <w:left w:val="single" w:sz="4" w:space="0" w:color="auto"/>
              <w:bottom w:val="single" w:sz="4" w:space="0" w:color="auto"/>
              <w:right w:val="single" w:sz="4" w:space="0" w:color="auto"/>
            </w:tcBorders>
          </w:tcPr>
          <w:p w:rsidR="00EA434C" w:rsidRPr="00EA434C" w:rsidRDefault="00EA434C" w:rsidP="00862392">
            <w:pPr>
              <w:jc w:val="center"/>
              <w:rPr>
                <w:rFonts w:ascii="Times New Roman" w:hAnsi="Times New Roman" w:cs="Times New Roman"/>
                <w:b/>
                <w:bCs/>
                <w:sz w:val="24"/>
                <w:szCs w:val="24"/>
              </w:rPr>
            </w:pPr>
            <w:r w:rsidRPr="00EA434C">
              <w:rPr>
                <w:rFonts w:ascii="Times New Roman" w:hAnsi="Times New Roman" w:cs="Times New Roman"/>
                <w:b/>
                <w:bCs/>
                <w:sz w:val="24"/>
                <w:szCs w:val="24"/>
              </w:rPr>
              <w:t>Aksi Aktor</w:t>
            </w:r>
          </w:p>
        </w:tc>
        <w:tc>
          <w:tcPr>
            <w:tcW w:w="4716" w:type="dxa"/>
            <w:tcBorders>
              <w:top w:val="single" w:sz="4" w:space="0" w:color="auto"/>
              <w:left w:val="single" w:sz="4" w:space="0" w:color="auto"/>
              <w:bottom w:val="single" w:sz="4" w:space="0" w:color="auto"/>
              <w:right w:val="single" w:sz="4" w:space="0" w:color="auto"/>
            </w:tcBorders>
          </w:tcPr>
          <w:p w:rsidR="00EA434C" w:rsidRPr="00EA434C" w:rsidRDefault="00EA434C" w:rsidP="00862392">
            <w:pPr>
              <w:jc w:val="center"/>
              <w:rPr>
                <w:rFonts w:ascii="Times New Roman" w:hAnsi="Times New Roman" w:cs="Times New Roman"/>
                <w:b/>
                <w:bCs/>
                <w:sz w:val="24"/>
                <w:szCs w:val="24"/>
              </w:rPr>
            </w:pPr>
            <w:r w:rsidRPr="00EA434C">
              <w:rPr>
                <w:rFonts w:ascii="Times New Roman" w:hAnsi="Times New Roman" w:cs="Times New Roman"/>
                <w:b/>
                <w:bCs/>
                <w:sz w:val="24"/>
                <w:szCs w:val="24"/>
              </w:rPr>
              <w:t>Reaksi Sistem</w:t>
            </w:r>
          </w:p>
        </w:tc>
      </w:tr>
      <w:tr w:rsidR="00EA434C" w:rsidRPr="00EA434C" w:rsidTr="00862392">
        <w:tc>
          <w:tcPr>
            <w:tcW w:w="4878" w:type="dxa"/>
            <w:gridSpan w:val="2"/>
            <w:tcBorders>
              <w:top w:val="single" w:sz="4" w:space="0" w:color="auto"/>
              <w:left w:val="single" w:sz="4" w:space="0" w:color="auto"/>
              <w:bottom w:val="single" w:sz="4" w:space="0" w:color="auto"/>
              <w:right w:val="single" w:sz="4" w:space="0" w:color="auto"/>
            </w:tcBorders>
          </w:tcPr>
          <w:p w:rsidR="00EA434C" w:rsidRPr="00EA434C" w:rsidRDefault="00EA434C" w:rsidP="00862392">
            <w:pPr>
              <w:pStyle w:val="ListParagraph"/>
              <w:ind w:left="540"/>
              <w:jc w:val="both"/>
              <w:rPr>
                <w:rFonts w:ascii="Times New Roman" w:hAnsi="Times New Roman" w:cs="Times New Roman"/>
                <w:bCs/>
                <w:sz w:val="24"/>
                <w:szCs w:val="24"/>
              </w:rPr>
            </w:pPr>
          </w:p>
        </w:tc>
        <w:tc>
          <w:tcPr>
            <w:tcW w:w="4716" w:type="dxa"/>
            <w:tcBorders>
              <w:top w:val="single" w:sz="4" w:space="0" w:color="auto"/>
              <w:left w:val="single" w:sz="4" w:space="0" w:color="auto"/>
              <w:bottom w:val="single" w:sz="4" w:space="0" w:color="auto"/>
              <w:right w:val="single" w:sz="4" w:space="0" w:color="auto"/>
            </w:tcBorders>
          </w:tcPr>
          <w:p w:rsidR="00EA434C" w:rsidRPr="00EA434C" w:rsidRDefault="00EA434C" w:rsidP="00EA434C">
            <w:pPr>
              <w:pStyle w:val="ListParagraph"/>
              <w:numPr>
                <w:ilvl w:val="0"/>
                <w:numId w:val="49"/>
              </w:numPr>
              <w:ind w:left="522"/>
              <w:rPr>
                <w:rFonts w:ascii="Times New Roman" w:hAnsi="Times New Roman" w:cs="Times New Roman"/>
                <w:bCs/>
                <w:sz w:val="24"/>
                <w:szCs w:val="24"/>
              </w:rPr>
            </w:pPr>
            <w:r w:rsidRPr="00EA434C">
              <w:rPr>
                <w:rFonts w:ascii="Times New Roman" w:hAnsi="Times New Roman" w:cs="Times New Roman"/>
                <w:bCs/>
                <w:sz w:val="24"/>
                <w:szCs w:val="24"/>
              </w:rPr>
              <w:t>Aplikasi menyimpan penerimaan tawaran kesediaan menguji</w:t>
            </w:r>
          </w:p>
        </w:tc>
      </w:tr>
      <w:tr w:rsidR="00EA434C" w:rsidRPr="00EA434C" w:rsidTr="00862392">
        <w:tc>
          <w:tcPr>
            <w:tcW w:w="4878" w:type="dxa"/>
            <w:gridSpan w:val="2"/>
            <w:tcBorders>
              <w:top w:val="single" w:sz="4" w:space="0" w:color="auto"/>
              <w:left w:val="single" w:sz="4" w:space="0" w:color="auto"/>
              <w:bottom w:val="single" w:sz="4" w:space="0" w:color="auto"/>
              <w:right w:val="single" w:sz="4" w:space="0" w:color="auto"/>
            </w:tcBorders>
          </w:tcPr>
          <w:p w:rsidR="00EA434C" w:rsidRPr="00EA434C" w:rsidRDefault="00EA434C" w:rsidP="00862392">
            <w:pPr>
              <w:pStyle w:val="ListParagraph"/>
              <w:ind w:left="540"/>
              <w:jc w:val="both"/>
              <w:rPr>
                <w:rFonts w:ascii="Times New Roman" w:hAnsi="Times New Roman" w:cs="Times New Roman"/>
                <w:bCs/>
                <w:sz w:val="24"/>
                <w:szCs w:val="24"/>
              </w:rPr>
            </w:pPr>
          </w:p>
        </w:tc>
        <w:tc>
          <w:tcPr>
            <w:tcW w:w="4716" w:type="dxa"/>
            <w:tcBorders>
              <w:top w:val="single" w:sz="4" w:space="0" w:color="auto"/>
              <w:left w:val="single" w:sz="4" w:space="0" w:color="auto"/>
              <w:bottom w:val="single" w:sz="4" w:space="0" w:color="auto"/>
              <w:right w:val="single" w:sz="4" w:space="0" w:color="auto"/>
            </w:tcBorders>
          </w:tcPr>
          <w:p w:rsidR="00EA434C" w:rsidRPr="00EA434C" w:rsidRDefault="00EA434C" w:rsidP="00EA434C">
            <w:pPr>
              <w:pStyle w:val="ListParagraph"/>
              <w:numPr>
                <w:ilvl w:val="0"/>
                <w:numId w:val="49"/>
              </w:numPr>
              <w:ind w:left="522"/>
              <w:rPr>
                <w:rFonts w:ascii="Times New Roman" w:hAnsi="Times New Roman" w:cs="Times New Roman"/>
                <w:bCs/>
                <w:sz w:val="24"/>
                <w:szCs w:val="24"/>
              </w:rPr>
            </w:pPr>
            <w:r w:rsidRPr="00EA434C">
              <w:rPr>
                <w:rFonts w:ascii="Times New Roman" w:hAnsi="Times New Roman" w:cs="Times New Roman"/>
                <w:bCs/>
                <w:sz w:val="24"/>
                <w:szCs w:val="24"/>
                <w:lang w:val="fi-FI"/>
              </w:rPr>
              <w:t>Aplikasi secara otomatis mencari ruangan yang tersedia untuk jadwal tersebut</w:t>
            </w:r>
          </w:p>
        </w:tc>
      </w:tr>
      <w:tr w:rsidR="00EA434C" w:rsidRPr="00EA434C" w:rsidTr="00862392">
        <w:tc>
          <w:tcPr>
            <w:tcW w:w="4878" w:type="dxa"/>
            <w:gridSpan w:val="2"/>
            <w:tcBorders>
              <w:top w:val="single" w:sz="4" w:space="0" w:color="auto"/>
              <w:left w:val="single" w:sz="4" w:space="0" w:color="auto"/>
              <w:bottom w:val="single" w:sz="4" w:space="0" w:color="auto"/>
              <w:right w:val="single" w:sz="4" w:space="0" w:color="auto"/>
            </w:tcBorders>
          </w:tcPr>
          <w:p w:rsidR="00EA434C" w:rsidRPr="00EA434C" w:rsidRDefault="00EA434C" w:rsidP="00862392">
            <w:pPr>
              <w:pStyle w:val="ListParagraph"/>
              <w:ind w:left="540"/>
              <w:jc w:val="both"/>
              <w:rPr>
                <w:rFonts w:ascii="Times New Roman" w:hAnsi="Times New Roman" w:cs="Times New Roman"/>
                <w:bCs/>
                <w:sz w:val="24"/>
                <w:szCs w:val="24"/>
              </w:rPr>
            </w:pPr>
          </w:p>
        </w:tc>
        <w:tc>
          <w:tcPr>
            <w:tcW w:w="4716" w:type="dxa"/>
            <w:tcBorders>
              <w:top w:val="single" w:sz="4" w:space="0" w:color="auto"/>
              <w:left w:val="single" w:sz="4" w:space="0" w:color="auto"/>
              <w:bottom w:val="single" w:sz="4" w:space="0" w:color="auto"/>
              <w:right w:val="single" w:sz="4" w:space="0" w:color="auto"/>
            </w:tcBorders>
          </w:tcPr>
          <w:p w:rsidR="00EA434C" w:rsidRPr="00EA434C" w:rsidRDefault="00EA434C" w:rsidP="00EA434C">
            <w:pPr>
              <w:pStyle w:val="ListParagraph"/>
              <w:numPr>
                <w:ilvl w:val="0"/>
                <w:numId w:val="49"/>
              </w:numPr>
              <w:ind w:left="522"/>
              <w:rPr>
                <w:rFonts w:ascii="Times New Roman" w:hAnsi="Times New Roman" w:cs="Times New Roman"/>
                <w:bCs/>
                <w:sz w:val="24"/>
                <w:szCs w:val="24"/>
              </w:rPr>
            </w:pPr>
            <w:r w:rsidRPr="00EA434C">
              <w:rPr>
                <w:rFonts w:ascii="Times New Roman" w:hAnsi="Times New Roman" w:cs="Times New Roman"/>
                <w:bCs/>
                <w:sz w:val="24"/>
                <w:szCs w:val="24"/>
              </w:rPr>
              <w:t xml:space="preserve"> Aplikasi tidak menemukan ruangan yang tersedia/kosong untuk pelaksanaan seminar/sidang</w:t>
            </w:r>
          </w:p>
        </w:tc>
      </w:tr>
      <w:tr w:rsidR="00EA434C" w:rsidRPr="00EA434C" w:rsidTr="00862392">
        <w:tc>
          <w:tcPr>
            <w:tcW w:w="4878" w:type="dxa"/>
            <w:gridSpan w:val="2"/>
            <w:tcBorders>
              <w:top w:val="single" w:sz="4" w:space="0" w:color="auto"/>
              <w:left w:val="single" w:sz="4" w:space="0" w:color="auto"/>
              <w:bottom w:val="single" w:sz="4" w:space="0" w:color="auto"/>
              <w:right w:val="single" w:sz="4" w:space="0" w:color="auto"/>
            </w:tcBorders>
          </w:tcPr>
          <w:p w:rsidR="00EA434C" w:rsidRPr="00EA434C" w:rsidRDefault="00EA434C" w:rsidP="00862392">
            <w:pPr>
              <w:jc w:val="both"/>
              <w:rPr>
                <w:rFonts w:ascii="Times New Roman" w:hAnsi="Times New Roman" w:cs="Times New Roman"/>
                <w:bCs/>
                <w:sz w:val="24"/>
                <w:szCs w:val="24"/>
              </w:rPr>
            </w:pPr>
          </w:p>
        </w:tc>
        <w:tc>
          <w:tcPr>
            <w:tcW w:w="4716" w:type="dxa"/>
            <w:tcBorders>
              <w:top w:val="single" w:sz="4" w:space="0" w:color="auto"/>
              <w:left w:val="single" w:sz="4" w:space="0" w:color="auto"/>
              <w:bottom w:val="single" w:sz="4" w:space="0" w:color="auto"/>
              <w:right w:val="single" w:sz="4" w:space="0" w:color="auto"/>
            </w:tcBorders>
          </w:tcPr>
          <w:p w:rsidR="00EA434C" w:rsidRPr="00EA434C" w:rsidRDefault="00EA434C" w:rsidP="00EA434C">
            <w:pPr>
              <w:pStyle w:val="ListParagraph"/>
              <w:numPr>
                <w:ilvl w:val="0"/>
                <w:numId w:val="49"/>
              </w:numPr>
              <w:ind w:left="522"/>
              <w:rPr>
                <w:rFonts w:ascii="Times New Roman" w:hAnsi="Times New Roman" w:cs="Times New Roman"/>
                <w:bCs/>
                <w:sz w:val="24"/>
                <w:szCs w:val="24"/>
              </w:rPr>
            </w:pPr>
            <w:r w:rsidRPr="00EA434C">
              <w:rPr>
                <w:rFonts w:ascii="Times New Roman" w:hAnsi="Times New Roman" w:cs="Times New Roman"/>
                <w:bCs/>
                <w:sz w:val="24"/>
                <w:szCs w:val="24"/>
              </w:rPr>
              <w:t>Aplikasi mengirimkan notifikasi kepada dosen pembimbing, dosen penguji dan koordinator bahwa seminar/sidang belum bisa dilaksanakan.</w:t>
            </w:r>
          </w:p>
        </w:tc>
      </w:tr>
      <w:tr w:rsidR="00EA434C" w:rsidRPr="00EA434C" w:rsidTr="00862392">
        <w:tc>
          <w:tcPr>
            <w:tcW w:w="2268" w:type="dxa"/>
            <w:tcBorders>
              <w:top w:val="single" w:sz="4" w:space="0" w:color="auto"/>
              <w:left w:val="single" w:sz="4" w:space="0" w:color="auto"/>
              <w:bottom w:val="single" w:sz="4" w:space="0" w:color="auto"/>
              <w:right w:val="single" w:sz="4" w:space="0" w:color="auto"/>
            </w:tcBorders>
          </w:tcPr>
          <w:p w:rsidR="00EA434C" w:rsidRPr="00EA434C" w:rsidRDefault="00EA434C" w:rsidP="00862392">
            <w:pPr>
              <w:rPr>
                <w:rFonts w:ascii="Times New Roman" w:hAnsi="Times New Roman" w:cs="Times New Roman"/>
                <w:b/>
                <w:bCs/>
                <w:sz w:val="24"/>
                <w:szCs w:val="24"/>
              </w:rPr>
            </w:pPr>
            <w:r w:rsidRPr="00EA434C">
              <w:rPr>
                <w:rFonts w:ascii="Times New Roman" w:hAnsi="Times New Roman" w:cs="Times New Roman"/>
                <w:b/>
                <w:bCs/>
                <w:sz w:val="24"/>
                <w:szCs w:val="24"/>
              </w:rPr>
              <w:t>Post Kondisi</w:t>
            </w:r>
          </w:p>
        </w:tc>
        <w:tc>
          <w:tcPr>
            <w:tcW w:w="7326" w:type="dxa"/>
            <w:gridSpan w:val="2"/>
            <w:tcBorders>
              <w:top w:val="single" w:sz="4" w:space="0" w:color="auto"/>
              <w:left w:val="single" w:sz="4" w:space="0" w:color="auto"/>
              <w:bottom w:val="single" w:sz="4" w:space="0" w:color="auto"/>
              <w:right w:val="single" w:sz="4" w:space="0" w:color="auto"/>
            </w:tcBorders>
          </w:tcPr>
          <w:p w:rsidR="00EA434C" w:rsidRPr="00EA434C" w:rsidRDefault="00EA434C" w:rsidP="00862392">
            <w:pPr>
              <w:rPr>
                <w:rFonts w:ascii="Times New Roman" w:hAnsi="Times New Roman" w:cs="Times New Roman"/>
                <w:sz w:val="24"/>
                <w:szCs w:val="24"/>
              </w:rPr>
            </w:pPr>
            <w:r w:rsidRPr="00EA434C">
              <w:rPr>
                <w:rFonts w:ascii="Times New Roman" w:hAnsi="Times New Roman" w:cs="Times New Roman"/>
                <w:bCs/>
                <w:sz w:val="24"/>
                <w:szCs w:val="24"/>
              </w:rPr>
              <w:t>Aplikasi mengubah status jadwal dari kandidat menjadi final</w:t>
            </w:r>
          </w:p>
        </w:tc>
      </w:tr>
    </w:tbl>
    <w:p w:rsidR="00EA434C" w:rsidRPr="00EA434C" w:rsidRDefault="00EA434C" w:rsidP="00EA434C"/>
    <w:p w:rsidR="00250D4A" w:rsidRDefault="00250D4A" w:rsidP="002D0FDF">
      <w:pPr>
        <w:spacing w:line="360" w:lineRule="auto"/>
        <w:rPr>
          <w:rFonts w:ascii="Times New Roman" w:hAnsi="Times New Roman" w:cs="Times New Roman"/>
          <w:sz w:val="24"/>
          <w:szCs w:val="24"/>
        </w:rPr>
      </w:pPr>
    </w:p>
    <w:p w:rsidR="00EA434C" w:rsidRPr="002D0FDF" w:rsidRDefault="00EA434C" w:rsidP="002D0FDF">
      <w:pPr>
        <w:spacing w:line="360" w:lineRule="auto"/>
        <w:rPr>
          <w:rFonts w:ascii="Times New Roman" w:hAnsi="Times New Roman" w:cs="Times New Roman"/>
          <w:sz w:val="24"/>
          <w:szCs w:val="24"/>
        </w:rPr>
      </w:pPr>
    </w:p>
    <w:sectPr w:rsidR="00EA434C" w:rsidRPr="002D0FDF" w:rsidSect="00E54E6E">
      <w:footerReference w:type="default" r:id="rId24"/>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76810" w:rsidRDefault="00976810" w:rsidP="00E54E6E">
      <w:pPr>
        <w:spacing w:after="0" w:line="240" w:lineRule="auto"/>
      </w:pPr>
      <w:r>
        <w:separator/>
      </w:r>
    </w:p>
  </w:endnote>
  <w:endnote w:type="continuationSeparator" w:id="0">
    <w:p w:rsidR="00976810" w:rsidRDefault="00976810" w:rsidP="00E54E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Times New Roman"/>
    <w:charset w:val="00"/>
    <w:family w:val="auto"/>
    <w:pitch w:val="default"/>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 PL UMing HK">
    <w:altName w:val="Times New Roman"/>
    <w:charset w:val="00"/>
    <w:family w:val="auto"/>
    <w:pitch w:val="variable"/>
  </w:font>
  <w:font w:name="Lohit Devanagari">
    <w:altName w:val="MS Mincho"/>
    <w:charset w:val="80"/>
    <w:family w:val="auto"/>
    <w:pitch w:val="variable"/>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62392" w:rsidRDefault="00862392">
    <w:pPr>
      <w:pStyle w:val="Footer"/>
      <w:pBdr>
        <w:top w:val="thinThickSmallGap" w:sz="24" w:space="1" w:color="622423" w:themeColor="accent2" w:themeShade="7F"/>
      </w:pBdr>
      <w:rPr>
        <w:rFonts w:asciiTheme="majorHAnsi" w:eastAsiaTheme="majorEastAsia" w:hAnsiTheme="majorHAnsi" w:cstheme="majorBidi"/>
      </w:rPr>
    </w:pPr>
    <w:r>
      <w:t>Dokumen Teknis – K03</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FD3274" w:rsidRPr="00FD3274">
      <w:rPr>
        <w:rFonts w:asciiTheme="majorHAnsi" w:eastAsiaTheme="majorEastAsia" w:hAnsiTheme="majorHAnsi" w:cstheme="majorBidi"/>
        <w:noProof/>
      </w:rPr>
      <w:t>9</w:t>
    </w:r>
    <w:r>
      <w:rPr>
        <w:rFonts w:asciiTheme="majorHAnsi" w:eastAsiaTheme="majorEastAsia" w:hAnsiTheme="majorHAnsi" w:cstheme="majorBidi"/>
        <w:noProof/>
      </w:rPr>
      <w:fldChar w:fldCharType="end"/>
    </w:r>
  </w:p>
  <w:p w:rsidR="00862392" w:rsidRDefault="0086239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76810" w:rsidRDefault="00976810" w:rsidP="00E54E6E">
      <w:pPr>
        <w:spacing w:after="0" w:line="240" w:lineRule="auto"/>
      </w:pPr>
      <w:r>
        <w:separator/>
      </w:r>
    </w:p>
  </w:footnote>
  <w:footnote w:type="continuationSeparator" w:id="0">
    <w:p w:rsidR="00976810" w:rsidRDefault="00976810" w:rsidP="00E54E6E">
      <w:pPr>
        <w:spacing w:after="0" w:line="240" w:lineRule="auto"/>
      </w:pPr>
      <w:r>
        <w:continuationSeparator/>
      </w:r>
    </w:p>
  </w:footnote>
  <w:footnote w:id="1">
    <w:p w:rsidR="00862392" w:rsidRDefault="00862392">
      <w:pPr>
        <w:pStyle w:val="FootnoteText"/>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00000006"/>
    <w:multiLevelType w:val="multilevel"/>
    <w:tmpl w:val="0000000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rPr>
        <w:i w:val="0"/>
      </w:rPr>
    </w:lvl>
    <w:lvl w:ilvl="2">
      <w:start w:val="1"/>
      <w:numFmt w:val="decimal"/>
      <w:lvlText w:val="%1.%2.%3"/>
      <w:lvlJc w:val="left"/>
      <w:pPr>
        <w:tabs>
          <w:tab w:val="num" w:pos="720"/>
        </w:tabs>
        <w:ind w:left="720" w:hanging="720"/>
      </w:pPr>
      <w:rPr>
        <w:color w:val="auto"/>
      </w:r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nsid w:val="00000007"/>
    <w:multiLevelType w:val="singleLevel"/>
    <w:tmpl w:val="00000007"/>
    <w:lvl w:ilvl="0">
      <w:start w:val="1"/>
      <w:numFmt w:val="decimal"/>
      <w:lvlText w:val="%1."/>
      <w:lvlJc w:val="left"/>
      <w:pPr>
        <w:tabs>
          <w:tab w:val="num" w:pos="425"/>
        </w:tabs>
        <w:ind w:left="425" w:hanging="425"/>
      </w:pPr>
      <w:rPr>
        <w:rFonts w:hint="default"/>
      </w:rPr>
    </w:lvl>
  </w:abstractNum>
  <w:abstractNum w:abstractNumId="3">
    <w:nsid w:val="0000000E"/>
    <w:multiLevelType w:val="singleLevel"/>
    <w:tmpl w:val="0000000E"/>
    <w:lvl w:ilvl="0">
      <w:start w:val="1"/>
      <w:numFmt w:val="decimal"/>
      <w:lvlText w:val="%1."/>
      <w:lvlJc w:val="left"/>
      <w:pPr>
        <w:tabs>
          <w:tab w:val="num" w:pos="425"/>
        </w:tabs>
        <w:ind w:left="425" w:hanging="425"/>
      </w:pPr>
      <w:rPr>
        <w:rFonts w:hint="default"/>
      </w:rPr>
    </w:lvl>
  </w:abstractNum>
  <w:abstractNum w:abstractNumId="4">
    <w:nsid w:val="00000010"/>
    <w:multiLevelType w:val="multilevel"/>
    <w:tmpl w:val="0000001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nsid w:val="00000015"/>
    <w:multiLevelType w:val="multilevel"/>
    <w:tmpl w:val="00000015"/>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6">
    <w:nsid w:val="071A2D40"/>
    <w:multiLevelType w:val="multilevel"/>
    <w:tmpl w:val="526C6DFA"/>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7">
    <w:nsid w:val="077302C4"/>
    <w:multiLevelType w:val="multilevel"/>
    <w:tmpl w:val="908E06CC"/>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8">
    <w:nsid w:val="097A3972"/>
    <w:multiLevelType w:val="multilevel"/>
    <w:tmpl w:val="EF7E4810"/>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9">
    <w:nsid w:val="0ACB3843"/>
    <w:multiLevelType w:val="hybridMultilevel"/>
    <w:tmpl w:val="3CD8801E"/>
    <w:lvl w:ilvl="0" w:tplc="098EE0D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FD46D35"/>
    <w:multiLevelType w:val="hybridMultilevel"/>
    <w:tmpl w:val="4890470A"/>
    <w:lvl w:ilvl="0" w:tplc="8BE09D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1452B19"/>
    <w:multiLevelType w:val="multilevel"/>
    <w:tmpl w:val="31107812"/>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12">
    <w:nsid w:val="131F4C93"/>
    <w:multiLevelType w:val="multilevel"/>
    <w:tmpl w:val="AE2A2950"/>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13">
    <w:nsid w:val="15B91FE3"/>
    <w:multiLevelType w:val="hybridMultilevel"/>
    <w:tmpl w:val="3F180A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72936A5"/>
    <w:multiLevelType w:val="hybridMultilevel"/>
    <w:tmpl w:val="5B1EF28E"/>
    <w:lvl w:ilvl="0" w:tplc="D63C720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88F5D89"/>
    <w:multiLevelType w:val="hybridMultilevel"/>
    <w:tmpl w:val="2A4E43DC"/>
    <w:lvl w:ilvl="0" w:tplc="8BE09D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A310242"/>
    <w:multiLevelType w:val="hybridMultilevel"/>
    <w:tmpl w:val="00949F44"/>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17">
    <w:nsid w:val="202E2CD7"/>
    <w:multiLevelType w:val="multilevel"/>
    <w:tmpl w:val="BD445F24"/>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8">
    <w:nsid w:val="252074DC"/>
    <w:multiLevelType w:val="hybridMultilevel"/>
    <w:tmpl w:val="3CD8801E"/>
    <w:lvl w:ilvl="0" w:tplc="098EE0D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7BC0E7A"/>
    <w:multiLevelType w:val="multilevel"/>
    <w:tmpl w:val="FD3A686C"/>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20">
    <w:nsid w:val="2DFC5261"/>
    <w:multiLevelType w:val="multilevel"/>
    <w:tmpl w:val="76A661FE"/>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1">
    <w:nsid w:val="2E250BCB"/>
    <w:multiLevelType w:val="multilevel"/>
    <w:tmpl w:val="543C103C"/>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22">
    <w:nsid w:val="33DE145A"/>
    <w:multiLevelType w:val="hybridMultilevel"/>
    <w:tmpl w:val="4442F736"/>
    <w:lvl w:ilvl="0" w:tplc="8BE09D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64648B1"/>
    <w:multiLevelType w:val="hybridMultilevel"/>
    <w:tmpl w:val="D74C0974"/>
    <w:lvl w:ilvl="0" w:tplc="EDEE7F22">
      <w:start w:val="1"/>
      <w:numFmt w:val="bullet"/>
      <w:lvlText w:val=""/>
      <w:lvlJc w:val="left"/>
      <w:pPr>
        <w:tabs>
          <w:tab w:val="num" w:pos="720"/>
        </w:tabs>
        <w:ind w:left="720" w:hanging="360"/>
      </w:pPr>
      <w:rPr>
        <w:rFonts w:ascii="Wingdings 2" w:hAnsi="Wingdings 2" w:hint="default"/>
      </w:rPr>
    </w:lvl>
    <w:lvl w:ilvl="1" w:tplc="DB7A5AF8" w:tentative="1">
      <w:start w:val="1"/>
      <w:numFmt w:val="bullet"/>
      <w:lvlText w:val=""/>
      <w:lvlJc w:val="left"/>
      <w:pPr>
        <w:tabs>
          <w:tab w:val="num" w:pos="1440"/>
        </w:tabs>
        <w:ind w:left="1440" w:hanging="360"/>
      </w:pPr>
      <w:rPr>
        <w:rFonts w:ascii="Wingdings 2" w:hAnsi="Wingdings 2" w:hint="default"/>
      </w:rPr>
    </w:lvl>
    <w:lvl w:ilvl="2" w:tplc="42FAFFFA" w:tentative="1">
      <w:start w:val="1"/>
      <w:numFmt w:val="bullet"/>
      <w:lvlText w:val=""/>
      <w:lvlJc w:val="left"/>
      <w:pPr>
        <w:tabs>
          <w:tab w:val="num" w:pos="2160"/>
        </w:tabs>
        <w:ind w:left="2160" w:hanging="360"/>
      </w:pPr>
      <w:rPr>
        <w:rFonts w:ascii="Wingdings 2" w:hAnsi="Wingdings 2" w:hint="default"/>
      </w:rPr>
    </w:lvl>
    <w:lvl w:ilvl="3" w:tplc="C2967A34" w:tentative="1">
      <w:start w:val="1"/>
      <w:numFmt w:val="bullet"/>
      <w:lvlText w:val=""/>
      <w:lvlJc w:val="left"/>
      <w:pPr>
        <w:tabs>
          <w:tab w:val="num" w:pos="2880"/>
        </w:tabs>
        <w:ind w:left="2880" w:hanging="360"/>
      </w:pPr>
      <w:rPr>
        <w:rFonts w:ascii="Wingdings 2" w:hAnsi="Wingdings 2" w:hint="default"/>
      </w:rPr>
    </w:lvl>
    <w:lvl w:ilvl="4" w:tplc="AA5E5B58" w:tentative="1">
      <w:start w:val="1"/>
      <w:numFmt w:val="bullet"/>
      <w:lvlText w:val=""/>
      <w:lvlJc w:val="left"/>
      <w:pPr>
        <w:tabs>
          <w:tab w:val="num" w:pos="3600"/>
        </w:tabs>
        <w:ind w:left="3600" w:hanging="360"/>
      </w:pPr>
      <w:rPr>
        <w:rFonts w:ascii="Wingdings 2" w:hAnsi="Wingdings 2" w:hint="default"/>
      </w:rPr>
    </w:lvl>
    <w:lvl w:ilvl="5" w:tplc="D2CEC8FC" w:tentative="1">
      <w:start w:val="1"/>
      <w:numFmt w:val="bullet"/>
      <w:lvlText w:val=""/>
      <w:lvlJc w:val="left"/>
      <w:pPr>
        <w:tabs>
          <w:tab w:val="num" w:pos="4320"/>
        </w:tabs>
        <w:ind w:left="4320" w:hanging="360"/>
      </w:pPr>
      <w:rPr>
        <w:rFonts w:ascii="Wingdings 2" w:hAnsi="Wingdings 2" w:hint="default"/>
      </w:rPr>
    </w:lvl>
    <w:lvl w:ilvl="6" w:tplc="0A048CC2" w:tentative="1">
      <w:start w:val="1"/>
      <w:numFmt w:val="bullet"/>
      <w:lvlText w:val=""/>
      <w:lvlJc w:val="left"/>
      <w:pPr>
        <w:tabs>
          <w:tab w:val="num" w:pos="5040"/>
        </w:tabs>
        <w:ind w:left="5040" w:hanging="360"/>
      </w:pPr>
      <w:rPr>
        <w:rFonts w:ascii="Wingdings 2" w:hAnsi="Wingdings 2" w:hint="default"/>
      </w:rPr>
    </w:lvl>
    <w:lvl w:ilvl="7" w:tplc="624A250A" w:tentative="1">
      <w:start w:val="1"/>
      <w:numFmt w:val="bullet"/>
      <w:lvlText w:val=""/>
      <w:lvlJc w:val="left"/>
      <w:pPr>
        <w:tabs>
          <w:tab w:val="num" w:pos="5760"/>
        </w:tabs>
        <w:ind w:left="5760" w:hanging="360"/>
      </w:pPr>
      <w:rPr>
        <w:rFonts w:ascii="Wingdings 2" w:hAnsi="Wingdings 2" w:hint="default"/>
      </w:rPr>
    </w:lvl>
    <w:lvl w:ilvl="8" w:tplc="5CCED2B0" w:tentative="1">
      <w:start w:val="1"/>
      <w:numFmt w:val="bullet"/>
      <w:lvlText w:val=""/>
      <w:lvlJc w:val="left"/>
      <w:pPr>
        <w:tabs>
          <w:tab w:val="num" w:pos="6480"/>
        </w:tabs>
        <w:ind w:left="6480" w:hanging="360"/>
      </w:pPr>
      <w:rPr>
        <w:rFonts w:ascii="Wingdings 2" w:hAnsi="Wingdings 2" w:hint="default"/>
      </w:rPr>
    </w:lvl>
  </w:abstractNum>
  <w:abstractNum w:abstractNumId="24">
    <w:nsid w:val="373C2C37"/>
    <w:multiLevelType w:val="hybridMultilevel"/>
    <w:tmpl w:val="C8F260E6"/>
    <w:lvl w:ilvl="0" w:tplc="E5AC972A">
      <w:start w:val="1"/>
      <w:numFmt w:val="decimal"/>
      <w:lvlText w:val="%1."/>
      <w:lvlJc w:val="left"/>
      <w:pPr>
        <w:ind w:left="426" w:hanging="360"/>
      </w:pPr>
      <w:rPr>
        <w:rFonts w:hint="default"/>
      </w:rPr>
    </w:lvl>
    <w:lvl w:ilvl="1" w:tplc="04090019" w:tentative="1">
      <w:start w:val="1"/>
      <w:numFmt w:val="lowerLetter"/>
      <w:lvlText w:val="%2."/>
      <w:lvlJc w:val="left"/>
      <w:pPr>
        <w:ind w:left="1146" w:hanging="360"/>
      </w:pPr>
    </w:lvl>
    <w:lvl w:ilvl="2" w:tplc="0409001B" w:tentative="1">
      <w:start w:val="1"/>
      <w:numFmt w:val="lowerRoman"/>
      <w:lvlText w:val="%3."/>
      <w:lvlJc w:val="right"/>
      <w:pPr>
        <w:ind w:left="1866" w:hanging="180"/>
      </w:pPr>
    </w:lvl>
    <w:lvl w:ilvl="3" w:tplc="0409000F" w:tentative="1">
      <w:start w:val="1"/>
      <w:numFmt w:val="decimal"/>
      <w:lvlText w:val="%4."/>
      <w:lvlJc w:val="left"/>
      <w:pPr>
        <w:ind w:left="2586" w:hanging="360"/>
      </w:pPr>
    </w:lvl>
    <w:lvl w:ilvl="4" w:tplc="04090019" w:tentative="1">
      <w:start w:val="1"/>
      <w:numFmt w:val="lowerLetter"/>
      <w:lvlText w:val="%5."/>
      <w:lvlJc w:val="left"/>
      <w:pPr>
        <w:ind w:left="3306" w:hanging="360"/>
      </w:pPr>
    </w:lvl>
    <w:lvl w:ilvl="5" w:tplc="0409001B" w:tentative="1">
      <w:start w:val="1"/>
      <w:numFmt w:val="lowerRoman"/>
      <w:lvlText w:val="%6."/>
      <w:lvlJc w:val="right"/>
      <w:pPr>
        <w:ind w:left="4026" w:hanging="180"/>
      </w:pPr>
    </w:lvl>
    <w:lvl w:ilvl="6" w:tplc="0409000F" w:tentative="1">
      <w:start w:val="1"/>
      <w:numFmt w:val="decimal"/>
      <w:lvlText w:val="%7."/>
      <w:lvlJc w:val="left"/>
      <w:pPr>
        <w:ind w:left="4746" w:hanging="360"/>
      </w:pPr>
    </w:lvl>
    <w:lvl w:ilvl="7" w:tplc="04090019" w:tentative="1">
      <w:start w:val="1"/>
      <w:numFmt w:val="lowerLetter"/>
      <w:lvlText w:val="%8."/>
      <w:lvlJc w:val="left"/>
      <w:pPr>
        <w:ind w:left="5466" w:hanging="360"/>
      </w:pPr>
    </w:lvl>
    <w:lvl w:ilvl="8" w:tplc="0409001B" w:tentative="1">
      <w:start w:val="1"/>
      <w:numFmt w:val="lowerRoman"/>
      <w:lvlText w:val="%9."/>
      <w:lvlJc w:val="right"/>
      <w:pPr>
        <w:ind w:left="6186" w:hanging="180"/>
      </w:pPr>
    </w:lvl>
  </w:abstractNum>
  <w:abstractNum w:abstractNumId="25">
    <w:nsid w:val="3D942926"/>
    <w:multiLevelType w:val="hybridMultilevel"/>
    <w:tmpl w:val="E6CCDBE2"/>
    <w:lvl w:ilvl="0" w:tplc="8BE09D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3E114F82"/>
    <w:multiLevelType w:val="multilevel"/>
    <w:tmpl w:val="00644066"/>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7">
    <w:nsid w:val="49365FBD"/>
    <w:multiLevelType w:val="hybridMultilevel"/>
    <w:tmpl w:val="3F180A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A4E6914"/>
    <w:multiLevelType w:val="hybridMultilevel"/>
    <w:tmpl w:val="861ED3A0"/>
    <w:lvl w:ilvl="0" w:tplc="8F3A0A32">
      <w:start w:val="1"/>
      <w:numFmt w:val="decimal"/>
      <w:lvlText w:val="%1."/>
      <w:lvlJc w:val="left"/>
      <w:pPr>
        <w:ind w:left="882" w:hanging="360"/>
      </w:pPr>
      <w:rPr>
        <w:rFonts w:hint="default"/>
      </w:rPr>
    </w:lvl>
    <w:lvl w:ilvl="1" w:tplc="04090019" w:tentative="1">
      <w:start w:val="1"/>
      <w:numFmt w:val="lowerLetter"/>
      <w:lvlText w:val="%2."/>
      <w:lvlJc w:val="left"/>
      <w:pPr>
        <w:ind w:left="1602" w:hanging="360"/>
      </w:pPr>
    </w:lvl>
    <w:lvl w:ilvl="2" w:tplc="0409001B" w:tentative="1">
      <w:start w:val="1"/>
      <w:numFmt w:val="lowerRoman"/>
      <w:lvlText w:val="%3."/>
      <w:lvlJc w:val="right"/>
      <w:pPr>
        <w:ind w:left="2322" w:hanging="180"/>
      </w:pPr>
    </w:lvl>
    <w:lvl w:ilvl="3" w:tplc="0409000F" w:tentative="1">
      <w:start w:val="1"/>
      <w:numFmt w:val="decimal"/>
      <w:lvlText w:val="%4."/>
      <w:lvlJc w:val="left"/>
      <w:pPr>
        <w:ind w:left="3042" w:hanging="360"/>
      </w:pPr>
    </w:lvl>
    <w:lvl w:ilvl="4" w:tplc="04090019" w:tentative="1">
      <w:start w:val="1"/>
      <w:numFmt w:val="lowerLetter"/>
      <w:lvlText w:val="%5."/>
      <w:lvlJc w:val="left"/>
      <w:pPr>
        <w:ind w:left="3762" w:hanging="360"/>
      </w:pPr>
    </w:lvl>
    <w:lvl w:ilvl="5" w:tplc="0409001B" w:tentative="1">
      <w:start w:val="1"/>
      <w:numFmt w:val="lowerRoman"/>
      <w:lvlText w:val="%6."/>
      <w:lvlJc w:val="right"/>
      <w:pPr>
        <w:ind w:left="4482" w:hanging="180"/>
      </w:pPr>
    </w:lvl>
    <w:lvl w:ilvl="6" w:tplc="0409000F" w:tentative="1">
      <w:start w:val="1"/>
      <w:numFmt w:val="decimal"/>
      <w:lvlText w:val="%7."/>
      <w:lvlJc w:val="left"/>
      <w:pPr>
        <w:ind w:left="5202" w:hanging="360"/>
      </w:pPr>
    </w:lvl>
    <w:lvl w:ilvl="7" w:tplc="04090019" w:tentative="1">
      <w:start w:val="1"/>
      <w:numFmt w:val="lowerLetter"/>
      <w:lvlText w:val="%8."/>
      <w:lvlJc w:val="left"/>
      <w:pPr>
        <w:ind w:left="5922" w:hanging="360"/>
      </w:pPr>
    </w:lvl>
    <w:lvl w:ilvl="8" w:tplc="0409001B" w:tentative="1">
      <w:start w:val="1"/>
      <w:numFmt w:val="lowerRoman"/>
      <w:lvlText w:val="%9."/>
      <w:lvlJc w:val="right"/>
      <w:pPr>
        <w:ind w:left="6642" w:hanging="180"/>
      </w:pPr>
    </w:lvl>
  </w:abstractNum>
  <w:abstractNum w:abstractNumId="29">
    <w:nsid w:val="51C376CF"/>
    <w:multiLevelType w:val="multilevel"/>
    <w:tmpl w:val="0000000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0">
    <w:nsid w:val="52681757"/>
    <w:multiLevelType w:val="multilevel"/>
    <w:tmpl w:val="2384E3D0"/>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31">
    <w:nsid w:val="54B86C82"/>
    <w:multiLevelType w:val="hybridMultilevel"/>
    <w:tmpl w:val="B0842864"/>
    <w:lvl w:ilvl="0" w:tplc="CAB2BEB4">
      <w:start w:val="5"/>
      <w:numFmt w:val="bullet"/>
      <w:lvlText w:val="-"/>
      <w:lvlJc w:val="left"/>
      <w:pPr>
        <w:ind w:left="720" w:hanging="360"/>
      </w:pPr>
      <w:rPr>
        <w:rFonts w:ascii="Times New Roman" w:eastAsia="Calibri" w:hAnsi="Times New Roman" w:cs="Times New Roman" w:hint="default"/>
      </w:rPr>
    </w:lvl>
    <w:lvl w:ilvl="1" w:tplc="04210003">
      <w:start w:val="1"/>
      <w:numFmt w:val="bullet"/>
      <w:lvlText w:val="o"/>
      <w:lvlJc w:val="left"/>
      <w:pPr>
        <w:ind w:left="1440" w:hanging="360"/>
      </w:pPr>
      <w:rPr>
        <w:rFonts w:ascii="Courier New" w:hAnsi="Courier New" w:cs="Courier New" w:hint="default"/>
      </w:rPr>
    </w:lvl>
    <w:lvl w:ilvl="2" w:tplc="04210005">
      <w:start w:val="1"/>
      <w:numFmt w:val="bullet"/>
      <w:lvlText w:val=""/>
      <w:lvlJc w:val="left"/>
      <w:pPr>
        <w:ind w:left="2160" w:hanging="360"/>
      </w:pPr>
      <w:rPr>
        <w:rFonts w:ascii="Wingdings" w:hAnsi="Wingdings" w:hint="default"/>
      </w:rPr>
    </w:lvl>
    <w:lvl w:ilvl="3" w:tplc="04210001">
      <w:start w:val="1"/>
      <w:numFmt w:val="bullet"/>
      <w:lvlText w:val=""/>
      <w:lvlJc w:val="left"/>
      <w:pPr>
        <w:ind w:left="2880" w:hanging="360"/>
      </w:pPr>
      <w:rPr>
        <w:rFonts w:ascii="Symbol" w:hAnsi="Symbol" w:hint="default"/>
      </w:rPr>
    </w:lvl>
    <w:lvl w:ilvl="4" w:tplc="04210003">
      <w:start w:val="1"/>
      <w:numFmt w:val="bullet"/>
      <w:lvlText w:val="o"/>
      <w:lvlJc w:val="left"/>
      <w:pPr>
        <w:ind w:left="3600" w:hanging="360"/>
      </w:pPr>
      <w:rPr>
        <w:rFonts w:ascii="Courier New" w:hAnsi="Courier New" w:cs="Courier New" w:hint="default"/>
      </w:rPr>
    </w:lvl>
    <w:lvl w:ilvl="5" w:tplc="04210005">
      <w:start w:val="1"/>
      <w:numFmt w:val="bullet"/>
      <w:lvlText w:val=""/>
      <w:lvlJc w:val="left"/>
      <w:pPr>
        <w:ind w:left="4320" w:hanging="360"/>
      </w:pPr>
      <w:rPr>
        <w:rFonts w:ascii="Wingdings" w:hAnsi="Wingdings" w:hint="default"/>
      </w:rPr>
    </w:lvl>
    <w:lvl w:ilvl="6" w:tplc="04210001">
      <w:start w:val="1"/>
      <w:numFmt w:val="bullet"/>
      <w:lvlText w:val=""/>
      <w:lvlJc w:val="left"/>
      <w:pPr>
        <w:ind w:left="5040" w:hanging="360"/>
      </w:pPr>
      <w:rPr>
        <w:rFonts w:ascii="Symbol" w:hAnsi="Symbol" w:hint="default"/>
      </w:rPr>
    </w:lvl>
    <w:lvl w:ilvl="7" w:tplc="04210003">
      <w:start w:val="1"/>
      <w:numFmt w:val="bullet"/>
      <w:lvlText w:val="o"/>
      <w:lvlJc w:val="left"/>
      <w:pPr>
        <w:ind w:left="5760" w:hanging="360"/>
      </w:pPr>
      <w:rPr>
        <w:rFonts w:ascii="Courier New" w:hAnsi="Courier New" w:cs="Courier New" w:hint="default"/>
      </w:rPr>
    </w:lvl>
    <w:lvl w:ilvl="8" w:tplc="04210005">
      <w:start w:val="1"/>
      <w:numFmt w:val="bullet"/>
      <w:lvlText w:val=""/>
      <w:lvlJc w:val="left"/>
      <w:pPr>
        <w:ind w:left="6480" w:hanging="360"/>
      </w:pPr>
      <w:rPr>
        <w:rFonts w:ascii="Wingdings" w:hAnsi="Wingdings" w:hint="default"/>
      </w:rPr>
    </w:lvl>
  </w:abstractNum>
  <w:abstractNum w:abstractNumId="32">
    <w:nsid w:val="57883C37"/>
    <w:multiLevelType w:val="hybridMultilevel"/>
    <w:tmpl w:val="5E543B36"/>
    <w:lvl w:ilvl="0" w:tplc="0C8822FE">
      <w:start w:val="4"/>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7DB3D97"/>
    <w:multiLevelType w:val="hybridMultilevel"/>
    <w:tmpl w:val="EEDE5CC6"/>
    <w:lvl w:ilvl="0" w:tplc="04210019">
      <w:start w:val="1"/>
      <w:numFmt w:val="lowerLetter"/>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34">
    <w:nsid w:val="5A453FB8"/>
    <w:multiLevelType w:val="hybridMultilevel"/>
    <w:tmpl w:val="BF72335C"/>
    <w:lvl w:ilvl="0" w:tplc="04210019">
      <w:start w:val="1"/>
      <w:numFmt w:val="lowerLetter"/>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35">
    <w:nsid w:val="644D349E"/>
    <w:multiLevelType w:val="hybridMultilevel"/>
    <w:tmpl w:val="804C6B90"/>
    <w:lvl w:ilvl="0" w:tplc="3110B6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700308E"/>
    <w:multiLevelType w:val="multilevel"/>
    <w:tmpl w:val="CA36176C"/>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37">
    <w:nsid w:val="71BD28A1"/>
    <w:multiLevelType w:val="hybridMultilevel"/>
    <w:tmpl w:val="C8D420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8CC7188"/>
    <w:multiLevelType w:val="hybridMultilevel"/>
    <w:tmpl w:val="7E2CB9FE"/>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num w:numId="1">
    <w:abstractNumId w:val="1"/>
  </w:num>
  <w:num w:numId="2">
    <w:abstractNumId w:val="2"/>
  </w:num>
  <w:num w:numId="3">
    <w:abstractNumId w:val="3"/>
  </w:num>
  <w:num w:numId="4">
    <w:abstractNumId w:val="29"/>
  </w:num>
  <w:num w:numId="5">
    <w:abstractNumId w:val="4"/>
  </w:num>
  <w:num w:numId="6">
    <w:abstractNumId w:val="5"/>
  </w:num>
  <w:num w:numId="7">
    <w:abstractNumId w:val="23"/>
  </w:num>
  <w:num w:numId="8">
    <w:abstractNumId w:val="20"/>
  </w:num>
  <w:num w:numId="9">
    <w:abstractNumId w:val="20"/>
  </w:num>
  <w:num w:numId="10">
    <w:abstractNumId w:val="33"/>
  </w:num>
  <w:num w:numId="11">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1"/>
  </w:num>
  <w:num w:numId="13">
    <w:abstractNumId w:val="31"/>
  </w:num>
  <w:num w:numId="14">
    <w:abstractNumId w:val="16"/>
  </w:num>
  <w:num w:numId="1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4"/>
  </w:num>
  <w:num w:numId="17">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0"/>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6"/>
  </w:num>
  <w:num w:numId="20">
    <w:abstractNumId w:val="7"/>
  </w:num>
  <w:num w:numId="21">
    <w:abstractNumId w:val="12"/>
  </w:num>
  <w:num w:numId="22">
    <w:abstractNumId w:val="36"/>
  </w:num>
  <w:num w:numId="23">
    <w:abstractNumId w:val="17"/>
  </w:num>
  <w:num w:numId="24">
    <w:abstractNumId w:val="21"/>
  </w:num>
  <w:num w:numId="25">
    <w:abstractNumId w:val="36"/>
  </w:num>
  <w:num w:numId="26">
    <w:abstractNumId w:val="8"/>
  </w:num>
  <w:num w:numId="27">
    <w:abstractNumId w:val="11"/>
  </w:num>
  <w:num w:numId="28">
    <w:abstractNumId w:val="36"/>
  </w:num>
  <w:num w:numId="29">
    <w:abstractNumId w:val="30"/>
  </w:num>
  <w:num w:numId="30">
    <w:abstractNumId w:val="19"/>
  </w:num>
  <w:num w:numId="31">
    <w:abstractNumId w:val="36"/>
  </w:num>
  <w:num w:numId="32">
    <w:abstractNumId w:val="26"/>
  </w:num>
  <w:num w:numId="33">
    <w:abstractNumId w:val="6"/>
  </w:num>
  <w:num w:numId="34">
    <w:abstractNumId w:val="38"/>
  </w:num>
  <w:num w:numId="35">
    <w:abstractNumId w:val="0"/>
  </w:num>
  <w:num w:numId="36">
    <w:abstractNumId w:val="37"/>
  </w:num>
  <w:num w:numId="37">
    <w:abstractNumId w:val="24"/>
  </w:num>
  <w:num w:numId="38">
    <w:abstractNumId w:val="27"/>
  </w:num>
  <w:num w:numId="39">
    <w:abstractNumId w:val="13"/>
  </w:num>
  <w:num w:numId="40">
    <w:abstractNumId w:val="14"/>
  </w:num>
  <w:num w:numId="41">
    <w:abstractNumId w:val="35"/>
  </w:num>
  <w:num w:numId="42">
    <w:abstractNumId w:val="32"/>
  </w:num>
  <w:num w:numId="43">
    <w:abstractNumId w:val="9"/>
  </w:num>
  <w:num w:numId="44">
    <w:abstractNumId w:val="18"/>
  </w:num>
  <w:num w:numId="45">
    <w:abstractNumId w:val="15"/>
  </w:num>
  <w:num w:numId="46">
    <w:abstractNumId w:val="22"/>
  </w:num>
  <w:num w:numId="47">
    <w:abstractNumId w:val="25"/>
  </w:num>
  <w:num w:numId="48">
    <w:abstractNumId w:val="10"/>
  </w:num>
  <w:num w:numId="49">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7518"/>
    <w:rsid w:val="00006543"/>
    <w:rsid w:val="00052062"/>
    <w:rsid w:val="000C7518"/>
    <w:rsid w:val="000D4256"/>
    <w:rsid w:val="00113D59"/>
    <w:rsid w:val="00127265"/>
    <w:rsid w:val="00206DD5"/>
    <w:rsid w:val="00250D4A"/>
    <w:rsid w:val="002A518B"/>
    <w:rsid w:val="002D0FDF"/>
    <w:rsid w:val="002D3710"/>
    <w:rsid w:val="00391D01"/>
    <w:rsid w:val="00403FC8"/>
    <w:rsid w:val="00417A8F"/>
    <w:rsid w:val="00436837"/>
    <w:rsid w:val="004412D8"/>
    <w:rsid w:val="004600B4"/>
    <w:rsid w:val="004C011E"/>
    <w:rsid w:val="004D4CF6"/>
    <w:rsid w:val="006C212A"/>
    <w:rsid w:val="006D0084"/>
    <w:rsid w:val="006E0D50"/>
    <w:rsid w:val="007039FC"/>
    <w:rsid w:val="00742BCB"/>
    <w:rsid w:val="00791549"/>
    <w:rsid w:val="00796EE0"/>
    <w:rsid w:val="007B729F"/>
    <w:rsid w:val="007D502A"/>
    <w:rsid w:val="007E6C79"/>
    <w:rsid w:val="008529EB"/>
    <w:rsid w:val="00862392"/>
    <w:rsid w:val="008E51C0"/>
    <w:rsid w:val="009176B8"/>
    <w:rsid w:val="00976810"/>
    <w:rsid w:val="009A4DE5"/>
    <w:rsid w:val="00A01305"/>
    <w:rsid w:val="00A20853"/>
    <w:rsid w:val="00A36A47"/>
    <w:rsid w:val="00A438E7"/>
    <w:rsid w:val="00B3033C"/>
    <w:rsid w:val="00BA09BD"/>
    <w:rsid w:val="00BD1CCB"/>
    <w:rsid w:val="00C41C3B"/>
    <w:rsid w:val="00CB0D48"/>
    <w:rsid w:val="00D016C6"/>
    <w:rsid w:val="00D27C2C"/>
    <w:rsid w:val="00D855CB"/>
    <w:rsid w:val="00E54E6E"/>
    <w:rsid w:val="00E807F3"/>
    <w:rsid w:val="00EA434C"/>
    <w:rsid w:val="00F02C13"/>
    <w:rsid w:val="00F03501"/>
    <w:rsid w:val="00F74CF0"/>
    <w:rsid w:val="00F974A6"/>
    <w:rsid w:val="00FD3274"/>
    <w:rsid w:val="00FF40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0C7518"/>
    <w:pPr>
      <w:keepNext/>
      <w:numPr>
        <w:numId w:val="9"/>
      </w:numPr>
      <w:spacing w:after="0" w:line="240" w:lineRule="auto"/>
      <w:outlineLvl w:val="0"/>
    </w:pPr>
    <w:rPr>
      <w:rFonts w:ascii="Arial" w:eastAsia="Times New Roman" w:hAnsi="Arial" w:cs="Times New Roman"/>
      <w:b/>
      <w:sz w:val="28"/>
      <w:szCs w:val="20"/>
    </w:rPr>
  </w:style>
  <w:style w:type="paragraph" w:styleId="Heading2">
    <w:name w:val="heading 2"/>
    <w:basedOn w:val="Normal"/>
    <w:next w:val="Normal"/>
    <w:link w:val="Heading2Char"/>
    <w:qFormat/>
    <w:rsid w:val="000C7518"/>
    <w:pPr>
      <w:keepNext/>
      <w:numPr>
        <w:ilvl w:val="1"/>
        <w:numId w:val="9"/>
      </w:numPr>
      <w:spacing w:before="240" w:after="60" w:line="240" w:lineRule="auto"/>
      <w:outlineLvl w:val="1"/>
    </w:pPr>
    <w:rPr>
      <w:rFonts w:ascii="Arial" w:eastAsia="Times New Roman" w:hAnsi="Arial" w:cs="Times New Roman"/>
      <w:b/>
      <w:i/>
      <w:sz w:val="24"/>
      <w:szCs w:val="20"/>
    </w:rPr>
  </w:style>
  <w:style w:type="paragraph" w:styleId="Heading3">
    <w:name w:val="heading 3"/>
    <w:basedOn w:val="Normal"/>
    <w:next w:val="Normal"/>
    <w:link w:val="Heading3Char"/>
    <w:unhideWhenUsed/>
    <w:qFormat/>
    <w:rsid w:val="000C7518"/>
    <w:pPr>
      <w:keepNext/>
      <w:keepLines/>
      <w:numPr>
        <w:ilvl w:val="2"/>
        <w:numId w:val="9"/>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semiHidden/>
    <w:unhideWhenUsed/>
    <w:qFormat/>
    <w:rsid w:val="000C7518"/>
    <w:pPr>
      <w:keepNext/>
      <w:keepLines/>
      <w:numPr>
        <w:ilvl w:val="3"/>
        <w:numId w:val="9"/>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semiHidden/>
    <w:unhideWhenUsed/>
    <w:qFormat/>
    <w:rsid w:val="00F03501"/>
    <w:pPr>
      <w:numPr>
        <w:ilvl w:val="4"/>
        <w:numId w:val="9"/>
      </w:numPr>
      <w:spacing w:before="240" w:after="60" w:line="240" w:lineRule="auto"/>
      <w:outlineLvl w:val="4"/>
    </w:pPr>
    <w:rPr>
      <w:rFonts w:ascii="Arial" w:eastAsia="Times New Roman" w:hAnsi="Arial" w:cs="Times New Roman"/>
      <w:b/>
      <w:szCs w:val="20"/>
      <w:lang w:val="en-GB"/>
    </w:rPr>
  </w:style>
  <w:style w:type="paragraph" w:styleId="Heading6">
    <w:name w:val="heading 6"/>
    <w:basedOn w:val="Normal"/>
    <w:next w:val="Normal"/>
    <w:link w:val="Heading6Char"/>
    <w:semiHidden/>
    <w:unhideWhenUsed/>
    <w:qFormat/>
    <w:rsid w:val="00F03501"/>
    <w:pPr>
      <w:numPr>
        <w:ilvl w:val="5"/>
        <w:numId w:val="9"/>
      </w:numPr>
      <w:spacing w:before="240" w:after="60" w:line="240" w:lineRule="auto"/>
      <w:outlineLvl w:val="5"/>
    </w:pPr>
    <w:rPr>
      <w:rFonts w:ascii="Times New Roman" w:eastAsia="Times New Roman" w:hAnsi="Times New Roman" w:cs="Times New Roman"/>
      <w:i/>
      <w:szCs w:val="20"/>
      <w:lang w:val="en-GB"/>
    </w:rPr>
  </w:style>
  <w:style w:type="paragraph" w:styleId="Heading7">
    <w:name w:val="heading 7"/>
    <w:basedOn w:val="Normal"/>
    <w:next w:val="Normal"/>
    <w:link w:val="Heading7Char"/>
    <w:semiHidden/>
    <w:unhideWhenUsed/>
    <w:qFormat/>
    <w:rsid w:val="00F03501"/>
    <w:pPr>
      <w:numPr>
        <w:ilvl w:val="6"/>
        <w:numId w:val="9"/>
      </w:numPr>
      <w:spacing w:before="240" w:after="60" w:line="240" w:lineRule="auto"/>
      <w:outlineLvl w:val="6"/>
    </w:pPr>
    <w:rPr>
      <w:rFonts w:ascii="Arial" w:eastAsia="Times New Roman" w:hAnsi="Arial" w:cs="Times New Roman"/>
      <w:sz w:val="20"/>
      <w:szCs w:val="20"/>
      <w:lang w:val="en-GB"/>
    </w:rPr>
  </w:style>
  <w:style w:type="paragraph" w:styleId="Heading8">
    <w:name w:val="heading 8"/>
    <w:basedOn w:val="Normal"/>
    <w:next w:val="Normal"/>
    <w:link w:val="Heading8Char"/>
    <w:semiHidden/>
    <w:unhideWhenUsed/>
    <w:qFormat/>
    <w:rsid w:val="00F03501"/>
    <w:pPr>
      <w:numPr>
        <w:ilvl w:val="7"/>
        <w:numId w:val="9"/>
      </w:numPr>
      <w:spacing w:before="240" w:after="60" w:line="240" w:lineRule="auto"/>
      <w:outlineLvl w:val="7"/>
    </w:pPr>
    <w:rPr>
      <w:rFonts w:ascii="Arial" w:eastAsia="Times New Roman" w:hAnsi="Arial" w:cs="Times New Roman"/>
      <w:i/>
      <w:sz w:val="20"/>
      <w:szCs w:val="20"/>
      <w:lang w:val="en-GB"/>
    </w:rPr>
  </w:style>
  <w:style w:type="paragraph" w:styleId="Heading9">
    <w:name w:val="heading 9"/>
    <w:basedOn w:val="Normal"/>
    <w:next w:val="Normal"/>
    <w:link w:val="Heading9Char"/>
    <w:semiHidden/>
    <w:unhideWhenUsed/>
    <w:qFormat/>
    <w:rsid w:val="00F03501"/>
    <w:pPr>
      <w:numPr>
        <w:ilvl w:val="8"/>
        <w:numId w:val="9"/>
      </w:numPr>
      <w:spacing w:before="240" w:after="60" w:line="240" w:lineRule="auto"/>
      <w:outlineLvl w:val="8"/>
    </w:pPr>
    <w:rPr>
      <w:rFonts w:ascii="Arial" w:eastAsia="Times New Roman" w:hAnsi="Arial" w:cs="Times New Roman"/>
      <w:b/>
      <w:i/>
      <w:sz w:val="18"/>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0C7518"/>
    <w:pPr>
      <w:spacing w:before="240" w:after="60" w:line="240" w:lineRule="auto"/>
      <w:jc w:val="center"/>
    </w:pPr>
    <w:rPr>
      <w:rFonts w:ascii="Arial" w:eastAsia="Times New Roman" w:hAnsi="Arial" w:cs="Times New Roman"/>
      <w:b/>
      <w:kern w:val="28"/>
      <w:sz w:val="32"/>
      <w:szCs w:val="20"/>
    </w:rPr>
  </w:style>
  <w:style w:type="character" w:customStyle="1" w:styleId="TitleChar">
    <w:name w:val="Title Char"/>
    <w:basedOn w:val="DefaultParagraphFont"/>
    <w:link w:val="Title"/>
    <w:rsid w:val="000C7518"/>
    <w:rPr>
      <w:rFonts w:ascii="Arial" w:eastAsia="Times New Roman" w:hAnsi="Arial" w:cs="Times New Roman"/>
      <w:b/>
      <w:kern w:val="28"/>
      <w:sz w:val="32"/>
      <w:szCs w:val="20"/>
      <w:lang w:val="en-US"/>
    </w:rPr>
  </w:style>
  <w:style w:type="paragraph" w:customStyle="1" w:styleId="SubTitle">
    <w:name w:val="Sub Title"/>
    <w:basedOn w:val="Title"/>
    <w:rsid w:val="000C7518"/>
  </w:style>
  <w:style w:type="paragraph" w:styleId="BalloonText">
    <w:name w:val="Balloon Text"/>
    <w:basedOn w:val="Normal"/>
    <w:link w:val="BalloonTextChar"/>
    <w:uiPriority w:val="99"/>
    <w:semiHidden/>
    <w:unhideWhenUsed/>
    <w:rsid w:val="000C75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7518"/>
    <w:rPr>
      <w:rFonts w:ascii="Tahoma" w:hAnsi="Tahoma" w:cs="Tahoma"/>
      <w:sz w:val="16"/>
      <w:szCs w:val="16"/>
    </w:rPr>
  </w:style>
  <w:style w:type="character" w:customStyle="1" w:styleId="Heading1Char">
    <w:name w:val="Heading 1 Char"/>
    <w:basedOn w:val="DefaultParagraphFont"/>
    <w:link w:val="Heading1"/>
    <w:rsid w:val="000C7518"/>
    <w:rPr>
      <w:rFonts w:ascii="Arial" w:eastAsia="Times New Roman" w:hAnsi="Arial" w:cs="Times New Roman"/>
      <w:b/>
      <w:sz w:val="28"/>
      <w:szCs w:val="20"/>
      <w:lang w:val="en-US"/>
    </w:rPr>
  </w:style>
  <w:style w:type="character" w:customStyle="1" w:styleId="Heading2Char">
    <w:name w:val="Heading 2 Char"/>
    <w:basedOn w:val="DefaultParagraphFont"/>
    <w:link w:val="Heading2"/>
    <w:rsid w:val="000C7518"/>
    <w:rPr>
      <w:rFonts w:ascii="Arial" w:eastAsia="Times New Roman" w:hAnsi="Arial" w:cs="Times New Roman"/>
      <w:b/>
      <w:i/>
      <w:sz w:val="24"/>
      <w:szCs w:val="20"/>
      <w:lang w:val="en-US"/>
    </w:rPr>
  </w:style>
  <w:style w:type="paragraph" w:customStyle="1" w:styleId="guide">
    <w:name w:val="guide"/>
    <w:basedOn w:val="Normal"/>
    <w:rsid w:val="000C7518"/>
    <w:pPr>
      <w:spacing w:after="0" w:line="240" w:lineRule="auto"/>
    </w:pPr>
    <w:rPr>
      <w:rFonts w:ascii="Times New Roman" w:eastAsia="Times New Roman" w:hAnsi="Times New Roman" w:cs="Times New Roman"/>
      <w:i/>
      <w:sz w:val="20"/>
      <w:szCs w:val="20"/>
    </w:rPr>
  </w:style>
  <w:style w:type="character" w:customStyle="1" w:styleId="Heading3Char">
    <w:name w:val="Heading 3 Char"/>
    <w:basedOn w:val="DefaultParagraphFont"/>
    <w:link w:val="Heading3"/>
    <w:rsid w:val="000C751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semiHidden/>
    <w:rsid w:val="000C7518"/>
    <w:rPr>
      <w:rFonts w:asciiTheme="majorHAnsi" w:eastAsiaTheme="majorEastAsia" w:hAnsiTheme="majorHAnsi" w:cstheme="majorBidi"/>
      <w:b/>
      <w:bCs/>
      <w:i/>
      <w:iCs/>
      <w:color w:val="4F81BD" w:themeColor="accent1"/>
    </w:rPr>
  </w:style>
  <w:style w:type="character" w:customStyle="1" w:styleId="BodyTextChar">
    <w:name w:val="Body Text Char"/>
    <w:link w:val="BodyText"/>
    <w:rsid w:val="000C7518"/>
    <w:rPr>
      <w:sz w:val="24"/>
      <w:lang w:val="en-US"/>
    </w:rPr>
  </w:style>
  <w:style w:type="paragraph" w:styleId="BodyText">
    <w:name w:val="Body Text"/>
    <w:basedOn w:val="Normal"/>
    <w:link w:val="BodyTextChar"/>
    <w:rsid w:val="000C7518"/>
    <w:pPr>
      <w:spacing w:before="120" w:after="120" w:line="240" w:lineRule="auto"/>
    </w:pPr>
    <w:rPr>
      <w:sz w:val="24"/>
    </w:rPr>
  </w:style>
  <w:style w:type="character" w:customStyle="1" w:styleId="BodyTextChar1">
    <w:name w:val="Body Text Char1"/>
    <w:basedOn w:val="DefaultParagraphFont"/>
    <w:uiPriority w:val="99"/>
    <w:semiHidden/>
    <w:rsid w:val="000C7518"/>
  </w:style>
  <w:style w:type="paragraph" w:styleId="TOC1">
    <w:name w:val="toc 1"/>
    <w:basedOn w:val="Normal"/>
    <w:next w:val="Normal"/>
    <w:uiPriority w:val="39"/>
    <w:rsid w:val="000C7518"/>
    <w:pPr>
      <w:spacing w:after="0" w:line="240" w:lineRule="auto"/>
    </w:pPr>
    <w:rPr>
      <w:rFonts w:ascii="Times New Roman" w:eastAsia="Times New Roman" w:hAnsi="Times New Roman" w:cs="Times New Roman"/>
      <w:sz w:val="20"/>
      <w:szCs w:val="20"/>
    </w:rPr>
  </w:style>
  <w:style w:type="paragraph" w:styleId="ListParagraph">
    <w:name w:val="List Paragraph"/>
    <w:basedOn w:val="Normal"/>
    <w:uiPriority w:val="34"/>
    <w:qFormat/>
    <w:rsid w:val="000C7518"/>
    <w:pPr>
      <w:ind w:left="720"/>
      <w:contextualSpacing/>
    </w:pPr>
  </w:style>
  <w:style w:type="character" w:customStyle="1" w:styleId="Heading5Char">
    <w:name w:val="Heading 5 Char"/>
    <w:basedOn w:val="DefaultParagraphFont"/>
    <w:link w:val="Heading5"/>
    <w:semiHidden/>
    <w:rsid w:val="00F03501"/>
    <w:rPr>
      <w:rFonts w:ascii="Arial" w:eastAsia="Times New Roman" w:hAnsi="Arial" w:cs="Times New Roman"/>
      <w:b/>
      <w:szCs w:val="20"/>
      <w:lang w:val="en-GB"/>
    </w:rPr>
  </w:style>
  <w:style w:type="character" w:customStyle="1" w:styleId="Heading6Char">
    <w:name w:val="Heading 6 Char"/>
    <w:basedOn w:val="DefaultParagraphFont"/>
    <w:link w:val="Heading6"/>
    <w:semiHidden/>
    <w:rsid w:val="00F03501"/>
    <w:rPr>
      <w:rFonts w:ascii="Times New Roman" w:eastAsia="Times New Roman" w:hAnsi="Times New Roman" w:cs="Times New Roman"/>
      <w:i/>
      <w:szCs w:val="20"/>
      <w:lang w:val="en-GB"/>
    </w:rPr>
  </w:style>
  <w:style w:type="character" w:customStyle="1" w:styleId="Heading7Char">
    <w:name w:val="Heading 7 Char"/>
    <w:basedOn w:val="DefaultParagraphFont"/>
    <w:link w:val="Heading7"/>
    <w:semiHidden/>
    <w:rsid w:val="00F03501"/>
    <w:rPr>
      <w:rFonts w:ascii="Arial" w:eastAsia="Times New Roman" w:hAnsi="Arial" w:cs="Times New Roman"/>
      <w:sz w:val="20"/>
      <w:szCs w:val="20"/>
      <w:lang w:val="en-GB"/>
    </w:rPr>
  </w:style>
  <w:style w:type="character" w:customStyle="1" w:styleId="Heading8Char">
    <w:name w:val="Heading 8 Char"/>
    <w:basedOn w:val="DefaultParagraphFont"/>
    <w:link w:val="Heading8"/>
    <w:semiHidden/>
    <w:rsid w:val="00F03501"/>
    <w:rPr>
      <w:rFonts w:ascii="Arial" w:eastAsia="Times New Roman" w:hAnsi="Arial" w:cs="Times New Roman"/>
      <w:i/>
      <w:sz w:val="20"/>
      <w:szCs w:val="20"/>
      <w:lang w:val="en-GB"/>
    </w:rPr>
  </w:style>
  <w:style w:type="character" w:customStyle="1" w:styleId="Heading9Char">
    <w:name w:val="Heading 9 Char"/>
    <w:basedOn w:val="DefaultParagraphFont"/>
    <w:link w:val="Heading9"/>
    <w:semiHidden/>
    <w:rsid w:val="00F03501"/>
    <w:rPr>
      <w:rFonts w:ascii="Arial" w:eastAsia="Times New Roman" w:hAnsi="Arial" w:cs="Times New Roman"/>
      <w:b/>
      <w:i/>
      <w:sz w:val="18"/>
      <w:szCs w:val="20"/>
      <w:lang w:val="en-GB"/>
    </w:rPr>
  </w:style>
  <w:style w:type="paragraph" w:styleId="Caption">
    <w:name w:val="caption"/>
    <w:basedOn w:val="Normal"/>
    <w:next w:val="Normal"/>
    <w:uiPriority w:val="35"/>
    <w:semiHidden/>
    <w:unhideWhenUsed/>
    <w:qFormat/>
    <w:rsid w:val="00F03501"/>
    <w:pPr>
      <w:spacing w:line="240" w:lineRule="auto"/>
    </w:pPr>
    <w:rPr>
      <w:rFonts w:ascii="Times New Roman" w:eastAsia="Times New Roman" w:hAnsi="Times New Roman" w:cs="Times New Roman"/>
      <w:b/>
      <w:bCs/>
      <w:sz w:val="18"/>
      <w:szCs w:val="18"/>
    </w:rPr>
  </w:style>
  <w:style w:type="paragraph" w:customStyle="1" w:styleId="Standard">
    <w:name w:val="Standard"/>
    <w:rsid w:val="00CB0D48"/>
    <w:pPr>
      <w:widowControl w:val="0"/>
      <w:suppressAutoHyphens/>
      <w:autoSpaceDN w:val="0"/>
      <w:spacing w:after="0" w:line="240" w:lineRule="auto"/>
      <w:textAlignment w:val="baseline"/>
    </w:pPr>
    <w:rPr>
      <w:rFonts w:ascii="Times New Roman" w:eastAsia="AR PL UMing HK" w:hAnsi="Times New Roman" w:cs="Lohit Devanagari"/>
      <w:kern w:val="3"/>
      <w:sz w:val="24"/>
      <w:szCs w:val="24"/>
      <w:lang w:val="id-ID" w:eastAsia="zh-CN" w:bidi="hi-IN"/>
    </w:rPr>
  </w:style>
  <w:style w:type="paragraph" w:customStyle="1" w:styleId="TableContents">
    <w:name w:val="Table Contents"/>
    <w:basedOn w:val="Normal"/>
    <w:rsid w:val="00250D4A"/>
    <w:pPr>
      <w:widowControl w:val="0"/>
      <w:suppressLineNumbers/>
      <w:suppressAutoHyphens/>
    </w:pPr>
    <w:rPr>
      <w:rFonts w:ascii="Times New Roman" w:eastAsia="AR PL UMing HK" w:hAnsi="Times New Roman" w:cs="Lohit Devanagari"/>
      <w:sz w:val="24"/>
      <w:szCs w:val="24"/>
      <w:lang w:eastAsia="zh-CN" w:bidi="hi-IN"/>
    </w:rPr>
  </w:style>
  <w:style w:type="paragraph" w:styleId="TOCHeading">
    <w:name w:val="TOC Heading"/>
    <w:basedOn w:val="Heading1"/>
    <w:next w:val="Normal"/>
    <w:uiPriority w:val="39"/>
    <w:semiHidden/>
    <w:unhideWhenUsed/>
    <w:qFormat/>
    <w:rsid w:val="00403FC8"/>
    <w:pPr>
      <w:keepLines/>
      <w:numPr>
        <w:numId w:val="0"/>
      </w:numPr>
      <w:spacing w:before="480" w:line="276" w:lineRule="auto"/>
      <w:outlineLvl w:val="9"/>
    </w:pPr>
    <w:rPr>
      <w:rFonts w:asciiTheme="majorHAnsi" w:eastAsiaTheme="majorEastAsia" w:hAnsiTheme="majorHAnsi" w:cstheme="majorBidi"/>
      <w:bCs/>
      <w:color w:val="365F91" w:themeColor="accent1" w:themeShade="BF"/>
      <w:szCs w:val="28"/>
      <w:lang w:eastAsia="ja-JP"/>
    </w:rPr>
  </w:style>
  <w:style w:type="paragraph" w:styleId="TOC2">
    <w:name w:val="toc 2"/>
    <w:basedOn w:val="Normal"/>
    <w:next w:val="Normal"/>
    <w:autoRedefine/>
    <w:uiPriority w:val="39"/>
    <w:unhideWhenUsed/>
    <w:rsid w:val="00403FC8"/>
    <w:pPr>
      <w:spacing w:after="100"/>
      <w:ind w:left="220"/>
    </w:pPr>
  </w:style>
  <w:style w:type="paragraph" w:styleId="TOC3">
    <w:name w:val="toc 3"/>
    <w:basedOn w:val="Normal"/>
    <w:next w:val="Normal"/>
    <w:autoRedefine/>
    <w:uiPriority w:val="39"/>
    <w:unhideWhenUsed/>
    <w:rsid w:val="00403FC8"/>
    <w:pPr>
      <w:spacing w:after="100"/>
      <w:ind w:left="440"/>
    </w:pPr>
  </w:style>
  <w:style w:type="character" w:styleId="Hyperlink">
    <w:name w:val="Hyperlink"/>
    <w:basedOn w:val="DefaultParagraphFont"/>
    <w:uiPriority w:val="99"/>
    <w:unhideWhenUsed/>
    <w:rsid w:val="00403FC8"/>
    <w:rPr>
      <w:color w:val="0000FF" w:themeColor="hyperlink"/>
      <w:u w:val="single"/>
    </w:rPr>
  </w:style>
  <w:style w:type="paragraph" w:styleId="FootnoteText">
    <w:name w:val="footnote text"/>
    <w:basedOn w:val="Normal"/>
    <w:link w:val="FootnoteTextChar"/>
    <w:uiPriority w:val="99"/>
    <w:semiHidden/>
    <w:unhideWhenUsed/>
    <w:rsid w:val="00E54E6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54E6E"/>
    <w:rPr>
      <w:sz w:val="20"/>
      <w:szCs w:val="20"/>
    </w:rPr>
  </w:style>
  <w:style w:type="character" w:styleId="FootnoteReference">
    <w:name w:val="footnote reference"/>
    <w:basedOn w:val="DefaultParagraphFont"/>
    <w:uiPriority w:val="99"/>
    <w:semiHidden/>
    <w:unhideWhenUsed/>
    <w:rsid w:val="00E54E6E"/>
    <w:rPr>
      <w:vertAlign w:val="superscript"/>
    </w:rPr>
  </w:style>
  <w:style w:type="paragraph" w:styleId="Header">
    <w:name w:val="header"/>
    <w:basedOn w:val="Normal"/>
    <w:link w:val="HeaderChar"/>
    <w:uiPriority w:val="99"/>
    <w:unhideWhenUsed/>
    <w:rsid w:val="00E54E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4E6E"/>
  </w:style>
  <w:style w:type="paragraph" w:styleId="Footer">
    <w:name w:val="footer"/>
    <w:basedOn w:val="Normal"/>
    <w:link w:val="FooterChar"/>
    <w:uiPriority w:val="99"/>
    <w:unhideWhenUsed/>
    <w:rsid w:val="00E54E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4E6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0C7518"/>
    <w:pPr>
      <w:keepNext/>
      <w:numPr>
        <w:numId w:val="9"/>
      </w:numPr>
      <w:spacing w:after="0" w:line="240" w:lineRule="auto"/>
      <w:outlineLvl w:val="0"/>
    </w:pPr>
    <w:rPr>
      <w:rFonts w:ascii="Arial" w:eastAsia="Times New Roman" w:hAnsi="Arial" w:cs="Times New Roman"/>
      <w:b/>
      <w:sz w:val="28"/>
      <w:szCs w:val="20"/>
    </w:rPr>
  </w:style>
  <w:style w:type="paragraph" w:styleId="Heading2">
    <w:name w:val="heading 2"/>
    <w:basedOn w:val="Normal"/>
    <w:next w:val="Normal"/>
    <w:link w:val="Heading2Char"/>
    <w:qFormat/>
    <w:rsid w:val="000C7518"/>
    <w:pPr>
      <w:keepNext/>
      <w:numPr>
        <w:ilvl w:val="1"/>
        <w:numId w:val="9"/>
      </w:numPr>
      <w:spacing w:before="240" w:after="60" w:line="240" w:lineRule="auto"/>
      <w:outlineLvl w:val="1"/>
    </w:pPr>
    <w:rPr>
      <w:rFonts w:ascii="Arial" w:eastAsia="Times New Roman" w:hAnsi="Arial" w:cs="Times New Roman"/>
      <w:b/>
      <w:i/>
      <w:sz w:val="24"/>
      <w:szCs w:val="20"/>
    </w:rPr>
  </w:style>
  <w:style w:type="paragraph" w:styleId="Heading3">
    <w:name w:val="heading 3"/>
    <w:basedOn w:val="Normal"/>
    <w:next w:val="Normal"/>
    <w:link w:val="Heading3Char"/>
    <w:unhideWhenUsed/>
    <w:qFormat/>
    <w:rsid w:val="000C7518"/>
    <w:pPr>
      <w:keepNext/>
      <w:keepLines/>
      <w:numPr>
        <w:ilvl w:val="2"/>
        <w:numId w:val="9"/>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semiHidden/>
    <w:unhideWhenUsed/>
    <w:qFormat/>
    <w:rsid w:val="000C7518"/>
    <w:pPr>
      <w:keepNext/>
      <w:keepLines/>
      <w:numPr>
        <w:ilvl w:val="3"/>
        <w:numId w:val="9"/>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semiHidden/>
    <w:unhideWhenUsed/>
    <w:qFormat/>
    <w:rsid w:val="00F03501"/>
    <w:pPr>
      <w:numPr>
        <w:ilvl w:val="4"/>
        <w:numId w:val="9"/>
      </w:numPr>
      <w:spacing w:before="240" w:after="60" w:line="240" w:lineRule="auto"/>
      <w:outlineLvl w:val="4"/>
    </w:pPr>
    <w:rPr>
      <w:rFonts w:ascii="Arial" w:eastAsia="Times New Roman" w:hAnsi="Arial" w:cs="Times New Roman"/>
      <w:b/>
      <w:szCs w:val="20"/>
      <w:lang w:val="en-GB"/>
    </w:rPr>
  </w:style>
  <w:style w:type="paragraph" w:styleId="Heading6">
    <w:name w:val="heading 6"/>
    <w:basedOn w:val="Normal"/>
    <w:next w:val="Normal"/>
    <w:link w:val="Heading6Char"/>
    <w:semiHidden/>
    <w:unhideWhenUsed/>
    <w:qFormat/>
    <w:rsid w:val="00F03501"/>
    <w:pPr>
      <w:numPr>
        <w:ilvl w:val="5"/>
        <w:numId w:val="9"/>
      </w:numPr>
      <w:spacing w:before="240" w:after="60" w:line="240" w:lineRule="auto"/>
      <w:outlineLvl w:val="5"/>
    </w:pPr>
    <w:rPr>
      <w:rFonts w:ascii="Times New Roman" w:eastAsia="Times New Roman" w:hAnsi="Times New Roman" w:cs="Times New Roman"/>
      <w:i/>
      <w:szCs w:val="20"/>
      <w:lang w:val="en-GB"/>
    </w:rPr>
  </w:style>
  <w:style w:type="paragraph" w:styleId="Heading7">
    <w:name w:val="heading 7"/>
    <w:basedOn w:val="Normal"/>
    <w:next w:val="Normal"/>
    <w:link w:val="Heading7Char"/>
    <w:semiHidden/>
    <w:unhideWhenUsed/>
    <w:qFormat/>
    <w:rsid w:val="00F03501"/>
    <w:pPr>
      <w:numPr>
        <w:ilvl w:val="6"/>
        <w:numId w:val="9"/>
      </w:numPr>
      <w:spacing w:before="240" w:after="60" w:line="240" w:lineRule="auto"/>
      <w:outlineLvl w:val="6"/>
    </w:pPr>
    <w:rPr>
      <w:rFonts w:ascii="Arial" w:eastAsia="Times New Roman" w:hAnsi="Arial" w:cs="Times New Roman"/>
      <w:sz w:val="20"/>
      <w:szCs w:val="20"/>
      <w:lang w:val="en-GB"/>
    </w:rPr>
  </w:style>
  <w:style w:type="paragraph" w:styleId="Heading8">
    <w:name w:val="heading 8"/>
    <w:basedOn w:val="Normal"/>
    <w:next w:val="Normal"/>
    <w:link w:val="Heading8Char"/>
    <w:semiHidden/>
    <w:unhideWhenUsed/>
    <w:qFormat/>
    <w:rsid w:val="00F03501"/>
    <w:pPr>
      <w:numPr>
        <w:ilvl w:val="7"/>
        <w:numId w:val="9"/>
      </w:numPr>
      <w:spacing w:before="240" w:after="60" w:line="240" w:lineRule="auto"/>
      <w:outlineLvl w:val="7"/>
    </w:pPr>
    <w:rPr>
      <w:rFonts w:ascii="Arial" w:eastAsia="Times New Roman" w:hAnsi="Arial" w:cs="Times New Roman"/>
      <w:i/>
      <w:sz w:val="20"/>
      <w:szCs w:val="20"/>
      <w:lang w:val="en-GB"/>
    </w:rPr>
  </w:style>
  <w:style w:type="paragraph" w:styleId="Heading9">
    <w:name w:val="heading 9"/>
    <w:basedOn w:val="Normal"/>
    <w:next w:val="Normal"/>
    <w:link w:val="Heading9Char"/>
    <w:semiHidden/>
    <w:unhideWhenUsed/>
    <w:qFormat/>
    <w:rsid w:val="00F03501"/>
    <w:pPr>
      <w:numPr>
        <w:ilvl w:val="8"/>
        <w:numId w:val="9"/>
      </w:numPr>
      <w:spacing w:before="240" w:after="60" w:line="240" w:lineRule="auto"/>
      <w:outlineLvl w:val="8"/>
    </w:pPr>
    <w:rPr>
      <w:rFonts w:ascii="Arial" w:eastAsia="Times New Roman" w:hAnsi="Arial" w:cs="Times New Roman"/>
      <w:b/>
      <w:i/>
      <w:sz w:val="18"/>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0C7518"/>
    <w:pPr>
      <w:spacing w:before="240" w:after="60" w:line="240" w:lineRule="auto"/>
      <w:jc w:val="center"/>
    </w:pPr>
    <w:rPr>
      <w:rFonts w:ascii="Arial" w:eastAsia="Times New Roman" w:hAnsi="Arial" w:cs="Times New Roman"/>
      <w:b/>
      <w:kern w:val="28"/>
      <w:sz w:val="32"/>
      <w:szCs w:val="20"/>
    </w:rPr>
  </w:style>
  <w:style w:type="character" w:customStyle="1" w:styleId="TitleChar">
    <w:name w:val="Title Char"/>
    <w:basedOn w:val="DefaultParagraphFont"/>
    <w:link w:val="Title"/>
    <w:rsid w:val="000C7518"/>
    <w:rPr>
      <w:rFonts w:ascii="Arial" w:eastAsia="Times New Roman" w:hAnsi="Arial" w:cs="Times New Roman"/>
      <w:b/>
      <w:kern w:val="28"/>
      <w:sz w:val="32"/>
      <w:szCs w:val="20"/>
      <w:lang w:val="en-US"/>
    </w:rPr>
  </w:style>
  <w:style w:type="paragraph" w:customStyle="1" w:styleId="SubTitle">
    <w:name w:val="Sub Title"/>
    <w:basedOn w:val="Title"/>
    <w:rsid w:val="000C7518"/>
  </w:style>
  <w:style w:type="paragraph" w:styleId="BalloonText">
    <w:name w:val="Balloon Text"/>
    <w:basedOn w:val="Normal"/>
    <w:link w:val="BalloonTextChar"/>
    <w:uiPriority w:val="99"/>
    <w:semiHidden/>
    <w:unhideWhenUsed/>
    <w:rsid w:val="000C75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7518"/>
    <w:rPr>
      <w:rFonts w:ascii="Tahoma" w:hAnsi="Tahoma" w:cs="Tahoma"/>
      <w:sz w:val="16"/>
      <w:szCs w:val="16"/>
    </w:rPr>
  </w:style>
  <w:style w:type="character" w:customStyle="1" w:styleId="Heading1Char">
    <w:name w:val="Heading 1 Char"/>
    <w:basedOn w:val="DefaultParagraphFont"/>
    <w:link w:val="Heading1"/>
    <w:rsid w:val="000C7518"/>
    <w:rPr>
      <w:rFonts w:ascii="Arial" w:eastAsia="Times New Roman" w:hAnsi="Arial" w:cs="Times New Roman"/>
      <w:b/>
      <w:sz w:val="28"/>
      <w:szCs w:val="20"/>
      <w:lang w:val="en-US"/>
    </w:rPr>
  </w:style>
  <w:style w:type="character" w:customStyle="1" w:styleId="Heading2Char">
    <w:name w:val="Heading 2 Char"/>
    <w:basedOn w:val="DefaultParagraphFont"/>
    <w:link w:val="Heading2"/>
    <w:rsid w:val="000C7518"/>
    <w:rPr>
      <w:rFonts w:ascii="Arial" w:eastAsia="Times New Roman" w:hAnsi="Arial" w:cs="Times New Roman"/>
      <w:b/>
      <w:i/>
      <w:sz w:val="24"/>
      <w:szCs w:val="20"/>
      <w:lang w:val="en-US"/>
    </w:rPr>
  </w:style>
  <w:style w:type="paragraph" w:customStyle="1" w:styleId="guide">
    <w:name w:val="guide"/>
    <w:basedOn w:val="Normal"/>
    <w:rsid w:val="000C7518"/>
    <w:pPr>
      <w:spacing w:after="0" w:line="240" w:lineRule="auto"/>
    </w:pPr>
    <w:rPr>
      <w:rFonts w:ascii="Times New Roman" w:eastAsia="Times New Roman" w:hAnsi="Times New Roman" w:cs="Times New Roman"/>
      <w:i/>
      <w:sz w:val="20"/>
      <w:szCs w:val="20"/>
    </w:rPr>
  </w:style>
  <w:style w:type="character" w:customStyle="1" w:styleId="Heading3Char">
    <w:name w:val="Heading 3 Char"/>
    <w:basedOn w:val="DefaultParagraphFont"/>
    <w:link w:val="Heading3"/>
    <w:rsid w:val="000C751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semiHidden/>
    <w:rsid w:val="000C7518"/>
    <w:rPr>
      <w:rFonts w:asciiTheme="majorHAnsi" w:eastAsiaTheme="majorEastAsia" w:hAnsiTheme="majorHAnsi" w:cstheme="majorBidi"/>
      <w:b/>
      <w:bCs/>
      <w:i/>
      <w:iCs/>
      <w:color w:val="4F81BD" w:themeColor="accent1"/>
    </w:rPr>
  </w:style>
  <w:style w:type="character" w:customStyle="1" w:styleId="BodyTextChar">
    <w:name w:val="Body Text Char"/>
    <w:link w:val="BodyText"/>
    <w:rsid w:val="000C7518"/>
    <w:rPr>
      <w:sz w:val="24"/>
      <w:lang w:val="en-US"/>
    </w:rPr>
  </w:style>
  <w:style w:type="paragraph" w:styleId="BodyText">
    <w:name w:val="Body Text"/>
    <w:basedOn w:val="Normal"/>
    <w:link w:val="BodyTextChar"/>
    <w:rsid w:val="000C7518"/>
    <w:pPr>
      <w:spacing w:before="120" w:after="120" w:line="240" w:lineRule="auto"/>
    </w:pPr>
    <w:rPr>
      <w:sz w:val="24"/>
    </w:rPr>
  </w:style>
  <w:style w:type="character" w:customStyle="1" w:styleId="BodyTextChar1">
    <w:name w:val="Body Text Char1"/>
    <w:basedOn w:val="DefaultParagraphFont"/>
    <w:uiPriority w:val="99"/>
    <w:semiHidden/>
    <w:rsid w:val="000C7518"/>
  </w:style>
  <w:style w:type="paragraph" w:styleId="TOC1">
    <w:name w:val="toc 1"/>
    <w:basedOn w:val="Normal"/>
    <w:next w:val="Normal"/>
    <w:uiPriority w:val="39"/>
    <w:rsid w:val="000C7518"/>
    <w:pPr>
      <w:spacing w:after="0" w:line="240" w:lineRule="auto"/>
    </w:pPr>
    <w:rPr>
      <w:rFonts w:ascii="Times New Roman" w:eastAsia="Times New Roman" w:hAnsi="Times New Roman" w:cs="Times New Roman"/>
      <w:sz w:val="20"/>
      <w:szCs w:val="20"/>
    </w:rPr>
  </w:style>
  <w:style w:type="paragraph" w:styleId="ListParagraph">
    <w:name w:val="List Paragraph"/>
    <w:basedOn w:val="Normal"/>
    <w:uiPriority w:val="34"/>
    <w:qFormat/>
    <w:rsid w:val="000C7518"/>
    <w:pPr>
      <w:ind w:left="720"/>
      <w:contextualSpacing/>
    </w:pPr>
  </w:style>
  <w:style w:type="character" w:customStyle="1" w:styleId="Heading5Char">
    <w:name w:val="Heading 5 Char"/>
    <w:basedOn w:val="DefaultParagraphFont"/>
    <w:link w:val="Heading5"/>
    <w:semiHidden/>
    <w:rsid w:val="00F03501"/>
    <w:rPr>
      <w:rFonts w:ascii="Arial" w:eastAsia="Times New Roman" w:hAnsi="Arial" w:cs="Times New Roman"/>
      <w:b/>
      <w:szCs w:val="20"/>
      <w:lang w:val="en-GB"/>
    </w:rPr>
  </w:style>
  <w:style w:type="character" w:customStyle="1" w:styleId="Heading6Char">
    <w:name w:val="Heading 6 Char"/>
    <w:basedOn w:val="DefaultParagraphFont"/>
    <w:link w:val="Heading6"/>
    <w:semiHidden/>
    <w:rsid w:val="00F03501"/>
    <w:rPr>
      <w:rFonts w:ascii="Times New Roman" w:eastAsia="Times New Roman" w:hAnsi="Times New Roman" w:cs="Times New Roman"/>
      <w:i/>
      <w:szCs w:val="20"/>
      <w:lang w:val="en-GB"/>
    </w:rPr>
  </w:style>
  <w:style w:type="character" w:customStyle="1" w:styleId="Heading7Char">
    <w:name w:val="Heading 7 Char"/>
    <w:basedOn w:val="DefaultParagraphFont"/>
    <w:link w:val="Heading7"/>
    <w:semiHidden/>
    <w:rsid w:val="00F03501"/>
    <w:rPr>
      <w:rFonts w:ascii="Arial" w:eastAsia="Times New Roman" w:hAnsi="Arial" w:cs="Times New Roman"/>
      <w:sz w:val="20"/>
      <w:szCs w:val="20"/>
      <w:lang w:val="en-GB"/>
    </w:rPr>
  </w:style>
  <w:style w:type="character" w:customStyle="1" w:styleId="Heading8Char">
    <w:name w:val="Heading 8 Char"/>
    <w:basedOn w:val="DefaultParagraphFont"/>
    <w:link w:val="Heading8"/>
    <w:semiHidden/>
    <w:rsid w:val="00F03501"/>
    <w:rPr>
      <w:rFonts w:ascii="Arial" w:eastAsia="Times New Roman" w:hAnsi="Arial" w:cs="Times New Roman"/>
      <w:i/>
      <w:sz w:val="20"/>
      <w:szCs w:val="20"/>
      <w:lang w:val="en-GB"/>
    </w:rPr>
  </w:style>
  <w:style w:type="character" w:customStyle="1" w:styleId="Heading9Char">
    <w:name w:val="Heading 9 Char"/>
    <w:basedOn w:val="DefaultParagraphFont"/>
    <w:link w:val="Heading9"/>
    <w:semiHidden/>
    <w:rsid w:val="00F03501"/>
    <w:rPr>
      <w:rFonts w:ascii="Arial" w:eastAsia="Times New Roman" w:hAnsi="Arial" w:cs="Times New Roman"/>
      <w:b/>
      <w:i/>
      <w:sz w:val="18"/>
      <w:szCs w:val="20"/>
      <w:lang w:val="en-GB"/>
    </w:rPr>
  </w:style>
  <w:style w:type="paragraph" w:styleId="Caption">
    <w:name w:val="caption"/>
    <w:basedOn w:val="Normal"/>
    <w:next w:val="Normal"/>
    <w:uiPriority w:val="35"/>
    <w:semiHidden/>
    <w:unhideWhenUsed/>
    <w:qFormat/>
    <w:rsid w:val="00F03501"/>
    <w:pPr>
      <w:spacing w:line="240" w:lineRule="auto"/>
    </w:pPr>
    <w:rPr>
      <w:rFonts w:ascii="Times New Roman" w:eastAsia="Times New Roman" w:hAnsi="Times New Roman" w:cs="Times New Roman"/>
      <w:b/>
      <w:bCs/>
      <w:sz w:val="18"/>
      <w:szCs w:val="18"/>
    </w:rPr>
  </w:style>
  <w:style w:type="paragraph" w:customStyle="1" w:styleId="Standard">
    <w:name w:val="Standard"/>
    <w:rsid w:val="00CB0D48"/>
    <w:pPr>
      <w:widowControl w:val="0"/>
      <w:suppressAutoHyphens/>
      <w:autoSpaceDN w:val="0"/>
      <w:spacing w:after="0" w:line="240" w:lineRule="auto"/>
      <w:textAlignment w:val="baseline"/>
    </w:pPr>
    <w:rPr>
      <w:rFonts w:ascii="Times New Roman" w:eastAsia="AR PL UMing HK" w:hAnsi="Times New Roman" w:cs="Lohit Devanagari"/>
      <w:kern w:val="3"/>
      <w:sz w:val="24"/>
      <w:szCs w:val="24"/>
      <w:lang w:val="id-ID" w:eastAsia="zh-CN" w:bidi="hi-IN"/>
    </w:rPr>
  </w:style>
  <w:style w:type="paragraph" w:customStyle="1" w:styleId="TableContents">
    <w:name w:val="Table Contents"/>
    <w:basedOn w:val="Normal"/>
    <w:rsid w:val="00250D4A"/>
    <w:pPr>
      <w:widowControl w:val="0"/>
      <w:suppressLineNumbers/>
      <w:suppressAutoHyphens/>
    </w:pPr>
    <w:rPr>
      <w:rFonts w:ascii="Times New Roman" w:eastAsia="AR PL UMing HK" w:hAnsi="Times New Roman" w:cs="Lohit Devanagari"/>
      <w:sz w:val="24"/>
      <w:szCs w:val="24"/>
      <w:lang w:eastAsia="zh-CN" w:bidi="hi-IN"/>
    </w:rPr>
  </w:style>
  <w:style w:type="paragraph" w:styleId="TOCHeading">
    <w:name w:val="TOC Heading"/>
    <w:basedOn w:val="Heading1"/>
    <w:next w:val="Normal"/>
    <w:uiPriority w:val="39"/>
    <w:semiHidden/>
    <w:unhideWhenUsed/>
    <w:qFormat/>
    <w:rsid w:val="00403FC8"/>
    <w:pPr>
      <w:keepLines/>
      <w:numPr>
        <w:numId w:val="0"/>
      </w:numPr>
      <w:spacing w:before="480" w:line="276" w:lineRule="auto"/>
      <w:outlineLvl w:val="9"/>
    </w:pPr>
    <w:rPr>
      <w:rFonts w:asciiTheme="majorHAnsi" w:eastAsiaTheme="majorEastAsia" w:hAnsiTheme="majorHAnsi" w:cstheme="majorBidi"/>
      <w:bCs/>
      <w:color w:val="365F91" w:themeColor="accent1" w:themeShade="BF"/>
      <w:szCs w:val="28"/>
      <w:lang w:eastAsia="ja-JP"/>
    </w:rPr>
  </w:style>
  <w:style w:type="paragraph" w:styleId="TOC2">
    <w:name w:val="toc 2"/>
    <w:basedOn w:val="Normal"/>
    <w:next w:val="Normal"/>
    <w:autoRedefine/>
    <w:uiPriority w:val="39"/>
    <w:unhideWhenUsed/>
    <w:rsid w:val="00403FC8"/>
    <w:pPr>
      <w:spacing w:after="100"/>
      <w:ind w:left="220"/>
    </w:pPr>
  </w:style>
  <w:style w:type="paragraph" w:styleId="TOC3">
    <w:name w:val="toc 3"/>
    <w:basedOn w:val="Normal"/>
    <w:next w:val="Normal"/>
    <w:autoRedefine/>
    <w:uiPriority w:val="39"/>
    <w:unhideWhenUsed/>
    <w:rsid w:val="00403FC8"/>
    <w:pPr>
      <w:spacing w:after="100"/>
      <w:ind w:left="440"/>
    </w:pPr>
  </w:style>
  <w:style w:type="character" w:styleId="Hyperlink">
    <w:name w:val="Hyperlink"/>
    <w:basedOn w:val="DefaultParagraphFont"/>
    <w:uiPriority w:val="99"/>
    <w:unhideWhenUsed/>
    <w:rsid w:val="00403FC8"/>
    <w:rPr>
      <w:color w:val="0000FF" w:themeColor="hyperlink"/>
      <w:u w:val="single"/>
    </w:rPr>
  </w:style>
  <w:style w:type="paragraph" w:styleId="FootnoteText">
    <w:name w:val="footnote text"/>
    <w:basedOn w:val="Normal"/>
    <w:link w:val="FootnoteTextChar"/>
    <w:uiPriority w:val="99"/>
    <w:semiHidden/>
    <w:unhideWhenUsed/>
    <w:rsid w:val="00E54E6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54E6E"/>
    <w:rPr>
      <w:sz w:val="20"/>
      <w:szCs w:val="20"/>
    </w:rPr>
  </w:style>
  <w:style w:type="character" w:styleId="FootnoteReference">
    <w:name w:val="footnote reference"/>
    <w:basedOn w:val="DefaultParagraphFont"/>
    <w:uiPriority w:val="99"/>
    <w:semiHidden/>
    <w:unhideWhenUsed/>
    <w:rsid w:val="00E54E6E"/>
    <w:rPr>
      <w:vertAlign w:val="superscript"/>
    </w:rPr>
  </w:style>
  <w:style w:type="paragraph" w:styleId="Header">
    <w:name w:val="header"/>
    <w:basedOn w:val="Normal"/>
    <w:link w:val="HeaderChar"/>
    <w:uiPriority w:val="99"/>
    <w:unhideWhenUsed/>
    <w:rsid w:val="00E54E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4E6E"/>
  </w:style>
  <w:style w:type="paragraph" w:styleId="Footer">
    <w:name w:val="footer"/>
    <w:basedOn w:val="Normal"/>
    <w:link w:val="FooterChar"/>
    <w:uiPriority w:val="99"/>
    <w:unhideWhenUsed/>
    <w:rsid w:val="00E54E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4E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0686509">
      <w:bodyDiv w:val="1"/>
      <w:marLeft w:val="0"/>
      <w:marRight w:val="0"/>
      <w:marTop w:val="0"/>
      <w:marBottom w:val="0"/>
      <w:divBdr>
        <w:top w:val="none" w:sz="0" w:space="0" w:color="auto"/>
        <w:left w:val="none" w:sz="0" w:space="0" w:color="auto"/>
        <w:bottom w:val="none" w:sz="0" w:space="0" w:color="auto"/>
        <w:right w:val="none" w:sz="0" w:space="0" w:color="auto"/>
      </w:divBdr>
    </w:div>
    <w:div w:id="1801218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jp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jp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BA1B5C-D39A-41B4-A6C0-354F9A486C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753</TotalTime>
  <Pages>44</Pages>
  <Words>6315</Words>
  <Characters>35999</Characters>
  <Application>Microsoft Office Word</Application>
  <DocSecurity>0</DocSecurity>
  <Lines>299</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_hastie_</dc:creator>
  <cp:lastModifiedBy>_hastie_</cp:lastModifiedBy>
  <cp:revision>37</cp:revision>
  <dcterms:created xsi:type="dcterms:W3CDTF">2014-04-26T05:12:00Z</dcterms:created>
  <dcterms:modified xsi:type="dcterms:W3CDTF">2014-04-28T12:37:00Z</dcterms:modified>
</cp:coreProperties>
</file>