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Default="00AC66F4">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7728" o:allowincell="f">
            <v:textbox>
              <w:txbxContent>
                <w:p w:rsidR="00AC66F4" w:rsidRPr="00F93BBF" w:rsidRDefault="00AC66F4">
                  <w:pPr>
                    <w:jc w:val="center"/>
                    <w:rPr>
                      <w:rFonts w:ascii="Arial" w:hAnsi="Arial"/>
                      <w:b/>
                      <w:sz w:val="40"/>
                      <w:lang w:val="en-US"/>
                    </w:rPr>
                  </w:pPr>
                  <w:r>
                    <w:rPr>
                      <w:rFonts w:ascii="Arial" w:hAnsi="Arial"/>
                      <w:b/>
                      <w:sz w:val="40"/>
                      <w:lang w:val="id-ID"/>
                    </w:rPr>
                    <w:t>SKPL-</w:t>
                  </w:r>
                  <w:r>
                    <w:rPr>
                      <w:rFonts w:ascii="Arial" w:hAnsi="Arial"/>
                      <w:b/>
                      <w:sz w:val="40"/>
                      <w:lang w:val="en-US"/>
                    </w:rPr>
                    <w:t>01</w:t>
                  </w:r>
                </w:p>
              </w:txbxContent>
            </v:textbox>
          </v:shape>
        </w:pict>
      </w:r>
    </w:p>
    <w:p w:rsidR="00DE1E69" w:rsidRDefault="00DE1E69">
      <w:pPr>
        <w:pStyle w:val="Title"/>
      </w:pPr>
    </w:p>
    <w:p w:rsidR="00DE1E69" w:rsidRDefault="00DE1E69">
      <w:pPr>
        <w:pStyle w:val="Title"/>
      </w:pPr>
    </w:p>
    <w:p w:rsidR="00F93BBF" w:rsidRDefault="00F93BBF" w:rsidP="00F93BBF">
      <w:pPr>
        <w:pStyle w:val="Title"/>
      </w:pPr>
      <w:r>
        <w:t>SPESIFIKASI KEBUTUHAN PERANGKAT LUNAK</w:t>
      </w:r>
    </w:p>
    <w:p w:rsidR="00F93BBF" w:rsidRDefault="00F93BBF" w:rsidP="00F93BBF">
      <w:pPr>
        <w:pStyle w:val="Title"/>
      </w:pPr>
      <w:r>
        <w:t>SISTEM PENJADWALAN KARYA AKHIR</w:t>
      </w:r>
    </w:p>
    <w:p w:rsidR="00F93BBF" w:rsidRDefault="00F93BBF" w:rsidP="00F93BBF">
      <w:pPr>
        <w:pStyle w:val="Title"/>
      </w:pPr>
    </w:p>
    <w:p w:rsidR="00F93BBF" w:rsidRDefault="00F93BBF" w:rsidP="00F93BBF">
      <w:pPr>
        <w:pStyle w:val="SubTitle"/>
        <w:rPr>
          <w:b w:val="0"/>
          <w:sz w:val="28"/>
        </w:rPr>
      </w:pPr>
      <w:proofErr w:type="gramStart"/>
      <w:r>
        <w:rPr>
          <w:b w:val="0"/>
          <w:sz w:val="28"/>
        </w:rPr>
        <w:t>untuk</w:t>
      </w:r>
      <w:proofErr w:type="gramEnd"/>
      <w:r>
        <w:rPr>
          <w:b w:val="0"/>
          <w:sz w:val="28"/>
        </w:rPr>
        <w:t xml:space="preserve">: </w:t>
      </w:r>
    </w:p>
    <w:p w:rsidR="00F93BBF" w:rsidRDefault="00F93BBF" w:rsidP="00F93BBF">
      <w:pPr>
        <w:pStyle w:val="SubTitle"/>
        <w:rPr>
          <w:b w:val="0"/>
          <w:sz w:val="28"/>
        </w:rPr>
      </w:pPr>
      <w:r>
        <w:rPr>
          <w:b w:val="0"/>
          <w:sz w:val="28"/>
        </w:rPr>
        <w:t xml:space="preserve">STEI ITB </w:t>
      </w:r>
    </w:p>
    <w:p w:rsidR="00F93BBF" w:rsidRDefault="00F93BBF" w:rsidP="00F93BBF">
      <w:pPr>
        <w:pStyle w:val="SubTitle"/>
        <w:rPr>
          <w:b w:val="0"/>
          <w:sz w:val="28"/>
        </w:rPr>
      </w:pPr>
    </w:p>
    <w:p w:rsidR="00F93BBF" w:rsidRDefault="00F93BBF" w:rsidP="00F93BBF">
      <w:pPr>
        <w:pStyle w:val="SubTitle"/>
        <w:rPr>
          <w:b w:val="0"/>
          <w:sz w:val="28"/>
        </w:rPr>
      </w:pPr>
      <w:r>
        <w:rPr>
          <w:b w:val="0"/>
          <w:sz w:val="28"/>
        </w:rPr>
        <w:t>Dipersiapkan oleh:</w:t>
      </w:r>
    </w:p>
    <w:p w:rsidR="00F93BBF" w:rsidRDefault="00F93BBF" w:rsidP="00F93BBF">
      <w:pPr>
        <w:pStyle w:val="Title"/>
        <w:rPr>
          <w:b w:val="0"/>
          <w:sz w:val="28"/>
        </w:rPr>
      </w:pPr>
      <w:r>
        <w:rPr>
          <w:b w:val="0"/>
          <w:sz w:val="28"/>
        </w:rPr>
        <w:t xml:space="preserve">Kelompok </w:t>
      </w:r>
      <w:proofErr w:type="gramStart"/>
      <w:r>
        <w:rPr>
          <w:b w:val="0"/>
          <w:sz w:val="28"/>
        </w:rPr>
        <w:t>03 :</w:t>
      </w:r>
      <w:proofErr w:type="gramEnd"/>
    </w:p>
    <w:p w:rsidR="00F93BBF" w:rsidRDefault="00F93BBF" w:rsidP="00F93BBF">
      <w:pPr>
        <w:pStyle w:val="Title"/>
        <w:ind w:left="2880"/>
        <w:jc w:val="both"/>
        <w:rPr>
          <w:b w:val="0"/>
          <w:sz w:val="28"/>
        </w:rPr>
      </w:pPr>
      <w:r>
        <w:rPr>
          <w:b w:val="0"/>
          <w:sz w:val="28"/>
        </w:rPr>
        <w:t>23513018 – Rian Andrian</w:t>
      </w:r>
    </w:p>
    <w:p w:rsidR="00F93BBF" w:rsidRDefault="00F93BBF" w:rsidP="00F93BBF">
      <w:pPr>
        <w:pStyle w:val="Title"/>
        <w:ind w:left="2880"/>
        <w:jc w:val="both"/>
        <w:rPr>
          <w:b w:val="0"/>
          <w:sz w:val="28"/>
        </w:rPr>
      </w:pPr>
      <w:r>
        <w:rPr>
          <w:b w:val="0"/>
          <w:sz w:val="28"/>
        </w:rPr>
        <w:t>23513030 – Rickard Elsen</w:t>
      </w:r>
    </w:p>
    <w:p w:rsidR="00F93BBF" w:rsidRDefault="00F93BBF" w:rsidP="00F93BBF">
      <w:pPr>
        <w:pStyle w:val="Title"/>
        <w:ind w:left="2880"/>
        <w:jc w:val="both"/>
        <w:rPr>
          <w:b w:val="0"/>
          <w:sz w:val="28"/>
        </w:rPr>
      </w:pPr>
      <w:r>
        <w:rPr>
          <w:b w:val="0"/>
          <w:sz w:val="28"/>
        </w:rPr>
        <w:t>23513076 – Hastie Audytra</w:t>
      </w:r>
    </w:p>
    <w:p w:rsidR="00F93BBF" w:rsidRPr="00FA2DBA" w:rsidRDefault="00F93BBF" w:rsidP="00F93BBF">
      <w:pPr>
        <w:pStyle w:val="Title"/>
        <w:ind w:left="2880"/>
        <w:jc w:val="both"/>
        <w:rPr>
          <w:b w:val="0"/>
          <w:sz w:val="28"/>
          <w:lang w:val="en-US"/>
        </w:rPr>
      </w:pPr>
      <w:r>
        <w:rPr>
          <w:b w:val="0"/>
          <w:sz w:val="28"/>
        </w:rPr>
        <w:t>23513123 – M Akberita Djafar</w:t>
      </w:r>
    </w:p>
    <w:p w:rsidR="00F93BBF" w:rsidRPr="00FA2DBA" w:rsidRDefault="00F93BBF" w:rsidP="00F93BBF">
      <w:pPr>
        <w:pStyle w:val="Title"/>
        <w:ind w:left="2880"/>
        <w:jc w:val="both"/>
        <w:rPr>
          <w:b w:val="0"/>
          <w:sz w:val="28"/>
          <w:lang w:val="en-US"/>
        </w:rPr>
      </w:pPr>
      <w:r>
        <w:rPr>
          <w:b w:val="0"/>
          <w:sz w:val="28"/>
        </w:rPr>
        <w:t>235131</w:t>
      </w:r>
      <w:r>
        <w:rPr>
          <w:b w:val="0"/>
          <w:sz w:val="28"/>
          <w:lang w:val="en-US"/>
        </w:rPr>
        <w:t>90</w:t>
      </w:r>
      <w:r>
        <w:rPr>
          <w:b w:val="0"/>
          <w:sz w:val="28"/>
        </w:rPr>
        <w:t xml:space="preserve"> – </w:t>
      </w:r>
      <w:r>
        <w:rPr>
          <w:b w:val="0"/>
          <w:sz w:val="28"/>
          <w:lang w:val="en-US"/>
        </w:rPr>
        <w:t>Lio Franklyn Kemit</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0F0E56" w:rsidRDefault="000F0E56">
      <w:pPr>
        <w:pStyle w:val="SubTitle"/>
        <w:rPr>
          <w:b w:val="0"/>
          <w:sz w:val="28"/>
          <w:lang w:val="id-ID"/>
        </w:rPr>
      </w:pPr>
      <w:r>
        <w:rPr>
          <w:b w:val="0"/>
          <w:sz w:val="28"/>
          <w:lang w:val="id-ID"/>
        </w:rPr>
        <w:t xml:space="preserve">Program </w:t>
      </w:r>
      <w:r w:rsidR="00A73494">
        <w:rPr>
          <w:b w:val="0"/>
          <w:sz w:val="28"/>
          <w:lang w:val="id-ID"/>
        </w:rPr>
        <w:t>Studi Teknik Informatika/Sistem dan Teknologi Informasi</w:t>
      </w:r>
    </w:p>
    <w:p w:rsidR="00DE1E69" w:rsidRPr="000F0E56" w:rsidRDefault="000F0E56">
      <w:pPr>
        <w:pStyle w:val="SubTitle"/>
        <w:rPr>
          <w:b w:val="0"/>
          <w:sz w:val="28"/>
          <w:lang w:val="id-ID"/>
        </w:rPr>
      </w:pPr>
      <w:r>
        <w:rPr>
          <w:b w:val="0"/>
          <w:sz w:val="28"/>
          <w:lang w:val="id-ID"/>
        </w:rPr>
        <w:t>STEI - ITB</w:t>
      </w:r>
    </w:p>
    <w:p w:rsidR="00DE1E69" w:rsidRPr="00A73494" w:rsidRDefault="00262973">
      <w:pPr>
        <w:pStyle w:val="SubTitle"/>
        <w:rPr>
          <w:b w:val="0"/>
          <w:sz w:val="28"/>
          <w:lang w:val="sv-SE"/>
        </w:rPr>
      </w:pPr>
      <w:r w:rsidRPr="00A73494">
        <w:rPr>
          <w:b w:val="0"/>
          <w:sz w:val="28"/>
          <w:lang w:val="sv-SE"/>
        </w:rPr>
        <w:t>Jl. Ganesha 10, Bandung 40132</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AF4E9D">
            <w:pPr>
              <w:pStyle w:val="Title"/>
            </w:pPr>
            <w:r>
              <w:rPr>
                <w:noProof/>
                <w:lang w:val="en-US"/>
              </w:rPr>
              <w:drawing>
                <wp:inline distT="0" distB="0" distL="0" distR="0">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Studi Teknik Informatika / Sistem dan Teknologi Informasi</w:t>
            </w:r>
          </w:p>
          <w:p w:rsidR="00DE1E69" w:rsidRPr="000F0E56" w:rsidRDefault="000F0E56" w:rsidP="000F0E56">
            <w:pPr>
              <w:rPr>
                <w:rFonts w:ascii="Arial" w:hAnsi="Arial"/>
                <w:b/>
                <w:lang w:val="id-ID"/>
              </w:rPr>
            </w:pPr>
            <w:r w:rsidRPr="000F0E56">
              <w:rPr>
                <w:rFonts w:ascii="Arial" w:hAnsi="Arial"/>
                <w:b/>
                <w:lang w:val="id-ID"/>
              </w:rPr>
              <w:t xml:space="preserve">STEI </w:t>
            </w:r>
            <w:r>
              <w:rPr>
                <w:rFonts w:ascii="Arial" w:hAnsi="Arial"/>
                <w:b/>
                <w:lang w:val="id-ID"/>
              </w:rPr>
              <w:t>–</w:t>
            </w:r>
            <w:r w:rsidRPr="000F0E56">
              <w:rPr>
                <w:rFonts w:ascii="Arial" w:hAnsi="Arial"/>
                <w:b/>
                <w:lang w:val="id-ID"/>
              </w:rPr>
              <w:t xml:space="preserve"> ITB</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rsidP="00204099">
            <w:pPr>
              <w:pStyle w:val="Title"/>
              <w:spacing w:after="120"/>
              <w:rPr>
                <w:b w:val="0"/>
                <w:i/>
                <w:sz w:val="24"/>
              </w:rPr>
            </w:pPr>
            <w:r>
              <w:rPr>
                <w:i/>
                <w:lang w:val="id-ID"/>
              </w:rPr>
              <w:t>SKPL-</w:t>
            </w:r>
            <w:r w:rsidR="00204099">
              <w:rPr>
                <w:i/>
              </w:rPr>
              <w:t>00</w:t>
            </w:r>
            <w:r w:rsidR="00262973">
              <w:rPr>
                <w:i/>
              </w:rPr>
              <w:t xml:space="preserve"> </w:t>
            </w:r>
            <w:r w:rsidR="00262973">
              <w:rPr>
                <w:i/>
                <w:sz w:val="22"/>
              </w:rPr>
              <w:t>&lt;</w:t>
            </w:r>
            <w:r w:rsidR="00204099">
              <w:rPr>
                <w:i/>
                <w:sz w:val="22"/>
              </w:rPr>
              <w:t>00</w:t>
            </w:r>
            <w:r w:rsidR="00262973">
              <w:rPr>
                <w:i/>
                <w:sz w:val="22"/>
              </w:rPr>
              <w:t>:</w:t>
            </w:r>
            <w:r w:rsidR="00204099">
              <w:rPr>
                <w:i/>
                <w:sz w:val="22"/>
              </w:rPr>
              <w:t>03</w:t>
            </w:r>
            <w:r w:rsidR="00262973">
              <w:rPr>
                <w:i/>
                <w:sz w:val="22"/>
              </w:rPr>
              <w:t>&gt;</w:t>
            </w:r>
          </w:p>
        </w:tc>
        <w:tc>
          <w:tcPr>
            <w:tcW w:w="1965" w:type="dxa"/>
          </w:tcPr>
          <w:p w:rsidR="00DE1E69" w:rsidRDefault="00204099" w:rsidP="00204099">
            <w:pPr>
              <w:pStyle w:val="Title"/>
              <w:rPr>
                <w:b w:val="0"/>
                <w:i/>
                <w:sz w:val="24"/>
              </w:rPr>
            </w:pPr>
            <w:r>
              <w:rPr>
                <w:b w:val="0"/>
                <w:i/>
                <w:sz w:val="24"/>
              </w:rPr>
              <w:t>&lt;1</w:t>
            </w:r>
            <w:r w:rsidR="00262973">
              <w:rPr>
                <w:b w:val="0"/>
                <w:i/>
                <w:sz w:val="24"/>
              </w:rPr>
              <w:t xml:space="preserve">&gt;/&lt;jml </w:t>
            </w:r>
            <w:r>
              <w:rPr>
                <w:b w:val="0"/>
                <w:i/>
                <w:sz w:val="24"/>
              </w:rPr>
              <w:t>25</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04099">
            <w:pPr>
              <w:pStyle w:val="Title"/>
              <w:spacing w:before="0" w:after="0"/>
              <w:rPr>
                <w:b w:val="0"/>
                <w:i/>
                <w:sz w:val="20"/>
              </w:rPr>
            </w:pPr>
            <w:r>
              <w:rPr>
                <w:b w:val="0"/>
                <w:i/>
                <w:sz w:val="20"/>
              </w:rPr>
              <w:t>00</w:t>
            </w:r>
          </w:p>
        </w:tc>
        <w:tc>
          <w:tcPr>
            <w:tcW w:w="1965" w:type="dxa"/>
          </w:tcPr>
          <w:p w:rsidR="00DE1E69" w:rsidRDefault="00262973" w:rsidP="00204099">
            <w:pPr>
              <w:pStyle w:val="Title"/>
              <w:spacing w:before="0" w:after="0"/>
              <w:rPr>
                <w:b w:val="0"/>
                <w:i/>
                <w:sz w:val="20"/>
              </w:rPr>
            </w:pPr>
            <w:r>
              <w:rPr>
                <w:b w:val="0"/>
                <w:i/>
                <w:sz w:val="20"/>
              </w:rPr>
              <w:t xml:space="preserve">Tgl: </w:t>
            </w:r>
            <w:r w:rsidR="00204099">
              <w:rPr>
                <w:b w:val="0"/>
                <w:i/>
                <w:sz w:val="20"/>
              </w:rPr>
              <w:t>28 April 2014</w:t>
            </w:r>
          </w:p>
        </w:tc>
      </w:tr>
    </w:tbl>
    <w:p w:rsidR="00DE1E69" w:rsidRDefault="00DE1E69">
      <w:pPr>
        <w:pStyle w:val="Title"/>
      </w:pPr>
    </w:p>
    <w:p w:rsidR="00DE1E69" w:rsidRDefault="00262973">
      <w:pPr>
        <w:pStyle w:val="Title"/>
      </w:pPr>
      <w:r>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2A0086" w:rsidRDefault="00262973" w:rsidP="002A0086">
      <w:pPr>
        <w:pStyle w:val="Title"/>
      </w:pPr>
      <w:r>
        <w:br w:type="page"/>
      </w:r>
      <w:bookmarkStart w:id="0" w:name="_Toc337111392"/>
    </w:p>
    <w:sdt>
      <w:sdtPr>
        <w:rPr>
          <w:rFonts w:ascii="Times New Roman" w:eastAsia="Times New Roman" w:hAnsi="Times New Roman" w:cs="Times New Roman"/>
          <w:b w:val="0"/>
          <w:bCs w:val="0"/>
          <w:color w:val="auto"/>
          <w:sz w:val="20"/>
          <w:szCs w:val="20"/>
          <w:lang w:val="en-GB" w:eastAsia="en-US"/>
        </w:rPr>
        <w:id w:val="-1115051714"/>
        <w:docPartObj>
          <w:docPartGallery w:val="Table of Contents"/>
          <w:docPartUnique/>
        </w:docPartObj>
      </w:sdtPr>
      <w:sdtEndPr>
        <w:rPr>
          <w:noProof/>
          <w:sz w:val="22"/>
          <w:szCs w:val="22"/>
        </w:rPr>
      </w:sdtEndPr>
      <w:sdtContent>
        <w:p w:rsidR="002A0086" w:rsidRDefault="002A0086">
          <w:pPr>
            <w:pStyle w:val="TOCHeading"/>
          </w:pPr>
          <w:r>
            <w:t>Table of Contents</w:t>
          </w:r>
        </w:p>
        <w:p w:rsidR="009641F9" w:rsidRDefault="002A0086">
          <w:pPr>
            <w:pStyle w:val="TOC1"/>
            <w:tabs>
              <w:tab w:val="right" w:leader="dot" w:pos="9062"/>
            </w:tabs>
            <w:rPr>
              <w:rFonts w:asciiTheme="minorHAnsi" w:eastAsiaTheme="minorEastAsia" w:hAnsiTheme="minorHAnsi" w:cstheme="minorBidi"/>
              <w:noProof/>
              <w:sz w:val="22"/>
              <w:szCs w:val="22"/>
              <w:lang w:val="en-US"/>
            </w:rPr>
          </w:pPr>
          <w:r w:rsidRPr="00924F95">
            <w:rPr>
              <w:sz w:val="22"/>
              <w:szCs w:val="22"/>
            </w:rPr>
            <w:fldChar w:fldCharType="begin"/>
          </w:r>
          <w:r w:rsidRPr="00924F95">
            <w:rPr>
              <w:sz w:val="22"/>
              <w:szCs w:val="22"/>
            </w:rPr>
            <w:instrText xml:space="preserve"> TOC \o "1-3" \h \z \u </w:instrText>
          </w:r>
          <w:r w:rsidRPr="00924F95">
            <w:rPr>
              <w:sz w:val="22"/>
              <w:szCs w:val="22"/>
            </w:rPr>
            <w:fldChar w:fldCharType="separate"/>
          </w:r>
          <w:hyperlink w:anchor="_Toc388276015" w:history="1">
            <w:r w:rsidR="009641F9" w:rsidRPr="00BD39F4">
              <w:rPr>
                <w:rStyle w:val="Hyperlink"/>
                <w:noProof/>
              </w:rPr>
              <w:t>1. Pendahuluan</w:t>
            </w:r>
            <w:r w:rsidR="009641F9">
              <w:rPr>
                <w:noProof/>
                <w:webHidden/>
              </w:rPr>
              <w:tab/>
            </w:r>
            <w:r w:rsidR="009641F9">
              <w:rPr>
                <w:noProof/>
                <w:webHidden/>
              </w:rPr>
              <w:fldChar w:fldCharType="begin"/>
            </w:r>
            <w:r w:rsidR="009641F9">
              <w:rPr>
                <w:noProof/>
                <w:webHidden/>
              </w:rPr>
              <w:instrText xml:space="preserve"> PAGEREF _Toc388276015 \h </w:instrText>
            </w:r>
            <w:r w:rsidR="009641F9">
              <w:rPr>
                <w:noProof/>
                <w:webHidden/>
              </w:rPr>
            </w:r>
            <w:r w:rsidR="009641F9">
              <w:rPr>
                <w:noProof/>
                <w:webHidden/>
              </w:rPr>
              <w:fldChar w:fldCharType="separate"/>
            </w:r>
            <w:r w:rsidR="009641F9">
              <w:rPr>
                <w:noProof/>
                <w:webHidden/>
              </w:rPr>
              <w:t>5</w:t>
            </w:r>
            <w:r w:rsidR="009641F9">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16" w:history="1">
            <w:r w:rsidRPr="00BD39F4">
              <w:rPr>
                <w:rStyle w:val="Hyperlink"/>
                <w:noProof/>
              </w:rPr>
              <w:t>1.1</w:t>
            </w:r>
            <w:r>
              <w:rPr>
                <w:rFonts w:asciiTheme="minorHAnsi" w:eastAsiaTheme="minorEastAsia" w:hAnsiTheme="minorHAnsi" w:cstheme="minorBidi"/>
                <w:noProof/>
                <w:sz w:val="22"/>
                <w:szCs w:val="22"/>
                <w:lang w:val="en-US"/>
              </w:rPr>
              <w:tab/>
            </w:r>
            <w:r w:rsidRPr="00BD39F4">
              <w:rPr>
                <w:rStyle w:val="Hyperlink"/>
                <w:noProof/>
              </w:rPr>
              <w:t>Tujuan Penulisan Dokumen</w:t>
            </w:r>
            <w:r>
              <w:rPr>
                <w:noProof/>
                <w:webHidden/>
              </w:rPr>
              <w:tab/>
            </w:r>
            <w:r>
              <w:rPr>
                <w:noProof/>
                <w:webHidden/>
              </w:rPr>
              <w:fldChar w:fldCharType="begin"/>
            </w:r>
            <w:r>
              <w:rPr>
                <w:noProof/>
                <w:webHidden/>
              </w:rPr>
              <w:instrText xml:space="preserve"> PAGEREF _Toc388276016 \h </w:instrText>
            </w:r>
            <w:r>
              <w:rPr>
                <w:noProof/>
                <w:webHidden/>
              </w:rPr>
            </w:r>
            <w:r>
              <w:rPr>
                <w:noProof/>
                <w:webHidden/>
              </w:rPr>
              <w:fldChar w:fldCharType="separate"/>
            </w:r>
            <w:r>
              <w:rPr>
                <w:noProof/>
                <w:webHidden/>
              </w:rPr>
              <w:t>5</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17" w:history="1">
            <w:r w:rsidRPr="00BD39F4">
              <w:rPr>
                <w:rStyle w:val="Hyperlink"/>
                <w:noProof/>
              </w:rPr>
              <w:t>1.2</w:t>
            </w:r>
            <w:r>
              <w:rPr>
                <w:rFonts w:asciiTheme="minorHAnsi" w:eastAsiaTheme="minorEastAsia" w:hAnsiTheme="minorHAnsi" w:cstheme="minorBidi"/>
                <w:noProof/>
                <w:sz w:val="22"/>
                <w:szCs w:val="22"/>
                <w:lang w:val="en-US"/>
              </w:rPr>
              <w:tab/>
            </w:r>
            <w:r w:rsidRPr="00BD39F4">
              <w:rPr>
                <w:rStyle w:val="Hyperlink"/>
                <w:noProof/>
              </w:rPr>
              <w:t>Lingkup Masalah</w:t>
            </w:r>
            <w:r>
              <w:rPr>
                <w:noProof/>
                <w:webHidden/>
              </w:rPr>
              <w:tab/>
            </w:r>
            <w:r>
              <w:rPr>
                <w:noProof/>
                <w:webHidden/>
              </w:rPr>
              <w:fldChar w:fldCharType="begin"/>
            </w:r>
            <w:r>
              <w:rPr>
                <w:noProof/>
                <w:webHidden/>
              </w:rPr>
              <w:instrText xml:space="preserve"> PAGEREF _Toc388276017 \h </w:instrText>
            </w:r>
            <w:r>
              <w:rPr>
                <w:noProof/>
                <w:webHidden/>
              </w:rPr>
            </w:r>
            <w:r>
              <w:rPr>
                <w:noProof/>
                <w:webHidden/>
              </w:rPr>
              <w:fldChar w:fldCharType="separate"/>
            </w:r>
            <w:r>
              <w:rPr>
                <w:noProof/>
                <w:webHidden/>
              </w:rPr>
              <w:t>5</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18" w:history="1">
            <w:r w:rsidRPr="00BD39F4">
              <w:rPr>
                <w:rStyle w:val="Hyperlink"/>
                <w:noProof/>
              </w:rPr>
              <w:t>1.3</w:t>
            </w:r>
            <w:r>
              <w:rPr>
                <w:rFonts w:asciiTheme="minorHAnsi" w:eastAsiaTheme="minorEastAsia" w:hAnsiTheme="minorHAnsi" w:cstheme="minorBidi"/>
                <w:noProof/>
                <w:sz w:val="22"/>
                <w:szCs w:val="22"/>
                <w:lang w:val="en-US"/>
              </w:rPr>
              <w:tab/>
            </w:r>
            <w:r w:rsidRPr="00BD39F4">
              <w:rPr>
                <w:rStyle w:val="Hyperlink"/>
                <w:noProof/>
              </w:rPr>
              <w:t>Definisi, Istilah  dan Singkatan</w:t>
            </w:r>
            <w:r>
              <w:rPr>
                <w:noProof/>
                <w:webHidden/>
              </w:rPr>
              <w:tab/>
            </w:r>
            <w:r>
              <w:rPr>
                <w:noProof/>
                <w:webHidden/>
              </w:rPr>
              <w:fldChar w:fldCharType="begin"/>
            </w:r>
            <w:r>
              <w:rPr>
                <w:noProof/>
                <w:webHidden/>
              </w:rPr>
              <w:instrText xml:space="preserve"> PAGEREF _Toc388276018 \h </w:instrText>
            </w:r>
            <w:r>
              <w:rPr>
                <w:noProof/>
                <w:webHidden/>
              </w:rPr>
            </w:r>
            <w:r>
              <w:rPr>
                <w:noProof/>
                <w:webHidden/>
              </w:rPr>
              <w:fldChar w:fldCharType="separate"/>
            </w:r>
            <w:r>
              <w:rPr>
                <w:noProof/>
                <w:webHidden/>
              </w:rPr>
              <w:t>7</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19" w:history="1">
            <w:r w:rsidRPr="00BD39F4">
              <w:rPr>
                <w:rStyle w:val="Hyperlink"/>
                <w:noProof/>
              </w:rPr>
              <w:t>1.4</w:t>
            </w:r>
            <w:r>
              <w:rPr>
                <w:rFonts w:asciiTheme="minorHAnsi" w:eastAsiaTheme="minorEastAsia" w:hAnsiTheme="minorHAnsi" w:cstheme="minorBidi"/>
                <w:noProof/>
                <w:sz w:val="22"/>
                <w:szCs w:val="22"/>
                <w:lang w:val="en-US"/>
              </w:rPr>
              <w:tab/>
            </w:r>
            <w:r w:rsidRPr="00BD39F4">
              <w:rPr>
                <w:rStyle w:val="Hyperlink"/>
                <w:noProof/>
              </w:rPr>
              <w:t>Aturan Penomoran</w:t>
            </w:r>
            <w:r>
              <w:rPr>
                <w:noProof/>
                <w:webHidden/>
              </w:rPr>
              <w:tab/>
            </w:r>
            <w:r>
              <w:rPr>
                <w:noProof/>
                <w:webHidden/>
              </w:rPr>
              <w:fldChar w:fldCharType="begin"/>
            </w:r>
            <w:r>
              <w:rPr>
                <w:noProof/>
                <w:webHidden/>
              </w:rPr>
              <w:instrText xml:space="preserve"> PAGEREF _Toc388276019 \h </w:instrText>
            </w:r>
            <w:r>
              <w:rPr>
                <w:noProof/>
                <w:webHidden/>
              </w:rPr>
            </w:r>
            <w:r>
              <w:rPr>
                <w:noProof/>
                <w:webHidden/>
              </w:rPr>
              <w:fldChar w:fldCharType="separate"/>
            </w:r>
            <w:r>
              <w:rPr>
                <w:noProof/>
                <w:webHidden/>
              </w:rPr>
              <w:t>8</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0" w:history="1">
            <w:r w:rsidRPr="00BD39F4">
              <w:rPr>
                <w:rStyle w:val="Hyperlink"/>
                <w:noProof/>
              </w:rPr>
              <w:t>1.5</w:t>
            </w:r>
            <w:r>
              <w:rPr>
                <w:rFonts w:asciiTheme="minorHAnsi" w:eastAsiaTheme="minorEastAsia" w:hAnsiTheme="minorHAnsi" w:cstheme="minorBidi"/>
                <w:noProof/>
                <w:sz w:val="22"/>
                <w:szCs w:val="22"/>
                <w:lang w:val="en-US"/>
              </w:rPr>
              <w:tab/>
            </w:r>
            <w:r w:rsidRPr="00BD39F4">
              <w:rPr>
                <w:rStyle w:val="Hyperlink"/>
                <w:noProof/>
              </w:rPr>
              <w:t>Referensi</w:t>
            </w:r>
            <w:r>
              <w:rPr>
                <w:noProof/>
                <w:webHidden/>
              </w:rPr>
              <w:tab/>
            </w:r>
            <w:r>
              <w:rPr>
                <w:noProof/>
                <w:webHidden/>
              </w:rPr>
              <w:fldChar w:fldCharType="begin"/>
            </w:r>
            <w:r>
              <w:rPr>
                <w:noProof/>
                <w:webHidden/>
              </w:rPr>
              <w:instrText xml:space="preserve"> PAGEREF _Toc388276020 \h </w:instrText>
            </w:r>
            <w:r>
              <w:rPr>
                <w:noProof/>
                <w:webHidden/>
              </w:rPr>
            </w:r>
            <w:r>
              <w:rPr>
                <w:noProof/>
                <w:webHidden/>
              </w:rPr>
              <w:fldChar w:fldCharType="separate"/>
            </w:r>
            <w:r>
              <w:rPr>
                <w:noProof/>
                <w:webHidden/>
              </w:rPr>
              <w:t>8</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1" w:history="1">
            <w:r w:rsidRPr="00BD39F4">
              <w:rPr>
                <w:rStyle w:val="Hyperlink"/>
                <w:noProof/>
              </w:rPr>
              <w:t>1.6</w:t>
            </w:r>
            <w:r>
              <w:rPr>
                <w:rFonts w:asciiTheme="minorHAnsi" w:eastAsiaTheme="minorEastAsia" w:hAnsiTheme="minorHAnsi" w:cstheme="minorBidi"/>
                <w:noProof/>
                <w:sz w:val="22"/>
                <w:szCs w:val="22"/>
                <w:lang w:val="en-US"/>
              </w:rPr>
              <w:tab/>
            </w:r>
            <w:r w:rsidRPr="00BD39F4">
              <w:rPr>
                <w:rStyle w:val="Hyperlink"/>
                <w:noProof/>
              </w:rPr>
              <w:t>Deskripsi umum Dokumen (Ikhtisar)</w:t>
            </w:r>
            <w:r>
              <w:rPr>
                <w:noProof/>
                <w:webHidden/>
              </w:rPr>
              <w:tab/>
            </w:r>
            <w:r>
              <w:rPr>
                <w:noProof/>
                <w:webHidden/>
              </w:rPr>
              <w:fldChar w:fldCharType="begin"/>
            </w:r>
            <w:r>
              <w:rPr>
                <w:noProof/>
                <w:webHidden/>
              </w:rPr>
              <w:instrText xml:space="preserve"> PAGEREF _Toc388276021 \h </w:instrText>
            </w:r>
            <w:r>
              <w:rPr>
                <w:noProof/>
                <w:webHidden/>
              </w:rPr>
            </w:r>
            <w:r>
              <w:rPr>
                <w:noProof/>
                <w:webHidden/>
              </w:rPr>
              <w:fldChar w:fldCharType="separate"/>
            </w:r>
            <w:r>
              <w:rPr>
                <w:noProof/>
                <w:webHidden/>
              </w:rPr>
              <w:t>8</w:t>
            </w:r>
            <w:r>
              <w:rPr>
                <w:noProof/>
                <w:webHidden/>
              </w:rPr>
              <w:fldChar w:fldCharType="end"/>
            </w:r>
          </w:hyperlink>
        </w:p>
        <w:p w:rsidR="009641F9" w:rsidRDefault="009641F9">
          <w:pPr>
            <w:pStyle w:val="TOC1"/>
            <w:tabs>
              <w:tab w:val="left" w:pos="400"/>
              <w:tab w:val="right" w:leader="dot" w:pos="9062"/>
            </w:tabs>
            <w:rPr>
              <w:rFonts w:asciiTheme="minorHAnsi" w:eastAsiaTheme="minorEastAsia" w:hAnsiTheme="minorHAnsi" w:cstheme="minorBidi"/>
              <w:noProof/>
              <w:sz w:val="22"/>
              <w:szCs w:val="22"/>
              <w:lang w:val="en-US"/>
            </w:rPr>
          </w:pPr>
          <w:hyperlink w:anchor="_Toc388276022" w:history="1">
            <w:r w:rsidRPr="00BD39F4">
              <w:rPr>
                <w:rStyle w:val="Hyperlink"/>
                <w:noProof/>
              </w:rPr>
              <w:t>2</w:t>
            </w:r>
            <w:r>
              <w:rPr>
                <w:rFonts w:asciiTheme="minorHAnsi" w:eastAsiaTheme="minorEastAsia" w:hAnsiTheme="minorHAnsi" w:cstheme="minorBidi"/>
                <w:noProof/>
                <w:sz w:val="22"/>
                <w:szCs w:val="22"/>
                <w:lang w:val="en-US"/>
              </w:rPr>
              <w:tab/>
            </w:r>
            <w:r w:rsidRPr="00BD39F4">
              <w:rPr>
                <w:rStyle w:val="Hyperlink"/>
                <w:noProof/>
              </w:rPr>
              <w:t>Deskripsi Umum Perangkat Lunak</w:t>
            </w:r>
            <w:r>
              <w:rPr>
                <w:noProof/>
                <w:webHidden/>
              </w:rPr>
              <w:tab/>
            </w:r>
            <w:r>
              <w:rPr>
                <w:noProof/>
                <w:webHidden/>
              </w:rPr>
              <w:fldChar w:fldCharType="begin"/>
            </w:r>
            <w:r>
              <w:rPr>
                <w:noProof/>
                <w:webHidden/>
              </w:rPr>
              <w:instrText xml:space="preserve"> PAGEREF _Toc388276022 \h </w:instrText>
            </w:r>
            <w:r>
              <w:rPr>
                <w:noProof/>
                <w:webHidden/>
              </w:rPr>
            </w:r>
            <w:r>
              <w:rPr>
                <w:noProof/>
                <w:webHidden/>
              </w:rPr>
              <w:fldChar w:fldCharType="separate"/>
            </w:r>
            <w:r>
              <w:rPr>
                <w:noProof/>
                <w:webHidden/>
              </w:rPr>
              <w:t>8</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3" w:history="1">
            <w:r w:rsidRPr="00BD39F4">
              <w:rPr>
                <w:rStyle w:val="Hyperlink"/>
                <w:noProof/>
              </w:rPr>
              <w:t>2.1</w:t>
            </w:r>
            <w:r>
              <w:rPr>
                <w:rFonts w:asciiTheme="minorHAnsi" w:eastAsiaTheme="minorEastAsia" w:hAnsiTheme="minorHAnsi" w:cstheme="minorBidi"/>
                <w:noProof/>
                <w:sz w:val="22"/>
                <w:szCs w:val="22"/>
                <w:lang w:val="en-US"/>
              </w:rPr>
              <w:tab/>
            </w:r>
            <w:r w:rsidRPr="00BD39F4">
              <w:rPr>
                <w:rStyle w:val="Hyperlink"/>
                <w:noProof/>
              </w:rPr>
              <w:t>Deskripsi Umum Sistem</w:t>
            </w:r>
            <w:r>
              <w:rPr>
                <w:noProof/>
                <w:webHidden/>
              </w:rPr>
              <w:tab/>
            </w:r>
            <w:r>
              <w:rPr>
                <w:noProof/>
                <w:webHidden/>
              </w:rPr>
              <w:fldChar w:fldCharType="begin"/>
            </w:r>
            <w:r>
              <w:rPr>
                <w:noProof/>
                <w:webHidden/>
              </w:rPr>
              <w:instrText xml:space="preserve"> PAGEREF _Toc388276023 \h </w:instrText>
            </w:r>
            <w:r>
              <w:rPr>
                <w:noProof/>
                <w:webHidden/>
              </w:rPr>
            </w:r>
            <w:r>
              <w:rPr>
                <w:noProof/>
                <w:webHidden/>
              </w:rPr>
              <w:fldChar w:fldCharType="separate"/>
            </w:r>
            <w:r>
              <w:rPr>
                <w:noProof/>
                <w:webHidden/>
              </w:rPr>
              <w:t>8</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4" w:history="1">
            <w:r w:rsidRPr="00BD39F4">
              <w:rPr>
                <w:rStyle w:val="Hyperlink"/>
                <w:rFonts w:cs="Arial"/>
                <w:noProof/>
              </w:rPr>
              <w:t>2.2</w:t>
            </w:r>
            <w:r>
              <w:rPr>
                <w:rFonts w:asciiTheme="minorHAnsi" w:eastAsiaTheme="minorEastAsia" w:hAnsiTheme="minorHAnsi" w:cstheme="minorBidi"/>
                <w:noProof/>
                <w:sz w:val="22"/>
                <w:szCs w:val="22"/>
                <w:lang w:val="en-US"/>
              </w:rPr>
              <w:tab/>
            </w:r>
            <w:r w:rsidRPr="00BD39F4">
              <w:rPr>
                <w:rStyle w:val="Hyperlink"/>
                <w:rFonts w:cs="Arial"/>
                <w:noProof/>
              </w:rPr>
              <w:t>Karakteristik Pengguna</w:t>
            </w:r>
            <w:r>
              <w:rPr>
                <w:noProof/>
                <w:webHidden/>
              </w:rPr>
              <w:tab/>
            </w:r>
            <w:r>
              <w:rPr>
                <w:noProof/>
                <w:webHidden/>
              </w:rPr>
              <w:fldChar w:fldCharType="begin"/>
            </w:r>
            <w:r>
              <w:rPr>
                <w:noProof/>
                <w:webHidden/>
              </w:rPr>
              <w:instrText xml:space="preserve"> PAGEREF _Toc388276024 \h </w:instrText>
            </w:r>
            <w:r>
              <w:rPr>
                <w:noProof/>
                <w:webHidden/>
              </w:rPr>
            </w:r>
            <w:r>
              <w:rPr>
                <w:noProof/>
                <w:webHidden/>
              </w:rPr>
              <w:fldChar w:fldCharType="separate"/>
            </w:r>
            <w:r>
              <w:rPr>
                <w:noProof/>
                <w:webHidden/>
              </w:rPr>
              <w:t>9</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5" w:history="1">
            <w:r w:rsidRPr="00BD39F4">
              <w:rPr>
                <w:rStyle w:val="Hyperlink"/>
                <w:rFonts w:cs="Arial"/>
                <w:noProof/>
              </w:rPr>
              <w:t>2.3</w:t>
            </w:r>
            <w:r>
              <w:rPr>
                <w:rFonts w:asciiTheme="minorHAnsi" w:eastAsiaTheme="minorEastAsia" w:hAnsiTheme="minorHAnsi" w:cstheme="minorBidi"/>
                <w:noProof/>
                <w:sz w:val="22"/>
                <w:szCs w:val="22"/>
                <w:lang w:val="en-US"/>
              </w:rPr>
              <w:tab/>
            </w:r>
            <w:r w:rsidRPr="00BD39F4">
              <w:rPr>
                <w:rStyle w:val="Hyperlink"/>
                <w:rFonts w:cs="Arial"/>
                <w:noProof/>
              </w:rPr>
              <w:t>Batasan</w:t>
            </w:r>
            <w:r>
              <w:rPr>
                <w:noProof/>
                <w:webHidden/>
              </w:rPr>
              <w:tab/>
            </w:r>
            <w:r>
              <w:rPr>
                <w:noProof/>
                <w:webHidden/>
              </w:rPr>
              <w:fldChar w:fldCharType="begin"/>
            </w:r>
            <w:r>
              <w:rPr>
                <w:noProof/>
                <w:webHidden/>
              </w:rPr>
              <w:instrText xml:space="preserve"> PAGEREF _Toc388276025 \h </w:instrText>
            </w:r>
            <w:r>
              <w:rPr>
                <w:noProof/>
                <w:webHidden/>
              </w:rPr>
            </w:r>
            <w:r>
              <w:rPr>
                <w:noProof/>
                <w:webHidden/>
              </w:rPr>
              <w:fldChar w:fldCharType="separate"/>
            </w:r>
            <w:r>
              <w:rPr>
                <w:noProof/>
                <w:webHidden/>
              </w:rPr>
              <w:t>10</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6" w:history="1">
            <w:r w:rsidRPr="00BD39F4">
              <w:rPr>
                <w:rStyle w:val="Hyperlink"/>
                <w:rFonts w:cs="Arial"/>
                <w:noProof/>
              </w:rPr>
              <w:t>2.4</w:t>
            </w:r>
            <w:r>
              <w:rPr>
                <w:rFonts w:asciiTheme="minorHAnsi" w:eastAsiaTheme="minorEastAsia" w:hAnsiTheme="minorHAnsi" w:cstheme="minorBidi"/>
                <w:noProof/>
                <w:sz w:val="22"/>
                <w:szCs w:val="22"/>
                <w:lang w:val="en-US"/>
              </w:rPr>
              <w:tab/>
            </w:r>
            <w:r w:rsidRPr="00BD39F4">
              <w:rPr>
                <w:rStyle w:val="Hyperlink"/>
                <w:rFonts w:cs="Arial"/>
                <w:noProof/>
              </w:rPr>
              <w:t>Lingkungan Operasi</w:t>
            </w:r>
            <w:r>
              <w:rPr>
                <w:noProof/>
                <w:webHidden/>
              </w:rPr>
              <w:tab/>
            </w:r>
            <w:r>
              <w:rPr>
                <w:noProof/>
                <w:webHidden/>
              </w:rPr>
              <w:fldChar w:fldCharType="begin"/>
            </w:r>
            <w:r>
              <w:rPr>
                <w:noProof/>
                <w:webHidden/>
              </w:rPr>
              <w:instrText xml:space="preserve"> PAGEREF _Toc388276026 \h </w:instrText>
            </w:r>
            <w:r>
              <w:rPr>
                <w:noProof/>
                <w:webHidden/>
              </w:rPr>
            </w:r>
            <w:r>
              <w:rPr>
                <w:noProof/>
                <w:webHidden/>
              </w:rPr>
              <w:fldChar w:fldCharType="separate"/>
            </w:r>
            <w:r>
              <w:rPr>
                <w:noProof/>
                <w:webHidden/>
              </w:rPr>
              <w:t>10</w:t>
            </w:r>
            <w:r>
              <w:rPr>
                <w:noProof/>
                <w:webHidden/>
              </w:rPr>
              <w:fldChar w:fldCharType="end"/>
            </w:r>
          </w:hyperlink>
        </w:p>
        <w:p w:rsidR="009641F9" w:rsidRDefault="009641F9">
          <w:pPr>
            <w:pStyle w:val="TOC1"/>
            <w:tabs>
              <w:tab w:val="left" w:pos="400"/>
              <w:tab w:val="right" w:leader="dot" w:pos="9062"/>
            </w:tabs>
            <w:rPr>
              <w:rFonts w:asciiTheme="minorHAnsi" w:eastAsiaTheme="minorEastAsia" w:hAnsiTheme="minorHAnsi" w:cstheme="minorBidi"/>
              <w:noProof/>
              <w:sz w:val="22"/>
              <w:szCs w:val="22"/>
              <w:lang w:val="en-US"/>
            </w:rPr>
          </w:pPr>
          <w:hyperlink w:anchor="_Toc388276027" w:history="1">
            <w:r w:rsidRPr="00BD39F4">
              <w:rPr>
                <w:rStyle w:val="Hyperlink"/>
                <w:noProof/>
              </w:rPr>
              <w:t>3</w:t>
            </w:r>
            <w:r>
              <w:rPr>
                <w:rFonts w:asciiTheme="minorHAnsi" w:eastAsiaTheme="minorEastAsia" w:hAnsiTheme="minorHAnsi" w:cstheme="minorBidi"/>
                <w:noProof/>
                <w:sz w:val="22"/>
                <w:szCs w:val="22"/>
                <w:lang w:val="en-US"/>
              </w:rPr>
              <w:tab/>
            </w:r>
            <w:r w:rsidRPr="00BD39F4">
              <w:rPr>
                <w:rStyle w:val="Hyperlink"/>
                <w:noProof/>
              </w:rPr>
              <w:t>Deskripsi Kebutuhan</w:t>
            </w:r>
            <w:r>
              <w:rPr>
                <w:noProof/>
                <w:webHidden/>
              </w:rPr>
              <w:tab/>
            </w:r>
            <w:r>
              <w:rPr>
                <w:noProof/>
                <w:webHidden/>
              </w:rPr>
              <w:fldChar w:fldCharType="begin"/>
            </w:r>
            <w:r>
              <w:rPr>
                <w:noProof/>
                <w:webHidden/>
              </w:rPr>
              <w:instrText xml:space="preserve"> PAGEREF _Toc388276027 \h </w:instrText>
            </w:r>
            <w:r>
              <w:rPr>
                <w:noProof/>
                <w:webHidden/>
              </w:rPr>
            </w:r>
            <w:r>
              <w:rPr>
                <w:noProof/>
                <w:webHidden/>
              </w:rPr>
              <w:fldChar w:fldCharType="separate"/>
            </w:r>
            <w:r>
              <w:rPr>
                <w:noProof/>
                <w:webHidden/>
              </w:rPr>
              <w:t>11</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28" w:history="1">
            <w:r w:rsidRPr="00BD39F4">
              <w:rPr>
                <w:rStyle w:val="Hyperlink"/>
                <w:noProof/>
              </w:rPr>
              <w:t>3.1</w:t>
            </w:r>
            <w:r>
              <w:rPr>
                <w:rFonts w:asciiTheme="minorHAnsi" w:eastAsiaTheme="minorEastAsia" w:hAnsiTheme="minorHAnsi" w:cstheme="minorBidi"/>
                <w:noProof/>
                <w:sz w:val="22"/>
                <w:szCs w:val="22"/>
                <w:lang w:val="en-US"/>
              </w:rPr>
              <w:tab/>
            </w:r>
            <w:r w:rsidRPr="00BD39F4">
              <w:rPr>
                <w:rStyle w:val="Hyperlink"/>
                <w:noProof/>
              </w:rPr>
              <w:t xml:space="preserve">Kebutuhan </w:t>
            </w:r>
            <w:r w:rsidRPr="00BD39F4">
              <w:rPr>
                <w:rStyle w:val="Hyperlink"/>
                <w:noProof/>
                <w:lang w:val="id-ID"/>
              </w:rPr>
              <w:t>A</w:t>
            </w:r>
            <w:r w:rsidRPr="00BD39F4">
              <w:rPr>
                <w:rStyle w:val="Hyperlink"/>
                <w:noProof/>
              </w:rPr>
              <w:t xml:space="preserve">ntarmuka </w:t>
            </w:r>
            <w:r w:rsidRPr="00BD39F4">
              <w:rPr>
                <w:rStyle w:val="Hyperlink"/>
                <w:noProof/>
                <w:lang w:val="id-ID"/>
              </w:rPr>
              <w:t>E</w:t>
            </w:r>
            <w:r w:rsidRPr="00BD39F4">
              <w:rPr>
                <w:rStyle w:val="Hyperlink"/>
                <w:noProof/>
              </w:rPr>
              <w:t>ksternal</w:t>
            </w:r>
            <w:r>
              <w:rPr>
                <w:noProof/>
                <w:webHidden/>
              </w:rPr>
              <w:tab/>
            </w:r>
            <w:r>
              <w:rPr>
                <w:noProof/>
                <w:webHidden/>
              </w:rPr>
              <w:fldChar w:fldCharType="begin"/>
            </w:r>
            <w:r>
              <w:rPr>
                <w:noProof/>
                <w:webHidden/>
              </w:rPr>
              <w:instrText xml:space="preserve"> PAGEREF _Toc388276028 \h </w:instrText>
            </w:r>
            <w:r>
              <w:rPr>
                <w:noProof/>
                <w:webHidden/>
              </w:rPr>
            </w:r>
            <w:r>
              <w:rPr>
                <w:noProof/>
                <w:webHidden/>
              </w:rPr>
              <w:fldChar w:fldCharType="separate"/>
            </w:r>
            <w:r>
              <w:rPr>
                <w:noProof/>
                <w:webHidden/>
              </w:rPr>
              <w:t>11</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29" w:history="1">
            <w:r w:rsidRPr="00BD39F4">
              <w:rPr>
                <w:rStyle w:val="Hyperlink"/>
                <w:noProof/>
              </w:rPr>
              <w:t>3.1.1</w:t>
            </w:r>
            <w:r>
              <w:rPr>
                <w:rFonts w:asciiTheme="minorHAnsi" w:eastAsiaTheme="minorEastAsia" w:hAnsiTheme="minorHAnsi" w:cstheme="minorBidi"/>
                <w:noProof/>
                <w:sz w:val="22"/>
                <w:szCs w:val="22"/>
                <w:lang w:val="en-US"/>
              </w:rPr>
              <w:tab/>
            </w:r>
            <w:r w:rsidRPr="00BD39F4">
              <w:rPr>
                <w:rStyle w:val="Hyperlink"/>
                <w:noProof/>
              </w:rPr>
              <w:t>Antarmuka pemakai</w:t>
            </w:r>
            <w:r>
              <w:rPr>
                <w:noProof/>
                <w:webHidden/>
              </w:rPr>
              <w:tab/>
            </w:r>
            <w:r>
              <w:rPr>
                <w:noProof/>
                <w:webHidden/>
              </w:rPr>
              <w:fldChar w:fldCharType="begin"/>
            </w:r>
            <w:r>
              <w:rPr>
                <w:noProof/>
                <w:webHidden/>
              </w:rPr>
              <w:instrText xml:space="preserve"> PAGEREF _Toc388276029 \h </w:instrText>
            </w:r>
            <w:r>
              <w:rPr>
                <w:noProof/>
                <w:webHidden/>
              </w:rPr>
            </w:r>
            <w:r>
              <w:rPr>
                <w:noProof/>
                <w:webHidden/>
              </w:rPr>
              <w:fldChar w:fldCharType="separate"/>
            </w:r>
            <w:r>
              <w:rPr>
                <w:noProof/>
                <w:webHidden/>
              </w:rPr>
              <w:t>11</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0" w:history="1">
            <w:r w:rsidRPr="00BD39F4">
              <w:rPr>
                <w:rStyle w:val="Hyperlink"/>
                <w:noProof/>
              </w:rPr>
              <w:t>3.1.2</w:t>
            </w:r>
            <w:r>
              <w:rPr>
                <w:rFonts w:asciiTheme="minorHAnsi" w:eastAsiaTheme="minorEastAsia" w:hAnsiTheme="minorHAnsi" w:cstheme="minorBidi"/>
                <w:noProof/>
                <w:sz w:val="22"/>
                <w:szCs w:val="22"/>
                <w:lang w:val="en-US"/>
              </w:rPr>
              <w:tab/>
            </w:r>
            <w:r w:rsidRPr="00BD39F4">
              <w:rPr>
                <w:rStyle w:val="Hyperlink"/>
                <w:noProof/>
              </w:rPr>
              <w:t xml:space="preserve">Antarmuka </w:t>
            </w:r>
            <w:r w:rsidRPr="00BD39F4">
              <w:rPr>
                <w:rStyle w:val="Hyperlink"/>
                <w:noProof/>
                <w:lang w:val="id-ID"/>
              </w:rPr>
              <w:t>P</w:t>
            </w:r>
            <w:r w:rsidRPr="00BD39F4">
              <w:rPr>
                <w:rStyle w:val="Hyperlink"/>
                <w:noProof/>
              </w:rPr>
              <w:t xml:space="preserve">erangkat </w:t>
            </w:r>
            <w:r w:rsidRPr="00BD39F4">
              <w:rPr>
                <w:rStyle w:val="Hyperlink"/>
                <w:noProof/>
                <w:lang w:val="id-ID"/>
              </w:rPr>
              <w:t>K</w:t>
            </w:r>
            <w:r w:rsidRPr="00BD39F4">
              <w:rPr>
                <w:rStyle w:val="Hyperlink"/>
                <w:noProof/>
              </w:rPr>
              <w:t>eras</w:t>
            </w:r>
            <w:r>
              <w:rPr>
                <w:noProof/>
                <w:webHidden/>
              </w:rPr>
              <w:tab/>
            </w:r>
            <w:r>
              <w:rPr>
                <w:noProof/>
                <w:webHidden/>
              </w:rPr>
              <w:fldChar w:fldCharType="begin"/>
            </w:r>
            <w:r>
              <w:rPr>
                <w:noProof/>
                <w:webHidden/>
              </w:rPr>
              <w:instrText xml:space="preserve"> PAGEREF _Toc388276030 \h </w:instrText>
            </w:r>
            <w:r>
              <w:rPr>
                <w:noProof/>
                <w:webHidden/>
              </w:rPr>
            </w:r>
            <w:r>
              <w:rPr>
                <w:noProof/>
                <w:webHidden/>
              </w:rPr>
              <w:fldChar w:fldCharType="separate"/>
            </w:r>
            <w:r>
              <w:rPr>
                <w:noProof/>
                <w:webHidden/>
              </w:rPr>
              <w:t>11</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1" w:history="1">
            <w:r w:rsidRPr="00BD39F4">
              <w:rPr>
                <w:rStyle w:val="Hyperlink"/>
                <w:noProof/>
              </w:rPr>
              <w:t>3.1.3</w:t>
            </w:r>
            <w:r>
              <w:rPr>
                <w:rFonts w:asciiTheme="minorHAnsi" w:eastAsiaTheme="minorEastAsia" w:hAnsiTheme="minorHAnsi" w:cstheme="minorBidi"/>
                <w:noProof/>
                <w:sz w:val="22"/>
                <w:szCs w:val="22"/>
                <w:lang w:val="en-US"/>
              </w:rPr>
              <w:tab/>
            </w:r>
            <w:r w:rsidRPr="00BD39F4">
              <w:rPr>
                <w:rStyle w:val="Hyperlink"/>
                <w:noProof/>
              </w:rPr>
              <w:t xml:space="preserve">Antarmuka </w:t>
            </w:r>
            <w:r w:rsidRPr="00BD39F4">
              <w:rPr>
                <w:rStyle w:val="Hyperlink"/>
                <w:noProof/>
                <w:lang w:val="id-ID"/>
              </w:rPr>
              <w:t>P</w:t>
            </w:r>
            <w:r w:rsidRPr="00BD39F4">
              <w:rPr>
                <w:rStyle w:val="Hyperlink"/>
                <w:noProof/>
              </w:rPr>
              <w:t xml:space="preserve">erangkat </w:t>
            </w:r>
            <w:r w:rsidRPr="00BD39F4">
              <w:rPr>
                <w:rStyle w:val="Hyperlink"/>
                <w:noProof/>
                <w:lang w:val="id-ID"/>
              </w:rPr>
              <w:t>L</w:t>
            </w:r>
            <w:r w:rsidRPr="00BD39F4">
              <w:rPr>
                <w:rStyle w:val="Hyperlink"/>
                <w:noProof/>
              </w:rPr>
              <w:t>unak</w:t>
            </w:r>
            <w:r>
              <w:rPr>
                <w:noProof/>
                <w:webHidden/>
              </w:rPr>
              <w:tab/>
            </w:r>
            <w:r>
              <w:rPr>
                <w:noProof/>
                <w:webHidden/>
              </w:rPr>
              <w:fldChar w:fldCharType="begin"/>
            </w:r>
            <w:r>
              <w:rPr>
                <w:noProof/>
                <w:webHidden/>
              </w:rPr>
              <w:instrText xml:space="preserve"> PAGEREF _Toc388276031 \h </w:instrText>
            </w:r>
            <w:r>
              <w:rPr>
                <w:noProof/>
                <w:webHidden/>
              </w:rPr>
            </w:r>
            <w:r>
              <w:rPr>
                <w:noProof/>
                <w:webHidden/>
              </w:rPr>
              <w:fldChar w:fldCharType="separate"/>
            </w:r>
            <w:r>
              <w:rPr>
                <w:noProof/>
                <w:webHidden/>
              </w:rPr>
              <w:t>11</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2" w:history="1">
            <w:r w:rsidRPr="00BD39F4">
              <w:rPr>
                <w:rStyle w:val="Hyperlink"/>
                <w:noProof/>
              </w:rPr>
              <w:t>3.1.4</w:t>
            </w:r>
            <w:r>
              <w:rPr>
                <w:rFonts w:asciiTheme="minorHAnsi" w:eastAsiaTheme="minorEastAsia" w:hAnsiTheme="minorHAnsi" w:cstheme="minorBidi"/>
                <w:noProof/>
                <w:sz w:val="22"/>
                <w:szCs w:val="22"/>
                <w:lang w:val="en-US"/>
              </w:rPr>
              <w:tab/>
            </w:r>
            <w:r w:rsidRPr="00BD39F4">
              <w:rPr>
                <w:rStyle w:val="Hyperlink"/>
                <w:noProof/>
              </w:rPr>
              <w:t xml:space="preserve">Antarmuka </w:t>
            </w:r>
            <w:r w:rsidRPr="00BD39F4">
              <w:rPr>
                <w:rStyle w:val="Hyperlink"/>
                <w:noProof/>
                <w:lang w:val="id-ID"/>
              </w:rPr>
              <w:t>K</w:t>
            </w:r>
            <w:r w:rsidRPr="00BD39F4">
              <w:rPr>
                <w:rStyle w:val="Hyperlink"/>
                <w:noProof/>
              </w:rPr>
              <w:t>omunikasi</w:t>
            </w:r>
            <w:r>
              <w:rPr>
                <w:noProof/>
                <w:webHidden/>
              </w:rPr>
              <w:tab/>
            </w:r>
            <w:r>
              <w:rPr>
                <w:noProof/>
                <w:webHidden/>
              </w:rPr>
              <w:fldChar w:fldCharType="begin"/>
            </w:r>
            <w:r>
              <w:rPr>
                <w:noProof/>
                <w:webHidden/>
              </w:rPr>
              <w:instrText xml:space="preserve"> PAGEREF _Toc388276032 \h </w:instrText>
            </w:r>
            <w:r>
              <w:rPr>
                <w:noProof/>
                <w:webHidden/>
              </w:rPr>
            </w:r>
            <w:r>
              <w:rPr>
                <w:noProof/>
                <w:webHidden/>
              </w:rPr>
              <w:fldChar w:fldCharType="separate"/>
            </w:r>
            <w:r>
              <w:rPr>
                <w:noProof/>
                <w:webHidden/>
              </w:rPr>
              <w:t>11</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33" w:history="1">
            <w:r w:rsidRPr="00BD39F4">
              <w:rPr>
                <w:rStyle w:val="Hyperlink"/>
                <w:noProof/>
                <w:lang w:val="id-ID"/>
              </w:rPr>
              <w:t>3.2</w:t>
            </w:r>
            <w:r>
              <w:rPr>
                <w:rFonts w:asciiTheme="minorHAnsi" w:eastAsiaTheme="minorEastAsia" w:hAnsiTheme="minorHAnsi" w:cstheme="minorBidi"/>
                <w:noProof/>
                <w:sz w:val="22"/>
                <w:szCs w:val="22"/>
                <w:lang w:val="en-US"/>
              </w:rPr>
              <w:tab/>
            </w:r>
            <w:r w:rsidRPr="00BD39F4">
              <w:rPr>
                <w:rStyle w:val="Hyperlink"/>
                <w:noProof/>
                <w:lang w:val="id-ID"/>
              </w:rPr>
              <w:t>Kebutuhan Fungsional</w:t>
            </w:r>
            <w:r>
              <w:rPr>
                <w:noProof/>
                <w:webHidden/>
              </w:rPr>
              <w:tab/>
            </w:r>
            <w:r>
              <w:rPr>
                <w:noProof/>
                <w:webHidden/>
              </w:rPr>
              <w:fldChar w:fldCharType="begin"/>
            </w:r>
            <w:r>
              <w:rPr>
                <w:noProof/>
                <w:webHidden/>
              </w:rPr>
              <w:instrText xml:space="preserve"> PAGEREF _Toc388276033 \h </w:instrText>
            </w:r>
            <w:r>
              <w:rPr>
                <w:noProof/>
                <w:webHidden/>
              </w:rPr>
            </w:r>
            <w:r>
              <w:rPr>
                <w:noProof/>
                <w:webHidden/>
              </w:rPr>
              <w:fldChar w:fldCharType="separate"/>
            </w:r>
            <w:r>
              <w:rPr>
                <w:noProof/>
                <w:webHidden/>
              </w:rPr>
              <w:t>12</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34" w:history="1">
            <w:r w:rsidRPr="00BD39F4">
              <w:rPr>
                <w:rStyle w:val="Hyperlink"/>
                <w:noProof/>
              </w:rPr>
              <w:t>3.3</w:t>
            </w:r>
            <w:r>
              <w:rPr>
                <w:rFonts w:asciiTheme="minorHAnsi" w:eastAsiaTheme="minorEastAsia" w:hAnsiTheme="minorHAnsi" w:cstheme="minorBidi"/>
                <w:noProof/>
                <w:sz w:val="22"/>
                <w:szCs w:val="22"/>
                <w:lang w:val="en-US"/>
              </w:rPr>
              <w:tab/>
            </w:r>
            <w:r w:rsidRPr="00BD39F4">
              <w:rPr>
                <w:rStyle w:val="Hyperlink"/>
                <w:noProof/>
              </w:rPr>
              <w:t>Model Use Case</w:t>
            </w:r>
            <w:r>
              <w:rPr>
                <w:noProof/>
                <w:webHidden/>
              </w:rPr>
              <w:tab/>
            </w:r>
            <w:r>
              <w:rPr>
                <w:noProof/>
                <w:webHidden/>
              </w:rPr>
              <w:fldChar w:fldCharType="begin"/>
            </w:r>
            <w:r>
              <w:rPr>
                <w:noProof/>
                <w:webHidden/>
              </w:rPr>
              <w:instrText xml:space="preserve"> PAGEREF _Toc388276034 \h </w:instrText>
            </w:r>
            <w:r>
              <w:rPr>
                <w:noProof/>
                <w:webHidden/>
              </w:rPr>
            </w:r>
            <w:r>
              <w:rPr>
                <w:noProof/>
                <w:webHidden/>
              </w:rPr>
              <w:fldChar w:fldCharType="separate"/>
            </w:r>
            <w:r>
              <w:rPr>
                <w:noProof/>
                <w:webHidden/>
              </w:rPr>
              <w:t>14</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5" w:history="1">
            <w:r w:rsidRPr="00BD39F4">
              <w:rPr>
                <w:rStyle w:val="Hyperlink"/>
                <w:noProof/>
              </w:rPr>
              <w:t>3.3.1</w:t>
            </w:r>
            <w:r>
              <w:rPr>
                <w:rFonts w:asciiTheme="minorHAnsi" w:eastAsiaTheme="minorEastAsia" w:hAnsiTheme="minorHAnsi" w:cstheme="minorBidi"/>
                <w:noProof/>
                <w:sz w:val="22"/>
                <w:szCs w:val="22"/>
                <w:lang w:val="en-US"/>
              </w:rPr>
              <w:tab/>
            </w:r>
            <w:r w:rsidRPr="00BD39F4">
              <w:rPr>
                <w:rStyle w:val="Hyperlink"/>
                <w:noProof/>
              </w:rPr>
              <w:t>Diagram Use Case</w:t>
            </w:r>
            <w:r>
              <w:rPr>
                <w:noProof/>
                <w:webHidden/>
              </w:rPr>
              <w:tab/>
            </w:r>
            <w:r>
              <w:rPr>
                <w:noProof/>
                <w:webHidden/>
              </w:rPr>
              <w:fldChar w:fldCharType="begin"/>
            </w:r>
            <w:r>
              <w:rPr>
                <w:noProof/>
                <w:webHidden/>
              </w:rPr>
              <w:instrText xml:space="preserve"> PAGEREF _Toc388276035 \h </w:instrText>
            </w:r>
            <w:r>
              <w:rPr>
                <w:noProof/>
                <w:webHidden/>
              </w:rPr>
            </w:r>
            <w:r>
              <w:rPr>
                <w:noProof/>
                <w:webHidden/>
              </w:rPr>
              <w:fldChar w:fldCharType="separate"/>
            </w:r>
            <w:r>
              <w:rPr>
                <w:noProof/>
                <w:webHidden/>
              </w:rPr>
              <w:t>14</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7" w:history="1">
            <w:r w:rsidRPr="00BD39F4">
              <w:rPr>
                <w:rStyle w:val="Hyperlink"/>
                <w:noProof/>
              </w:rPr>
              <w:t>3.3.2</w:t>
            </w:r>
            <w:r>
              <w:rPr>
                <w:rFonts w:asciiTheme="minorHAnsi" w:eastAsiaTheme="minorEastAsia" w:hAnsiTheme="minorHAnsi" w:cstheme="minorBidi"/>
                <w:noProof/>
                <w:sz w:val="22"/>
                <w:szCs w:val="22"/>
                <w:lang w:val="en-US"/>
              </w:rPr>
              <w:tab/>
            </w:r>
            <w:r w:rsidRPr="00BD39F4">
              <w:rPr>
                <w:rStyle w:val="Hyperlink"/>
                <w:noProof/>
              </w:rPr>
              <w:t>Definisi Actor</w:t>
            </w:r>
            <w:r>
              <w:rPr>
                <w:noProof/>
                <w:webHidden/>
              </w:rPr>
              <w:tab/>
            </w:r>
            <w:r>
              <w:rPr>
                <w:noProof/>
                <w:webHidden/>
              </w:rPr>
              <w:fldChar w:fldCharType="begin"/>
            </w:r>
            <w:r>
              <w:rPr>
                <w:noProof/>
                <w:webHidden/>
              </w:rPr>
              <w:instrText xml:space="preserve"> PAGEREF _Toc388276037 \h </w:instrText>
            </w:r>
            <w:r>
              <w:rPr>
                <w:noProof/>
                <w:webHidden/>
              </w:rPr>
            </w:r>
            <w:r>
              <w:rPr>
                <w:noProof/>
                <w:webHidden/>
              </w:rPr>
              <w:fldChar w:fldCharType="separate"/>
            </w:r>
            <w:r>
              <w:rPr>
                <w:noProof/>
                <w:webHidden/>
              </w:rPr>
              <w:t>14</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8" w:history="1">
            <w:r w:rsidRPr="00BD39F4">
              <w:rPr>
                <w:rStyle w:val="Hyperlink"/>
                <w:noProof/>
              </w:rPr>
              <w:t>3.3.3</w:t>
            </w:r>
            <w:r>
              <w:rPr>
                <w:rFonts w:asciiTheme="minorHAnsi" w:eastAsiaTheme="minorEastAsia" w:hAnsiTheme="minorHAnsi" w:cstheme="minorBidi"/>
                <w:noProof/>
                <w:sz w:val="22"/>
                <w:szCs w:val="22"/>
                <w:lang w:val="en-US"/>
              </w:rPr>
              <w:tab/>
            </w:r>
            <w:r w:rsidRPr="00BD39F4">
              <w:rPr>
                <w:rStyle w:val="Hyperlink"/>
                <w:noProof/>
              </w:rPr>
              <w:t>Definisi Use Case</w:t>
            </w:r>
            <w:r>
              <w:rPr>
                <w:noProof/>
                <w:webHidden/>
              </w:rPr>
              <w:tab/>
            </w:r>
            <w:r>
              <w:rPr>
                <w:noProof/>
                <w:webHidden/>
              </w:rPr>
              <w:fldChar w:fldCharType="begin"/>
            </w:r>
            <w:r>
              <w:rPr>
                <w:noProof/>
                <w:webHidden/>
              </w:rPr>
              <w:instrText xml:space="preserve"> PAGEREF _Toc388276038 \h </w:instrText>
            </w:r>
            <w:r>
              <w:rPr>
                <w:noProof/>
                <w:webHidden/>
              </w:rPr>
            </w:r>
            <w:r>
              <w:rPr>
                <w:noProof/>
                <w:webHidden/>
              </w:rPr>
              <w:fldChar w:fldCharType="separate"/>
            </w:r>
            <w:r>
              <w:rPr>
                <w:noProof/>
                <w:webHidden/>
              </w:rPr>
              <w:t>15</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39" w:history="1">
            <w:r w:rsidRPr="00BD39F4">
              <w:rPr>
                <w:rStyle w:val="Hyperlink"/>
                <w:noProof/>
              </w:rPr>
              <w:t>3.3.4</w:t>
            </w:r>
            <w:r>
              <w:rPr>
                <w:rFonts w:asciiTheme="minorHAnsi" w:eastAsiaTheme="minorEastAsia" w:hAnsiTheme="minorHAnsi" w:cstheme="minorBidi"/>
                <w:noProof/>
                <w:sz w:val="22"/>
                <w:szCs w:val="22"/>
                <w:lang w:val="en-US"/>
              </w:rPr>
              <w:tab/>
            </w:r>
            <w:r w:rsidRPr="00BD39F4">
              <w:rPr>
                <w:rStyle w:val="Hyperlink"/>
                <w:noProof/>
              </w:rPr>
              <w:t>Skenario Use Case</w:t>
            </w:r>
            <w:r>
              <w:rPr>
                <w:noProof/>
                <w:webHidden/>
              </w:rPr>
              <w:tab/>
            </w:r>
            <w:r>
              <w:rPr>
                <w:noProof/>
                <w:webHidden/>
              </w:rPr>
              <w:fldChar w:fldCharType="begin"/>
            </w:r>
            <w:r>
              <w:rPr>
                <w:noProof/>
                <w:webHidden/>
              </w:rPr>
              <w:instrText xml:space="preserve"> PAGEREF _Toc388276039 \h </w:instrText>
            </w:r>
            <w:r>
              <w:rPr>
                <w:noProof/>
                <w:webHidden/>
              </w:rPr>
            </w:r>
            <w:r>
              <w:rPr>
                <w:noProof/>
                <w:webHidden/>
              </w:rPr>
              <w:fldChar w:fldCharType="separate"/>
            </w:r>
            <w:r>
              <w:rPr>
                <w:noProof/>
                <w:webHidden/>
              </w:rPr>
              <w:t>15</w:t>
            </w:r>
            <w:r>
              <w:rPr>
                <w:noProof/>
                <w:webHidden/>
              </w:rPr>
              <w:fldChar w:fldCharType="end"/>
            </w:r>
          </w:hyperlink>
        </w:p>
        <w:p w:rsidR="009641F9" w:rsidRDefault="009641F9">
          <w:pPr>
            <w:pStyle w:val="TOC2"/>
            <w:tabs>
              <w:tab w:val="left" w:pos="1000"/>
              <w:tab w:val="right" w:leader="dot" w:pos="9062"/>
            </w:tabs>
            <w:rPr>
              <w:rFonts w:asciiTheme="minorHAnsi" w:eastAsiaTheme="minorEastAsia" w:hAnsiTheme="minorHAnsi" w:cstheme="minorBidi"/>
              <w:noProof/>
              <w:sz w:val="22"/>
              <w:szCs w:val="22"/>
              <w:lang w:val="en-US"/>
            </w:rPr>
          </w:pPr>
          <w:hyperlink w:anchor="_Toc388276040" w:history="1">
            <w:r w:rsidRPr="00BD39F4">
              <w:rPr>
                <w:rStyle w:val="Hyperlink"/>
                <w:noProof/>
              </w:rPr>
              <w:t>3.3.4.6</w:t>
            </w:r>
            <w:r>
              <w:rPr>
                <w:rFonts w:asciiTheme="minorHAnsi" w:eastAsiaTheme="minorEastAsia" w:hAnsiTheme="minorHAnsi" w:cstheme="minorBidi"/>
                <w:noProof/>
                <w:sz w:val="22"/>
                <w:szCs w:val="22"/>
                <w:lang w:val="en-US"/>
              </w:rPr>
              <w:tab/>
            </w:r>
            <w:r w:rsidRPr="00BD39F4">
              <w:rPr>
                <w:rStyle w:val="Hyperlink"/>
                <w:noProof/>
              </w:rPr>
              <w:t>Usecase kelola jadwal seminar</w:t>
            </w:r>
            <w:r>
              <w:rPr>
                <w:noProof/>
                <w:webHidden/>
              </w:rPr>
              <w:tab/>
            </w:r>
            <w:r>
              <w:rPr>
                <w:noProof/>
                <w:webHidden/>
              </w:rPr>
              <w:fldChar w:fldCharType="begin"/>
            </w:r>
            <w:r>
              <w:rPr>
                <w:noProof/>
                <w:webHidden/>
              </w:rPr>
              <w:instrText xml:space="preserve"> PAGEREF _Toc388276040 \h </w:instrText>
            </w:r>
            <w:r>
              <w:rPr>
                <w:noProof/>
                <w:webHidden/>
              </w:rPr>
            </w:r>
            <w:r>
              <w:rPr>
                <w:noProof/>
                <w:webHidden/>
              </w:rPr>
              <w:fldChar w:fldCharType="separate"/>
            </w:r>
            <w:r>
              <w:rPr>
                <w:noProof/>
                <w:webHidden/>
              </w:rPr>
              <w:t>20</w:t>
            </w:r>
            <w:r>
              <w:rPr>
                <w:noProof/>
                <w:webHidden/>
              </w:rPr>
              <w:fldChar w:fldCharType="end"/>
            </w:r>
          </w:hyperlink>
        </w:p>
        <w:p w:rsidR="009641F9" w:rsidRDefault="009641F9">
          <w:pPr>
            <w:pStyle w:val="TOC2"/>
            <w:tabs>
              <w:tab w:val="left" w:pos="1000"/>
              <w:tab w:val="right" w:leader="dot" w:pos="9062"/>
            </w:tabs>
            <w:rPr>
              <w:rFonts w:asciiTheme="minorHAnsi" w:eastAsiaTheme="minorEastAsia" w:hAnsiTheme="minorHAnsi" w:cstheme="minorBidi"/>
              <w:noProof/>
              <w:sz w:val="22"/>
              <w:szCs w:val="22"/>
              <w:lang w:val="en-US"/>
            </w:rPr>
          </w:pPr>
          <w:hyperlink w:anchor="_Toc388276041" w:history="1">
            <w:r w:rsidRPr="00BD39F4">
              <w:rPr>
                <w:rStyle w:val="Hyperlink"/>
                <w:noProof/>
              </w:rPr>
              <w:t>3.3.4.7</w:t>
            </w:r>
            <w:r>
              <w:rPr>
                <w:rFonts w:asciiTheme="minorHAnsi" w:eastAsiaTheme="minorEastAsia" w:hAnsiTheme="minorHAnsi" w:cstheme="minorBidi"/>
                <w:noProof/>
                <w:sz w:val="22"/>
                <w:szCs w:val="22"/>
                <w:lang w:val="en-US"/>
              </w:rPr>
              <w:tab/>
            </w:r>
            <w:r w:rsidRPr="00BD39F4">
              <w:rPr>
                <w:rStyle w:val="Hyperlink"/>
                <w:noProof/>
              </w:rPr>
              <w:t>Usecase kelola jadwal sidang</w:t>
            </w:r>
            <w:r>
              <w:rPr>
                <w:noProof/>
                <w:webHidden/>
              </w:rPr>
              <w:tab/>
            </w:r>
            <w:r>
              <w:rPr>
                <w:noProof/>
                <w:webHidden/>
              </w:rPr>
              <w:fldChar w:fldCharType="begin"/>
            </w:r>
            <w:r>
              <w:rPr>
                <w:noProof/>
                <w:webHidden/>
              </w:rPr>
              <w:instrText xml:space="preserve"> PAGEREF _Toc388276041 \h </w:instrText>
            </w:r>
            <w:r>
              <w:rPr>
                <w:noProof/>
                <w:webHidden/>
              </w:rPr>
            </w:r>
            <w:r>
              <w:rPr>
                <w:noProof/>
                <w:webHidden/>
              </w:rPr>
              <w:fldChar w:fldCharType="separate"/>
            </w:r>
            <w:r>
              <w:rPr>
                <w:noProof/>
                <w:webHidden/>
              </w:rPr>
              <w:t>21</w:t>
            </w:r>
            <w:r>
              <w:rPr>
                <w:noProof/>
                <w:webHidden/>
              </w:rPr>
              <w:fldChar w:fldCharType="end"/>
            </w:r>
          </w:hyperlink>
        </w:p>
        <w:p w:rsidR="009641F9" w:rsidRDefault="009641F9">
          <w:pPr>
            <w:pStyle w:val="TOC2"/>
            <w:tabs>
              <w:tab w:val="left" w:pos="1000"/>
              <w:tab w:val="right" w:leader="dot" w:pos="9062"/>
            </w:tabs>
            <w:rPr>
              <w:rFonts w:asciiTheme="minorHAnsi" w:eastAsiaTheme="minorEastAsia" w:hAnsiTheme="minorHAnsi" w:cstheme="minorBidi"/>
              <w:noProof/>
              <w:sz w:val="22"/>
              <w:szCs w:val="22"/>
              <w:lang w:val="en-US"/>
            </w:rPr>
          </w:pPr>
          <w:hyperlink w:anchor="_Toc388276042" w:history="1">
            <w:r w:rsidRPr="00BD39F4">
              <w:rPr>
                <w:rStyle w:val="Hyperlink"/>
                <w:noProof/>
              </w:rPr>
              <w:t>3.3.4.8</w:t>
            </w:r>
            <w:r>
              <w:rPr>
                <w:rFonts w:asciiTheme="minorHAnsi" w:eastAsiaTheme="minorEastAsia" w:hAnsiTheme="minorHAnsi" w:cstheme="minorBidi"/>
                <w:noProof/>
                <w:sz w:val="22"/>
                <w:szCs w:val="22"/>
                <w:lang w:val="en-US"/>
              </w:rPr>
              <w:tab/>
            </w:r>
            <w:r w:rsidRPr="00BD39F4">
              <w:rPr>
                <w:rStyle w:val="Hyperlink"/>
                <w:noProof/>
              </w:rPr>
              <w:t>Usecase Kelola Kesediaan Menguji</w:t>
            </w:r>
            <w:r>
              <w:rPr>
                <w:noProof/>
                <w:webHidden/>
              </w:rPr>
              <w:tab/>
            </w:r>
            <w:r>
              <w:rPr>
                <w:noProof/>
                <w:webHidden/>
              </w:rPr>
              <w:fldChar w:fldCharType="begin"/>
            </w:r>
            <w:r>
              <w:rPr>
                <w:noProof/>
                <w:webHidden/>
              </w:rPr>
              <w:instrText xml:space="preserve"> PAGEREF _Toc388276042 \h </w:instrText>
            </w:r>
            <w:r>
              <w:rPr>
                <w:noProof/>
                <w:webHidden/>
              </w:rPr>
            </w:r>
            <w:r>
              <w:rPr>
                <w:noProof/>
                <w:webHidden/>
              </w:rPr>
              <w:fldChar w:fldCharType="separate"/>
            </w:r>
            <w:r>
              <w:rPr>
                <w:noProof/>
                <w:webHidden/>
              </w:rPr>
              <w:t>21</w:t>
            </w:r>
            <w:r>
              <w:rPr>
                <w:noProof/>
                <w:webHidden/>
              </w:rPr>
              <w:fldChar w:fldCharType="end"/>
            </w:r>
          </w:hyperlink>
        </w:p>
        <w:p w:rsidR="009641F9" w:rsidRDefault="009641F9">
          <w:pPr>
            <w:pStyle w:val="TOC2"/>
            <w:tabs>
              <w:tab w:val="left" w:pos="1000"/>
              <w:tab w:val="right" w:leader="dot" w:pos="9062"/>
            </w:tabs>
            <w:rPr>
              <w:rFonts w:asciiTheme="minorHAnsi" w:eastAsiaTheme="minorEastAsia" w:hAnsiTheme="minorHAnsi" w:cstheme="minorBidi"/>
              <w:noProof/>
              <w:sz w:val="22"/>
              <w:szCs w:val="22"/>
              <w:lang w:val="en-US"/>
            </w:rPr>
          </w:pPr>
          <w:hyperlink w:anchor="_Toc388276043" w:history="1">
            <w:r w:rsidRPr="00BD39F4">
              <w:rPr>
                <w:rStyle w:val="Hyperlink"/>
                <w:noProof/>
              </w:rPr>
              <w:t>3.3.4.9</w:t>
            </w:r>
            <w:r>
              <w:rPr>
                <w:rFonts w:asciiTheme="minorHAnsi" w:eastAsiaTheme="minorEastAsia" w:hAnsiTheme="minorHAnsi" w:cstheme="minorBidi"/>
                <w:noProof/>
                <w:sz w:val="22"/>
                <w:szCs w:val="22"/>
                <w:lang w:val="en-US"/>
              </w:rPr>
              <w:tab/>
            </w:r>
            <w:r w:rsidRPr="00BD39F4">
              <w:rPr>
                <w:rStyle w:val="Hyperlink"/>
                <w:noProof/>
              </w:rPr>
              <w:t>Usecase Lock Jadwal</w:t>
            </w:r>
            <w:r>
              <w:rPr>
                <w:noProof/>
                <w:webHidden/>
              </w:rPr>
              <w:tab/>
            </w:r>
            <w:r>
              <w:rPr>
                <w:noProof/>
                <w:webHidden/>
              </w:rPr>
              <w:fldChar w:fldCharType="begin"/>
            </w:r>
            <w:r>
              <w:rPr>
                <w:noProof/>
                <w:webHidden/>
              </w:rPr>
              <w:instrText xml:space="preserve"> PAGEREF _Toc388276043 \h </w:instrText>
            </w:r>
            <w:r>
              <w:rPr>
                <w:noProof/>
                <w:webHidden/>
              </w:rPr>
            </w:r>
            <w:r>
              <w:rPr>
                <w:noProof/>
                <w:webHidden/>
              </w:rPr>
              <w:fldChar w:fldCharType="separate"/>
            </w:r>
            <w:r>
              <w:rPr>
                <w:noProof/>
                <w:webHidden/>
              </w:rPr>
              <w:t>22</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44" w:history="1">
            <w:r w:rsidRPr="00BD39F4">
              <w:rPr>
                <w:rStyle w:val="Hyperlink"/>
                <w:noProof/>
              </w:rPr>
              <w:t>3.4</w:t>
            </w:r>
            <w:r>
              <w:rPr>
                <w:rFonts w:asciiTheme="minorHAnsi" w:eastAsiaTheme="minorEastAsia" w:hAnsiTheme="minorHAnsi" w:cstheme="minorBidi"/>
                <w:noProof/>
                <w:sz w:val="22"/>
                <w:szCs w:val="22"/>
                <w:lang w:val="en-US"/>
              </w:rPr>
              <w:tab/>
            </w:r>
            <w:r w:rsidRPr="00BD39F4">
              <w:rPr>
                <w:rStyle w:val="Hyperlink"/>
                <w:noProof/>
              </w:rPr>
              <w:t>Diagram Kelas</w:t>
            </w:r>
            <w:r>
              <w:rPr>
                <w:noProof/>
                <w:webHidden/>
              </w:rPr>
              <w:tab/>
            </w:r>
            <w:r>
              <w:rPr>
                <w:noProof/>
                <w:webHidden/>
              </w:rPr>
              <w:fldChar w:fldCharType="begin"/>
            </w:r>
            <w:r>
              <w:rPr>
                <w:noProof/>
                <w:webHidden/>
              </w:rPr>
              <w:instrText xml:space="preserve"> PAGEREF _Toc388276044 \h </w:instrText>
            </w:r>
            <w:r>
              <w:rPr>
                <w:noProof/>
                <w:webHidden/>
              </w:rPr>
            </w:r>
            <w:r>
              <w:rPr>
                <w:noProof/>
                <w:webHidden/>
              </w:rPr>
              <w:fldChar w:fldCharType="separate"/>
            </w:r>
            <w:r>
              <w:rPr>
                <w:noProof/>
                <w:webHidden/>
              </w:rPr>
              <w:t>24</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45" w:history="1">
            <w:r w:rsidRPr="00BD39F4">
              <w:rPr>
                <w:rStyle w:val="Hyperlink"/>
                <w:noProof/>
              </w:rPr>
              <w:t>3.5</w:t>
            </w:r>
            <w:r>
              <w:rPr>
                <w:rFonts w:asciiTheme="minorHAnsi" w:eastAsiaTheme="minorEastAsia" w:hAnsiTheme="minorHAnsi" w:cstheme="minorBidi"/>
                <w:noProof/>
                <w:sz w:val="22"/>
                <w:szCs w:val="22"/>
                <w:lang w:val="en-US"/>
              </w:rPr>
              <w:tab/>
            </w:r>
            <w:r w:rsidRPr="00BD39F4">
              <w:rPr>
                <w:rStyle w:val="Hyperlink"/>
                <w:noProof/>
              </w:rPr>
              <w:t xml:space="preserve">Diagram </w:t>
            </w:r>
            <w:r w:rsidRPr="00BD39F4">
              <w:rPr>
                <w:rStyle w:val="Hyperlink"/>
                <w:noProof/>
                <w:lang w:val="id-ID"/>
              </w:rPr>
              <w:t>Kelakuan</w:t>
            </w:r>
            <w:r>
              <w:rPr>
                <w:noProof/>
                <w:webHidden/>
              </w:rPr>
              <w:tab/>
            </w:r>
            <w:r>
              <w:rPr>
                <w:noProof/>
                <w:webHidden/>
              </w:rPr>
              <w:fldChar w:fldCharType="begin"/>
            </w:r>
            <w:r>
              <w:rPr>
                <w:noProof/>
                <w:webHidden/>
              </w:rPr>
              <w:instrText xml:space="preserve"> PAGEREF _Toc388276045 \h </w:instrText>
            </w:r>
            <w:r>
              <w:rPr>
                <w:noProof/>
                <w:webHidden/>
              </w:rPr>
            </w:r>
            <w:r>
              <w:rPr>
                <w:noProof/>
                <w:webHidden/>
              </w:rPr>
              <w:fldChar w:fldCharType="separate"/>
            </w:r>
            <w:r>
              <w:rPr>
                <w:noProof/>
                <w:webHidden/>
              </w:rPr>
              <w:t>25</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46" w:history="1">
            <w:r w:rsidRPr="00BD39F4">
              <w:rPr>
                <w:rStyle w:val="Hyperlink"/>
                <w:noProof/>
              </w:rPr>
              <w:t>3.6</w:t>
            </w:r>
            <w:r>
              <w:rPr>
                <w:rFonts w:asciiTheme="minorHAnsi" w:eastAsiaTheme="minorEastAsia" w:hAnsiTheme="minorHAnsi" w:cstheme="minorBidi"/>
                <w:noProof/>
                <w:sz w:val="22"/>
                <w:szCs w:val="22"/>
                <w:lang w:val="en-US"/>
              </w:rPr>
              <w:tab/>
            </w:r>
            <w:r w:rsidRPr="00BD39F4">
              <w:rPr>
                <w:rStyle w:val="Hyperlink"/>
                <w:noProof/>
                <w:lang w:val="id-ID"/>
              </w:rPr>
              <w:t>Kebutuhan Non Fungsional</w:t>
            </w:r>
            <w:r>
              <w:rPr>
                <w:noProof/>
                <w:webHidden/>
              </w:rPr>
              <w:tab/>
            </w:r>
            <w:r>
              <w:rPr>
                <w:noProof/>
                <w:webHidden/>
              </w:rPr>
              <w:fldChar w:fldCharType="begin"/>
            </w:r>
            <w:r>
              <w:rPr>
                <w:noProof/>
                <w:webHidden/>
              </w:rPr>
              <w:instrText xml:space="preserve"> PAGEREF _Toc388276046 \h </w:instrText>
            </w:r>
            <w:r>
              <w:rPr>
                <w:noProof/>
                <w:webHidden/>
              </w:rPr>
            </w:r>
            <w:r>
              <w:rPr>
                <w:noProof/>
                <w:webHidden/>
              </w:rPr>
              <w:fldChar w:fldCharType="separate"/>
            </w:r>
            <w:r>
              <w:rPr>
                <w:noProof/>
                <w:webHidden/>
              </w:rPr>
              <w:t>25</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47" w:history="1">
            <w:r w:rsidRPr="00BD39F4">
              <w:rPr>
                <w:rStyle w:val="Hyperlink"/>
                <w:noProof/>
              </w:rPr>
              <w:t>3.7</w:t>
            </w:r>
            <w:r>
              <w:rPr>
                <w:rFonts w:asciiTheme="minorHAnsi" w:eastAsiaTheme="minorEastAsia" w:hAnsiTheme="minorHAnsi" w:cstheme="minorBidi"/>
                <w:noProof/>
                <w:sz w:val="22"/>
                <w:szCs w:val="22"/>
                <w:lang w:val="en-US"/>
              </w:rPr>
              <w:tab/>
            </w:r>
            <w:r w:rsidRPr="00BD39F4">
              <w:rPr>
                <w:rStyle w:val="Hyperlink"/>
                <w:noProof/>
              </w:rPr>
              <w:t>Batasan Perancangan</w:t>
            </w:r>
            <w:r>
              <w:rPr>
                <w:noProof/>
                <w:webHidden/>
              </w:rPr>
              <w:tab/>
            </w:r>
            <w:r>
              <w:rPr>
                <w:noProof/>
                <w:webHidden/>
              </w:rPr>
              <w:fldChar w:fldCharType="begin"/>
            </w:r>
            <w:r>
              <w:rPr>
                <w:noProof/>
                <w:webHidden/>
              </w:rPr>
              <w:instrText xml:space="preserve"> PAGEREF _Toc388276047 \h </w:instrText>
            </w:r>
            <w:r>
              <w:rPr>
                <w:noProof/>
                <w:webHidden/>
              </w:rPr>
            </w:r>
            <w:r>
              <w:rPr>
                <w:noProof/>
                <w:webHidden/>
              </w:rPr>
              <w:fldChar w:fldCharType="separate"/>
            </w:r>
            <w:r>
              <w:rPr>
                <w:noProof/>
                <w:webHidden/>
              </w:rPr>
              <w:t>26</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48" w:history="1">
            <w:r w:rsidRPr="00BD39F4">
              <w:rPr>
                <w:rStyle w:val="Hyperlink"/>
                <w:noProof/>
              </w:rPr>
              <w:t>3.8</w:t>
            </w:r>
            <w:r>
              <w:rPr>
                <w:rFonts w:asciiTheme="minorHAnsi" w:eastAsiaTheme="minorEastAsia" w:hAnsiTheme="minorHAnsi" w:cstheme="minorBidi"/>
                <w:noProof/>
                <w:sz w:val="22"/>
                <w:szCs w:val="22"/>
                <w:lang w:val="en-US"/>
              </w:rPr>
              <w:tab/>
            </w:r>
            <w:r w:rsidRPr="00BD39F4">
              <w:rPr>
                <w:rStyle w:val="Hyperlink"/>
                <w:noProof/>
              </w:rPr>
              <w:t>Kerunutan (traceability)</w:t>
            </w:r>
            <w:r>
              <w:rPr>
                <w:noProof/>
                <w:webHidden/>
              </w:rPr>
              <w:tab/>
            </w:r>
            <w:r>
              <w:rPr>
                <w:noProof/>
                <w:webHidden/>
              </w:rPr>
              <w:fldChar w:fldCharType="begin"/>
            </w:r>
            <w:r>
              <w:rPr>
                <w:noProof/>
                <w:webHidden/>
              </w:rPr>
              <w:instrText xml:space="preserve"> PAGEREF _Toc388276048 \h </w:instrText>
            </w:r>
            <w:r>
              <w:rPr>
                <w:noProof/>
                <w:webHidden/>
              </w:rPr>
            </w:r>
            <w:r>
              <w:rPr>
                <w:noProof/>
                <w:webHidden/>
              </w:rPr>
              <w:fldChar w:fldCharType="separate"/>
            </w:r>
            <w:r>
              <w:rPr>
                <w:noProof/>
                <w:webHidden/>
              </w:rPr>
              <w:t>26</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49" w:history="1">
            <w:r w:rsidRPr="00BD39F4">
              <w:rPr>
                <w:rStyle w:val="Hyperlink"/>
                <w:noProof/>
                <w:lang w:val="id-ID"/>
              </w:rPr>
              <w:t>3.8.1</w:t>
            </w:r>
            <w:r>
              <w:rPr>
                <w:rFonts w:asciiTheme="minorHAnsi" w:eastAsiaTheme="minorEastAsia" w:hAnsiTheme="minorHAnsi" w:cstheme="minorBidi"/>
                <w:noProof/>
                <w:sz w:val="22"/>
                <w:szCs w:val="22"/>
                <w:lang w:val="en-US"/>
              </w:rPr>
              <w:tab/>
            </w:r>
            <w:r w:rsidRPr="00BD39F4">
              <w:rPr>
                <w:rStyle w:val="Hyperlink"/>
                <w:noProof/>
                <w:lang w:val="id-ID"/>
              </w:rPr>
              <w:t>Kebutuhan Fungsional vs Use Case</w:t>
            </w:r>
            <w:r>
              <w:rPr>
                <w:noProof/>
                <w:webHidden/>
              </w:rPr>
              <w:tab/>
            </w:r>
            <w:r>
              <w:rPr>
                <w:noProof/>
                <w:webHidden/>
              </w:rPr>
              <w:fldChar w:fldCharType="begin"/>
            </w:r>
            <w:r>
              <w:rPr>
                <w:noProof/>
                <w:webHidden/>
              </w:rPr>
              <w:instrText xml:space="preserve"> PAGEREF _Toc388276049 \h </w:instrText>
            </w:r>
            <w:r>
              <w:rPr>
                <w:noProof/>
                <w:webHidden/>
              </w:rPr>
            </w:r>
            <w:r>
              <w:rPr>
                <w:noProof/>
                <w:webHidden/>
              </w:rPr>
              <w:fldChar w:fldCharType="separate"/>
            </w:r>
            <w:r>
              <w:rPr>
                <w:noProof/>
                <w:webHidden/>
              </w:rPr>
              <w:t>26</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50" w:history="1">
            <w:r w:rsidRPr="00BD39F4">
              <w:rPr>
                <w:rStyle w:val="Hyperlink"/>
                <w:noProof/>
                <w:lang w:val="id-ID"/>
              </w:rPr>
              <w:t>3.8.2</w:t>
            </w:r>
            <w:r>
              <w:rPr>
                <w:rFonts w:asciiTheme="minorHAnsi" w:eastAsiaTheme="minorEastAsia" w:hAnsiTheme="minorHAnsi" w:cstheme="minorBidi"/>
                <w:noProof/>
                <w:sz w:val="22"/>
                <w:szCs w:val="22"/>
                <w:lang w:val="en-US"/>
              </w:rPr>
              <w:tab/>
            </w:r>
            <w:r w:rsidRPr="00BD39F4">
              <w:rPr>
                <w:rStyle w:val="Hyperlink"/>
                <w:noProof/>
                <w:lang w:val="id-ID"/>
              </w:rPr>
              <w:t>Use Case vs Kelas Terkait</w:t>
            </w:r>
            <w:r>
              <w:rPr>
                <w:noProof/>
                <w:webHidden/>
              </w:rPr>
              <w:tab/>
            </w:r>
            <w:r>
              <w:rPr>
                <w:noProof/>
                <w:webHidden/>
              </w:rPr>
              <w:fldChar w:fldCharType="begin"/>
            </w:r>
            <w:r>
              <w:rPr>
                <w:noProof/>
                <w:webHidden/>
              </w:rPr>
              <w:instrText xml:space="preserve"> PAGEREF _Toc388276050 \h </w:instrText>
            </w:r>
            <w:r>
              <w:rPr>
                <w:noProof/>
                <w:webHidden/>
              </w:rPr>
            </w:r>
            <w:r>
              <w:rPr>
                <w:noProof/>
                <w:webHidden/>
              </w:rPr>
              <w:fldChar w:fldCharType="separate"/>
            </w:r>
            <w:r>
              <w:rPr>
                <w:noProof/>
                <w:webHidden/>
              </w:rPr>
              <w:t>27</w:t>
            </w:r>
            <w:r>
              <w:rPr>
                <w:noProof/>
                <w:webHidden/>
              </w:rPr>
              <w:fldChar w:fldCharType="end"/>
            </w:r>
          </w:hyperlink>
        </w:p>
        <w:p w:rsidR="009641F9" w:rsidRDefault="009641F9">
          <w:pPr>
            <w:pStyle w:val="TOC2"/>
            <w:tabs>
              <w:tab w:val="left" w:pos="800"/>
              <w:tab w:val="right" w:leader="dot" w:pos="9062"/>
            </w:tabs>
            <w:rPr>
              <w:rFonts w:asciiTheme="minorHAnsi" w:eastAsiaTheme="minorEastAsia" w:hAnsiTheme="minorHAnsi" w:cstheme="minorBidi"/>
              <w:noProof/>
              <w:sz w:val="22"/>
              <w:szCs w:val="22"/>
              <w:lang w:val="en-US"/>
            </w:rPr>
          </w:pPr>
          <w:hyperlink w:anchor="_Toc388276051" w:history="1">
            <w:r w:rsidRPr="00BD39F4">
              <w:rPr>
                <w:rStyle w:val="Hyperlink"/>
                <w:noProof/>
              </w:rPr>
              <w:t>3.9</w:t>
            </w:r>
            <w:r>
              <w:rPr>
                <w:rFonts w:asciiTheme="minorHAnsi" w:eastAsiaTheme="minorEastAsia" w:hAnsiTheme="minorHAnsi" w:cstheme="minorBidi"/>
                <w:noProof/>
                <w:sz w:val="22"/>
                <w:szCs w:val="22"/>
                <w:lang w:val="en-US"/>
              </w:rPr>
              <w:tab/>
            </w:r>
            <w:r w:rsidRPr="00BD39F4">
              <w:rPr>
                <w:rStyle w:val="Hyperlink"/>
                <w:noProof/>
              </w:rPr>
              <w:t>Ringkasan Kebutuhan</w:t>
            </w:r>
            <w:r>
              <w:rPr>
                <w:noProof/>
                <w:webHidden/>
              </w:rPr>
              <w:tab/>
            </w:r>
            <w:r>
              <w:rPr>
                <w:noProof/>
                <w:webHidden/>
              </w:rPr>
              <w:fldChar w:fldCharType="begin"/>
            </w:r>
            <w:r>
              <w:rPr>
                <w:noProof/>
                <w:webHidden/>
              </w:rPr>
              <w:instrText xml:space="preserve"> PAGEREF _Toc388276051 \h </w:instrText>
            </w:r>
            <w:r>
              <w:rPr>
                <w:noProof/>
                <w:webHidden/>
              </w:rPr>
            </w:r>
            <w:r>
              <w:rPr>
                <w:noProof/>
                <w:webHidden/>
              </w:rPr>
              <w:fldChar w:fldCharType="separate"/>
            </w:r>
            <w:r>
              <w:rPr>
                <w:noProof/>
                <w:webHidden/>
              </w:rPr>
              <w:t>27</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52" w:history="1">
            <w:r w:rsidRPr="00BD39F4">
              <w:rPr>
                <w:rStyle w:val="Hyperlink"/>
                <w:noProof/>
              </w:rPr>
              <w:t>3.9.1</w:t>
            </w:r>
            <w:r>
              <w:rPr>
                <w:rFonts w:asciiTheme="minorHAnsi" w:eastAsiaTheme="minorEastAsia" w:hAnsiTheme="minorHAnsi" w:cstheme="minorBidi"/>
                <w:noProof/>
                <w:sz w:val="22"/>
                <w:szCs w:val="22"/>
                <w:lang w:val="en-US"/>
              </w:rPr>
              <w:tab/>
            </w:r>
            <w:r w:rsidRPr="00BD39F4">
              <w:rPr>
                <w:rStyle w:val="Hyperlink"/>
                <w:noProof/>
                <w:lang w:val="id-ID"/>
              </w:rPr>
              <w:t>Kebutuhan Fungsional</w:t>
            </w:r>
            <w:r>
              <w:rPr>
                <w:noProof/>
                <w:webHidden/>
              </w:rPr>
              <w:tab/>
            </w:r>
            <w:r>
              <w:rPr>
                <w:noProof/>
                <w:webHidden/>
              </w:rPr>
              <w:fldChar w:fldCharType="begin"/>
            </w:r>
            <w:r>
              <w:rPr>
                <w:noProof/>
                <w:webHidden/>
              </w:rPr>
              <w:instrText xml:space="preserve"> PAGEREF _Toc388276052 \h </w:instrText>
            </w:r>
            <w:r>
              <w:rPr>
                <w:noProof/>
                <w:webHidden/>
              </w:rPr>
            </w:r>
            <w:r>
              <w:rPr>
                <w:noProof/>
                <w:webHidden/>
              </w:rPr>
              <w:fldChar w:fldCharType="separate"/>
            </w:r>
            <w:r>
              <w:rPr>
                <w:noProof/>
                <w:webHidden/>
              </w:rPr>
              <w:t>27</w:t>
            </w:r>
            <w:r>
              <w:rPr>
                <w:noProof/>
                <w:webHidden/>
              </w:rPr>
              <w:fldChar w:fldCharType="end"/>
            </w:r>
          </w:hyperlink>
        </w:p>
        <w:p w:rsidR="009641F9" w:rsidRDefault="009641F9">
          <w:pPr>
            <w:pStyle w:val="TOC3"/>
            <w:tabs>
              <w:tab w:val="left" w:pos="1200"/>
              <w:tab w:val="right" w:leader="dot" w:pos="9062"/>
            </w:tabs>
            <w:rPr>
              <w:rFonts w:asciiTheme="minorHAnsi" w:eastAsiaTheme="minorEastAsia" w:hAnsiTheme="minorHAnsi" w:cstheme="minorBidi"/>
              <w:noProof/>
              <w:sz w:val="22"/>
              <w:szCs w:val="22"/>
              <w:lang w:val="en-US"/>
            </w:rPr>
          </w:pPr>
          <w:hyperlink w:anchor="_Toc388276053" w:history="1">
            <w:r w:rsidRPr="00BD39F4">
              <w:rPr>
                <w:rStyle w:val="Hyperlink"/>
                <w:noProof/>
              </w:rPr>
              <w:t>3.9.2</w:t>
            </w:r>
            <w:r>
              <w:rPr>
                <w:rFonts w:asciiTheme="minorHAnsi" w:eastAsiaTheme="minorEastAsia" w:hAnsiTheme="minorHAnsi" w:cstheme="minorBidi"/>
                <w:noProof/>
                <w:sz w:val="22"/>
                <w:szCs w:val="22"/>
                <w:lang w:val="en-US"/>
              </w:rPr>
              <w:tab/>
            </w:r>
            <w:r w:rsidRPr="00BD39F4">
              <w:rPr>
                <w:rStyle w:val="Hyperlink"/>
                <w:noProof/>
                <w:lang w:val="id-ID"/>
              </w:rPr>
              <w:t xml:space="preserve">Kebutuhan </w:t>
            </w:r>
            <w:r w:rsidRPr="00BD39F4">
              <w:rPr>
                <w:rStyle w:val="Hyperlink"/>
                <w:noProof/>
              </w:rPr>
              <w:t xml:space="preserve">Non </w:t>
            </w:r>
            <w:r w:rsidRPr="00BD39F4">
              <w:rPr>
                <w:rStyle w:val="Hyperlink"/>
                <w:noProof/>
                <w:lang w:val="id-ID"/>
              </w:rPr>
              <w:t>Fungsional</w:t>
            </w:r>
            <w:r>
              <w:rPr>
                <w:noProof/>
                <w:webHidden/>
              </w:rPr>
              <w:tab/>
            </w:r>
            <w:r>
              <w:rPr>
                <w:noProof/>
                <w:webHidden/>
              </w:rPr>
              <w:fldChar w:fldCharType="begin"/>
            </w:r>
            <w:r>
              <w:rPr>
                <w:noProof/>
                <w:webHidden/>
              </w:rPr>
              <w:instrText xml:space="preserve"> PAGEREF _Toc388276053 \h </w:instrText>
            </w:r>
            <w:r>
              <w:rPr>
                <w:noProof/>
                <w:webHidden/>
              </w:rPr>
            </w:r>
            <w:r>
              <w:rPr>
                <w:noProof/>
                <w:webHidden/>
              </w:rPr>
              <w:fldChar w:fldCharType="separate"/>
            </w:r>
            <w:r>
              <w:rPr>
                <w:noProof/>
                <w:webHidden/>
              </w:rPr>
              <w:t>29</w:t>
            </w:r>
            <w:r>
              <w:rPr>
                <w:noProof/>
                <w:webHidden/>
              </w:rPr>
              <w:fldChar w:fldCharType="end"/>
            </w:r>
          </w:hyperlink>
        </w:p>
        <w:p w:rsidR="002A0086" w:rsidRDefault="002A0086">
          <w:r w:rsidRPr="00924F95">
            <w:rPr>
              <w:b/>
              <w:bCs/>
              <w:noProof/>
              <w:sz w:val="22"/>
              <w:szCs w:val="22"/>
            </w:rPr>
            <w:fldChar w:fldCharType="end"/>
          </w:r>
        </w:p>
      </w:sdtContent>
    </w:sdt>
    <w:p w:rsidR="002A0086" w:rsidRDefault="002A0086" w:rsidP="002A0086">
      <w:pPr>
        <w:pStyle w:val="Title"/>
        <w:jc w:val="left"/>
      </w:pPr>
    </w:p>
    <w:p w:rsidR="002A0086" w:rsidRDefault="002A0086" w:rsidP="002A0086">
      <w:pPr>
        <w:pStyle w:val="Title"/>
      </w:pPr>
    </w:p>
    <w:p w:rsidR="002A0086" w:rsidRDefault="002A0086" w:rsidP="002A0086">
      <w:pPr>
        <w:pStyle w:val="Title"/>
      </w:pPr>
    </w:p>
    <w:p w:rsidR="002A0086" w:rsidRDefault="002A0086" w:rsidP="002A0086">
      <w:pPr>
        <w:pStyle w:val="Title"/>
      </w:pPr>
    </w:p>
    <w:p w:rsidR="009641F9" w:rsidRDefault="009641F9" w:rsidP="002A0086">
      <w:pPr>
        <w:pStyle w:val="Title"/>
      </w:pPr>
    </w:p>
    <w:p w:rsidR="009641F9" w:rsidRDefault="009641F9" w:rsidP="002A0086">
      <w:pPr>
        <w:pStyle w:val="Title"/>
      </w:pPr>
      <w:bookmarkStart w:id="1" w:name="_GoBack"/>
      <w:bookmarkEnd w:id="1"/>
    </w:p>
    <w:p w:rsidR="00F93BBF" w:rsidRDefault="00F93BBF" w:rsidP="00F93BBF">
      <w:pPr>
        <w:pStyle w:val="Heading1"/>
        <w:numPr>
          <w:ilvl w:val="0"/>
          <w:numId w:val="0"/>
        </w:numPr>
        <w:tabs>
          <w:tab w:val="left" w:pos="432"/>
        </w:tabs>
      </w:pPr>
      <w:bookmarkStart w:id="2" w:name="_Toc388276015"/>
      <w:r>
        <w:lastRenderedPageBreak/>
        <w:t>1. Pendahuluan</w:t>
      </w:r>
      <w:bookmarkEnd w:id="0"/>
      <w:bookmarkEnd w:id="2"/>
    </w:p>
    <w:p w:rsidR="00F93BBF" w:rsidRPr="00924F95" w:rsidRDefault="00F93BBF" w:rsidP="00F93BBF">
      <w:pPr>
        <w:spacing w:line="360" w:lineRule="auto"/>
        <w:ind w:firstLine="576"/>
        <w:jc w:val="both"/>
        <w:rPr>
          <w:sz w:val="24"/>
          <w:szCs w:val="24"/>
        </w:rPr>
      </w:pPr>
      <w:r w:rsidRPr="00924F95">
        <w:rPr>
          <w:sz w:val="24"/>
          <w:szCs w:val="24"/>
        </w:rPr>
        <w:t xml:space="preserve">Dokumen ini </w:t>
      </w:r>
      <w:proofErr w:type="gramStart"/>
      <w:r w:rsidRPr="00924F95">
        <w:rPr>
          <w:sz w:val="24"/>
          <w:szCs w:val="24"/>
        </w:rPr>
        <w:t>akan</w:t>
      </w:r>
      <w:proofErr w:type="gramEnd"/>
      <w:r w:rsidRPr="00924F95">
        <w:rPr>
          <w:sz w:val="24"/>
          <w:szCs w:val="24"/>
        </w:rPr>
        <w:t xml:space="preserve"> berisi Spesifikasi Kebutuhan Perangkat Lunak (SKPL) atau </w:t>
      </w:r>
      <w:r w:rsidRPr="00924F95">
        <w:rPr>
          <w:i/>
          <w:sz w:val="24"/>
          <w:szCs w:val="24"/>
        </w:rPr>
        <w:t>Software Requirement Specification</w:t>
      </w:r>
      <w:r w:rsidRPr="00924F95">
        <w:rPr>
          <w:sz w:val="24"/>
          <w:szCs w:val="24"/>
        </w:rPr>
        <w:t xml:space="preserve"> (SRS) untuk Aplikasi Penjadwalan Karya Akhir. Untuk penamaan dokumen ini selanjutnya </w:t>
      </w:r>
      <w:proofErr w:type="gramStart"/>
      <w:r w:rsidRPr="00924F95">
        <w:rPr>
          <w:sz w:val="24"/>
          <w:szCs w:val="24"/>
        </w:rPr>
        <w:t>akan</w:t>
      </w:r>
      <w:proofErr w:type="gramEnd"/>
      <w:r w:rsidRPr="00924F95">
        <w:rPr>
          <w:sz w:val="24"/>
          <w:szCs w:val="24"/>
        </w:rPr>
        <w:t xml:space="preserve"> digunakan istilah SKPL.</w:t>
      </w:r>
    </w:p>
    <w:p w:rsidR="00F93BBF" w:rsidRDefault="00F93BBF" w:rsidP="00F93BBF">
      <w:pPr>
        <w:pStyle w:val="Heading2"/>
        <w:tabs>
          <w:tab w:val="left" w:pos="432"/>
          <w:tab w:val="left" w:pos="576"/>
        </w:tabs>
        <w:rPr>
          <w:i w:val="0"/>
        </w:rPr>
      </w:pPr>
      <w:bookmarkStart w:id="3" w:name="_Toc337111393"/>
      <w:bookmarkStart w:id="4" w:name="_Toc388276016"/>
      <w:r>
        <w:rPr>
          <w:i w:val="0"/>
        </w:rPr>
        <w:t>Tujuan Penulisan Dokumen</w:t>
      </w:r>
      <w:bookmarkEnd w:id="3"/>
      <w:bookmarkEnd w:id="4"/>
    </w:p>
    <w:p w:rsidR="00F93BBF" w:rsidRPr="00924F95" w:rsidRDefault="00F93BBF" w:rsidP="00F93BBF">
      <w:pPr>
        <w:pStyle w:val="guide"/>
        <w:spacing w:line="360" w:lineRule="auto"/>
        <w:ind w:firstLine="576"/>
        <w:jc w:val="both"/>
        <w:rPr>
          <w:i w:val="0"/>
          <w:sz w:val="24"/>
          <w:szCs w:val="24"/>
        </w:rPr>
      </w:pPr>
      <w:r w:rsidRPr="00924F95">
        <w:rPr>
          <w:i w:val="0"/>
          <w:sz w:val="24"/>
          <w:szCs w:val="24"/>
        </w:rPr>
        <w:t xml:space="preserve">Dokumen Spesifikasi Kebutuhan Perangkat Lunak (SKPL) merupakan dokumen spesifikasi kebutuhan perangkat lunak yang </w:t>
      </w:r>
      <w:proofErr w:type="gramStart"/>
      <w:r w:rsidRPr="00924F95">
        <w:rPr>
          <w:i w:val="0"/>
          <w:sz w:val="24"/>
          <w:szCs w:val="24"/>
        </w:rPr>
        <w:t>akan</w:t>
      </w:r>
      <w:proofErr w:type="gramEnd"/>
      <w:r w:rsidRPr="00924F95">
        <w:rPr>
          <w:i w:val="0"/>
          <w:sz w:val="24"/>
          <w:szCs w:val="24"/>
        </w:rPr>
        <w:t xml:space="preserve"> dikembangkan. </w:t>
      </w:r>
      <w:proofErr w:type="gramStart"/>
      <w:r w:rsidRPr="00924F95">
        <w:rPr>
          <w:i w:val="0"/>
          <w:sz w:val="24"/>
          <w:szCs w:val="24"/>
        </w:rPr>
        <w:t>Dokumen ini digunakan oleh pengembang perangkat lunak sebagai acuan teknis pengembangan perangkat lunak pada tahap selanjutnya.</w:t>
      </w:r>
      <w:proofErr w:type="gramEnd"/>
    </w:p>
    <w:p w:rsidR="00F93BBF" w:rsidRPr="00F93BBF" w:rsidRDefault="00F93BBF" w:rsidP="00F93BBF">
      <w:pPr>
        <w:pStyle w:val="Heading2"/>
        <w:tabs>
          <w:tab w:val="left" w:pos="432"/>
          <w:tab w:val="left" w:pos="576"/>
        </w:tabs>
        <w:rPr>
          <w:i w:val="0"/>
        </w:rPr>
      </w:pPr>
      <w:bookmarkStart w:id="5" w:name="_Toc337111394"/>
      <w:bookmarkStart w:id="6" w:name="_Toc388276017"/>
      <w:r w:rsidRPr="00F93BBF">
        <w:rPr>
          <w:i w:val="0"/>
        </w:rPr>
        <w:t>Lingkup Masalah</w:t>
      </w:r>
      <w:bookmarkEnd w:id="5"/>
      <w:bookmarkEnd w:id="6"/>
    </w:p>
    <w:p w:rsidR="00F93BBF" w:rsidRPr="00924F95" w:rsidRDefault="00F93BBF" w:rsidP="00F93BBF">
      <w:pPr>
        <w:pStyle w:val="guide"/>
        <w:spacing w:line="360" w:lineRule="auto"/>
        <w:ind w:firstLine="576"/>
        <w:jc w:val="both"/>
        <w:rPr>
          <w:i w:val="0"/>
          <w:sz w:val="24"/>
          <w:szCs w:val="24"/>
        </w:rPr>
      </w:pPr>
      <w:r w:rsidRPr="00924F95">
        <w:rPr>
          <w:i w:val="0"/>
          <w:sz w:val="24"/>
          <w:szCs w:val="24"/>
        </w:rPr>
        <w:t xml:space="preserve">Sistem penjadwalan sidang adalah subsistem dalam proses pengelolaan Karya Akhir (KA) yang menangani penjadwalan seminar prodi dan sidang akhir KA. Alur proses pelaksanaan seminar/sidang KA yang dilakukan saat ini adalah sebagai </w:t>
      </w:r>
      <w:proofErr w:type="gramStart"/>
      <w:r w:rsidRPr="00924F95">
        <w:rPr>
          <w:i w:val="0"/>
          <w:sz w:val="24"/>
          <w:szCs w:val="24"/>
        </w:rPr>
        <w:t>berikut :</w:t>
      </w:r>
      <w:proofErr w:type="gramEnd"/>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mencari pemimbing.</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mengajukan proposal ke pembimbing.</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pembimbing tidak setuju, maka kembali ke proses nomor 1.</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pembimbing setuju, maka pembimbing menandatangani proposal yang diajukan mahasiswa.</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membawa proposal yang sudah disetujui pembimbing ke TU.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TU menyerahkan proposal kepada ketua prodi.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ketua prodi tidak setuju, maka kempali ke proses nomor 1.</w:t>
      </w:r>
    </w:p>
    <w:p w:rsidR="00F93BBF" w:rsidRPr="00924F95" w:rsidRDefault="00F93BBF" w:rsidP="00F93BBF">
      <w:pPr>
        <w:pStyle w:val="guide"/>
        <w:numPr>
          <w:ilvl w:val="0"/>
          <w:numId w:val="25"/>
        </w:numPr>
        <w:tabs>
          <w:tab w:val="left" w:pos="425"/>
        </w:tabs>
        <w:spacing w:line="360" w:lineRule="auto"/>
        <w:jc w:val="both"/>
        <w:rPr>
          <w:i w:val="0"/>
          <w:sz w:val="24"/>
          <w:szCs w:val="24"/>
        </w:rPr>
      </w:pPr>
      <w:proofErr w:type="gramStart"/>
      <w:r w:rsidRPr="00924F95">
        <w:rPr>
          <w:i w:val="0"/>
          <w:sz w:val="24"/>
          <w:szCs w:val="24"/>
        </w:rPr>
        <w:t>jika</w:t>
      </w:r>
      <w:proofErr w:type="gramEnd"/>
      <w:r w:rsidRPr="00924F95">
        <w:rPr>
          <w:i w:val="0"/>
          <w:sz w:val="24"/>
          <w:szCs w:val="24"/>
        </w:rPr>
        <w:t xml:space="preserve"> ketua prodi setuju, maka ketua prodi akan membuat surat tugas bimbingan untuk pembimbing dan kartu bimbingan untuk mahasiswa.</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melakukan bimbingan dengan pembimbing.</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melakukan seminar mahasiswa dengan menghadirkan minimal 5 mahasiswa tamu.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dan mahasiswa tamu mengisi berita acara seminar mahasiswa.</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Pembimbing menentukan jadwal seminar prodi yang dihadiri pembimbing, mahasiswa, dan minimal 5 orang mahasiswa tamu.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mahasiswa tidak melakukan seminar mahasiswa, maka mahasiswa harus menghadirkan minimal 10 mahasiswa tamu.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menyerahkan jadwal seminar prodi ke TU.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TU menentukan ruangan dilaksanakannya seminar prodi.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lastRenderedPageBreak/>
        <w:t>Mahasiswa seminar pada ruang dan waktu yang telah ditentukan.</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 xml:space="preserve">Jika pembimbing menyatakan lulus, maka pembimbing </w:t>
      </w:r>
      <w:proofErr w:type="gramStart"/>
      <w:r w:rsidRPr="00924F95">
        <w:rPr>
          <w:i w:val="0"/>
          <w:sz w:val="24"/>
          <w:szCs w:val="24"/>
        </w:rPr>
        <w:t>akan</w:t>
      </w:r>
      <w:proofErr w:type="gramEnd"/>
      <w:r w:rsidRPr="00924F95">
        <w:rPr>
          <w:i w:val="0"/>
          <w:sz w:val="24"/>
          <w:szCs w:val="24"/>
        </w:rPr>
        <w:t xml:space="preserve"> menjadwalkan sidang tugas akhir mahasiswa beserta pengujinya.</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pembimbing menyatakan tidak lulus, maka kembali ke proses 9.</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 xml:space="preserve">Jika penguji tidak bisa memenuhi jadwal yang diberikan pembimbing atau pembimbing tidak menunjuk penguji saat menjadwalkan sidang akhir mahasiswa, maka mahasiswa </w:t>
      </w:r>
      <w:proofErr w:type="gramStart"/>
      <w:r w:rsidRPr="00924F95">
        <w:rPr>
          <w:i w:val="0"/>
          <w:sz w:val="24"/>
          <w:szCs w:val="24"/>
        </w:rPr>
        <w:t>akan</w:t>
      </w:r>
      <w:proofErr w:type="gramEnd"/>
      <w:r w:rsidRPr="00924F95">
        <w:rPr>
          <w:i w:val="0"/>
          <w:sz w:val="24"/>
          <w:szCs w:val="24"/>
        </w:rPr>
        <w:t xml:space="preserve"> mencari penguji.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melanjutkan bimbingan sampai pembimbing menyetujui draft KA dan makalahnya.</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menyerakhan draft KA dan makalahnya ke TU.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TU mencetak formulir persetujuan menghadiri sidang akhir untuk Penguji.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menyerahkan formulir ke penguji.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penguji setuju, penguji menandatangani formulir.</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penguji tidak setuju, mahasiswa mencari penguji lain dan kembali ke proses 20.</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menyerakhan formulir yang sudah ditandatangani ke TU.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TU menyerahkan formulir yang sudah disetujui penguji ke ketua prodi.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 xml:space="preserve">Ketua prodi membuat </w:t>
      </w:r>
      <w:proofErr w:type="gramStart"/>
      <w:r w:rsidRPr="00924F95">
        <w:rPr>
          <w:i w:val="0"/>
          <w:sz w:val="24"/>
          <w:szCs w:val="24"/>
        </w:rPr>
        <w:t>surat</w:t>
      </w:r>
      <w:proofErr w:type="gramEnd"/>
      <w:r w:rsidRPr="00924F95">
        <w:rPr>
          <w:i w:val="0"/>
          <w:sz w:val="24"/>
          <w:szCs w:val="24"/>
        </w:rPr>
        <w:t xml:space="preserve"> tugas menguji untuk penguji.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 xml:space="preserve">Penguji menerima </w:t>
      </w:r>
      <w:proofErr w:type="gramStart"/>
      <w:r w:rsidRPr="00924F95">
        <w:rPr>
          <w:i w:val="0"/>
          <w:sz w:val="24"/>
          <w:szCs w:val="24"/>
        </w:rPr>
        <w:t>surat</w:t>
      </w:r>
      <w:proofErr w:type="gramEnd"/>
      <w:r w:rsidRPr="00924F95">
        <w:rPr>
          <w:i w:val="0"/>
          <w:sz w:val="24"/>
          <w:szCs w:val="24"/>
        </w:rPr>
        <w:t xml:space="preserve"> tugas menguji.</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TU menentukan ruangan dilaksanakannya sidang.</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Mahasiswa sidang pada ruang dan waktu yang telah ditentukan.</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lulus, maka mahasiswa diwajibkan mengumpulkan deliverable ke TU.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 xml:space="preserve">Jika </w:t>
      </w:r>
      <w:proofErr w:type="gramStart"/>
      <w:r w:rsidRPr="00924F95">
        <w:rPr>
          <w:i w:val="0"/>
          <w:sz w:val="24"/>
          <w:szCs w:val="24"/>
        </w:rPr>
        <w:t>lulus</w:t>
      </w:r>
      <w:proofErr w:type="gramEnd"/>
      <w:r w:rsidRPr="00924F95">
        <w:rPr>
          <w:i w:val="0"/>
          <w:sz w:val="24"/>
          <w:szCs w:val="24"/>
        </w:rPr>
        <w:t xml:space="preserve"> bersyarat, maka mahasiswa wajib memperbaiki draft dan ketika sudah selesai maka mahasiswa diwajibkan mengumpulkan deliverable ke TU.</w:t>
      </w:r>
    </w:p>
    <w:p w:rsidR="00F93BBF" w:rsidRPr="00924F95" w:rsidRDefault="00F93BBF" w:rsidP="00F93BBF">
      <w:pPr>
        <w:pStyle w:val="guide"/>
        <w:numPr>
          <w:ilvl w:val="0"/>
          <w:numId w:val="25"/>
        </w:numPr>
        <w:tabs>
          <w:tab w:val="left" w:pos="425"/>
        </w:tabs>
        <w:spacing w:line="360" w:lineRule="auto"/>
        <w:jc w:val="both"/>
        <w:rPr>
          <w:i w:val="0"/>
          <w:sz w:val="24"/>
          <w:szCs w:val="24"/>
        </w:rPr>
      </w:pPr>
      <w:r w:rsidRPr="00924F95">
        <w:rPr>
          <w:i w:val="0"/>
          <w:sz w:val="24"/>
          <w:szCs w:val="24"/>
        </w:rPr>
        <w:t>Jika tidak lulus, maka kembali ke proses 20 atau proses 1.</w:t>
      </w:r>
    </w:p>
    <w:p w:rsidR="00F93BBF" w:rsidRPr="00924F95" w:rsidRDefault="00F93BBF" w:rsidP="00F93BBF">
      <w:pPr>
        <w:pStyle w:val="guide"/>
        <w:spacing w:line="360" w:lineRule="auto"/>
        <w:ind w:firstLine="576"/>
        <w:jc w:val="both"/>
        <w:rPr>
          <w:i w:val="0"/>
          <w:sz w:val="24"/>
          <w:szCs w:val="24"/>
        </w:rPr>
      </w:pPr>
      <w:r w:rsidRPr="00924F95">
        <w:rPr>
          <w:i w:val="0"/>
          <w:sz w:val="24"/>
          <w:szCs w:val="24"/>
        </w:rPr>
        <w:t xml:space="preserve">Dari alur di atas, permasalahan yang ditemukan </w:t>
      </w:r>
      <w:proofErr w:type="gramStart"/>
      <w:r w:rsidRPr="00924F95">
        <w:rPr>
          <w:i w:val="0"/>
          <w:sz w:val="24"/>
          <w:szCs w:val="24"/>
        </w:rPr>
        <w:t>adalah :</w:t>
      </w:r>
      <w:proofErr w:type="gramEnd"/>
    </w:p>
    <w:p w:rsidR="00F93BBF" w:rsidRPr="00924F95" w:rsidRDefault="00F93BBF" w:rsidP="00F93BBF">
      <w:pPr>
        <w:pStyle w:val="guide"/>
        <w:numPr>
          <w:ilvl w:val="0"/>
          <w:numId w:val="26"/>
        </w:numPr>
        <w:tabs>
          <w:tab w:val="left" w:pos="425"/>
        </w:tabs>
        <w:spacing w:line="360" w:lineRule="auto"/>
        <w:jc w:val="both"/>
        <w:rPr>
          <w:i w:val="0"/>
          <w:sz w:val="24"/>
          <w:szCs w:val="24"/>
        </w:rPr>
      </w:pPr>
      <w:r w:rsidRPr="00924F95">
        <w:rPr>
          <w:i w:val="0"/>
          <w:sz w:val="24"/>
          <w:szCs w:val="24"/>
        </w:rPr>
        <w:t>Komunikasi antara pembimbing, TU, dan penguji masih melalui mahasiswa sehingga memakan waktu.</w:t>
      </w:r>
    </w:p>
    <w:p w:rsidR="00F93BBF" w:rsidRPr="00924F95" w:rsidRDefault="00F93BBF" w:rsidP="00F93BBF">
      <w:pPr>
        <w:pStyle w:val="guide"/>
        <w:numPr>
          <w:ilvl w:val="0"/>
          <w:numId w:val="26"/>
        </w:numPr>
        <w:tabs>
          <w:tab w:val="left" w:pos="425"/>
        </w:tabs>
        <w:spacing w:line="360" w:lineRule="auto"/>
        <w:jc w:val="both"/>
        <w:rPr>
          <w:i w:val="0"/>
          <w:sz w:val="24"/>
          <w:szCs w:val="24"/>
        </w:rPr>
      </w:pPr>
      <w:r w:rsidRPr="00924F95">
        <w:rPr>
          <w:i w:val="0"/>
          <w:sz w:val="24"/>
          <w:szCs w:val="24"/>
        </w:rPr>
        <w:t>Penentuan penguji masih bersifat acak sehingga kemungkinan untuk ditolak penguji besar.</w:t>
      </w:r>
    </w:p>
    <w:p w:rsidR="00F93BBF" w:rsidRPr="00924F95" w:rsidRDefault="00F93BBF" w:rsidP="00F93BBF">
      <w:pPr>
        <w:pStyle w:val="guide"/>
        <w:spacing w:line="360" w:lineRule="auto"/>
        <w:ind w:firstLine="576"/>
        <w:jc w:val="both"/>
        <w:rPr>
          <w:i w:val="0"/>
          <w:sz w:val="24"/>
          <w:szCs w:val="24"/>
        </w:rPr>
      </w:pPr>
      <w:r w:rsidRPr="00924F95">
        <w:rPr>
          <w:i w:val="0"/>
          <w:sz w:val="24"/>
          <w:szCs w:val="24"/>
        </w:rPr>
        <w:t xml:space="preserve">Untuk menyelesaikan masalah di atas, maka dibuat aplikasi penjadwalan yang mampu merekam dan menampilan ketersediaan jadwal penguji, memberikan notifikasi kepada stakeholder, dan membaca data dari subsistem lain seperti subsistem proses pengelolaan KA dan subsistem jadwal kuliah. </w:t>
      </w:r>
    </w:p>
    <w:p w:rsidR="00F93BBF" w:rsidRPr="00924F95" w:rsidRDefault="00F93BBF" w:rsidP="00F93BBF">
      <w:pPr>
        <w:pStyle w:val="guide"/>
        <w:spacing w:line="360" w:lineRule="auto"/>
        <w:ind w:firstLine="576"/>
        <w:jc w:val="both"/>
        <w:rPr>
          <w:i w:val="0"/>
          <w:sz w:val="24"/>
          <w:szCs w:val="24"/>
        </w:rPr>
      </w:pPr>
      <w:proofErr w:type="gramStart"/>
      <w:r w:rsidRPr="00924F95">
        <w:rPr>
          <w:i w:val="0"/>
          <w:sz w:val="24"/>
          <w:szCs w:val="24"/>
        </w:rPr>
        <w:lastRenderedPageBreak/>
        <w:t>Aplikasi memfasilitasi komunikasi antara pembimbing dengan TU.</w:t>
      </w:r>
      <w:proofErr w:type="gramEnd"/>
      <w:r w:rsidRPr="00924F95">
        <w:rPr>
          <w:i w:val="0"/>
          <w:sz w:val="24"/>
          <w:szCs w:val="24"/>
        </w:rPr>
        <w:t xml:space="preserve"> Ketika pembimbing selesai mengisi jadwal seminar prodi pada aplikasi, TU </w:t>
      </w:r>
      <w:proofErr w:type="gramStart"/>
      <w:r w:rsidRPr="00924F95">
        <w:rPr>
          <w:i w:val="0"/>
          <w:sz w:val="24"/>
          <w:szCs w:val="24"/>
        </w:rPr>
        <w:t>akan</w:t>
      </w:r>
      <w:proofErr w:type="gramEnd"/>
      <w:r w:rsidRPr="00924F95">
        <w:rPr>
          <w:i w:val="0"/>
          <w:sz w:val="24"/>
          <w:szCs w:val="24"/>
        </w:rPr>
        <w:t xml:space="preserve"> mendapatkan notifikasi bahwa pembimbing tersebut telah melakukan penjadwalan. Aplikasi juga mampu membaca data ketersediaan ruangan dari subsistem penjadwalan kuliah sehingga sudah bisa ditentukan ruangan seminar </w:t>
      </w:r>
      <w:proofErr w:type="gramStart"/>
      <w:r w:rsidRPr="00924F95">
        <w:rPr>
          <w:i w:val="0"/>
          <w:sz w:val="24"/>
          <w:szCs w:val="24"/>
        </w:rPr>
        <w:t>akan</w:t>
      </w:r>
      <w:proofErr w:type="gramEnd"/>
      <w:r w:rsidRPr="00924F95">
        <w:rPr>
          <w:i w:val="0"/>
          <w:sz w:val="24"/>
          <w:szCs w:val="24"/>
        </w:rPr>
        <w:t xml:space="preserve"> dilaksanakan.</w:t>
      </w:r>
    </w:p>
    <w:p w:rsidR="00F93BBF" w:rsidRDefault="00F93BBF" w:rsidP="00F93BBF">
      <w:pPr>
        <w:pStyle w:val="guide"/>
        <w:spacing w:line="360" w:lineRule="auto"/>
        <w:ind w:firstLine="576"/>
        <w:jc w:val="both"/>
        <w:rPr>
          <w:i w:val="0"/>
          <w:sz w:val="24"/>
          <w:szCs w:val="24"/>
        </w:rPr>
      </w:pPr>
      <w:proofErr w:type="gramStart"/>
      <w:r w:rsidRPr="00924F95">
        <w:rPr>
          <w:i w:val="0"/>
          <w:sz w:val="24"/>
          <w:szCs w:val="24"/>
        </w:rPr>
        <w:t>Aplikasi memfasilitasi komunikasi antara pembimbing dan penguji.</w:t>
      </w:r>
      <w:proofErr w:type="gramEnd"/>
      <w:r w:rsidRPr="00924F95">
        <w:rPr>
          <w:i w:val="0"/>
          <w:sz w:val="24"/>
          <w:szCs w:val="24"/>
        </w:rPr>
        <w:t xml:space="preserve"> Ketika pembimbing menentukan jadwal sidang akhir, aplikasi </w:t>
      </w:r>
      <w:proofErr w:type="gramStart"/>
      <w:r w:rsidRPr="00924F95">
        <w:rPr>
          <w:i w:val="0"/>
          <w:sz w:val="24"/>
          <w:szCs w:val="24"/>
        </w:rPr>
        <w:t>akan</w:t>
      </w:r>
      <w:proofErr w:type="gramEnd"/>
      <w:r w:rsidRPr="00924F95">
        <w:rPr>
          <w:i w:val="0"/>
          <w:sz w:val="24"/>
          <w:szCs w:val="24"/>
        </w:rPr>
        <w:t xml:space="preserve"> menampilkan penguji yang siap untuk menguji pada jadwal tersebut sesuai dengan isian penguji.</w:t>
      </w:r>
    </w:p>
    <w:p w:rsidR="00F93BBF" w:rsidRDefault="00F93BBF" w:rsidP="00F93BBF">
      <w:pPr>
        <w:pStyle w:val="guide"/>
        <w:spacing w:line="360" w:lineRule="auto"/>
        <w:ind w:firstLine="576"/>
        <w:jc w:val="both"/>
        <w:rPr>
          <w:i w:val="0"/>
          <w:sz w:val="24"/>
          <w:szCs w:val="24"/>
        </w:rPr>
      </w:pPr>
    </w:p>
    <w:p w:rsidR="00F93BBF" w:rsidRPr="00F93BBF" w:rsidRDefault="00F93BBF" w:rsidP="00F93BBF">
      <w:pPr>
        <w:pStyle w:val="Heading2"/>
        <w:tabs>
          <w:tab w:val="left" w:pos="432"/>
          <w:tab w:val="left" w:pos="576"/>
        </w:tabs>
      </w:pPr>
      <w:bookmarkStart w:id="7" w:name="_Toc337111395"/>
      <w:bookmarkStart w:id="8" w:name="_Toc388276018"/>
      <w:r w:rsidRPr="00F93BBF">
        <w:t xml:space="preserve">Definisi, </w:t>
      </w:r>
      <w:proofErr w:type="gramStart"/>
      <w:r w:rsidRPr="00F93BBF">
        <w:t>Istilah  dan</w:t>
      </w:r>
      <w:proofErr w:type="gramEnd"/>
      <w:r w:rsidRPr="00F93BBF">
        <w:t xml:space="preserve"> Singkatan</w:t>
      </w:r>
      <w:bookmarkEnd w:id="7"/>
      <w:bookmarkEnd w:id="8"/>
    </w:p>
    <w:p w:rsidR="00F93BBF" w:rsidRDefault="00F93BBF" w:rsidP="00F93BBF">
      <w:pPr>
        <w:numPr>
          <w:ilvl w:val="0"/>
          <w:numId w:val="27"/>
        </w:numPr>
        <w:spacing w:beforeLines="50" w:before="120" w:afterLines="50" w:after="120" w:line="360" w:lineRule="auto"/>
        <w:ind w:left="360" w:hanging="359"/>
        <w:contextualSpacing/>
        <w:jc w:val="both"/>
        <w:rPr>
          <w:sz w:val="24"/>
          <w:szCs w:val="24"/>
        </w:rPr>
      </w:pPr>
      <w:r>
        <w:rPr>
          <w:sz w:val="24"/>
          <w:szCs w:val="24"/>
        </w:rPr>
        <w:t xml:space="preserve">SKPL adalah Spesifikasi Kebutuhan Perangkat Lunak, atau dalam bahasa Inggris-nya sering juga disebut sebagai </w:t>
      </w:r>
      <w:r>
        <w:rPr>
          <w:i/>
          <w:sz w:val="24"/>
          <w:szCs w:val="24"/>
        </w:rPr>
        <w:t>Software</w:t>
      </w:r>
      <w:r>
        <w:rPr>
          <w:sz w:val="24"/>
          <w:szCs w:val="24"/>
        </w:rPr>
        <w:t xml:space="preserve"> </w:t>
      </w:r>
      <w:r>
        <w:rPr>
          <w:i/>
          <w:sz w:val="24"/>
          <w:szCs w:val="24"/>
        </w:rPr>
        <w:t>Requirements</w:t>
      </w:r>
      <w:r>
        <w:rPr>
          <w:sz w:val="24"/>
          <w:szCs w:val="24"/>
        </w:rPr>
        <w:t xml:space="preserve"> </w:t>
      </w:r>
      <w:r>
        <w:rPr>
          <w:i/>
          <w:sz w:val="24"/>
          <w:szCs w:val="24"/>
        </w:rPr>
        <w:t>Spesification</w:t>
      </w:r>
      <w:r>
        <w:rPr>
          <w:sz w:val="24"/>
          <w:szCs w:val="24"/>
        </w:rPr>
        <w:t xml:space="preserve"> (SRS), dan merupakan spesifikasi dari perangkat lunak </w:t>
      </w:r>
      <w:proofErr w:type="gramStart"/>
      <w:r>
        <w:rPr>
          <w:sz w:val="24"/>
          <w:szCs w:val="24"/>
        </w:rPr>
        <w:t>yang  akan</w:t>
      </w:r>
      <w:proofErr w:type="gramEnd"/>
      <w:r>
        <w:rPr>
          <w:sz w:val="24"/>
          <w:szCs w:val="24"/>
        </w:rPr>
        <w:t xml:space="preserve"> dikembangkan.</w:t>
      </w:r>
    </w:p>
    <w:p w:rsidR="00F93BBF" w:rsidRDefault="00F93BBF" w:rsidP="00F93BBF">
      <w:pPr>
        <w:numPr>
          <w:ilvl w:val="0"/>
          <w:numId w:val="27"/>
        </w:numPr>
        <w:spacing w:beforeLines="50" w:before="120" w:afterLines="50" w:after="120" w:line="360" w:lineRule="auto"/>
        <w:ind w:left="360" w:hanging="359"/>
        <w:contextualSpacing/>
        <w:jc w:val="both"/>
        <w:rPr>
          <w:sz w:val="24"/>
          <w:szCs w:val="24"/>
        </w:rPr>
      </w:pPr>
      <w:r>
        <w:rPr>
          <w:sz w:val="24"/>
          <w:szCs w:val="24"/>
        </w:rPr>
        <w:t>FR</w:t>
      </w:r>
      <w:r w:rsidR="000814BF">
        <w:rPr>
          <w:sz w:val="24"/>
          <w:szCs w:val="24"/>
        </w:rPr>
        <w:t>-</w:t>
      </w:r>
      <w:r>
        <w:rPr>
          <w:sz w:val="24"/>
          <w:szCs w:val="24"/>
        </w:rPr>
        <w:t xml:space="preserve">xx adalah kode </w:t>
      </w:r>
      <w:proofErr w:type="gramStart"/>
      <w:r>
        <w:rPr>
          <w:sz w:val="24"/>
          <w:szCs w:val="24"/>
        </w:rPr>
        <w:t>yang  merepresentasikan</w:t>
      </w:r>
      <w:proofErr w:type="gramEnd"/>
      <w:r>
        <w:rPr>
          <w:sz w:val="24"/>
          <w:szCs w:val="24"/>
        </w:rPr>
        <w:t xml:space="preserve"> kebutuhan (requirement) fungsional pada payroll application yang merupakan kode perangkat lunak, FR adalah kode fase dan xx adalah digit/nomor kebutuhan (requirement) fungsional.</w:t>
      </w:r>
    </w:p>
    <w:p w:rsidR="00F93BBF" w:rsidRDefault="00F93BBF" w:rsidP="00F93BBF">
      <w:pPr>
        <w:numPr>
          <w:ilvl w:val="0"/>
          <w:numId w:val="27"/>
        </w:numPr>
        <w:spacing w:beforeLines="50" w:before="120" w:afterLines="50" w:after="120" w:line="360" w:lineRule="auto"/>
        <w:ind w:left="360" w:hanging="359"/>
        <w:contextualSpacing/>
        <w:jc w:val="both"/>
        <w:rPr>
          <w:sz w:val="24"/>
          <w:szCs w:val="24"/>
        </w:rPr>
      </w:pPr>
      <w:r>
        <w:rPr>
          <w:sz w:val="24"/>
          <w:szCs w:val="24"/>
        </w:rPr>
        <w:t>NFR</w:t>
      </w:r>
      <w:r w:rsidR="000814BF">
        <w:rPr>
          <w:sz w:val="24"/>
          <w:szCs w:val="24"/>
        </w:rPr>
        <w:t>-</w:t>
      </w:r>
      <w:r>
        <w:rPr>
          <w:sz w:val="24"/>
          <w:szCs w:val="24"/>
        </w:rPr>
        <w:t xml:space="preserve">xx adalah kode </w:t>
      </w:r>
      <w:proofErr w:type="gramStart"/>
      <w:r>
        <w:rPr>
          <w:sz w:val="24"/>
          <w:szCs w:val="24"/>
        </w:rPr>
        <w:t>yang  merepresentasikan</w:t>
      </w:r>
      <w:proofErr w:type="gramEnd"/>
      <w:r>
        <w:rPr>
          <w:sz w:val="24"/>
          <w:szCs w:val="24"/>
        </w:rPr>
        <w:t xml:space="preserve"> kebutuhan (requirement) non-fungsional pada payroll application yang merupakan kode perangkat lunak, NFR adalah kode fase dan xx adalah digit/nomor kebutuhan (requirement) non-fungsional.</w:t>
      </w:r>
    </w:p>
    <w:p w:rsidR="00F93BBF" w:rsidRDefault="00F93BBF" w:rsidP="00F93BBF">
      <w:pPr>
        <w:numPr>
          <w:ilvl w:val="0"/>
          <w:numId w:val="27"/>
        </w:numPr>
        <w:spacing w:beforeLines="50" w:before="120" w:afterLines="50" w:after="120" w:line="360" w:lineRule="auto"/>
        <w:ind w:left="360" w:hanging="359"/>
        <w:contextualSpacing/>
        <w:jc w:val="both"/>
      </w:pPr>
      <w:r>
        <w:rPr>
          <w:sz w:val="24"/>
          <w:szCs w:val="24"/>
        </w:rPr>
        <w:t>Use case diagram merupakan diagram yang menggambarkan fungsionalitas yang diharapkan dari sebuah sistem. Yang ditekankan adalah “apa” yang diperbuat sistem, dan bukan “bagaimana”. Sebuah use case merepresentasikan sebuah interaksi antara aktor dengan sistem.</w:t>
      </w:r>
    </w:p>
    <w:p w:rsidR="00F93BBF" w:rsidRPr="000814BF" w:rsidRDefault="00F93BBF" w:rsidP="00F93BBF">
      <w:pPr>
        <w:pStyle w:val="Heading2"/>
        <w:tabs>
          <w:tab w:val="left" w:pos="432"/>
          <w:tab w:val="left" w:pos="576"/>
        </w:tabs>
        <w:rPr>
          <w:i w:val="0"/>
        </w:rPr>
      </w:pPr>
      <w:bookmarkStart w:id="9" w:name="_Toc337111396"/>
      <w:bookmarkStart w:id="10" w:name="_Toc388276019"/>
      <w:r w:rsidRPr="000814BF">
        <w:rPr>
          <w:i w:val="0"/>
        </w:rPr>
        <w:t>Aturan Penomoran</w:t>
      </w:r>
      <w:bookmarkEnd w:id="9"/>
      <w:bookmarkEnd w:id="10"/>
    </w:p>
    <w:p w:rsidR="00AC66F4" w:rsidRDefault="00AC66F4" w:rsidP="00AC66F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FR</w:t>
      </w:r>
      <w:r w:rsidR="000814BF">
        <w:rPr>
          <w:rFonts w:ascii="Times New Roman" w:hAnsi="Times New Roman" w:cs="Times New Roman"/>
          <w:sz w:val="24"/>
          <w:szCs w:val="24"/>
        </w:rPr>
        <w:t>-</w:t>
      </w:r>
      <w:r>
        <w:rPr>
          <w:rFonts w:ascii="Times New Roman" w:hAnsi="Times New Roman" w:cs="Times New Roman"/>
          <w:sz w:val="24"/>
          <w:szCs w:val="24"/>
        </w:rPr>
        <w:t>xx aturan penomoran untuk functional requirement dan dimulai dari FR</w:t>
      </w:r>
      <w:r w:rsidR="000814BF">
        <w:rPr>
          <w:rFonts w:ascii="Times New Roman" w:hAnsi="Times New Roman" w:cs="Times New Roman"/>
          <w:sz w:val="24"/>
          <w:szCs w:val="24"/>
        </w:rPr>
        <w:t>-</w:t>
      </w:r>
      <w:r>
        <w:rPr>
          <w:rFonts w:ascii="Times New Roman" w:hAnsi="Times New Roman" w:cs="Times New Roman"/>
          <w:sz w:val="24"/>
          <w:szCs w:val="24"/>
        </w:rPr>
        <w:t xml:space="preserve">01 </w:t>
      </w:r>
    </w:p>
    <w:p w:rsidR="00AC66F4" w:rsidRDefault="00AC66F4" w:rsidP="00AC66F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NFR</w:t>
      </w:r>
      <w:r w:rsidR="000814BF">
        <w:rPr>
          <w:rFonts w:ascii="Times New Roman" w:hAnsi="Times New Roman" w:cs="Times New Roman"/>
          <w:sz w:val="24"/>
          <w:szCs w:val="24"/>
        </w:rPr>
        <w:t>-</w:t>
      </w:r>
      <w:r>
        <w:rPr>
          <w:rFonts w:ascii="Times New Roman" w:hAnsi="Times New Roman" w:cs="Times New Roman"/>
          <w:sz w:val="24"/>
          <w:szCs w:val="24"/>
        </w:rPr>
        <w:t>xx aturan penomoran untuk non functional requirement dan dimulai dari NFR</w:t>
      </w:r>
      <w:r w:rsidR="000814BF">
        <w:rPr>
          <w:rFonts w:ascii="Times New Roman" w:hAnsi="Times New Roman" w:cs="Times New Roman"/>
          <w:sz w:val="24"/>
          <w:szCs w:val="24"/>
        </w:rPr>
        <w:t>-</w:t>
      </w:r>
      <w:r>
        <w:rPr>
          <w:rFonts w:ascii="Times New Roman" w:hAnsi="Times New Roman" w:cs="Times New Roman"/>
          <w:sz w:val="24"/>
          <w:szCs w:val="24"/>
        </w:rPr>
        <w:t>01</w:t>
      </w:r>
    </w:p>
    <w:p w:rsidR="00AC66F4" w:rsidRPr="00AC66F4" w:rsidRDefault="00AC66F4" w:rsidP="00AC66F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UC-xx aturan penomoran untuk use case dan dimulai dari UC-01</w:t>
      </w:r>
    </w:p>
    <w:p w:rsidR="00F93BBF" w:rsidRDefault="00F93BBF" w:rsidP="00F93BBF"/>
    <w:p w:rsidR="00F93BBF" w:rsidRPr="00924F95" w:rsidRDefault="00F93BBF" w:rsidP="00F93BBF">
      <w:pPr>
        <w:pStyle w:val="Heading2"/>
        <w:tabs>
          <w:tab w:val="left" w:pos="432"/>
          <w:tab w:val="left" w:pos="576"/>
        </w:tabs>
        <w:rPr>
          <w:i w:val="0"/>
        </w:rPr>
      </w:pPr>
      <w:bookmarkStart w:id="11" w:name="_Toc337111397"/>
      <w:bookmarkStart w:id="12" w:name="_Toc388276020"/>
      <w:r w:rsidRPr="00924F95">
        <w:rPr>
          <w:i w:val="0"/>
        </w:rPr>
        <w:t>Referensi</w:t>
      </w:r>
      <w:bookmarkEnd w:id="11"/>
      <w:bookmarkEnd w:id="12"/>
    </w:p>
    <w:p w:rsidR="00F93BBF" w:rsidRDefault="00F93BBF" w:rsidP="00F93BBF">
      <w:pPr>
        <w:numPr>
          <w:ilvl w:val="0"/>
          <w:numId w:val="28"/>
        </w:numPr>
        <w:spacing w:beforeLines="50" w:before="120" w:afterLines="50" w:after="120" w:line="360" w:lineRule="auto"/>
        <w:jc w:val="both"/>
        <w:rPr>
          <w:sz w:val="24"/>
          <w:szCs w:val="24"/>
        </w:rPr>
      </w:pPr>
      <w:r>
        <w:rPr>
          <w:sz w:val="24"/>
          <w:szCs w:val="24"/>
        </w:rPr>
        <w:t>IEEE Std 830-1998 : IEEE Recommended Practice for Software Requirements Specifications</w:t>
      </w:r>
    </w:p>
    <w:p w:rsidR="00F93BBF" w:rsidRDefault="00F93BBF" w:rsidP="00F93BBF">
      <w:pPr>
        <w:numPr>
          <w:ilvl w:val="0"/>
          <w:numId w:val="28"/>
        </w:numPr>
        <w:spacing w:beforeLines="50" w:before="120" w:afterLines="50" w:after="120" w:line="360" w:lineRule="auto"/>
        <w:jc w:val="both"/>
        <w:rPr>
          <w:sz w:val="24"/>
          <w:szCs w:val="24"/>
        </w:rPr>
      </w:pPr>
      <w:r>
        <w:rPr>
          <w:sz w:val="24"/>
          <w:szCs w:val="24"/>
        </w:rPr>
        <w:lastRenderedPageBreak/>
        <w:t>GL01 ITB : Panduan Penggunaan Dan Pengisian Spesifikasi Kebutuhan Perangkat Lunak (SKPL)</w:t>
      </w:r>
    </w:p>
    <w:p w:rsidR="00F93BBF" w:rsidRPr="00924F95" w:rsidRDefault="00F93BBF" w:rsidP="00F93BBF">
      <w:pPr>
        <w:pStyle w:val="Heading2"/>
        <w:tabs>
          <w:tab w:val="left" w:pos="432"/>
          <w:tab w:val="left" w:pos="576"/>
        </w:tabs>
        <w:rPr>
          <w:i w:val="0"/>
        </w:rPr>
      </w:pPr>
      <w:bookmarkStart w:id="13" w:name="_Toc337111398"/>
      <w:bookmarkStart w:id="14" w:name="_Toc388276021"/>
      <w:r w:rsidRPr="00924F95">
        <w:rPr>
          <w:i w:val="0"/>
        </w:rPr>
        <w:t>Deskripsi umum Dokumen (Ikhtisar)</w:t>
      </w:r>
      <w:bookmarkEnd w:id="13"/>
      <w:bookmarkEnd w:id="14"/>
    </w:p>
    <w:p w:rsidR="00F93BBF" w:rsidRDefault="00F93BBF" w:rsidP="00F93BBF">
      <w:pPr>
        <w:spacing w:beforeLines="50" w:before="120" w:afterLines="50" w:after="120" w:line="360" w:lineRule="auto"/>
        <w:ind w:firstLine="720"/>
        <w:rPr>
          <w:sz w:val="24"/>
          <w:szCs w:val="24"/>
        </w:rPr>
      </w:pPr>
      <w:proofErr w:type="gramStart"/>
      <w:r>
        <w:rPr>
          <w:sz w:val="24"/>
          <w:szCs w:val="24"/>
        </w:rPr>
        <w:t>Dokumen SKPL ini dibagi menjadi tiga bagian utama.</w:t>
      </w:r>
      <w:proofErr w:type="gramEnd"/>
      <w:r>
        <w:rPr>
          <w:sz w:val="24"/>
          <w:szCs w:val="24"/>
        </w:rPr>
        <w:t xml:space="preserve"> </w:t>
      </w:r>
      <w:proofErr w:type="gramStart"/>
      <w:r>
        <w:rPr>
          <w:sz w:val="24"/>
          <w:szCs w:val="24"/>
        </w:rPr>
        <w:t>Bagian utama berisi penjelasan tentang dokumen SKPL yang mencakup tujuan pembuatan dokumen ini, lingkup masalah yang diselesaikan oleh perangkat lunak yang dikembangkan, definisi, referensi dan deskripsi umum.</w:t>
      </w:r>
      <w:proofErr w:type="gramEnd"/>
    </w:p>
    <w:p w:rsidR="00F93BBF" w:rsidRDefault="00F93BBF" w:rsidP="00F93BBF">
      <w:pPr>
        <w:spacing w:beforeLines="50" w:before="120" w:afterLines="50" w:after="120" w:line="360" w:lineRule="auto"/>
        <w:ind w:firstLine="720"/>
        <w:rPr>
          <w:sz w:val="24"/>
          <w:szCs w:val="24"/>
        </w:rPr>
      </w:pPr>
      <w:r>
        <w:rPr>
          <w:sz w:val="24"/>
          <w:szCs w:val="24"/>
        </w:rPr>
        <w:t xml:space="preserve">Bagian kedua berisi penjelasan secara umum mengenai perangkat lunak yang </w:t>
      </w:r>
      <w:proofErr w:type="gramStart"/>
      <w:r>
        <w:rPr>
          <w:sz w:val="24"/>
          <w:szCs w:val="24"/>
        </w:rPr>
        <w:t>akan</w:t>
      </w:r>
      <w:proofErr w:type="gramEnd"/>
      <w:r>
        <w:rPr>
          <w:sz w:val="24"/>
          <w:szCs w:val="24"/>
        </w:rPr>
        <w:t xml:space="preserve"> dikembangkan meliputi fungsi dari perangkat lunak, karakteristik pengguna, batasan, dan asumsi yang diambil dalam pengembangan perangkat lunak.</w:t>
      </w:r>
    </w:p>
    <w:p w:rsidR="00F93BBF" w:rsidRDefault="00F93BBF" w:rsidP="00F93BBF">
      <w:pPr>
        <w:pStyle w:val="guide"/>
        <w:ind w:firstLine="720"/>
        <w:rPr>
          <w:i w:val="0"/>
        </w:rPr>
      </w:pPr>
      <w:proofErr w:type="gramStart"/>
      <w:r>
        <w:rPr>
          <w:i w:val="0"/>
          <w:sz w:val="24"/>
          <w:szCs w:val="24"/>
        </w:rPr>
        <w:t>Bagian ketiga berisi uraian kebutuhan perangkat lunak secara lebih rinci.</w:t>
      </w:r>
      <w:proofErr w:type="gramEnd"/>
    </w:p>
    <w:p w:rsidR="00F93BBF" w:rsidRDefault="00F93BBF" w:rsidP="00F93BBF"/>
    <w:p w:rsidR="00F93BBF" w:rsidRDefault="00F93BBF" w:rsidP="00F93BBF">
      <w:pPr>
        <w:pStyle w:val="BodyText"/>
        <w:spacing w:before="0" w:after="0"/>
      </w:pPr>
    </w:p>
    <w:p w:rsidR="00F93BBF" w:rsidRDefault="00F93BBF" w:rsidP="00F93BBF">
      <w:pPr>
        <w:pStyle w:val="Heading1"/>
        <w:tabs>
          <w:tab w:val="left" w:pos="432"/>
        </w:tabs>
      </w:pPr>
      <w:bookmarkStart w:id="15" w:name="_Toc337111399"/>
      <w:bookmarkStart w:id="16" w:name="_Toc388276022"/>
      <w:r>
        <w:t>Deskripsi Umum Perangkat Lunak</w:t>
      </w:r>
      <w:bookmarkEnd w:id="15"/>
      <w:bookmarkEnd w:id="16"/>
    </w:p>
    <w:p w:rsidR="00F93BBF" w:rsidRDefault="00F93BBF" w:rsidP="00F93BBF">
      <w:pPr>
        <w:pStyle w:val="Heading2"/>
        <w:tabs>
          <w:tab w:val="left" w:pos="432"/>
          <w:tab w:val="left" w:pos="576"/>
        </w:tabs>
        <w:rPr>
          <w:i w:val="0"/>
        </w:rPr>
      </w:pPr>
      <w:bookmarkStart w:id="17" w:name="_Toc337111400"/>
      <w:bookmarkStart w:id="18" w:name="_Toc388276023"/>
      <w:r>
        <w:rPr>
          <w:i w:val="0"/>
        </w:rPr>
        <w:t>Deskripsi Umum Sistem</w:t>
      </w:r>
      <w:bookmarkEnd w:id="17"/>
      <w:bookmarkEnd w:id="18"/>
      <w:r>
        <w:rPr>
          <w:i w:val="0"/>
        </w:rPr>
        <w:t xml:space="preserve"> </w:t>
      </w:r>
    </w:p>
    <w:p w:rsidR="00F93BBF" w:rsidRPr="00924F95" w:rsidRDefault="00F93BBF" w:rsidP="00924F95">
      <w:pPr>
        <w:pStyle w:val="guide"/>
        <w:spacing w:line="360" w:lineRule="auto"/>
        <w:ind w:firstLine="576"/>
        <w:jc w:val="both"/>
        <w:rPr>
          <w:i w:val="0"/>
          <w:sz w:val="24"/>
          <w:szCs w:val="24"/>
          <w:lang w:val="en-US"/>
        </w:rPr>
      </w:pPr>
      <w:r w:rsidRPr="00924F95">
        <w:rPr>
          <w:i w:val="0"/>
          <w:sz w:val="24"/>
          <w:szCs w:val="24"/>
        </w:rPr>
        <w:t xml:space="preserve">Aplikasi Penjadwalan Karya Akhir adalah aplikasi yang membantu mengelola proses penjadwalan seminar/sidang karya akhir mahasiswa dijurusan Informatika STEI ITB. Aplikasi dapat menangani proses penjadwalan dimulai dari pendaftaran, kalender, waktu dan tempat, sampai status seminar/sidang. </w:t>
      </w:r>
      <w:proofErr w:type="gramStart"/>
      <w:r w:rsidRPr="00924F95">
        <w:rPr>
          <w:i w:val="0"/>
          <w:sz w:val="24"/>
          <w:szCs w:val="24"/>
        </w:rPr>
        <w:t>Dalam hal ini, semua history dapat ditelusuri dan terekam oleh sistem.</w:t>
      </w:r>
      <w:proofErr w:type="gramEnd"/>
      <w:r w:rsidRPr="00924F95">
        <w:rPr>
          <w:i w:val="0"/>
          <w:sz w:val="24"/>
          <w:szCs w:val="24"/>
        </w:rPr>
        <w:t xml:space="preserve"> </w:t>
      </w:r>
      <w:r w:rsidRPr="00924F95">
        <w:rPr>
          <w:i w:val="0"/>
          <w:sz w:val="24"/>
          <w:szCs w:val="24"/>
          <w:lang w:val="en-US"/>
        </w:rPr>
        <w:t xml:space="preserve">Alur kerjanya adalah sebagai </w:t>
      </w:r>
      <w:proofErr w:type="gramStart"/>
      <w:r w:rsidRPr="00924F95">
        <w:rPr>
          <w:i w:val="0"/>
          <w:sz w:val="24"/>
          <w:szCs w:val="24"/>
          <w:lang w:val="en-US"/>
        </w:rPr>
        <w:t>berikut :</w:t>
      </w:r>
      <w:proofErr w:type="gramEnd"/>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Koordinator membuat kalender yang merepresentasikan rentang waktu seminar/sidang. Kalender ini direkam oleh aplikasi dan dijadikan acuan penjadwalan seminar/sidang dan pengisian ketersediaan menguji oleh dosen penguji.</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 xml:space="preserve">Aplikasi mengirim notifikasi kepada semua dosen pembimbing dan penguji yang berisi permintaan untuk mengisi jadwal kesediaan menguji. Jadwal yang diisikan oleh pembimbing dan penguji </w:t>
      </w:r>
      <w:proofErr w:type="gramStart"/>
      <w:r w:rsidRPr="00924F95">
        <w:rPr>
          <w:i w:val="0"/>
          <w:sz w:val="24"/>
          <w:szCs w:val="24"/>
          <w:lang w:val="en-US"/>
        </w:rPr>
        <w:t>akan</w:t>
      </w:r>
      <w:proofErr w:type="gramEnd"/>
      <w:r w:rsidRPr="00924F95">
        <w:rPr>
          <w:i w:val="0"/>
          <w:sz w:val="24"/>
          <w:szCs w:val="24"/>
          <w:lang w:val="en-US"/>
        </w:rPr>
        <w:t xml:space="preserve"> direkam untuk dijadikan rujukan pembimbing memilih penguji.</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Aplikasi menampilkan daftar mahasiswa yang telah mendaftar. Pembimbing mengatur jadwal sidang/seminar mahasiswa bimbingannya lalu memilih penguji yang available pada hari itu.</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Aplikasi mengirimkan notification kepada calon penguji</w:t>
      </w:r>
      <w:proofErr w:type="gramStart"/>
      <w:r w:rsidRPr="00924F95">
        <w:rPr>
          <w:i w:val="0"/>
          <w:sz w:val="24"/>
          <w:szCs w:val="24"/>
          <w:lang w:val="en-US"/>
        </w:rPr>
        <w:t>..</w:t>
      </w:r>
      <w:proofErr w:type="gramEnd"/>
      <w:r w:rsidRPr="00924F95">
        <w:rPr>
          <w:i w:val="0"/>
          <w:sz w:val="24"/>
          <w:szCs w:val="24"/>
          <w:lang w:val="en-US"/>
        </w:rPr>
        <w:t xml:space="preserve"> </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 xml:space="preserve">Apabila calon penguji setuju, jadwal yang telah ditentukan di lock oleh sistem. Jika penguji tidak setuju, sistem mengirimkan notifikasi kepada pembimbing dilengkapi </w:t>
      </w:r>
      <w:r w:rsidRPr="00924F95">
        <w:rPr>
          <w:i w:val="0"/>
          <w:sz w:val="24"/>
          <w:szCs w:val="24"/>
          <w:lang w:val="en-US"/>
        </w:rPr>
        <w:lastRenderedPageBreak/>
        <w:t>dengan daftar calon penguji pengganti yang available pada hari yang ditentukan agar pembimbing bisa memilih penguji pengganti</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Ketika semua fix, jadwal akan di create oleh aplikasi</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Jika pada H-3 yang dijadwalkan oleh pembimbing belum ada penguji yang bersedia, maka sidang/seminar tersebut tidak jadi dilaksanakan dan menunggu periode berikutnya</w:t>
      </w:r>
    </w:p>
    <w:p w:rsidR="00F93BBF" w:rsidRPr="00924F95" w:rsidRDefault="00F93BBF" w:rsidP="00924F95">
      <w:pPr>
        <w:pStyle w:val="guide"/>
        <w:numPr>
          <w:ilvl w:val="0"/>
          <w:numId w:val="29"/>
        </w:numPr>
        <w:spacing w:line="360" w:lineRule="auto"/>
        <w:jc w:val="both"/>
        <w:rPr>
          <w:i w:val="0"/>
          <w:sz w:val="24"/>
          <w:szCs w:val="24"/>
          <w:lang w:val="en-US"/>
        </w:rPr>
      </w:pPr>
      <w:r w:rsidRPr="00924F95">
        <w:rPr>
          <w:i w:val="0"/>
          <w:sz w:val="24"/>
          <w:szCs w:val="24"/>
          <w:lang w:val="en-US"/>
        </w:rPr>
        <w:t>Aplikasi menyimpan data pelaksanaan sidang/seminar yang dilaksanakan</w:t>
      </w:r>
    </w:p>
    <w:p w:rsidR="00DE1E69" w:rsidRPr="000F0E56" w:rsidRDefault="00DE1E69" w:rsidP="00F93BBF">
      <w:pPr>
        <w:pStyle w:val="Heading1"/>
        <w:numPr>
          <w:ilvl w:val="0"/>
          <w:numId w:val="0"/>
        </w:numPr>
        <w:rPr>
          <w:lang w:val="sv-SE"/>
        </w:rPr>
      </w:pPr>
    </w:p>
    <w:p w:rsidR="00F93BBF" w:rsidRPr="00924F95" w:rsidRDefault="00F93BBF" w:rsidP="00F93BBF">
      <w:pPr>
        <w:pStyle w:val="Heading2"/>
        <w:spacing w:line="276" w:lineRule="auto"/>
        <w:rPr>
          <w:rFonts w:cs="Arial"/>
          <w:i w:val="0"/>
          <w:szCs w:val="24"/>
        </w:rPr>
      </w:pPr>
      <w:bookmarkStart w:id="19" w:name="_Toc337111401"/>
      <w:bookmarkStart w:id="20" w:name="_Toc386451260"/>
      <w:bookmarkStart w:id="21" w:name="_Toc388276024"/>
      <w:r w:rsidRPr="00924F95">
        <w:rPr>
          <w:rFonts w:cs="Arial"/>
          <w:i w:val="0"/>
          <w:szCs w:val="24"/>
        </w:rPr>
        <w:t>Karakteristik Pengguna</w:t>
      </w:r>
      <w:bookmarkEnd w:id="19"/>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93BBF" w:rsidRPr="00F93BBF" w:rsidTr="002B0BE3">
        <w:trPr>
          <w:tblHeader/>
        </w:trPr>
        <w:tc>
          <w:tcPr>
            <w:tcW w:w="3096" w:type="dxa"/>
          </w:tcPr>
          <w:p w:rsidR="00F93BBF" w:rsidRPr="00924F95" w:rsidRDefault="00F93BBF" w:rsidP="00924F95">
            <w:pPr>
              <w:spacing w:line="360" w:lineRule="auto"/>
              <w:rPr>
                <w:b/>
                <w:sz w:val="24"/>
                <w:szCs w:val="24"/>
              </w:rPr>
            </w:pPr>
            <w:r w:rsidRPr="00924F95">
              <w:rPr>
                <w:b/>
                <w:sz w:val="24"/>
                <w:szCs w:val="24"/>
              </w:rPr>
              <w:t>Kategori Pengguna</w:t>
            </w:r>
          </w:p>
        </w:tc>
        <w:tc>
          <w:tcPr>
            <w:tcW w:w="3096" w:type="dxa"/>
          </w:tcPr>
          <w:p w:rsidR="00F93BBF" w:rsidRPr="00924F95" w:rsidRDefault="00F93BBF" w:rsidP="00924F95">
            <w:pPr>
              <w:spacing w:line="360" w:lineRule="auto"/>
              <w:rPr>
                <w:b/>
                <w:sz w:val="24"/>
                <w:szCs w:val="24"/>
              </w:rPr>
            </w:pPr>
            <w:r w:rsidRPr="00924F95">
              <w:rPr>
                <w:b/>
                <w:sz w:val="24"/>
                <w:szCs w:val="24"/>
              </w:rPr>
              <w:t>Tugas</w:t>
            </w:r>
          </w:p>
        </w:tc>
        <w:tc>
          <w:tcPr>
            <w:tcW w:w="3096" w:type="dxa"/>
          </w:tcPr>
          <w:p w:rsidR="00F93BBF" w:rsidRPr="00924F95" w:rsidRDefault="00F93BBF" w:rsidP="00924F95">
            <w:pPr>
              <w:spacing w:line="360" w:lineRule="auto"/>
              <w:rPr>
                <w:b/>
                <w:sz w:val="24"/>
                <w:szCs w:val="24"/>
              </w:rPr>
            </w:pPr>
            <w:r w:rsidRPr="00924F95">
              <w:rPr>
                <w:b/>
                <w:sz w:val="24"/>
                <w:szCs w:val="24"/>
              </w:rPr>
              <w:t>Hak Akses ke aplikasi</w:t>
            </w:r>
          </w:p>
        </w:tc>
      </w:tr>
      <w:tr w:rsidR="00F93BBF" w:rsidRPr="00F93BBF" w:rsidTr="002B0BE3">
        <w:tc>
          <w:tcPr>
            <w:tcW w:w="3096" w:type="dxa"/>
          </w:tcPr>
          <w:p w:rsidR="00F93BBF" w:rsidRPr="00924F95" w:rsidRDefault="00F93BBF" w:rsidP="00924F95">
            <w:pPr>
              <w:spacing w:line="360" w:lineRule="auto"/>
              <w:rPr>
                <w:sz w:val="24"/>
                <w:szCs w:val="24"/>
              </w:rPr>
            </w:pPr>
            <w:r w:rsidRPr="00924F95">
              <w:rPr>
                <w:sz w:val="24"/>
                <w:szCs w:val="24"/>
              </w:rPr>
              <w:t>Koordinator</w:t>
            </w:r>
          </w:p>
        </w:tc>
        <w:tc>
          <w:tcPr>
            <w:tcW w:w="3096" w:type="dxa"/>
          </w:tcPr>
          <w:p w:rsidR="00F93BBF" w:rsidRPr="00924F95" w:rsidRDefault="00F93BBF" w:rsidP="00924F95">
            <w:pPr>
              <w:spacing w:line="360" w:lineRule="auto"/>
              <w:rPr>
                <w:sz w:val="24"/>
                <w:szCs w:val="24"/>
              </w:rPr>
            </w:pPr>
            <w:r w:rsidRPr="00924F95">
              <w:rPr>
                <w:sz w:val="24"/>
                <w:szCs w:val="24"/>
              </w:rPr>
              <w:t>Mengelola Kalender dan Jadwal seminar/</w:t>
            </w:r>
            <w:r w:rsidR="00AC66F4">
              <w:rPr>
                <w:sz w:val="24"/>
                <w:szCs w:val="24"/>
              </w:rPr>
              <w:t>siding</w:t>
            </w:r>
          </w:p>
        </w:tc>
        <w:tc>
          <w:tcPr>
            <w:tcW w:w="3096" w:type="dxa"/>
          </w:tcPr>
          <w:p w:rsidR="00F93BBF" w:rsidRPr="00924F95" w:rsidRDefault="00F93BBF" w:rsidP="00924F95">
            <w:pPr>
              <w:spacing w:line="360" w:lineRule="auto"/>
              <w:rPr>
                <w:sz w:val="24"/>
                <w:szCs w:val="24"/>
              </w:rPr>
            </w:pPr>
            <w:r w:rsidRPr="00924F95">
              <w:rPr>
                <w:sz w:val="24"/>
                <w:szCs w:val="24"/>
              </w:rPr>
              <w:t>Create, Retrive, Update, Delete</w:t>
            </w:r>
          </w:p>
        </w:tc>
      </w:tr>
      <w:tr w:rsidR="00F93BBF" w:rsidRPr="00F93BBF" w:rsidTr="002B0BE3">
        <w:tc>
          <w:tcPr>
            <w:tcW w:w="3096" w:type="dxa"/>
          </w:tcPr>
          <w:p w:rsidR="00F93BBF" w:rsidRPr="00924F95" w:rsidRDefault="00F93BBF" w:rsidP="00924F95">
            <w:pPr>
              <w:spacing w:line="360" w:lineRule="auto"/>
              <w:rPr>
                <w:sz w:val="24"/>
                <w:szCs w:val="24"/>
              </w:rPr>
            </w:pPr>
            <w:r w:rsidRPr="00924F95">
              <w:rPr>
                <w:sz w:val="24"/>
                <w:szCs w:val="24"/>
              </w:rPr>
              <w:t>Dosen (Penguji dan Pembimbing)</w:t>
            </w:r>
          </w:p>
        </w:tc>
        <w:tc>
          <w:tcPr>
            <w:tcW w:w="3096" w:type="dxa"/>
          </w:tcPr>
          <w:p w:rsidR="00F93BBF" w:rsidRPr="00924F95" w:rsidRDefault="00F93BBF" w:rsidP="00924F95">
            <w:pPr>
              <w:spacing w:line="360" w:lineRule="auto"/>
              <w:rPr>
                <w:sz w:val="24"/>
                <w:szCs w:val="24"/>
              </w:rPr>
            </w:pPr>
            <w:r w:rsidRPr="00924F95">
              <w:rPr>
                <w:sz w:val="24"/>
                <w:szCs w:val="24"/>
              </w:rPr>
              <w:t>Menentukan jadwal ketersediaan untuk hadir dalam seminar/</w:t>
            </w:r>
            <w:r w:rsidR="00AC66F4">
              <w:rPr>
                <w:sz w:val="24"/>
                <w:szCs w:val="24"/>
              </w:rPr>
              <w:t>siding</w:t>
            </w:r>
          </w:p>
        </w:tc>
        <w:tc>
          <w:tcPr>
            <w:tcW w:w="3096" w:type="dxa"/>
          </w:tcPr>
          <w:p w:rsidR="00F93BBF" w:rsidRPr="00924F95" w:rsidRDefault="00F93BBF" w:rsidP="00924F95">
            <w:pPr>
              <w:spacing w:line="360" w:lineRule="auto"/>
              <w:rPr>
                <w:sz w:val="24"/>
                <w:szCs w:val="24"/>
              </w:rPr>
            </w:pPr>
            <w:r w:rsidRPr="00924F95">
              <w:rPr>
                <w:sz w:val="24"/>
                <w:szCs w:val="24"/>
              </w:rPr>
              <w:t>Create, Retrive, Update, Delete</w:t>
            </w:r>
          </w:p>
        </w:tc>
      </w:tr>
      <w:tr w:rsidR="00F93BBF" w:rsidRPr="00F93BBF" w:rsidTr="002B0BE3">
        <w:tc>
          <w:tcPr>
            <w:tcW w:w="3096" w:type="dxa"/>
          </w:tcPr>
          <w:p w:rsidR="00F93BBF" w:rsidRPr="00924F95" w:rsidRDefault="00F93BBF" w:rsidP="00924F95">
            <w:pPr>
              <w:spacing w:line="360" w:lineRule="auto"/>
              <w:rPr>
                <w:sz w:val="24"/>
                <w:szCs w:val="24"/>
              </w:rPr>
            </w:pPr>
            <w:r w:rsidRPr="00924F95">
              <w:rPr>
                <w:sz w:val="24"/>
                <w:szCs w:val="24"/>
              </w:rPr>
              <w:t>Mahasiswa</w:t>
            </w:r>
          </w:p>
        </w:tc>
        <w:tc>
          <w:tcPr>
            <w:tcW w:w="3096" w:type="dxa"/>
          </w:tcPr>
          <w:p w:rsidR="00F93BBF" w:rsidRPr="00924F95" w:rsidRDefault="00F93BBF" w:rsidP="00924F95">
            <w:pPr>
              <w:spacing w:line="360" w:lineRule="auto"/>
              <w:rPr>
                <w:sz w:val="24"/>
                <w:szCs w:val="24"/>
              </w:rPr>
            </w:pPr>
            <w:r w:rsidRPr="00924F95">
              <w:rPr>
                <w:sz w:val="24"/>
                <w:szCs w:val="24"/>
              </w:rPr>
              <w:t xml:space="preserve">Melihat jadwal seminar/sidang yang telah di </w:t>
            </w:r>
            <w:r w:rsidRPr="00924F95">
              <w:rPr>
                <w:i/>
                <w:sz w:val="24"/>
                <w:szCs w:val="24"/>
              </w:rPr>
              <w:t>publish</w:t>
            </w:r>
          </w:p>
        </w:tc>
        <w:tc>
          <w:tcPr>
            <w:tcW w:w="3096" w:type="dxa"/>
          </w:tcPr>
          <w:p w:rsidR="00F93BBF" w:rsidRPr="00924F95" w:rsidRDefault="00F93BBF" w:rsidP="00924F95">
            <w:pPr>
              <w:spacing w:line="360" w:lineRule="auto"/>
              <w:rPr>
                <w:sz w:val="24"/>
                <w:szCs w:val="24"/>
              </w:rPr>
            </w:pPr>
            <w:r w:rsidRPr="00924F95">
              <w:rPr>
                <w:i/>
                <w:sz w:val="24"/>
                <w:szCs w:val="24"/>
              </w:rPr>
              <w:t>View</w:t>
            </w:r>
          </w:p>
        </w:tc>
      </w:tr>
    </w:tbl>
    <w:p w:rsidR="00F93BBF" w:rsidRPr="00F93BBF" w:rsidRDefault="00F93BBF" w:rsidP="00F93BBF">
      <w:pPr>
        <w:spacing w:line="276" w:lineRule="auto"/>
        <w:rPr>
          <w:szCs w:val="24"/>
        </w:rPr>
      </w:pPr>
    </w:p>
    <w:p w:rsidR="00F93BBF" w:rsidRPr="00924F95" w:rsidRDefault="00F93BBF" w:rsidP="00F93BBF">
      <w:pPr>
        <w:pStyle w:val="Heading2"/>
        <w:spacing w:line="276" w:lineRule="auto"/>
        <w:rPr>
          <w:rFonts w:cs="Arial"/>
          <w:i w:val="0"/>
          <w:szCs w:val="24"/>
        </w:rPr>
      </w:pPr>
      <w:bookmarkStart w:id="22" w:name="_Toc337111402"/>
      <w:bookmarkStart w:id="23" w:name="_Toc386451261"/>
      <w:bookmarkStart w:id="24" w:name="_Toc388276025"/>
      <w:r w:rsidRPr="00924F95">
        <w:rPr>
          <w:rFonts w:cs="Arial"/>
          <w:i w:val="0"/>
          <w:szCs w:val="24"/>
        </w:rPr>
        <w:t>Batasan</w:t>
      </w:r>
      <w:bookmarkEnd w:id="22"/>
      <w:bookmarkEnd w:id="23"/>
      <w:bookmarkEnd w:id="24"/>
    </w:p>
    <w:p w:rsidR="00F93BBF" w:rsidRPr="00924F95" w:rsidRDefault="00F93BBF" w:rsidP="00924F95">
      <w:pPr>
        <w:pStyle w:val="guide"/>
        <w:numPr>
          <w:ilvl w:val="0"/>
          <w:numId w:val="30"/>
        </w:numPr>
        <w:spacing w:line="360" w:lineRule="auto"/>
        <w:rPr>
          <w:i w:val="0"/>
          <w:sz w:val="24"/>
          <w:szCs w:val="24"/>
        </w:rPr>
      </w:pPr>
      <w:r w:rsidRPr="00924F95">
        <w:rPr>
          <w:i w:val="0"/>
          <w:sz w:val="24"/>
          <w:szCs w:val="24"/>
        </w:rPr>
        <w:t>Aplikasi akan memakai data dari sistem lain diantaranya :</w:t>
      </w:r>
    </w:p>
    <w:p w:rsidR="00F93BBF" w:rsidRPr="00924F95" w:rsidRDefault="00F93BBF" w:rsidP="00924F95">
      <w:pPr>
        <w:pStyle w:val="guide"/>
        <w:numPr>
          <w:ilvl w:val="1"/>
          <w:numId w:val="30"/>
        </w:numPr>
        <w:spacing w:line="360" w:lineRule="auto"/>
        <w:rPr>
          <w:i w:val="0"/>
          <w:sz w:val="24"/>
          <w:szCs w:val="24"/>
        </w:rPr>
      </w:pPr>
      <w:r w:rsidRPr="00924F95">
        <w:rPr>
          <w:i w:val="0"/>
          <w:sz w:val="24"/>
          <w:szCs w:val="24"/>
        </w:rPr>
        <w:t>Sistem Penjadwalan Kuliah</w:t>
      </w:r>
    </w:p>
    <w:p w:rsidR="00F93BBF" w:rsidRPr="00924F95" w:rsidRDefault="00F93BBF" w:rsidP="00924F95">
      <w:pPr>
        <w:pStyle w:val="guide"/>
        <w:numPr>
          <w:ilvl w:val="1"/>
          <w:numId w:val="30"/>
        </w:numPr>
        <w:spacing w:line="360" w:lineRule="auto"/>
        <w:rPr>
          <w:i w:val="0"/>
          <w:sz w:val="24"/>
          <w:szCs w:val="24"/>
        </w:rPr>
      </w:pPr>
      <w:r w:rsidRPr="00924F95">
        <w:rPr>
          <w:i w:val="0"/>
          <w:sz w:val="24"/>
          <w:szCs w:val="24"/>
        </w:rPr>
        <w:t>Master Data Management</w:t>
      </w:r>
    </w:p>
    <w:p w:rsidR="00F93BBF" w:rsidRPr="00924F95" w:rsidRDefault="00F93BBF" w:rsidP="00924F95">
      <w:pPr>
        <w:pStyle w:val="guide"/>
        <w:numPr>
          <w:ilvl w:val="0"/>
          <w:numId w:val="30"/>
        </w:numPr>
        <w:spacing w:line="360" w:lineRule="auto"/>
        <w:rPr>
          <w:i w:val="0"/>
          <w:sz w:val="24"/>
          <w:szCs w:val="24"/>
        </w:rPr>
      </w:pPr>
      <w:r w:rsidRPr="00924F95">
        <w:rPr>
          <w:i w:val="0"/>
          <w:sz w:val="24"/>
          <w:szCs w:val="24"/>
        </w:rPr>
        <w:t>Aplikasi harus mencocokan data dengan sistem diatas</w:t>
      </w:r>
    </w:p>
    <w:p w:rsidR="00F93BBF" w:rsidRPr="00924F95" w:rsidRDefault="00F93BBF" w:rsidP="00924F95">
      <w:pPr>
        <w:pStyle w:val="guide"/>
        <w:numPr>
          <w:ilvl w:val="0"/>
          <w:numId w:val="30"/>
        </w:numPr>
        <w:spacing w:line="360" w:lineRule="auto"/>
        <w:rPr>
          <w:i w:val="0"/>
          <w:sz w:val="24"/>
          <w:szCs w:val="24"/>
        </w:rPr>
      </w:pPr>
      <w:r w:rsidRPr="00924F95">
        <w:rPr>
          <w:i w:val="0"/>
          <w:sz w:val="24"/>
          <w:szCs w:val="24"/>
        </w:rPr>
        <w:t>Aplikasi harus berjalan pada browser Desktop, Tablet dan Mobile</w:t>
      </w:r>
    </w:p>
    <w:p w:rsidR="00F93BBF" w:rsidRPr="00F93BBF" w:rsidRDefault="00F93BBF" w:rsidP="00F93BBF">
      <w:pPr>
        <w:pStyle w:val="guide"/>
        <w:spacing w:line="276" w:lineRule="auto"/>
        <w:ind w:left="720"/>
        <w:rPr>
          <w:i w:val="0"/>
          <w:szCs w:val="24"/>
        </w:rPr>
      </w:pPr>
    </w:p>
    <w:p w:rsidR="00F93BBF" w:rsidRPr="00F93BBF" w:rsidRDefault="00F93BBF" w:rsidP="00F93BBF">
      <w:pPr>
        <w:pStyle w:val="guide"/>
        <w:spacing w:line="276" w:lineRule="auto"/>
        <w:ind w:left="720"/>
        <w:rPr>
          <w:i w:val="0"/>
          <w:szCs w:val="24"/>
        </w:rPr>
      </w:pPr>
    </w:p>
    <w:p w:rsidR="00F93BBF" w:rsidRPr="00924F95" w:rsidRDefault="00F93BBF" w:rsidP="00F93BBF">
      <w:pPr>
        <w:pStyle w:val="Heading2"/>
        <w:spacing w:line="276" w:lineRule="auto"/>
        <w:rPr>
          <w:rFonts w:cs="Arial"/>
          <w:i w:val="0"/>
          <w:szCs w:val="24"/>
        </w:rPr>
      </w:pPr>
      <w:bookmarkStart w:id="25" w:name="_Toc337111403"/>
      <w:bookmarkStart w:id="26" w:name="_Toc386451262"/>
      <w:bookmarkStart w:id="27" w:name="_Toc388276026"/>
      <w:r w:rsidRPr="00924F95">
        <w:rPr>
          <w:rFonts w:cs="Arial"/>
          <w:i w:val="0"/>
          <w:szCs w:val="24"/>
        </w:rPr>
        <w:t>Lingkungan Operasi</w:t>
      </w:r>
      <w:bookmarkEnd w:id="25"/>
      <w:bookmarkEnd w:id="26"/>
      <w:bookmarkEnd w:id="27"/>
      <w:r w:rsidRPr="00924F95">
        <w:rPr>
          <w:rFonts w:cs="Arial"/>
          <w:i w:val="0"/>
          <w:szCs w:val="24"/>
        </w:rPr>
        <w:t xml:space="preserve"> </w:t>
      </w:r>
    </w:p>
    <w:p w:rsidR="00F93BBF" w:rsidRPr="00924F95" w:rsidRDefault="00F93BBF" w:rsidP="00F93BBF">
      <w:pPr>
        <w:numPr>
          <w:ilvl w:val="0"/>
          <w:numId w:val="31"/>
        </w:numPr>
        <w:spacing w:beforeLines="50" w:before="120" w:afterLines="50" w:after="120" w:line="276" w:lineRule="auto"/>
        <w:jc w:val="both"/>
        <w:rPr>
          <w:sz w:val="24"/>
          <w:szCs w:val="24"/>
        </w:rPr>
      </w:pPr>
      <w:r w:rsidRPr="00924F95">
        <w:rPr>
          <w:sz w:val="24"/>
          <w:szCs w:val="24"/>
        </w:rPr>
        <w:t>Server : terpasang aplikasi web server Glassfish</w:t>
      </w:r>
    </w:p>
    <w:p w:rsidR="00F93BBF" w:rsidRPr="00924F95" w:rsidRDefault="00F93BBF" w:rsidP="00F93BBF">
      <w:pPr>
        <w:numPr>
          <w:ilvl w:val="0"/>
          <w:numId w:val="31"/>
        </w:numPr>
        <w:spacing w:beforeLines="50" w:before="120" w:afterLines="50" w:after="120" w:line="276" w:lineRule="auto"/>
        <w:jc w:val="both"/>
        <w:rPr>
          <w:sz w:val="24"/>
          <w:szCs w:val="24"/>
        </w:rPr>
      </w:pPr>
      <w:r w:rsidRPr="00924F95">
        <w:rPr>
          <w:sz w:val="24"/>
          <w:szCs w:val="24"/>
        </w:rPr>
        <w:t>Client : terpasang aplikasi web browser</w:t>
      </w:r>
    </w:p>
    <w:p w:rsidR="00F93BBF" w:rsidRPr="00924F95" w:rsidRDefault="00F93BBF" w:rsidP="00F93BBF">
      <w:pPr>
        <w:numPr>
          <w:ilvl w:val="0"/>
          <w:numId w:val="31"/>
        </w:numPr>
        <w:spacing w:beforeLines="50" w:before="120" w:afterLines="50" w:after="120" w:line="276" w:lineRule="auto"/>
        <w:jc w:val="both"/>
        <w:rPr>
          <w:i/>
          <w:sz w:val="24"/>
          <w:szCs w:val="24"/>
        </w:rPr>
      </w:pPr>
      <w:r w:rsidRPr="00924F95">
        <w:rPr>
          <w:sz w:val="24"/>
          <w:szCs w:val="24"/>
        </w:rPr>
        <w:t>Operating System : menggunakan OS yang mendukung manajemen jaringan komputer seperti MS Windows atau Linux</w:t>
      </w:r>
    </w:p>
    <w:p w:rsidR="00F93BBF" w:rsidRPr="00924F95" w:rsidRDefault="00F93BBF" w:rsidP="00F93BBF">
      <w:pPr>
        <w:numPr>
          <w:ilvl w:val="0"/>
          <w:numId w:val="31"/>
        </w:numPr>
        <w:spacing w:beforeLines="50" w:before="120" w:afterLines="50" w:after="120" w:line="276" w:lineRule="auto"/>
        <w:jc w:val="both"/>
        <w:rPr>
          <w:i/>
          <w:sz w:val="24"/>
          <w:szCs w:val="24"/>
        </w:rPr>
      </w:pPr>
      <w:r w:rsidRPr="00924F95">
        <w:rPr>
          <w:sz w:val="24"/>
          <w:szCs w:val="24"/>
        </w:rPr>
        <w:t>DBMS : menggunakan DBMS MySql</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28" w:name="_Toc320098379"/>
      <w:bookmarkStart w:id="29" w:name="_Toc388276027"/>
      <w:r w:rsidR="00262973">
        <w:lastRenderedPageBreak/>
        <w:t>Deskripsi Kebutuhan</w:t>
      </w:r>
      <w:bookmarkEnd w:id="28"/>
      <w:bookmarkEnd w:id="29"/>
      <w:r w:rsidR="00262973">
        <w:t xml:space="preserve"> </w:t>
      </w:r>
    </w:p>
    <w:p w:rsidR="00DE1E69" w:rsidRPr="00924F95" w:rsidRDefault="00262973">
      <w:pPr>
        <w:pStyle w:val="Heading2"/>
        <w:rPr>
          <w:i w:val="0"/>
        </w:rPr>
      </w:pPr>
      <w:bookmarkStart w:id="30" w:name="_Toc320098380"/>
      <w:bookmarkStart w:id="31" w:name="_Toc388276028"/>
      <w:r w:rsidRPr="00924F95">
        <w:rPr>
          <w:i w:val="0"/>
        </w:rPr>
        <w:t xml:space="preserve">Kebutuhan </w:t>
      </w:r>
      <w:r w:rsidR="000F0E56" w:rsidRPr="00924F95">
        <w:rPr>
          <w:i w:val="0"/>
          <w:lang w:val="id-ID"/>
        </w:rPr>
        <w:t>A</w:t>
      </w:r>
      <w:r w:rsidRPr="00924F95">
        <w:rPr>
          <w:i w:val="0"/>
        </w:rPr>
        <w:t xml:space="preserve">ntarmuka </w:t>
      </w:r>
      <w:r w:rsidR="000F0E56" w:rsidRPr="00924F95">
        <w:rPr>
          <w:i w:val="0"/>
          <w:lang w:val="id-ID"/>
        </w:rPr>
        <w:t>E</w:t>
      </w:r>
      <w:r w:rsidRPr="00924F95">
        <w:rPr>
          <w:i w:val="0"/>
        </w:rPr>
        <w:t>ksternal</w:t>
      </w:r>
      <w:bookmarkEnd w:id="30"/>
      <w:bookmarkEnd w:id="31"/>
    </w:p>
    <w:p w:rsidR="00DE1E69" w:rsidRPr="00924F95" w:rsidRDefault="00924F95">
      <w:pPr>
        <w:pStyle w:val="guide"/>
        <w:rPr>
          <w:i w:val="0"/>
          <w:sz w:val="24"/>
          <w:szCs w:val="24"/>
          <w:lang w:val="sv-SE"/>
        </w:rPr>
      </w:pPr>
      <w:r w:rsidRPr="00924F95">
        <w:rPr>
          <w:i w:val="0"/>
          <w:sz w:val="24"/>
          <w:szCs w:val="24"/>
          <w:lang w:val="sv-SE"/>
        </w:rPr>
        <w:t>Tidak ada.</w:t>
      </w:r>
    </w:p>
    <w:p w:rsidR="00DE1E69" w:rsidRDefault="00262973">
      <w:pPr>
        <w:pStyle w:val="Heading3"/>
      </w:pPr>
      <w:bookmarkStart w:id="32" w:name="_Toc320098381"/>
      <w:bookmarkStart w:id="33" w:name="_Toc388276029"/>
      <w:r>
        <w:t>Antarmuka pemakai</w:t>
      </w:r>
      <w:bookmarkEnd w:id="32"/>
      <w:bookmarkEnd w:id="33"/>
    </w:p>
    <w:p w:rsidR="00924F95" w:rsidRPr="00924F95" w:rsidRDefault="00924F95" w:rsidP="00924F95"/>
    <w:p w:rsidR="00DE1E69" w:rsidRDefault="00924F95">
      <w:pPr>
        <w:pStyle w:val="guide"/>
      </w:pPr>
      <w:r>
        <w:rPr>
          <w:noProof/>
          <w:lang w:val="en-US"/>
        </w:rPr>
        <w:drawing>
          <wp:inline distT="0" distB="0" distL="0" distR="0">
            <wp:extent cx="5753100" cy="5791200"/>
            <wp:effectExtent l="0" t="0" r="0" b="0"/>
            <wp:docPr id="2" name="Picture 2"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inline>
        </w:drawing>
      </w:r>
    </w:p>
    <w:p w:rsidR="00DE1E69" w:rsidRDefault="00262973">
      <w:pPr>
        <w:pStyle w:val="Heading3"/>
      </w:pPr>
      <w:bookmarkStart w:id="34" w:name="_Toc320098382"/>
      <w:bookmarkStart w:id="35" w:name="_Toc388276030"/>
      <w:r>
        <w:t xml:space="preserve">Antarmuka </w:t>
      </w:r>
      <w:r w:rsidR="000F0E56">
        <w:rPr>
          <w:lang w:val="id-ID"/>
        </w:rPr>
        <w:t>P</w:t>
      </w:r>
      <w:r>
        <w:t xml:space="preserve">erangkat </w:t>
      </w:r>
      <w:r w:rsidR="000F0E56">
        <w:rPr>
          <w:lang w:val="id-ID"/>
        </w:rPr>
        <w:t>K</w:t>
      </w:r>
      <w:r>
        <w:t>eras</w:t>
      </w:r>
      <w:bookmarkEnd w:id="34"/>
      <w:bookmarkEnd w:id="35"/>
    </w:p>
    <w:p w:rsidR="00DE1E69" w:rsidRPr="00924F95" w:rsidRDefault="00924F95">
      <w:pPr>
        <w:pStyle w:val="guide"/>
        <w:rPr>
          <w:i w:val="0"/>
          <w:sz w:val="24"/>
          <w:szCs w:val="24"/>
          <w:lang w:val="sv-SE"/>
        </w:rPr>
      </w:pPr>
      <w:r>
        <w:rPr>
          <w:i w:val="0"/>
          <w:sz w:val="24"/>
          <w:szCs w:val="24"/>
          <w:lang w:val="sv-SE"/>
        </w:rPr>
        <w:t>N/A.</w:t>
      </w:r>
    </w:p>
    <w:p w:rsidR="00DE1E69" w:rsidRDefault="00262973">
      <w:pPr>
        <w:pStyle w:val="Heading3"/>
      </w:pPr>
      <w:bookmarkStart w:id="36" w:name="_Toc320098383"/>
      <w:bookmarkStart w:id="37" w:name="_Toc388276031"/>
      <w:r>
        <w:t xml:space="preserve">Antarmuka </w:t>
      </w:r>
      <w:r w:rsidR="000F0E56">
        <w:rPr>
          <w:lang w:val="id-ID"/>
        </w:rPr>
        <w:t>P</w:t>
      </w:r>
      <w:r>
        <w:t xml:space="preserve">erangkat </w:t>
      </w:r>
      <w:r w:rsidR="000F0E56">
        <w:rPr>
          <w:lang w:val="id-ID"/>
        </w:rPr>
        <w:t>L</w:t>
      </w:r>
      <w:r>
        <w:t>unak</w:t>
      </w:r>
      <w:bookmarkEnd w:id="36"/>
      <w:bookmarkEnd w:id="37"/>
    </w:p>
    <w:p w:rsidR="00A7537A" w:rsidRPr="007039FC" w:rsidRDefault="00A7537A" w:rsidP="00A7537A">
      <w:pPr>
        <w:pStyle w:val="guide"/>
        <w:spacing w:line="360" w:lineRule="auto"/>
        <w:rPr>
          <w:i w:val="0"/>
          <w:sz w:val="24"/>
          <w:szCs w:val="24"/>
        </w:rPr>
      </w:pPr>
      <w:bookmarkStart w:id="38" w:name="_Toc320098384"/>
      <w:r w:rsidRPr="007039FC">
        <w:rPr>
          <w:i w:val="0"/>
          <w:sz w:val="24"/>
          <w:szCs w:val="24"/>
        </w:rPr>
        <w:t xml:space="preserve">Perangkat lunak memerlukan web service </w:t>
      </w:r>
      <w:r>
        <w:rPr>
          <w:i w:val="0"/>
          <w:sz w:val="24"/>
          <w:szCs w:val="24"/>
        </w:rPr>
        <w:t>untuk mengambil data dari sistem lain.</w:t>
      </w:r>
    </w:p>
    <w:p w:rsidR="00DE1E69" w:rsidRDefault="00262973">
      <w:pPr>
        <w:pStyle w:val="Heading3"/>
      </w:pPr>
      <w:bookmarkStart w:id="39" w:name="_Toc388276032"/>
      <w:r>
        <w:t xml:space="preserve">Antarmuka </w:t>
      </w:r>
      <w:r w:rsidR="000F0E56">
        <w:rPr>
          <w:lang w:val="id-ID"/>
        </w:rPr>
        <w:t>K</w:t>
      </w:r>
      <w:r>
        <w:t>omunikasi</w:t>
      </w:r>
      <w:bookmarkEnd w:id="38"/>
      <w:bookmarkEnd w:id="39"/>
    </w:p>
    <w:p w:rsidR="00DE1E69" w:rsidRPr="00924F95" w:rsidRDefault="00924F95">
      <w:pPr>
        <w:pStyle w:val="guide"/>
        <w:rPr>
          <w:i w:val="0"/>
          <w:sz w:val="24"/>
          <w:szCs w:val="24"/>
          <w:lang w:val="sv-SE"/>
        </w:rPr>
      </w:pPr>
      <w:r>
        <w:rPr>
          <w:i w:val="0"/>
          <w:sz w:val="24"/>
          <w:szCs w:val="24"/>
          <w:lang w:val="sv-SE"/>
        </w:rPr>
        <w:t>N/A</w:t>
      </w:r>
      <w:r w:rsidRPr="00924F95">
        <w:rPr>
          <w:i w:val="0"/>
          <w:sz w:val="24"/>
          <w:szCs w:val="24"/>
          <w:lang w:val="sv-SE"/>
        </w:rPr>
        <w:t>.</w:t>
      </w:r>
    </w:p>
    <w:p w:rsidR="00DE1E69" w:rsidRDefault="00167DF4">
      <w:pPr>
        <w:pStyle w:val="Heading2"/>
        <w:rPr>
          <w:lang w:val="id-ID"/>
        </w:rPr>
      </w:pPr>
      <w:bookmarkStart w:id="40" w:name="_Toc320098385"/>
      <w:bookmarkStart w:id="41" w:name="_Toc388276033"/>
      <w:r>
        <w:rPr>
          <w:lang w:val="id-ID"/>
        </w:rPr>
        <w:lastRenderedPageBreak/>
        <w:t>Kebutuhan Fungsional</w:t>
      </w:r>
      <w:bookmarkEnd w:id="40"/>
      <w:bookmarkEnd w:id="41"/>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2B0BE3">
        <w:trPr>
          <w:tblHeader/>
        </w:trPr>
        <w:tc>
          <w:tcPr>
            <w:tcW w:w="1242" w:type="dxa"/>
          </w:tcPr>
          <w:p w:rsidR="00AF4E9D" w:rsidRPr="00FB1AAE" w:rsidRDefault="00AF4E9D" w:rsidP="002B0BE3">
            <w:pPr>
              <w:rPr>
                <w:b/>
                <w:lang w:val="id-ID"/>
              </w:rPr>
            </w:pPr>
            <w:r>
              <w:rPr>
                <w:b/>
                <w:lang w:val="id-ID"/>
              </w:rPr>
              <w:t>ID</w:t>
            </w:r>
          </w:p>
        </w:tc>
        <w:tc>
          <w:tcPr>
            <w:tcW w:w="4536" w:type="dxa"/>
          </w:tcPr>
          <w:p w:rsidR="00AF4E9D" w:rsidRPr="00FB1AAE" w:rsidRDefault="00AF4E9D" w:rsidP="002B0BE3">
            <w:pPr>
              <w:rPr>
                <w:b/>
                <w:lang w:val="id-ID"/>
              </w:rPr>
            </w:pPr>
            <w:r>
              <w:rPr>
                <w:b/>
                <w:lang w:val="id-ID"/>
              </w:rPr>
              <w:t xml:space="preserve">Kebutuhan </w:t>
            </w:r>
          </w:p>
        </w:tc>
        <w:tc>
          <w:tcPr>
            <w:tcW w:w="3544" w:type="dxa"/>
          </w:tcPr>
          <w:p w:rsidR="00AF4E9D" w:rsidRPr="00FB1AAE" w:rsidRDefault="00AF4E9D" w:rsidP="002B0BE3">
            <w:pPr>
              <w:rPr>
                <w:b/>
                <w:lang w:val="id-ID"/>
              </w:rPr>
            </w:pPr>
            <w:r>
              <w:rPr>
                <w:b/>
                <w:lang w:val="id-ID"/>
              </w:rPr>
              <w:t>Penjelasan</w:t>
            </w:r>
          </w:p>
        </w:tc>
      </w:tr>
      <w:tr w:rsidR="00A7537A" w:rsidTr="002B0BE3">
        <w:tc>
          <w:tcPr>
            <w:tcW w:w="1242" w:type="dxa"/>
          </w:tcPr>
          <w:p w:rsidR="00A7537A" w:rsidRPr="002D0FDF" w:rsidRDefault="00A7537A" w:rsidP="002B0BE3">
            <w:pPr>
              <w:pStyle w:val="TOC1"/>
              <w:spacing w:line="360" w:lineRule="auto"/>
              <w:rPr>
                <w:sz w:val="24"/>
                <w:szCs w:val="24"/>
              </w:rPr>
            </w:pPr>
            <w:r w:rsidRPr="002D0FDF">
              <w:rPr>
                <w:sz w:val="24"/>
                <w:szCs w:val="24"/>
              </w:rPr>
              <w:t>FR-01</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mampu menampilkan jadwal seminar dan sidang mahasiswa yang telah disetujui oleh pembimbing dan penguji.</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FR-02</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mampu menampilkan event yang diinformasikan oleh koordinator pada tanggal atau rentang tanggal tertentu.</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FR-03</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fasilitas pencarian jadwal berdasarkan salah satu dari nim, inisial, tanggal, jam, dan ruang.</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FR-04</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form login untuk autentikasi pengguna aplikasi.</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FR-05</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mampu membaca data mahasiswa dan karya akhir yang dibimbing oleh pembimbing untuk ditampilkan ketika pembimbing menjadwalkan seminar atau sidang.</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FR-06</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form untuk koordinator menyimpan informasi rentang tanggal (kalender) pelaksanaan seminar atau sidang.</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FR-07</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form untuk koordinator menyimpan informasi event pada tanggal atau rentang tanggal tertentu.</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FR-08</w:t>
            </w:r>
          </w:p>
        </w:tc>
        <w:tc>
          <w:tcPr>
            <w:tcW w:w="4536" w:type="dxa"/>
          </w:tcPr>
          <w:p w:rsidR="00A7537A" w:rsidRPr="002D0FDF" w:rsidRDefault="00F07F65" w:rsidP="002B0BE3">
            <w:pPr>
              <w:widowControl w:val="0"/>
              <w:suppressAutoHyphens/>
              <w:spacing w:after="119" w:line="360" w:lineRule="auto"/>
              <w:jc w:val="both"/>
              <w:rPr>
                <w:sz w:val="24"/>
                <w:szCs w:val="24"/>
              </w:rPr>
            </w:pPr>
            <w:r w:rsidRPr="002D0FDF">
              <w:rPr>
                <w:sz w:val="24"/>
                <w:szCs w:val="24"/>
              </w:rPr>
              <w:t xml:space="preserve">Aplikasi </w:t>
            </w:r>
            <w:r>
              <w:rPr>
                <w:sz w:val="24"/>
                <w:szCs w:val="24"/>
              </w:rPr>
              <w:t>mengambil data dosen, ruangan, serta karya akhir dari subsystem aplikasi lain</w:t>
            </w:r>
            <w:r w:rsidRPr="002D0FDF">
              <w:rPr>
                <w:sz w:val="24"/>
                <w:szCs w:val="24"/>
              </w:rPr>
              <w:t>.</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FR-09</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 xml:space="preserve">Aplikasi menyediakan form untuk dosen mengisi informasi kesediaan jadwalnya pada tanggal dan jam tertentu sesuai dengan </w:t>
            </w:r>
            <w:r w:rsidRPr="002D0FDF">
              <w:rPr>
                <w:sz w:val="24"/>
                <w:szCs w:val="24"/>
              </w:rPr>
              <w:lastRenderedPageBreak/>
              <w:t>kalender yang sudah ditentukan oleh koordinator.</w:t>
            </w:r>
          </w:p>
        </w:tc>
        <w:tc>
          <w:tcPr>
            <w:tcW w:w="3544" w:type="dxa"/>
          </w:tcPr>
          <w:p w:rsidR="00A7537A" w:rsidRDefault="00A7537A" w:rsidP="002B0BE3"/>
        </w:tc>
      </w:tr>
      <w:tr w:rsidR="00A7537A" w:rsidRPr="000F0E56" w:rsidTr="002B0BE3">
        <w:tc>
          <w:tcPr>
            <w:tcW w:w="1242" w:type="dxa"/>
          </w:tcPr>
          <w:p w:rsidR="00A7537A" w:rsidRPr="002D0FDF" w:rsidRDefault="00A7537A" w:rsidP="002B0BE3">
            <w:pPr>
              <w:spacing w:line="360" w:lineRule="auto"/>
              <w:rPr>
                <w:sz w:val="24"/>
                <w:szCs w:val="24"/>
              </w:rPr>
            </w:pPr>
            <w:r w:rsidRPr="002D0FDF">
              <w:rPr>
                <w:sz w:val="24"/>
                <w:szCs w:val="24"/>
              </w:rPr>
              <w:lastRenderedPageBreak/>
              <w:t>FR-10</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form untuk dosen menjadwalkan seminar atau sidang bagi mahasiswa yang dibimbingnya disesuaikan dengan jadwal kesediaan dosen pembimbing.</w:t>
            </w:r>
          </w:p>
        </w:tc>
        <w:tc>
          <w:tcPr>
            <w:tcW w:w="3544" w:type="dxa"/>
          </w:tcPr>
          <w:p w:rsidR="00A7537A" w:rsidRPr="000F0E56" w:rsidRDefault="00A7537A" w:rsidP="002B0BE3">
            <w:pPr>
              <w:rPr>
                <w:lang w:val="sv-SE"/>
              </w:rPr>
            </w:pPr>
          </w:p>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FR-11</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mampu membaca data kesediaan jadwal dosen lain saat pembimbing akan memilih penguji dengan menampilkan daftar dosen lain yang tersedia sesuai dengan tanggal dan jam sidang yang ditentukan pembimbing.</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FR-12</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fasilitas untuk pembimbing memilih penguji pada sidang yang dijadwalkan.</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FR-13</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memberikan notifikasi kepada dosen untuk setiap permintaan kesediaan menjadi penguji.</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FR-14</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Aplikasi menyediakan fasilitas untuk dosen menerima atau menolak permintaan menguji dari dosen lain.</w:t>
            </w:r>
          </w:p>
        </w:tc>
        <w:tc>
          <w:tcPr>
            <w:tcW w:w="3544" w:type="dxa"/>
          </w:tcPr>
          <w:p w:rsidR="00A7537A" w:rsidRDefault="00A7537A" w:rsidP="002B0BE3"/>
        </w:tc>
      </w:tr>
      <w:tr w:rsidR="00A7537A" w:rsidTr="002B0BE3">
        <w:tc>
          <w:tcPr>
            <w:tcW w:w="1242" w:type="dxa"/>
          </w:tcPr>
          <w:p w:rsidR="00A7537A" w:rsidRPr="002D0FDF" w:rsidRDefault="00A7537A" w:rsidP="002B0BE3">
            <w:pPr>
              <w:spacing w:line="360" w:lineRule="auto"/>
              <w:rPr>
                <w:sz w:val="24"/>
                <w:szCs w:val="24"/>
              </w:rPr>
            </w:pPr>
            <w:r w:rsidRPr="002D0FDF">
              <w:rPr>
                <w:sz w:val="24"/>
                <w:szCs w:val="24"/>
              </w:rPr>
              <w:t>FR-15</w:t>
            </w:r>
          </w:p>
        </w:tc>
        <w:tc>
          <w:tcPr>
            <w:tcW w:w="4536" w:type="dxa"/>
          </w:tcPr>
          <w:p w:rsidR="00A7537A" w:rsidRPr="002D0FDF" w:rsidRDefault="00A7537A" w:rsidP="002B0BE3">
            <w:pPr>
              <w:widowControl w:val="0"/>
              <w:suppressAutoHyphens/>
              <w:spacing w:after="119" w:line="360" w:lineRule="auto"/>
              <w:jc w:val="both"/>
              <w:rPr>
                <w:sz w:val="24"/>
                <w:szCs w:val="24"/>
              </w:rPr>
            </w:pPr>
            <w:r w:rsidRPr="002D0FDF">
              <w:rPr>
                <w:sz w:val="24"/>
                <w:szCs w:val="24"/>
              </w:rPr>
              <w:t>Untuk setiap jadwal seminar yang sudah dijadwalkan pembimbing, atau jadwal sidang yang sudah dijadwalkan pembimbing dan disetujui oleh minimal 1 penguji, maka aplikasi akan mencari ruang yang tersedia mulai dari jam yang telah ditentukan selama rentang waktu pelaksanaan seminar (1 jam) atau sidang (2 jam) lalu mengunci jadwal pada ruangan tersebut.</w:t>
            </w:r>
          </w:p>
        </w:tc>
        <w:tc>
          <w:tcPr>
            <w:tcW w:w="3544" w:type="dxa"/>
          </w:tcPr>
          <w:p w:rsidR="00A7537A" w:rsidRDefault="00A7537A" w:rsidP="002B0BE3"/>
        </w:tc>
      </w:tr>
    </w:tbl>
    <w:p w:rsidR="00167DF4" w:rsidRPr="00167DF4" w:rsidRDefault="00167DF4" w:rsidP="00167DF4">
      <w:pPr>
        <w:rPr>
          <w:lang w:val="id-ID"/>
        </w:rPr>
      </w:pPr>
    </w:p>
    <w:p w:rsidR="005C4457" w:rsidRPr="00FA210F" w:rsidRDefault="005C4457" w:rsidP="005C4457">
      <w:pPr>
        <w:pStyle w:val="Heading2"/>
      </w:pPr>
      <w:bookmarkStart w:id="42" w:name="_Toc96752911"/>
      <w:bookmarkStart w:id="43" w:name="_Toc242602797"/>
      <w:bookmarkStart w:id="44" w:name="_Toc320098386"/>
      <w:bookmarkStart w:id="45" w:name="_Toc505173935"/>
      <w:bookmarkStart w:id="46" w:name="_Toc388276034"/>
      <w:r w:rsidRPr="00FA210F">
        <w:t>Model Use Case</w:t>
      </w:r>
      <w:bookmarkEnd w:id="42"/>
      <w:bookmarkEnd w:id="43"/>
      <w:bookmarkEnd w:id="44"/>
      <w:bookmarkEnd w:id="46"/>
    </w:p>
    <w:p w:rsidR="005C4457" w:rsidRPr="00FA210F" w:rsidRDefault="005C4457" w:rsidP="005C4457">
      <w:pPr>
        <w:pStyle w:val="Heading3"/>
      </w:pPr>
      <w:bookmarkStart w:id="47" w:name="_Toc242602798"/>
      <w:bookmarkStart w:id="48" w:name="_Toc320098387"/>
      <w:bookmarkStart w:id="49" w:name="_Toc388276035"/>
      <w:r w:rsidRPr="00FA210F">
        <w:t>Diagram Use Case</w:t>
      </w:r>
      <w:bookmarkEnd w:id="47"/>
      <w:bookmarkEnd w:id="48"/>
      <w:bookmarkEnd w:id="49"/>
    </w:p>
    <w:p w:rsidR="00A7537A" w:rsidRDefault="00A7537A" w:rsidP="00A7537A">
      <w:pPr>
        <w:pStyle w:val="Heading3"/>
        <w:numPr>
          <w:ilvl w:val="0"/>
          <w:numId w:val="0"/>
        </w:numPr>
      </w:pPr>
      <w:bookmarkStart w:id="50" w:name="_Toc386476089"/>
      <w:bookmarkStart w:id="51" w:name="_Toc96752912"/>
      <w:bookmarkStart w:id="52" w:name="_Toc242602799"/>
      <w:bookmarkStart w:id="53" w:name="_Toc320098388"/>
      <w:bookmarkStart w:id="54" w:name="_Toc388276036"/>
      <w:r w:rsidRPr="002D0FDF">
        <w:rPr>
          <w:b w:val="0"/>
          <w:noProof/>
          <w:lang w:val="en-US"/>
        </w:rPr>
        <w:drawing>
          <wp:inline distT="0" distB="0" distL="0" distR="0" wp14:anchorId="6CD85697" wp14:editId="427EC728">
            <wp:extent cx="5760720" cy="48516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51683"/>
                    </a:xfrm>
                    <a:prstGeom prst="rect">
                      <a:avLst/>
                    </a:prstGeom>
                    <a:noFill/>
                    <a:ln>
                      <a:noFill/>
                    </a:ln>
                  </pic:spPr>
                </pic:pic>
              </a:graphicData>
            </a:graphic>
          </wp:inline>
        </w:drawing>
      </w:r>
      <w:bookmarkEnd w:id="50"/>
      <w:bookmarkEnd w:id="54"/>
    </w:p>
    <w:p w:rsidR="005C4457" w:rsidRPr="00A7537A" w:rsidRDefault="005C4457" w:rsidP="005C4457">
      <w:pPr>
        <w:pStyle w:val="Heading3"/>
      </w:pPr>
      <w:bookmarkStart w:id="55" w:name="_Toc388276037"/>
      <w:r w:rsidRPr="00FA210F">
        <w:t>Definisi Actor</w:t>
      </w:r>
      <w:bookmarkEnd w:id="51"/>
      <w:bookmarkEnd w:id="52"/>
      <w:bookmarkEnd w:id="53"/>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835"/>
        <w:gridCol w:w="5636"/>
      </w:tblGrid>
      <w:tr w:rsidR="00A7537A" w:rsidRPr="002D0FDF" w:rsidTr="002B0BE3">
        <w:tc>
          <w:tcPr>
            <w:tcW w:w="817" w:type="dxa"/>
          </w:tcPr>
          <w:p w:rsidR="00A7537A" w:rsidRPr="008E51C0" w:rsidRDefault="00A7537A" w:rsidP="002B0BE3">
            <w:pPr>
              <w:spacing w:line="360" w:lineRule="auto"/>
              <w:rPr>
                <w:b/>
                <w:sz w:val="24"/>
                <w:szCs w:val="24"/>
              </w:rPr>
            </w:pPr>
            <w:r w:rsidRPr="008E51C0">
              <w:rPr>
                <w:b/>
                <w:sz w:val="24"/>
                <w:szCs w:val="24"/>
              </w:rPr>
              <w:t>No</w:t>
            </w:r>
          </w:p>
        </w:tc>
        <w:tc>
          <w:tcPr>
            <w:tcW w:w="2835" w:type="dxa"/>
          </w:tcPr>
          <w:p w:rsidR="00A7537A" w:rsidRPr="008E51C0" w:rsidRDefault="00A7537A" w:rsidP="002B0BE3">
            <w:pPr>
              <w:spacing w:line="360" w:lineRule="auto"/>
              <w:rPr>
                <w:b/>
                <w:sz w:val="24"/>
                <w:szCs w:val="24"/>
              </w:rPr>
            </w:pPr>
            <w:r w:rsidRPr="008E51C0">
              <w:rPr>
                <w:b/>
                <w:sz w:val="24"/>
                <w:szCs w:val="24"/>
              </w:rPr>
              <w:t>Actor</w:t>
            </w:r>
          </w:p>
        </w:tc>
        <w:tc>
          <w:tcPr>
            <w:tcW w:w="5636" w:type="dxa"/>
          </w:tcPr>
          <w:p w:rsidR="00A7537A" w:rsidRPr="008E51C0" w:rsidRDefault="00A7537A" w:rsidP="002B0BE3">
            <w:pPr>
              <w:spacing w:line="360" w:lineRule="auto"/>
              <w:rPr>
                <w:b/>
                <w:sz w:val="24"/>
                <w:szCs w:val="24"/>
              </w:rPr>
            </w:pPr>
            <w:r w:rsidRPr="008E51C0">
              <w:rPr>
                <w:b/>
                <w:sz w:val="24"/>
                <w:szCs w:val="24"/>
              </w:rPr>
              <w:t>Deskripsi</w:t>
            </w:r>
          </w:p>
        </w:tc>
      </w:tr>
      <w:tr w:rsidR="00A7537A" w:rsidRPr="002D0FDF" w:rsidTr="002B0BE3">
        <w:tc>
          <w:tcPr>
            <w:tcW w:w="817" w:type="dxa"/>
          </w:tcPr>
          <w:p w:rsidR="00A7537A" w:rsidRPr="008E51C0" w:rsidRDefault="00A7537A" w:rsidP="002B0BE3">
            <w:pPr>
              <w:spacing w:line="360" w:lineRule="auto"/>
              <w:rPr>
                <w:sz w:val="24"/>
                <w:szCs w:val="24"/>
              </w:rPr>
            </w:pPr>
            <w:r w:rsidRPr="008E51C0">
              <w:rPr>
                <w:sz w:val="24"/>
                <w:szCs w:val="24"/>
              </w:rPr>
              <w:t>1</w:t>
            </w:r>
          </w:p>
        </w:tc>
        <w:tc>
          <w:tcPr>
            <w:tcW w:w="2835" w:type="dxa"/>
          </w:tcPr>
          <w:p w:rsidR="00A7537A" w:rsidRPr="008E51C0" w:rsidRDefault="00A7537A" w:rsidP="002B0BE3">
            <w:pPr>
              <w:spacing w:line="360" w:lineRule="auto"/>
              <w:rPr>
                <w:sz w:val="24"/>
                <w:szCs w:val="24"/>
              </w:rPr>
            </w:pPr>
            <w:r w:rsidRPr="008E51C0">
              <w:rPr>
                <w:sz w:val="24"/>
                <w:szCs w:val="24"/>
              </w:rPr>
              <w:t>Koordinator</w:t>
            </w:r>
          </w:p>
        </w:tc>
        <w:tc>
          <w:tcPr>
            <w:tcW w:w="5636" w:type="dxa"/>
          </w:tcPr>
          <w:p w:rsidR="00A7537A" w:rsidRPr="008E51C0" w:rsidRDefault="00A7537A" w:rsidP="002B0BE3">
            <w:pPr>
              <w:spacing w:line="360" w:lineRule="auto"/>
              <w:rPr>
                <w:sz w:val="24"/>
                <w:szCs w:val="24"/>
              </w:rPr>
            </w:pPr>
            <w:r w:rsidRPr="008E51C0">
              <w:rPr>
                <w:sz w:val="24"/>
                <w:szCs w:val="24"/>
              </w:rPr>
              <w:t>Actor dengan role ini mempunyai wewenang untuk membuat rentan waktu pelaksanaan seminar / sidang dan mengumumkan event kepada guest</w:t>
            </w:r>
          </w:p>
        </w:tc>
      </w:tr>
      <w:tr w:rsidR="00A7537A" w:rsidRPr="002D0FDF" w:rsidTr="002B0BE3">
        <w:tc>
          <w:tcPr>
            <w:tcW w:w="817" w:type="dxa"/>
          </w:tcPr>
          <w:p w:rsidR="00A7537A" w:rsidRPr="008E51C0" w:rsidRDefault="00A7537A" w:rsidP="002B0BE3">
            <w:pPr>
              <w:spacing w:line="360" w:lineRule="auto"/>
              <w:rPr>
                <w:sz w:val="24"/>
                <w:szCs w:val="24"/>
              </w:rPr>
            </w:pPr>
            <w:r w:rsidRPr="008E51C0">
              <w:rPr>
                <w:sz w:val="24"/>
                <w:szCs w:val="24"/>
              </w:rPr>
              <w:t>2</w:t>
            </w:r>
          </w:p>
        </w:tc>
        <w:tc>
          <w:tcPr>
            <w:tcW w:w="2835" w:type="dxa"/>
          </w:tcPr>
          <w:p w:rsidR="00A7537A" w:rsidRPr="008E51C0" w:rsidRDefault="00A7537A" w:rsidP="002B0BE3">
            <w:pPr>
              <w:spacing w:line="360" w:lineRule="auto"/>
              <w:rPr>
                <w:sz w:val="24"/>
                <w:szCs w:val="24"/>
              </w:rPr>
            </w:pPr>
            <w:r w:rsidRPr="008E51C0">
              <w:rPr>
                <w:sz w:val="24"/>
                <w:szCs w:val="24"/>
              </w:rPr>
              <w:t>Dosen</w:t>
            </w:r>
          </w:p>
        </w:tc>
        <w:tc>
          <w:tcPr>
            <w:tcW w:w="5636" w:type="dxa"/>
          </w:tcPr>
          <w:p w:rsidR="00A7537A" w:rsidRPr="008E51C0" w:rsidRDefault="00A7537A" w:rsidP="002B0BE3">
            <w:pPr>
              <w:spacing w:line="360" w:lineRule="auto"/>
              <w:rPr>
                <w:sz w:val="24"/>
                <w:szCs w:val="24"/>
              </w:rPr>
            </w:pPr>
            <w:r w:rsidRPr="008E51C0">
              <w:rPr>
                <w:sz w:val="24"/>
                <w:szCs w:val="24"/>
              </w:rPr>
              <w:t>Aktor dengan role ini mempunyai wewenang untuk menjadwalkan mahasiswa bimbingannya untuk seminar / sidang dan menguji mahasiswa dalam siang</w:t>
            </w:r>
          </w:p>
        </w:tc>
      </w:tr>
      <w:tr w:rsidR="00A7537A" w:rsidRPr="002D0FDF" w:rsidTr="002B0BE3">
        <w:tc>
          <w:tcPr>
            <w:tcW w:w="817" w:type="dxa"/>
          </w:tcPr>
          <w:p w:rsidR="00A7537A" w:rsidRPr="008E51C0" w:rsidRDefault="00A7537A" w:rsidP="002B0BE3">
            <w:pPr>
              <w:spacing w:line="360" w:lineRule="auto"/>
              <w:rPr>
                <w:sz w:val="24"/>
                <w:szCs w:val="24"/>
              </w:rPr>
            </w:pPr>
            <w:r w:rsidRPr="008E51C0">
              <w:rPr>
                <w:sz w:val="24"/>
                <w:szCs w:val="24"/>
              </w:rPr>
              <w:t>3</w:t>
            </w:r>
          </w:p>
        </w:tc>
        <w:tc>
          <w:tcPr>
            <w:tcW w:w="2835" w:type="dxa"/>
          </w:tcPr>
          <w:p w:rsidR="00A7537A" w:rsidRPr="008E51C0" w:rsidRDefault="00A7537A" w:rsidP="002B0BE3">
            <w:pPr>
              <w:spacing w:line="360" w:lineRule="auto"/>
              <w:rPr>
                <w:sz w:val="24"/>
                <w:szCs w:val="24"/>
              </w:rPr>
            </w:pPr>
            <w:r w:rsidRPr="008E51C0">
              <w:rPr>
                <w:sz w:val="24"/>
                <w:szCs w:val="24"/>
              </w:rPr>
              <w:t>Guest</w:t>
            </w:r>
          </w:p>
        </w:tc>
        <w:tc>
          <w:tcPr>
            <w:tcW w:w="5636" w:type="dxa"/>
          </w:tcPr>
          <w:p w:rsidR="00A7537A" w:rsidRPr="008E51C0" w:rsidRDefault="00A7537A" w:rsidP="002B0BE3">
            <w:pPr>
              <w:spacing w:line="360" w:lineRule="auto"/>
              <w:rPr>
                <w:sz w:val="24"/>
                <w:szCs w:val="24"/>
              </w:rPr>
            </w:pPr>
            <w:r w:rsidRPr="008E51C0">
              <w:rPr>
                <w:sz w:val="24"/>
                <w:szCs w:val="24"/>
              </w:rPr>
              <w:t xml:space="preserve">Aktor dengan role ini memiliki wewenang untuk melihat jadwal seminar / sidang yang sudah final dan melihat event yang diumumkan oleh </w:t>
            </w:r>
            <w:r w:rsidR="0036273F">
              <w:rPr>
                <w:sz w:val="24"/>
                <w:szCs w:val="24"/>
              </w:rPr>
              <w:t>coordinator</w:t>
            </w:r>
          </w:p>
        </w:tc>
      </w:tr>
    </w:tbl>
    <w:p w:rsidR="005C4457" w:rsidRPr="00A7537A" w:rsidRDefault="005C4457" w:rsidP="005C4457">
      <w:pPr>
        <w:pStyle w:val="Heading3"/>
      </w:pPr>
      <w:bookmarkStart w:id="56" w:name="_Toc96752913"/>
      <w:bookmarkStart w:id="57" w:name="_Toc242602800"/>
      <w:bookmarkStart w:id="58" w:name="_Toc320098389"/>
      <w:bookmarkStart w:id="59" w:name="_Toc388276038"/>
      <w:r w:rsidRPr="00FA210F">
        <w:lastRenderedPageBreak/>
        <w:t>Definisi Use Case</w:t>
      </w:r>
      <w:bookmarkEnd w:id="56"/>
      <w:bookmarkEnd w:id="57"/>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800"/>
        <w:gridCol w:w="6390"/>
      </w:tblGrid>
      <w:tr w:rsidR="00A7537A" w:rsidRPr="00F02C13" w:rsidTr="00ED3F25">
        <w:tc>
          <w:tcPr>
            <w:tcW w:w="1098" w:type="dxa"/>
          </w:tcPr>
          <w:p w:rsidR="00A7537A" w:rsidRPr="00924F95" w:rsidRDefault="00A7537A" w:rsidP="00924F95">
            <w:pPr>
              <w:spacing w:line="360" w:lineRule="auto"/>
              <w:rPr>
                <w:i/>
                <w:sz w:val="24"/>
                <w:szCs w:val="24"/>
              </w:rPr>
            </w:pPr>
            <w:r w:rsidRPr="00924F95">
              <w:rPr>
                <w:i/>
                <w:sz w:val="24"/>
                <w:szCs w:val="24"/>
              </w:rPr>
              <w:t>No</w:t>
            </w:r>
          </w:p>
        </w:tc>
        <w:tc>
          <w:tcPr>
            <w:tcW w:w="1800" w:type="dxa"/>
          </w:tcPr>
          <w:p w:rsidR="00A7537A" w:rsidRPr="00924F95" w:rsidRDefault="00A7537A" w:rsidP="00924F95">
            <w:pPr>
              <w:spacing w:line="360" w:lineRule="auto"/>
              <w:rPr>
                <w:i/>
                <w:sz w:val="24"/>
                <w:szCs w:val="24"/>
              </w:rPr>
            </w:pPr>
            <w:r w:rsidRPr="00924F95">
              <w:rPr>
                <w:i/>
                <w:sz w:val="24"/>
                <w:szCs w:val="24"/>
              </w:rPr>
              <w:t>Use Case</w:t>
            </w:r>
          </w:p>
        </w:tc>
        <w:tc>
          <w:tcPr>
            <w:tcW w:w="6390" w:type="dxa"/>
          </w:tcPr>
          <w:p w:rsidR="00A7537A" w:rsidRPr="00924F95" w:rsidRDefault="00A7537A" w:rsidP="00924F95">
            <w:pPr>
              <w:spacing w:line="360" w:lineRule="auto"/>
              <w:rPr>
                <w:i/>
                <w:sz w:val="24"/>
                <w:szCs w:val="24"/>
              </w:rPr>
            </w:pPr>
            <w:r w:rsidRPr="00924F95">
              <w:rPr>
                <w:i/>
                <w:sz w:val="24"/>
                <w:szCs w:val="24"/>
              </w:rPr>
              <w:t>Deskripsi</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1</w:t>
            </w:r>
          </w:p>
        </w:tc>
        <w:tc>
          <w:tcPr>
            <w:tcW w:w="1800" w:type="dxa"/>
          </w:tcPr>
          <w:p w:rsidR="00A7537A" w:rsidRPr="00924F95" w:rsidRDefault="000814BF" w:rsidP="00924F95">
            <w:pPr>
              <w:spacing w:line="360" w:lineRule="auto"/>
              <w:jc w:val="both"/>
              <w:rPr>
                <w:sz w:val="24"/>
                <w:szCs w:val="24"/>
              </w:rPr>
            </w:pPr>
            <w:r w:rsidRPr="00924F95">
              <w:rPr>
                <w:sz w:val="24"/>
                <w:szCs w:val="24"/>
              </w:rPr>
              <w:t>C</w:t>
            </w:r>
            <w:r w:rsidR="00A7537A" w:rsidRPr="00924F95">
              <w:rPr>
                <w:sz w:val="24"/>
                <w:szCs w:val="24"/>
              </w:rPr>
              <w:t>ronjob</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pengambilan data dari sistem lain untuk selanjutnya digunakan oleh aplikasi penjadwalan.</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2</w:t>
            </w:r>
          </w:p>
        </w:tc>
        <w:tc>
          <w:tcPr>
            <w:tcW w:w="1800" w:type="dxa"/>
          </w:tcPr>
          <w:p w:rsidR="00A7537A" w:rsidRPr="00924F95" w:rsidRDefault="00A7537A" w:rsidP="00924F95">
            <w:pPr>
              <w:spacing w:line="360" w:lineRule="auto"/>
              <w:jc w:val="both"/>
              <w:rPr>
                <w:sz w:val="24"/>
                <w:szCs w:val="24"/>
              </w:rPr>
            </w:pPr>
            <w:r w:rsidRPr="00924F95">
              <w:rPr>
                <w:sz w:val="24"/>
                <w:szCs w:val="24"/>
              </w:rPr>
              <w:t>Login</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otentikasi yang dilakukan oleh aplikasi penjadwalan terhadap user beserta hak aksesnya</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3</w:t>
            </w:r>
          </w:p>
        </w:tc>
        <w:tc>
          <w:tcPr>
            <w:tcW w:w="1800" w:type="dxa"/>
          </w:tcPr>
          <w:p w:rsidR="00A7537A" w:rsidRPr="00924F95" w:rsidRDefault="00A7537A" w:rsidP="00924F95">
            <w:pPr>
              <w:spacing w:line="360" w:lineRule="auto"/>
              <w:jc w:val="both"/>
              <w:rPr>
                <w:sz w:val="24"/>
                <w:szCs w:val="24"/>
              </w:rPr>
            </w:pPr>
            <w:r w:rsidRPr="00924F95">
              <w:rPr>
                <w:sz w:val="24"/>
                <w:szCs w:val="24"/>
              </w:rPr>
              <w:t>Pengelolaan Kalender</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kalender periode pelaksanaan seminar/sistem yang akan menjadi acuan bagi Dosen untuk menentukan jadwal Seminar/sidang yang akan dilakukan</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4</w:t>
            </w:r>
          </w:p>
        </w:tc>
        <w:tc>
          <w:tcPr>
            <w:tcW w:w="1800" w:type="dxa"/>
          </w:tcPr>
          <w:p w:rsidR="00A7537A" w:rsidRPr="00924F95" w:rsidRDefault="00A7537A" w:rsidP="00924F95">
            <w:pPr>
              <w:spacing w:line="360" w:lineRule="auto"/>
              <w:jc w:val="both"/>
              <w:rPr>
                <w:sz w:val="24"/>
                <w:szCs w:val="24"/>
              </w:rPr>
            </w:pPr>
            <w:r w:rsidRPr="00924F95">
              <w:rPr>
                <w:sz w:val="24"/>
                <w:szCs w:val="24"/>
              </w:rPr>
              <w:t>Kelola Event</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event pengumuman yang berkaitan dengan penjadwalan yang bisa diakses dihalaman utama oleh siapapun</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5</w:t>
            </w:r>
          </w:p>
        </w:tc>
        <w:tc>
          <w:tcPr>
            <w:tcW w:w="1800" w:type="dxa"/>
          </w:tcPr>
          <w:p w:rsidR="00A7537A" w:rsidRPr="00924F95" w:rsidRDefault="00A7537A" w:rsidP="00924F95">
            <w:pPr>
              <w:spacing w:line="360" w:lineRule="auto"/>
              <w:rPr>
                <w:sz w:val="24"/>
                <w:szCs w:val="24"/>
              </w:rPr>
            </w:pPr>
            <w:r w:rsidRPr="00924F95">
              <w:rPr>
                <w:sz w:val="24"/>
                <w:szCs w:val="24"/>
              </w:rPr>
              <w:t>Kelola jadwal kesediaan</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jadwal availability dosen untuk melaksanakan seminar/</w:t>
            </w:r>
            <w:r w:rsidR="0036273F" w:rsidRPr="00924F95">
              <w:rPr>
                <w:sz w:val="24"/>
                <w:szCs w:val="24"/>
                <w:lang w:eastAsia="en-GB"/>
              </w:rPr>
              <w:t>siding</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6</w:t>
            </w:r>
          </w:p>
        </w:tc>
        <w:tc>
          <w:tcPr>
            <w:tcW w:w="1800" w:type="dxa"/>
          </w:tcPr>
          <w:p w:rsidR="00A7537A" w:rsidRPr="00924F95" w:rsidRDefault="00A7537A" w:rsidP="00924F95">
            <w:pPr>
              <w:spacing w:line="360" w:lineRule="auto"/>
              <w:jc w:val="both"/>
              <w:rPr>
                <w:sz w:val="24"/>
                <w:szCs w:val="24"/>
              </w:rPr>
            </w:pPr>
            <w:r w:rsidRPr="00924F95">
              <w:rPr>
                <w:sz w:val="24"/>
                <w:szCs w:val="24"/>
              </w:rPr>
              <w:t>Kelola jadwal seminar</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penjadwalan seminar karya akhir dari mahasiswa bimbingan.</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7</w:t>
            </w:r>
          </w:p>
        </w:tc>
        <w:tc>
          <w:tcPr>
            <w:tcW w:w="1800" w:type="dxa"/>
          </w:tcPr>
          <w:p w:rsidR="00A7537A" w:rsidRPr="00924F95" w:rsidRDefault="00A7537A" w:rsidP="00924F95">
            <w:pPr>
              <w:spacing w:line="360" w:lineRule="auto"/>
              <w:jc w:val="both"/>
              <w:rPr>
                <w:sz w:val="24"/>
                <w:szCs w:val="24"/>
              </w:rPr>
            </w:pPr>
            <w:r w:rsidRPr="00924F95">
              <w:rPr>
                <w:sz w:val="24"/>
                <w:szCs w:val="24"/>
              </w:rPr>
              <w:t xml:space="preserve">Kelola jadwal </w:t>
            </w:r>
            <w:r w:rsidR="000814BF">
              <w:rPr>
                <w:sz w:val="24"/>
                <w:szCs w:val="24"/>
              </w:rPr>
              <w:t>siding</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penjadwalan sidang karya akhir dari mahasiswa bimbingan.</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8</w:t>
            </w:r>
          </w:p>
        </w:tc>
        <w:tc>
          <w:tcPr>
            <w:tcW w:w="1800" w:type="dxa"/>
          </w:tcPr>
          <w:p w:rsidR="00A7537A" w:rsidRPr="00924F95" w:rsidRDefault="00A7537A" w:rsidP="00924F95">
            <w:pPr>
              <w:spacing w:line="360" w:lineRule="auto"/>
              <w:jc w:val="both"/>
              <w:rPr>
                <w:sz w:val="24"/>
                <w:szCs w:val="24"/>
              </w:rPr>
            </w:pPr>
            <w:r w:rsidRPr="00924F95">
              <w:rPr>
                <w:sz w:val="24"/>
                <w:szCs w:val="24"/>
              </w:rPr>
              <w:t>Kelola kesediaan menguji</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 xml:space="preserve">menggambarkan proses </w:t>
            </w:r>
            <w:r w:rsidRPr="00924F95">
              <w:rPr>
                <w:sz w:val="24"/>
                <w:szCs w:val="24"/>
                <w:lang w:val="nb-NO"/>
              </w:rPr>
              <w:t>penerimaan atau penolakan tawaran menguji yang ditawarkan kepada dosen yang bersangkutan yang kemudian akan di lock oleh aplikasi</w:t>
            </w:r>
          </w:p>
        </w:tc>
      </w:tr>
      <w:tr w:rsidR="00A7537A" w:rsidRPr="00F02C13" w:rsidTr="00ED3F25">
        <w:tc>
          <w:tcPr>
            <w:tcW w:w="1098" w:type="dxa"/>
          </w:tcPr>
          <w:p w:rsidR="00A7537A" w:rsidRPr="00924F95" w:rsidRDefault="00ED3F25" w:rsidP="00924F95">
            <w:pPr>
              <w:spacing w:line="360" w:lineRule="auto"/>
              <w:rPr>
                <w:i/>
                <w:sz w:val="24"/>
                <w:szCs w:val="24"/>
              </w:rPr>
            </w:pPr>
            <w:r w:rsidRPr="00924F95">
              <w:rPr>
                <w:i/>
                <w:sz w:val="24"/>
                <w:szCs w:val="24"/>
              </w:rPr>
              <w:t>UC-0</w:t>
            </w:r>
            <w:r w:rsidR="00A7537A" w:rsidRPr="00924F95">
              <w:rPr>
                <w:i/>
                <w:sz w:val="24"/>
                <w:szCs w:val="24"/>
              </w:rPr>
              <w:t>9</w:t>
            </w:r>
          </w:p>
        </w:tc>
        <w:tc>
          <w:tcPr>
            <w:tcW w:w="1800" w:type="dxa"/>
          </w:tcPr>
          <w:p w:rsidR="00A7537A" w:rsidRPr="00924F95" w:rsidRDefault="00A7537A" w:rsidP="00924F95">
            <w:pPr>
              <w:spacing w:line="360" w:lineRule="auto"/>
              <w:jc w:val="both"/>
              <w:rPr>
                <w:sz w:val="24"/>
                <w:szCs w:val="24"/>
              </w:rPr>
            </w:pPr>
            <w:r w:rsidRPr="00924F95">
              <w:rPr>
                <w:sz w:val="24"/>
                <w:szCs w:val="24"/>
              </w:rPr>
              <w:t>Kelola Lock Jadwal</w:t>
            </w:r>
          </w:p>
        </w:tc>
        <w:tc>
          <w:tcPr>
            <w:tcW w:w="6390" w:type="dxa"/>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 xml:space="preserve">menggambarkan proses </w:t>
            </w:r>
            <w:r w:rsidRPr="00924F95">
              <w:rPr>
                <w:sz w:val="24"/>
                <w:szCs w:val="24"/>
                <w:lang w:val="nb-NO"/>
              </w:rPr>
              <w:t>penguncian jadwal yang telah disetujui oleh penguji dan pembimbing, serta pengaturan ruangan secara otomatis oleh aplikasi</w:t>
            </w:r>
          </w:p>
        </w:tc>
      </w:tr>
    </w:tbl>
    <w:p w:rsidR="005C4457" w:rsidRPr="00FA210F" w:rsidRDefault="005C4457" w:rsidP="005C4457">
      <w:pPr>
        <w:pStyle w:val="Heading3"/>
      </w:pPr>
      <w:bookmarkStart w:id="60" w:name="_Toc242602801"/>
      <w:bookmarkStart w:id="61" w:name="_Toc320098390"/>
      <w:bookmarkStart w:id="62" w:name="_Toc96752914"/>
      <w:bookmarkStart w:id="63" w:name="_Toc388276039"/>
      <w:r w:rsidRPr="00FA210F">
        <w:t>Skenario Use Case</w:t>
      </w:r>
      <w:bookmarkEnd w:id="60"/>
      <w:bookmarkEnd w:id="61"/>
      <w:bookmarkEnd w:id="63"/>
    </w:p>
    <w:p w:rsidR="00A7537A" w:rsidRPr="00EA434C" w:rsidRDefault="00A7537A" w:rsidP="00A7537A">
      <w:pPr>
        <w:pStyle w:val="Heading4"/>
      </w:pPr>
      <w:bookmarkStart w:id="64" w:name="_Toc386451285"/>
      <w:r w:rsidRPr="00EA434C">
        <w:t>Usecase Cronsjob</w:t>
      </w:r>
      <w:bookmarkEnd w:id="64"/>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sz w:val="24"/>
                <w:szCs w:val="24"/>
              </w:rPr>
            </w:pPr>
            <w:r w:rsidRPr="00EA434C">
              <w:rPr>
                <w:sz w:val="24"/>
                <w:szCs w:val="24"/>
              </w:rPr>
              <w:t>001</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36273F" w:rsidP="00924F95">
            <w:pPr>
              <w:spacing w:line="360" w:lineRule="auto"/>
              <w:jc w:val="both"/>
              <w:rPr>
                <w:sz w:val="24"/>
                <w:szCs w:val="24"/>
              </w:rPr>
            </w:pPr>
            <w:r w:rsidRPr="00EA434C">
              <w:rPr>
                <w:sz w:val="24"/>
                <w:szCs w:val="24"/>
              </w:rPr>
              <w:t>C</w:t>
            </w:r>
            <w:r w:rsidR="00A7537A" w:rsidRPr="00EA434C">
              <w:rPr>
                <w:sz w:val="24"/>
                <w:szCs w:val="24"/>
              </w:rPr>
              <w:t>ronjob</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sz w:val="24"/>
                <w:szCs w:val="24"/>
              </w:rPr>
            </w:pPr>
            <w:r w:rsidRPr="00EA434C">
              <w:rPr>
                <w:sz w:val="24"/>
                <w:szCs w:val="24"/>
                <w:lang w:val="nb-NO"/>
              </w:rPr>
              <w:t>Proses ini digunakan untuk mengambil data dari sistem lain yang berhubungan dengan aplikasi penjadwalan karya akhir</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tabs>
                <w:tab w:val="left" w:pos="399"/>
              </w:tabs>
              <w:spacing w:before="100" w:beforeAutospacing="1" w:after="100" w:afterAutospacing="1" w:line="360" w:lineRule="auto"/>
              <w:contextualSpacing/>
              <w:jc w:val="both"/>
              <w:rPr>
                <w:sz w:val="24"/>
                <w:szCs w:val="24"/>
                <w:lang w:eastAsia="en-GB"/>
              </w:rPr>
            </w:pPr>
            <w:r w:rsidRPr="00EA434C">
              <w:rPr>
                <w:sz w:val="24"/>
                <w:szCs w:val="24"/>
                <w:lang w:val="id-ID" w:eastAsia="en-GB"/>
              </w:rPr>
              <w:t xml:space="preserve">Use case ini </w:t>
            </w:r>
            <w:r w:rsidRPr="00EA434C">
              <w:rPr>
                <w:sz w:val="24"/>
                <w:szCs w:val="24"/>
                <w:lang w:eastAsia="en-GB"/>
              </w:rPr>
              <w:t xml:space="preserve">menggambarkan proses pengambilan data dari sistem lain </w:t>
            </w:r>
            <w:r w:rsidRPr="00EA434C">
              <w:rPr>
                <w:sz w:val="24"/>
                <w:szCs w:val="24"/>
                <w:lang w:eastAsia="en-GB"/>
              </w:rPr>
              <w:lastRenderedPageBreak/>
              <w:t>untuk selanjutnya digunakan oleh aplikasi penjadwalan.</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lastRenderedPageBreak/>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sz w:val="24"/>
                <w:szCs w:val="24"/>
              </w:rPr>
            </w:pPr>
            <w:r w:rsidRPr="00EA434C">
              <w:rPr>
                <w:sz w:val="24"/>
                <w:szCs w:val="24"/>
              </w:rPr>
              <w:t>Web service SubSys Dosen, SubSys Ruangan, SubSys Karya Akhir</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sz w:val="24"/>
                <w:szCs w:val="24"/>
              </w:rPr>
            </w:pPr>
            <w:r w:rsidRPr="00EA434C">
              <w:rPr>
                <w:sz w:val="24"/>
                <w:szCs w:val="24"/>
              </w:rPr>
              <w:t>Aplikasi telah berjalan pada web server</w:t>
            </w:r>
          </w:p>
        </w:tc>
      </w:tr>
      <w:tr w:rsidR="00A7537A" w:rsidRPr="00EA434C"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sz w:val="24"/>
                <w:szCs w:val="24"/>
              </w:rPr>
            </w:pPr>
            <w:r w:rsidRPr="00EA434C">
              <w:rPr>
                <w:b/>
                <w:sz w:val="24"/>
                <w:szCs w:val="24"/>
              </w:rPr>
              <w:t>Skenario Utama</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lang w:val="sv-SE"/>
              </w:rPr>
            </w:pPr>
            <w:r w:rsidRPr="00EA434C">
              <w:rPr>
                <w:b/>
                <w:bCs/>
                <w:sz w:val="24"/>
                <w:szCs w:val="24"/>
              </w:rPr>
              <w:t>Reaksi Si</w:t>
            </w:r>
            <w:r w:rsidRPr="00EA434C">
              <w:rPr>
                <w:b/>
                <w:bCs/>
                <w:sz w:val="24"/>
                <w:szCs w:val="24"/>
                <w:lang w:val="sv-SE"/>
              </w:rPr>
              <w:t>stem</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3"/>
              </w:numPr>
              <w:spacing w:line="360" w:lineRule="auto"/>
              <w:ind w:left="522"/>
              <w:rPr>
                <w:rFonts w:ascii="Times New Roman" w:hAnsi="Times New Roman" w:cs="Times New Roman"/>
                <w:bCs/>
                <w:sz w:val="24"/>
                <w:szCs w:val="24"/>
              </w:rPr>
            </w:pPr>
            <w:r w:rsidRPr="00EA434C">
              <w:rPr>
                <w:rFonts w:ascii="Times New Roman" w:hAnsi="Times New Roman" w:cs="Times New Roman"/>
                <w:bCs/>
                <w:sz w:val="24"/>
                <w:szCs w:val="24"/>
              </w:rPr>
              <w:t>Aplikasi menjalankan cronsjob secara otomatis</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3"/>
              </w:numPr>
              <w:spacing w:line="360" w:lineRule="auto"/>
              <w:ind w:left="522"/>
              <w:rPr>
                <w:rFonts w:ascii="Times New Roman" w:hAnsi="Times New Roman" w:cs="Times New Roman"/>
                <w:bCs/>
                <w:sz w:val="24"/>
                <w:szCs w:val="24"/>
                <w:lang w:val="fi-FI"/>
              </w:rPr>
            </w:pPr>
            <w:r w:rsidRPr="00EA434C">
              <w:rPr>
                <w:rFonts w:ascii="Times New Roman" w:hAnsi="Times New Roman" w:cs="Times New Roman"/>
                <w:bCs/>
                <w:sz w:val="24"/>
                <w:szCs w:val="24"/>
              </w:rPr>
              <w:t>Aplikasi mengirimkan permintaan data ke web service</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3"/>
              </w:numPr>
              <w:spacing w:line="360" w:lineRule="auto"/>
              <w:ind w:left="540"/>
              <w:jc w:val="both"/>
              <w:rPr>
                <w:rFonts w:ascii="Times New Roman" w:hAnsi="Times New Roman" w:cs="Times New Roman"/>
                <w:bCs/>
                <w:sz w:val="24"/>
                <w:szCs w:val="24"/>
              </w:rPr>
            </w:pPr>
            <w:r w:rsidRPr="00EA434C">
              <w:rPr>
                <w:rFonts w:ascii="Times New Roman" w:hAnsi="Times New Roman" w:cs="Times New Roman"/>
                <w:bCs/>
                <w:sz w:val="24"/>
                <w:szCs w:val="24"/>
              </w:rPr>
              <w:t>Web Service memvalidasi permintaan data dari Aplikasi</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324" w:hanging="284"/>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3"/>
              </w:numPr>
              <w:spacing w:line="360" w:lineRule="auto"/>
              <w:ind w:left="540"/>
              <w:jc w:val="both"/>
              <w:rPr>
                <w:rFonts w:ascii="Times New Roman" w:hAnsi="Times New Roman" w:cs="Times New Roman"/>
                <w:bCs/>
                <w:sz w:val="24"/>
                <w:szCs w:val="24"/>
              </w:rPr>
            </w:pPr>
            <w:r w:rsidRPr="00EA434C">
              <w:rPr>
                <w:rFonts w:ascii="Times New Roman" w:hAnsi="Times New Roman" w:cs="Times New Roman"/>
                <w:bCs/>
                <w:sz w:val="24"/>
                <w:szCs w:val="24"/>
              </w:rPr>
              <w:t>Web service mengirimkan data yang telah diminta</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324" w:hanging="284"/>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3"/>
              </w:numPr>
              <w:spacing w:line="360" w:lineRule="auto"/>
              <w:ind w:left="522"/>
              <w:rPr>
                <w:rFonts w:ascii="Times New Roman" w:hAnsi="Times New Roman" w:cs="Times New Roman"/>
                <w:bCs/>
                <w:sz w:val="24"/>
                <w:szCs w:val="24"/>
              </w:rPr>
            </w:pPr>
            <w:r w:rsidRPr="00EA434C">
              <w:rPr>
                <w:rFonts w:ascii="Times New Roman" w:hAnsi="Times New Roman" w:cs="Times New Roman"/>
                <w:bCs/>
                <w:sz w:val="24"/>
                <w:szCs w:val="24"/>
              </w:rPr>
              <w:t>Aplikasi menyimpan data yang dikirimkan oleh web service kedalam database</w:t>
            </w:r>
          </w:p>
        </w:tc>
      </w:tr>
      <w:tr w:rsidR="00A7537A" w:rsidRPr="00EA434C"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Skenario Alternatif : Validasi Permintaan Gagal</w:t>
            </w:r>
          </w:p>
        </w:tc>
      </w:tr>
      <w:tr w:rsidR="00A7537A" w:rsidRPr="00EA434C" w:rsidTr="002B0BE3">
        <w:trPr>
          <w:cantSplit/>
        </w:trPr>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Reaksi Sistem</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360" w:hanging="360"/>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4"/>
              </w:numPr>
              <w:spacing w:line="360" w:lineRule="auto"/>
              <w:ind w:left="522"/>
              <w:rPr>
                <w:rFonts w:ascii="Times New Roman" w:hAnsi="Times New Roman" w:cs="Times New Roman"/>
                <w:bCs/>
                <w:sz w:val="24"/>
                <w:szCs w:val="24"/>
              </w:rPr>
            </w:pPr>
            <w:r w:rsidRPr="00EA434C">
              <w:rPr>
                <w:rFonts w:ascii="Times New Roman" w:hAnsi="Times New Roman" w:cs="Times New Roman"/>
                <w:bCs/>
                <w:sz w:val="24"/>
                <w:szCs w:val="24"/>
              </w:rPr>
              <w:t>Aplikasi menjalankan cronsjob secara otomatis</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360" w:hanging="360"/>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4"/>
              </w:numPr>
              <w:spacing w:line="360" w:lineRule="auto"/>
              <w:ind w:left="522"/>
              <w:rPr>
                <w:rFonts w:ascii="Times New Roman" w:hAnsi="Times New Roman" w:cs="Times New Roman"/>
                <w:bCs/>
                <w:sz w:val="24"/>
                <w:szCs w:val="24"/>
              </w:rPr>
            </w:pPr>
            <w:r w:rsidRPr="00EA434C">
              <w:rPr>
                <w:rFonts w:ascii="Times New Roman" w:hAnsi="Times New Roman" w:cs="Times New Roman"/>
                <w:bCs/>
                <w:sz w:val="24"/>
                <w:szCs w:val="24"/>
              </w:rPr>
              <w:t>Aplikasi mengirimkan permintaan data ke web service</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4"/>
              </w:numPr>
              <w:spacing w:line="360" w:lineRule="auto"/>
              <w:ind w:left="540"/>
              <w:jc w:val="both"/>
              <w:rPr>
                <w:rFonts w:ascii="Times New Roman" w:hAnsi="Times New Roman" w:cs="Times New Roman"/>
                <w:bCs/>
                <w:sz w:val="24"/>
                <w:szCs w:val="24"/>
              </w:rPr>
            </w:pPr>
            <w:r w:rsidRPr="00EA434C">
              <w:rPr>
                <w:rFonts w:ascii="Times New Roman" w:hAnsi="Times New Roman" w:cs="Times New Roman"/>
                <w:bCs/>
                <w:sz w:val="24"/>
                <w:szCs w:val="24"/>
              </w:rPr>
              <w:t>Web Service memvalidasi permintaan data dari Aplikasi</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4"/>
              </w:numPr>
              <w:spacing w:line="360" w:lineRule="auto"/>
              <w:ind w:left="540"/>
              <w:jc w:val="both"/>
              <w:rPr>
                <w:rFonts w:ascii="Times New Roman" w:hAnsi="Times New Roman" w:cs="Times New Roman"/>
                <w:bCs/>
                <w:sz w:val="24"/>
                <w:szCs w:val="24"/>
              </w:rPr>
            </w:pPr>
            <w:r w:rsidRPr="00EA434C">
              <w:rPr>
                <w:rFonts w:ascii="Times New Roman" w:hAnsi="Times New Roman" w:cs="Times New Roman"/>
                <w:bCs/>
                <w:sz w:val="24"/>
                <w:szCs w:val="24"/>
              </w:rPr>
              <w:t>Validasi gagal dilakukan</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4"/>
              </w:numPr>
              <w:spacing w:line="360" w:lineRule="auto"/>
              <w:rPr>
                <w:rFonts w:ascii="Times New Roman" w:hAnsi="Times New Roman" w:cs="Times New Roman"/>
                <w:bCs/>
                <w:sz w:val="24"/>
                <w:szCs w:val="24"/>
              </w:rPr>
            </w:pPr>
            <w:r w:rsidRPr="00EA434C">
              <w:rPr>
                <w:rFonts w:ascii="Times New Roman" w:hAnsi="Times New Roman" w:cs="Times New Roman"/>
                <w:bCs/>
                <w:sz w:val="24"/>
                <w:szCs w:val="24"/>
              </w:rPr>
              <w:t>Cronsjob akan dijalankan kembali sesuai dengan waktu yang ditentukan</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sz w:val="24"/>
                <w:szCs w:val="24"/>
              </w:rPr>
            </w:pPr>
            <w:r w:rsidRPr="00EA434C">
              <w:rPr>
                <w:bCs/>
                <w:sz w:val="24"/>
                <w:szCs w:val="24"/>
              </w:rPr>
              <w:t xml:space="preserve">Aplikasi menyimpan data yang dikirimkan oleh web service kedalam </w:t>
            </w:r>
            <w:r w:rsidRPr="00EA434C">
              <w:rPr>
                <w:bCs/>
                <w:sz w:val="24"/>
                <w:szCs w:val="24"/>
              </w:rPr>
              <w:lastRenderedPageBreak/>
              <w:t>database</w:t>
            </w:r>
          </w:p>
        </w:tc>
      </w:tr>
    </w:tbl>
    <w:p w:rsidR="00A7537A" w:rsidRPr="00EA434C" w:rsidRDefault="00A7537A" w:rsidP="00A7537A">
      <w:pPr>
        <w:rPr>
          <w:sz w:val="24"/>
          <w:szCs w:val="24"/>
        </w:rPr>
      </w:pPr>
    </w:p>
    <w:p w:rsidR="00A7537A" w:rsidRPr="00EA434C" w:rsidRDefault="00A7537A" w:rsidP="00A7537A">
      <w:pPr>
        <w:rPr>
          <w:sz w:val="24"/>
          <w:szCs w:val="24"/>
        </w:rPr>
      </w:pPr>
    </w:p>
    <w:p w:rsidR="00A7537A" w:rsidRPr="00EA434C" w:rsidRDefault="00A7537A" w:rsidP="00A7537A">
      <w:pPr>
        <w:pStyle w:val="Heading4"/>
      </w:pPr>
      <w:bookmarkStart w:id="65" w:name="_Toc386451286"/>
      <w:r w:rsidRPr="00EA434C">
        <w:t>Usecase login</w:t>
      </w:r>
      <w:bookmarkEnd w:id="65"/>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sz w:val="24"/>
                <w:szCs w:val="24"/>
              </w:rPr>
            </w:pPr>
            <w:r w:rsidRPr="00EA434C">
              <w:rPr>
                <w:sz w:val="24"/>
                <w:szCs w:val="24"/>
              </w:rPr>
              <w:t>002</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sz w:val="24"/>
                <w:szCs w:val="24"/>
              </w:rPr>
            </w:pPr>
            <w:r w:rsidRPr="00EA434C">
              <w:rPr>
                <w:sz w:val="24"/>
                <w:szCs w:val="24"/>
              </w:rPr>
              <w:t>Login</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sz w:val="24"/>
                <w:szCs w:val="24"/>
              </w:rPr>
            </w:pPr>
            <w:r w:rsidRPr="00EA434C">
              <w:rPr>
                <w:sz w:val="24"/>
                <w:szCs w:val="24"/>
                <w:lang w:val="nb-NO"/>
              </w:rPr>
              <w:t>Proses ini digunakan untuk mengotentikasi user yang mengakses aplikasi</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tabs>
                <w:tab w:val="left" w:pos="399"/>
              </w:tabs>
              <w:spacing w:before="100" w:beforeAutospacing="1" w:after="100" w:afterAutospacing="1" w:line="360" w:lineRule="auto"/>
              <w:contextualSpacing/>
              <w:jc w:val="both"/>
              <w:rPr>
                <w:sz w:val="24"/>
                <w:szCs w:val="24"/>
                <w:lang w:eastAsia="en-GB"/>
              </w:rPr>
            </w:pPr>
            <w:r w:rsidRPr="00EA434C">
              <w:rPr>
                <w:sz w:val="24"/>
                <w:szCs w:val="24"/>
                <w:lang w:val="id-ID" w:eastAsia="en-GB"/>
              </w:rPr>
              <w:t xml:space="preserve">Use case ini </w:t>
            </w:r>
            <w:r w:rsidRPr="00EA434C">
              <w:rPr>
                <w:sz w:val="24"/>
                <w:szCs w:val="24"/>
                <w:lang w:eastAsia="en-GB"/>
              </w:rPr>
              <w:t>menggambarkan proses otentikasi yang dilakukan oleh aplikasi penjadwalan terhadap user beserta hak aksesnya</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sz w:val="24"/>
                <w:szCs w:val="24"/>
              </w:rPr>
            </w:pPr>
            <w:r w:rsidRPr="00EA434C">
              <w:rPr>
                <w:sz w:val="24"/>
                <w:szCs w:val="24"/>
              </w:rPr>
              <w:t>Koordinator, Dosen</w:t>
            </w: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sz w:val="24"/>
                <w:szCs w:val="24"/>
              </w:rPr>
            </w:pPr>
            <w:r w:rsidRPr="00EA434C">
              <w:rPr>
                <w:sz w:val="24"/>
                <w:szCs w:val="24"/>
              </w:rPr>
              <w:t>Aktor telah mengakses halaman login</w:t>
            </w:r>
          </w:p>
        </w:tc>
      </w:tr>
      <w:tr w:rsidR="00A7537A" w:rsidRPr="00EA434C"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sz w:val="24"/>
                <w:szCs w:val="24"/>
              </w:rPr>
            </w:pPr>
            <w:r w:rsidRPr="00EA434C">
              <w:rPr>
                <w:b/>
                <w:sz w:val="24"/>
                <w:szCs w:val="24"/>
              </w:rPr>
              <w:t>Skenario Utama</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lang w:val="sv-SE"/>
              </w:rPr>
            </w:pPr>
            <w:r w:rsidRPr="00EA434C">
              <w:rPr>
                <w:b/>
                <w:bCs/>
                <w:sz w:val="24"/>
                <w:szCs w:val="24"/>
              </w:rPr>
              <w:t>Reaksi Si</w:t>
            </w:r>
            <w:r w:rsidRPr="00EA434C">
              <w:rPr>
                <w:b/>
                <w:bCs/>
                <w:sz w:val="24"/>
                <w:szCs w:val="24"/>
                <w:lang w:val="sv-SE"/>
              </w:rPr>
              <w:t>stem</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5"/>
              </w:numPr>
              <w:spacing w:line="360" w:lineRule="auto"/>
              <w:ind w:left="540"/>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login</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5"/>
              </w:numPr>
              <w:spacing w:line="360" w:lineRule="auto"/>
              <w:rPr>
                <w:rFonts w:ascii="Times New Roman" w:hAnsi="Times New Roman" w:cs="Times New Roman"/>
                <w:bCs/>
                <w:sz w:val="24"/>
                <w:szCs w:val="24"/>
                <w:lang w:val="fi-FI"/>
              </w:rPr>
            </w:pPr>
            <w:r w:rsidRPr="00EA434C">
              <w:rPr>
                <w:rFonts w:ascii="Times New Roman" w:hAnsi="Times New Roman" w:cs="Times New Roman"/>
                <w:bCs/>
                <w:sz w:val="24"/>
                <w:szCs w:val="24"/>
                <w:lang w:val="fi-FI"/>
              </w:rPr>
              <w:t>Aplikasi memeriksa kesesuaian informasi akun dengan yang ada di database</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5"/>
              </w:numPr>
              <w:spacing w:line="360" w:lineRule="auto"/>
              <w:rPr>
                <w:rFonts w:ascii="Times New Roman" w:hAnsi="Times New Roman" w:cs="Times New Roman"/>
                <w:bCs/>
                <w:sz w:val="24"/>
                <w:szCs w:val="24"/>
              </w:rPr>
            </w:pPr>
            <w:r w:rsidRPr="00EA434C">
              <w:rPr>
                <w:rFonts w:ascii="Times New Roman" w:hAnsi="Times New Roman" w:cs="Times New Roman"/>
                <w:bCs/>
                <w:sz w:val="24"/>
                <w:szCs w:val="24"/>
              </w:rPr>
              <w:t>Aplikasi mengotentikasi aktor berdasarkan role</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5"/>
              </w:numPr>
              <w:spacing w:line="360" w:lineRule="auto"/>
              <w:jc w:val="both"/>
              <w:rPr>
                <w:rFonts w:ascii="Times New Roman" w:hAnsi="Times New Roman" w:cs="Times New Roman"/>
                <w:bCs/>
                <w:sz w:val="24"/>
                <w:szCs w:val="24"/>
              </w:rPr>
            </w:pPr>
            <w:r w:rsidRPr="00EA434C">
              <w:rPr>
                <w:rFonts w:ascii="Times New Roman" w:hAnsi="Times New Roman" w:cs="Times New Roman"/>
                <w:bCs/>
                <w:sz w:val="24"/>
                <w:szCs w:val="24"/>
              </w:rPr>
              <w:t>Aktor masuk kehalaman dashboard sesuai dengan role aktor yang bersangkutan</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ind w:left="284" w:hanging="284"/>
              <w:jc w:val="both"/>
              <w:rPr>
                <w:bCs/>
                <w:sz w:val="24"/>
                <w:szCs w:val="24"/>
                <w:lang w:val="id-ID"/>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Skenario Alternatif : Otentikasi Aktor Gagal</w:t>
            </w:r>
          </w:p>
        </w:tc>
      </w:tr>
      <w:tr w:rsidR="00A7537A" w:rsidRPr="00EA434C" w:rsidTr="002B0BE3">
        <w:trPr>
          <w:cantSplit/>
        </w:trPr>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center"/>
              <w:rPr>
                <w:b/>
                <w:bCs/>
                <w:sz w:val="24"/>
                <w:szCs w:val="24"/>
              </w:rPr>
            </w:pPr>
            <w:r w:rsidRPr="00EA434C">
              <w:rPr>
                <w:b/>
                <w:bCs/>
                <w:sz w:val="24"/>
                <w:szCs w:val="24"/>
              </w:rPr>
              <w:t>Reaksi Sistem</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6"/>
              </w:numPr>
              <w:spacing w:line="360" w:lineRule="auto"/>
              <w:jc w:val="both"/>
              <w:rPr>
                <w:rFonts w:ascii="Times New Roman" w:hAnsi="Times New Roman" w:cs="Times New Roman"/>
                <w:bCs/>
                <w:sz w:val="24"/>
                <w:szCs w:val="24"/>
              </w:rPr>
            </w:pPr>
            <w:r w:rsidRPr="00EA434C">
              <w:rPr>
                <w:rFonts w:ascii="Times New Roman" w:hAnsi="Times New Roman" w:cs="Times New Roman"/>
                <w:bCs/>
                <w:sz w:val="24"/>
                <w:szCs w:val="24"/>
              </w:rPr>
              <w:t>Aktor mengisi form login</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6"/>
              </w:numPr>
              <w:spacing w:line="360" w:lineRule="auto"/>
              <w:rPr>
                <w:rFonts w:ascii="Times New Roman" w:hAnsi="Times New Roman" w:cs="Times New Roman"/>
                <w:bCs/>
                <w:sz w:val="24"/>
                <w:szCs w:val="24"/>
                <w:lang w:val="fi-FI"/>
              </w:rPr>
            </w:pPr>
            <w:r w:rsidRPr="00EA434C">
              <w:rPr>
                <w:rFonts w:ascii="Times New Roman" w:hAnsi="Times New Roman" w:cs="Times New Roman"/>
                <w:bCs/>
                <w:sz w:val="24"/>
                <w:szCs w:val="24"/>
                <w:lang w:val="fi-FI"/>
              </w:rPr>
              <w:t>Aplikasi memeriksa kesesuaian informasi akun dengan yang ada di database</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6"/>
              </w:numPr>
              <w:spacing w:line="360" w:lineRule="auto"/>
              <w:rPr>
                <w:rFonts w:ascii="Times New Roman" w:hAnsi="Times New Roman" w:cs="Times New Roman"/>
                <w:bCs/>
                <w:sz w:val="24"/>
                <w:szCs w:val="24"/>
              </w:rPr>
            </w:pPr>
            <w:r w:rsidRPr="00EA434C">
              <w:rPr>
                <w:rFonts w:ascii="Times New Roman" w:hAnsi="Times New Roman" w:cs="Times New Roman"/>
                <w:bCs/>
                <w:sz w:val="24"/>
                <w:szCs w:val="24"/>
              </w:rPr>
              <w:t xml:space="preserve">Aplikasi gagal mengotentikasi aktor </w:t>
            </w:r>
            <w:r w:rsidRPr="00EA434C">
              <w:rPr>
                <w:rFonts w:ascii="Times New Roman" w:hAnsi="Times New Roman" w:cs="Times New Roman"/>
                <w:bCs/>
                <w:sz w:val="24"/>
                <w:szCs w:val="24"/>
              </w:rPr>
              <w:lastRenderedPageBreak/>
              <w:t>berdasarkan role</w:t>
            </w:r>
          </w:p>
        </w:tc>
      </w:tr>
      <w:tr w:rsidR="00A7537A" w:rsidRPr="00EA434C"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pStyle w:val="ListParagraph"/>
              <w:numPr>
                <w:ilvl w:val="0"/>
                <w:numId w:val="36"/>
              </w:numPr>
              <w:spacing w:line="360" w:lineRule="auto"/>
              <w:jc w:val="both"/>
              <w:rPr>
                <w:rFonts w:ascii="Times New Roman" w:hAnsi="Times New Roman" w:cs="Times New Roman"/>
                <w:bCs/>
                <w:sz w:val="24"/>
                <w:szCs w:val="24"/>
              </w:rPr>
            </w:pPr>
            <w:r w:rsidRPr="00EA434C">
              <w:rPr>
                <w:rFonts w:ascii="Times New Roman" w:hAnsi="Times New Roman" w:cs="Times New Roman"/>
                <w:bCs/>
                <w:sz w:val="24"/>
                <w:szCs w:val="24"/>
              </w:rPr>
              <w:lastRenderedPageBreak/>
              <w:t>Aktor menerima pesan gagal</w:t>
            </w:r>
          </w:p>
        </w:tc>
        <w:tc>
          <w:tcPr>
            <w:tcW w:w="4716"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Cs/>
                <w:sz w:val="24"/>
                <w:szCs w:val="24"/>
              </w:rPr>
            </w:pPr>
          </w:p>
        </w:tc>
      </w:tr>
      <w:tr w:rsidR="00A7537A" w:rsidRPr="00EA434C" w:rsidTr="002B0BE3">
        <w:tc>
          <w:tcPr>
            <w:tcW w:w="2268" w:type="dxa"/>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b/>
                <w:bCs/>
                <w:sz w:val="24"/>
                <w:szCs w:val="24"/>
              </w:rPr>
            </w:pPr>
            <w:r w:rsidRPr="00EA434C">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EA434C" w:rsidRDefault="00A7537A" w:rsidP="00924F95">
            <w:pPr>
              <w:spacing w:line="360" w:lineRule="auto"/>
              <w:rPr>
                <w:sz w:val="24"/>
                <w:szCs w:val="24"/>
              </w:rPr>
            </w:pPr>
            <w:r w:rsidRPr="00EA434C">
              <w:rPr>
                <w:bCs/>
                <w:sz w:val="24"/>
                <w:szCs w:val="24"/>
              </w:rPr>
              <w:t xml:space="preserve">Aktor masuk kehalaman dashboard sesuai dengan role aktor yang bersangkutan </w:t>
            </w:r>
          </w:p>
        </w:tc>
      </w:tr>
    </w:tbl>
    <w:p w:rsidR="00A7537A" w:rsidRPr="00EA434C" w:rsidRDefault="00A7537A" w:rsidP="00A7537A">
      <w:pPr>
        <w:rPr>
          <w:sz w:val="24"/>
          <w:szCs w:val="24"/>
        </w:rPr>
      </w:pPr>
    </w:p>
    <w:p w:rsidR="00A7537A" w:rsidRPr="00EA434C" w:rsidRDefault="00A7537A" w:rsidP="00A7537A">
      <w:pPr>
        <w:rPr>
          <w:sz w:val="24"/>
          <w:szCs w:val="24"/>
        </w:rPr>
      </w:pPr>
    </w:p>
    <w:p w:rsidR="00A7537A" w:rsidRPr="00EA434C" w:rsidRDefault="00A7537A" w:rsidP="00A7537A">
      <w:pPr>
        <w:rPr>
          <w:sz w:val="24"/>
          <w:szCs w:val="24"/>
        </w:rPr>
      </w:pPr>
    </w:p>
    <w:p w:rsidR="00A7537A" w:rsidRPr="00EA434C" w:rsidRDefault="00A7537A" w:rsidP="00A7537A">
      <w:pPr>
        <w:pStyle w:val="Heading4"/>
      </w:pPr>
      <w:bookmarkStart w:id="66" w:name="_Toc386451287"/>
      <w:r w:rsidRPr="00EA434C">
        <w:t>Usecase Kelola Kalender</w:t>
      </w:r>
      <w:bookmarkEnd w:id="66"/>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003</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Pengelolaan Kalender</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mengelola kalender periode pelaksanaan seminar/sidang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kalender periode pelaksanaan seminar/sistem yang akan menjadi acuan bagi Dosen untuk menentukan jadwal Seminar/sidang yang akan dilakukan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Koordinator</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Aktor telah masuk kehalaman dashboard</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7"/>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masuk kehalaman pengelolaan kalender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7"/>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mengisi form pembuatan kalender periode seminar/</w:t>
            </w:r>
            <w:r w:rsidR="000814BF">
              <w:rPr>
                <w:rFonts w:ascii="Times New Roman" w:hAnsi="Times New Roman" w:cs="Times New Roman"/>
                <w:bCs/>
                <w:sz w:val="24"/>
                <w:szCs w:val="24"/>
              </w:rPr>
              <w:t>siding</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22"/>
              <w:rPr>
                <w:rFonts w:ascii="Times New Roman" w:hAnsi="Times New Roman" w:cs="Times New Roman"/>
                <w:bCs/>
                <w:sz w:val="24"/>
                <w:szCs w:val="24"/>
                <w:lang w:val="fi-FI"/>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7"/>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kalender periode seminar/</w:t>
            </w:r>
            <w:r w:rsidR="0036273F" w:rsidRPr="00924F95">
              <w:rPr>
                <w:rFonts w:ascii="Times New Roman" w:hAnsi="Times New Roman" w:cs="Times New Roman"/>
                <w:bCs/>
                <w:sz w:val="24"/>
                <w:szCs w:val="24"/>
              </w:rPr>
              <w:t>siding</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7"/>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Kalender periode seminar/sidang telah berhasil dibuat</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 xml:space="preserve">Skenario Alternatif </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Kalender periode seminar/sidang telah berhasil dibuat</w:t>
            </w:r>
          </w:p>
        </w:tc>
      </w:tr>
    </w:tbl>
    <w:p w:rsidR="00A7537A" w:rsidRPr="00924F95" w:rsidRDefault="00A7537A" w:rsidP="00A7537A">
      <w:pPr>
        <w:rPr>
          <w:sz w:val="24"/>
          <w:szCs w:val="24"/>
        </w:rPr>
      </w:pPr>
    </w:p>
    <w:p w:rsidR="00A7537A" w:rsidRPr="00924F95" w:rsidRDefault="00A7537A" w:rsidP="00A7537A">
      <w:pPr>
        <w:pStyle w:val="Heading4"/>
        <w:rPr>
          <w:szCs w:val="24"/>
        </w:rPr>
      </w:pPr>
      <w:bookmarkStart w:id="67" w:name="_Toc386451288"/>
      <w:r w:rsidRPr="00924F95">
        <w:rPr>
          <w:szCs w:val="24"/>
        </w:rPr>
        <w:lastRenderedPageBreak/>
        <w:t>Usecase kelola event</w:t>
      </w:r>
      <w:bookmarkEnd w:id="67"/>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004</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Kelola Event</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mengelola pengumuman yang berkaitan dengan penjadwalan seminar/sidang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event pengumuman yang berkaitan dengan penjadwalan yang bisa diakses dihalaman utama oleh siapapun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Koordinator</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Aktor telah masuk kehalaman dashboard</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8"/>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masuk kehalaman pengelolaan Event</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8"/>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mengisi form pembuatan event</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lang w:val="fi-FI"/>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8"/>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event kedalam database</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8"/>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mempublish event/pengumuman pada halaman utama</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 xml:space="preserve">Skenario Alternatif : </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Aplikasi mempublish event/pengumuman pada halaman utama</w:t>
            </w:r>
          </w:p>
        </w:tc>
      </w:tr>
    </w:tbl>
    <w:p w:rsidR="00A7537A" w:rsidRPr="00924F95" w:rsidRDefault="00A7537A" w:rsidP="00A7537A">
      <w:pPr>
        <w:ind w:left="360"/>
        <w:rPr>
          <w:b/>
          <w:sz w:val="24"/>
          <w:szCs w:val="24"/>
        </w:rPr>
      </w:pPr>
    </w:p>
    <w:p w:rsidR="00A7537A" w:rsidRPr="00924F95" w:rsidRDefault="00A7537A" w:rsidP="00A7537A">
      <w:pPr>
        <w:pStyle w:val="Heading4"/>
        <w:rPr>
          <w:szCs w:val="24"/>
        </w:rPr>
      </w:pPr>
      <w:bookmarkStart w:id="68" w:name="_Toc386451289"/>
      <w:r w:rsidRPr="00924F95">
        <w:rPr>
          <w:szCs w:val="24"/>
        </w:rPr>
        <w:t>Usecase kelola jadwal kesediaan</w:t>
      </w:r>
      <w:bookmarkEnd w:id="68"/>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005</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Kelola jadwal kesediaan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merekan availability dosen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jadwal availability dosen untuk melaksanakan seminar/</w:t>
            </w:r>
            <w:r w:rsidR="0036273F" w:rsidRPr="00924F95">
              <w:rPr>
                <w:sz w:val="24"/>
                <w:szCs w:val="24"/>
                <w:lang w:eastAsia="en-GB"/>
              </w:rPr>
              <w:t>siding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Dosen Pembimbing,  Dosen Penguji</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Aktor telah masuk kehalaman dashboard</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lastRenderedPageBreak/>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9"/>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masuk kehalaman pengelolaan kesediaan jadwal</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9"/>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mengisi form jadwal kesediaan melaksanakan seminar/sidang</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lang w:val="fi-FI"/>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9"/>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jadwal kesediaan/availability dosen</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 xml:space="preserve">Skenario Alternatif : </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Aplikasi menyimpan jadwal kesediaan/availability dosen</w:t>
            </w:r>
          </w:p>
        </w:tc>
      </w:tr>
    </w:tbl>
    <w:p w:rsidR="00A7537A" w:rsidRPr="00924F95" w:rsidRDefault="00A7537A" w:rsidP="00A7537A">
      <w:pPr>
        <w:rPr>
          <w:b/>
          <w:sz w:val="24"/>
          <w:szCs w:val="24"/>
        </w:rPr>
      </w:pPr>
    </w:p>
    <w:p w:rsidR="00A7537A" w:rsidRPr="00924F95" w:rsidRDefault="00A7537A" w:rsidP="00A7537A">
      <w:pPr>
        <w:pStyle w:val="Heading2"/>
        <w:numPr>
          <w:ilvl w:val="3"/>
          <w:numId w:val="39"/>
        </w:numPr>
        <w:rPr>
          <w:rFonts w:ascii="Times New Roman" w:hAnsi="Times New Roman"/>
          <w:szCs w:val="24"/>
        </w:rPr>
      </w:pPr>
      <w:bookmarkStart w:id="69" w:name="_Toc386451290"/>
      <w:bookmarkStart w:id="70" w:name="_Toc388276040"/>
      <w:r w:rsidRPr="00924F95">
        <w:rPr>
          <w:rFonts w:ascii="Times New Roman" w:hAnsi="Times New Roman"/>
          <w:szCs w:val="24"/>
        </w:rPr>
        <w:t>Usecase kelola jadwal seminar</w:t>
      </w:r>
      <w:bookmarkEnd w:id="69"/>
      <w:bookmarkEnd w:id="70"/>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006</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Kelola jadwal seminar</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mengelola penjadwalan seminar</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penjadwalan seminar karya akhir dari mahasiswa bimbingan.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Dosen Pembimbing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Aktor telah masuk kehalaman dashboard</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9"/>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masuk kehalaman pengelolaan penjadwalan seminar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9"/>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mengisi form penjadwalan seminar karya akhir mahasiswa bimbingan</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lang w:val="fi-FI"/>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39"/>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jadwal seminar karya akhir mahasiswa bimbingan</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 xml:space="preserve">Skenario Alternatif : </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Aplikasi menyimpan jadwal seminar karya akhir mahasiswa bimbingan</w:t>
            </w:r>
          </w:p>
        </w:tc>
      </w:tr>
    </w:tbl>
    <w:p w:rsidR="00A7537A" w:rsidRPr="00924F95" w:rsidRDefault="00A7537A" w:rsidP="00A7537A">
      <w:pPr>
        <w:rPr>
          <w:b/>
          <w:sz w:val="24"/>
          <w:szCs w:val="24"/>
        </w:rPr>
      </w:pPr>
    </w:p>
    <w:p w:rsidR="00A7537A" w:rsidRPr="00924F95" w:rsidRDefault="00A7537A" w:rsidP="00A7537A">
      <w:pPr>
        <w:pStyle w:val="Heading2"/>
        <w:numPr>
          <w:ilvl w:val="3"/>
          <w:numId w:val="45"/>
        </w:numPr>
        <w:rPr>
          <w:rFonts w:ascii="Times New Roman" w:hAnsi="Times New Roman"/>
          <w:szCs w:val="24"/>
        </w:rPr>
      </w:pPr>
      <w:bookmarkStart w:id="71" w:name="_Toc386451291"/>
      <w:bookmarkStart w:id="72" w:name="_Toc388276041"/>
      <w:r w:rsidRPr="00924F95">
        <w:rPr>
          <w:rFonts w:ascii="Times New Roman" w:hAnsi="Times New Roman"/>
          <w:szCs w:val="24"/>
        </w:rPr>
        <w:lastRenderedPageBreak/>
        <w:t>Usecase kelola jadwal sidang</w:t>
      </w:r>
      <w:bookmarkEnd w:id="71"/>
      <w:bookmarkEnd w:id="72"/>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007</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 xml:space="preserve">Kelola jadwal </w:t>
            </w:r>
            <w:r w:rsidR="0036273F" w:rsidRPr="00924F95">
              <w:rPr>
                <w:sz w:val="24"/>
                <w:szCs w:val="24"/>
              </w:rPr>
              <w:t>siding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mengelola penjadwalan sidang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menggambarkan proses pengelolaan penjadwalan sidang karya akhir dari mahasiswa bimbingan.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Dosen Pembimbing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Aktor telah masuk kehalaman dashboard</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0"/>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 xml:space="preserve">Aktor masuk kehalaman pengelolaan penjadwalan </w:t>
            </w:r>
            <w:r w:rsidR="000814BF">
              <w:rPr>
                <w:rFonts w:ascii="Times New Roman" w:hAnsi="Times New Roman" w:cs="Times New Roman"/>
                <w:bCs/>
                <w:sz w:val="24"/>
                <w:szCs w:val="24"/>
              </w:rPr>
              <w:t>siding</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0"/>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mengisi form penjadwalan sidang karya akhir mahasiswa bimbingan</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Cs/>
                <w:sz w:val="24"/>
                <w:szCs w:val="24"/>
                <w:lang w:val="fi-FI"/>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0"/>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jadwal sidang karya akhir mahasiswa bimbingan</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 xml:space="preserve">Skenario Alternatif : </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Aplikasi menyimpan jadwal sidang karya akhir mahasiswa bimbingan</w:t>
            </w:r>
          </w:p>
        </w:tc>
      </w:tr>
    </w:tbl>
    <w:p w:rsidR="00A7537A" w:rsidRPr="00924F95" w:rsidRDefault="00A7537A" w:rsidP="00A7537A">
      <w:pPr>
        <w:rPr>
          <w:b/>
          <w:sz w:val="24"/>
          <w:szCs w:val="24"/>
        </w:rPr>
      </w:pPr>
    </w:p>
    <w:p w:rsidR="00A7537A" w:rsidRPr="00924F95" w:rsidRDefault="00A7537A" w:rsidP="00A7537A">
      <w:pPr>
        <w:pStyle w:val="Heading2"/>
        <w:numPr>
          <w:ilvl w:val="3"/>
          <w:numId w:val="40"/>
        </w:numPr>
        <w:rPr>
          <w:rFonts w:ascii="Times New Roman" w:hAnsi="Times New Roman"/>
          <w:szCs w:val="24"/>
        </w:rPr>
      </w:pPr>
      <w:bookmarkStart w:id="73" w:name="_Toc386451292"/>
      <w:bookmarkStart w:id="74" w:name="_Toc388276042"/>
      <w:r w:rsidRPr="00924F95">
        <w:rPr>
          <w:rFonts w:ascii="Times New Roman" w:hAnsi="Times New Roman"/>
          <w:szCs w:val="24"/>
        </w:rPr>
        <w:t>Usecase Kelola Kesediaan Menguji</w:t>
      </w:r>
      <w:bookmarkEnd w:id="73"/>
      <w:bookmarkEnd w:id="74"/>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008</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Kelola kesediaan menguji</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mengolah penerimaan atau penolakan tawaran menguji</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 xml:space="preserve">menggambarkan proses </w:t>
            </w:r>
            <w:r w:rsidRPr="00924F95">
              <w:rPr>
                <w:sz w:val="24"/>
                <w:szCs w:val="24"/>
                <w:lang w:val="nb-NO"/>
              </w:rPr>
              <w:t>penerimaan atau penolakan tawaran menguji yang ditawarkan kepada dosen yang bersangkutan yang kemudian akan di lock oleh aplikasi</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Dosen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Aktor telah masuk kehalaman dashboard</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1"/>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lastRenderedPageBreak/>
              <w:t>Aktor masuk kehalaman pengelolaan kesediaan menguji</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22"/>
              <w:rPr>
                <w:rFonts w:ascii="Times New Roman" w:hAnsi="Times New Roman" w:cs="Times New Roman"/>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1"/>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menerima tawaran menguji</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22"/>
              <w:rPr>
                <w:rFonts w:ascii="Times New Roman" w:hAnsi="Times New Roman" w:cs="Times New Roman"/>
                <w:bCs/>
                <w:sz w:val="24"/>
                <w:szCs w:val="24"/>
                <w:lang w:val="fi-FI"/>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1"/>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 xml:space="preserve">Aplikasi menyimpan penerimaan tawaran kesediaan menguji </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1"/>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 xml:space="preserve">Aplikasi mengirimkan notifikasi ke dosen penguji terkait jadwal pengujian yang telah </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Skenario Alternatif : Tawaran menguji ditolak</w:t>
            </w:r>
          </w:p>
        </w:tc>
      </w:tr>
      <w:tr w:rsidR="00A7537A" w:rsidRPr="00924F95" w:rsidTr="002B0BE3">
        <w:trPr>
          <w:cantSplit/>
        </w:trPr>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Reaksi Sistem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2"/>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masuk kehalaman pengelolaan kesediaan menguji</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22"/>
              <w:rPr>
                <w:rFonts w:ascii="Times New Roman" w:hAnsi="Times New Roman" w:cs="Times New Roman"/>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2"/>
              </w:numPr>
              <w:spacing w:line="360" w:lineRule="auto"/>
              <w:ind w:left="540"/>
              <w:jc w:val="both"/>
              <w:rPr>
                <w:rFonts w:ascii="Times New Roman" w:hAnsi="Times New Roman" w:cs="Times New Roman"/>
                <w:bCs/>
                <w:sz w:val="24"/>
                <w:szCs w:val="24"/>
              </w:rPr>
            </w:pPr>
            <w:r w:rsidRPr="00924F95">
              <w:rPr>
                <w:rFonts w:ascii="Times New Roman" w:hAnsi="Times New Roman" w:cs="Times New Roman"/>
                <w:bCs/>
                <w:sz w:val="24"/>
                <w:szCs w:val="24"/>
              </w:rPr>
              <w:t>Aktor menolak tawaran menguji</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22"/>
              <w:rPr>
                <w:rFonts w:ascii="Times New Roman" w:hAnsi="Times New Roman" w:cs="Times New Roman"/>
                <w:bCs/>
                <w:sz w:val="24"/>
                <w:szCs w:val="24"/>
              </w:rPr>
            </w:pP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2"/>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penolakan tawaran kesediaan menguji</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2"/>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mengirimkan notifikasi ke dosen pembimbing terkait penolakan kesediaan penguji dan memberikan daftar calon penguji lain untuk dipilih ulang</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Aplikasi mengirimkan notifikasi ke dosen penguji terkait jadwal pengujian yang telah</w:t>
            </w:r>
          </w:p>
        </w:tc>
      </w:tr>
    </w:tbl>
    <w:p w:rsidR="00A7537A" w:rsidRPr="00924F95" w:rsidRDefault="00A7537A" w:rsidP="00A7537A">
      <w:pPr>
        <w:rPr>
          <w:b/>
          <w:sz w:val="24"/>
          <w:szCs w:val="24"/>
        </w:rPr>
      </w:pPr>
    </w:p>
    <w:p w:rsidR="00A7537A" w:rsidRPr="00924F95" w:rsidRDefault="00A7537A" w:rsidP="00A7537A">
      <w:pPr>
        <w:pStyle w:val="Heading2"/>
        <w:numPr>
          <w:ilvl w:val="3"/>
          <w:numId w:val="40"/>
        </w:numPr>
        <w:rPr>
          <w:rFonts w:ascii="Times New Roman" w:hAnsi="Times New Roman"/>
          <w:szCs w:val="24"/>
        </w:rPr>
      </w:pPr>
      <w:bookmarkStart w:id="75" w:name="_Toc386451293"/>
      <w:bookmarkStart w:id="76" w:name="_Toc388276043"/>
      <w:r w:rsidRPr="00924F95">
        <w:rPr>
          <w:rFonts w:ascii="Times New Roman" w:hAnsi="Times New Roman"/>
          <w:szCs w:val="24"/>
        </w:rPr>
        <w:t>Usecase Lock Jadwal</w:t>
      </w:r>
      <w:bookmarkEnd w:id="75"/>
      <w:bookmarkEnd w:id="76"/>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Nomor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009</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Nama</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rPr>
              <w:t>Kelola Lock Jadwal</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Tujuan</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sz w:val="24"/>
                <w:szCs w:val="24"/>
              </w:rPr>
            </w:pPr>
            <w:r w:rsidRPr="00924F95">
              <w:rPr>
                <w:sz w:val="24"/>
                <w:szCs w:val="24"/>
                <w:lang w:val="nb-NO"/>
              </w:rPr>
              <w:t>Proses ini digunakan untuk menghasilkan jadwal yang siap dipublish</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tabs>
                <w:tab w:val="left" w:pos="399"/>
              </w:tabs>
              <w:spacing w:before="100" w:beforeAutospacing="1" w:after="100" w:afterAutospacing="1" w:line="360" w:lineRule="auto"/>
              <w:contextualSpacing/>
              <w:jc w:val="both"/>
              <w:rPr>
                <w:sz w:val="24"/>
                <w:szCs w:val="24"/>
                <w:lang w:eastAsia="en-GB"/>
              </w:rPr>
            </w:pPr>
            <w:r w:rsidRPr="00924F95">
              <w:rPr>
                <w:sz w:val="24"/>
                <w:szCs w:val="24"/>
                <w:lang w:val="id-ID" w:eastAsia="en-GB"/>
              </w:rPr>
              <w:t xml:space="preserve">Use case ini </w:t>
            </w:r>
            <w:r w:rsidRPr="00924F95">
              <w:rPr>
                <w:sz w:val="24"/>
                <w:szCs w:val="24"/>
                <w:lang w:eastAsia="en-GB"/>
              </w:rPr>
              <w:t xml:space="preserve">menggambarkan proses </w:t>
            </w:r>
            <w:r w:rsidRPr="00924F95">
              <w:rPr>
                <w:sz w:val="24"/>
                <w:szCs w:val="24"/>
                <w:lang w:val="nb-NO"/>
              </w:rPr>
              <w:t>penguncian jadwal yang telah disetujui oleh penguji dan pembimbing, serta pengaturan ruangan secara otomatis oleh aplikasi</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lastRenderedPageBreak/>
              <w:t>Aktor</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224787" w:rsidP="00924F95">
            <w:pPr>
              <w:spacing w:line="360" w:lineRule="auto"/>
              <w:jc w:val="both"/>
              <w:rPr>
                <w:sz w:val="24"/>
                <w:szCs w:val="24"/>
              </w:rPr>
            </w:pPr>
            <w:r w:rsidRPr="00924F95">
              <w:rPr>
                <w:sz w:val="24"/>
                <w:szCs w:val="24"/>
              </w:rPr>
              <w:t>A</w:t>
            </w:r>
            <w:r w:rsidR="00A7537A" w:rsidRPr="00924F95">
              <w:rPr>
                <w:sz w:val="24"/>
                <w:szCs w:val="24"/>
              </w:rPr>
              <w:t>plikasi</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Pre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sz w:val="24"/>
                <w:szCs w:val="24"/>
              </w:rPr>
              <w:t>Penguji telah menyetujui tawaran menguji</w:t>
            </w:r>
          </w:p>
        </w:tc>
      </w:tr>
      <w:tr w:rsidR="00A7537A" w:rsidRPr="00924F95" w:rsidTr="002B0BE3">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sz w:val="24"/>
                <w:szCs w:val="24"/>
              </w:rPr>
            </w:pPr>
            <w:r w:rsidRPr="00924F95">
              <w:rPr>
                <w:b/>
                <w:sz w:val="24"/>
                <w:szCs w:val="24"/>
              </w:rPr>
              <w:t>Skenario Utama</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lang w:val="sv-SE"/>
              </w:rPr>
            </w:pPr>
            <w:r w:rsidRPr="00924F95">
              <w:rPr>
                <w:b/>
                <w:bCs/>
                <w:sz w:val="24"/>
                <w:szCs w:val="24"/>
              </w:rPr>
              <w:t>Reaksi Si</w:t>
            </w:r>
            <w:r w:rsidRPr="00924F95">
              <w:rPr>
                <w:b/>
                <w:bCs/>
                <w:sz w:val="24"/>
                <w:szCs w:val="24"/>
                <w:lang w:val="sv-SE"/>
              </w:rPr>
              <w:t>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3"/>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penerimaan tawaran kesediaan menguji</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3"/>
              </w:numPr>
              <w:spacing w:line="360" w:lineRule="auto"/>
              <w:ind w:left="522"/>
              <w:rPr>
                <w:rFonts w:ascii="Times New Roman" w:hAnsi="Times New Roman" w:cs="Times New Roman"/>
                <w:bCs/>
                <w:sz w:val="24"/>
                <w:szCs w:val="24"/>
                <w:lang w:val="fi-FI"/>
              </w:rPr>
            </w:pPr>
            <w:r w:rsidRPr="00924F95">
              <w:rPr>
                <w:rFonts w:ascii="Times New Roman" w:hAnsi="Times New Roman" w:cs="Times New Roman"/>
                <w:bCs/>
                <w:sz w:val="24"/>
                <w:szCs w:val="24"/>
                <w:lang w:val="fi-FI"/>
              </w:rPr>
              <w:t>Aplikasi secara otomatis mencari ruangan yang tersedia untuk jadwal tersebut</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3"/>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mengubah status jadwal dari kandidat menjadi final</w:t>
            </w:r>
          </w:p>
        </w:tc>
      </w:tr>
      <w:tr w:rsidR="00A7537A" w:rsidRPr="00924F95" w:rsidTr="002B0BE3">
        <w:trPr>
          <w:cantSplit/>
        </w:trPr>
        <w:tc>
          <w:tcPr>
            <w:tcW w:w="9594" w:type="dxa"/>
            <w:gridSpan w:val="3"/>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Skenario Alternatif : Ruangan Penuh</w:t>
            </w:r>
          </w:p>
        </w:tc>
      </w:tr>
      <w:tr w:rsidR="00A7537A" w:rsidRPr="00924F95" w:rsidTr="002B0BE3">
        <w:trPr>
          <w:cantSplit/>
        </w:trPr>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Aksi Aktor</w:t>
            </w: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center"/>
              <w:rPr>
                <w:b/>
                <w:bCs/>
                <w:sz w:val="24"/>
                <w:szCs w:val="24"/>
              </w:rPr>
            </w:pPr>
            <w:r w:rsidRPr="00924F95">
              <w:rPr>
                <w:b/>
                <w:bCs/>
                <w:sz w:val="24"/>
                <w:szCs w:val="24"/>
              </w:rPr>
              <w:t>Reaksi Sistem</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4"/>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menyimpan penerimaan tawaran kesediaan menguji</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4"/>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lang w:val="fi-FI"/>
              </w:rPr>
              <w:t>Aplikasi secara otomatis mencari ruangan yang tersedia untuk jadwal tersebut</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spacing w:line="360" w:lineRule="auto"/>
              <w:ind w:left="540"/>
              <w:jc w:val="both"/>
              <w:rPr>
                <w:rFonts w:ascii="Times New Roman" w:hAnsi="Times New Roman" w:cs="Times New Roman"/>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4"/>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 xml:space="preserve"> Aplikasi tidak menemukan ruangan yang tersedia/kosong untuk pelaksanaan seminar/</w:t>
            </w:r>
            <w:r w:rsidR="00224787">
              <w:rPr>
                <w:rFonts w:ascii="Times New Roman" w:hAnsi="Times New Roman" w:cs="Times New Roman"/>
                <w:bCs/>
                <w:sz w:val="24"/>
                <w:szCs w:val="24"/>
              </w:rPr>
              <w:t>siding</w:t>
            </w:r>
          </w:p>
        </w:tc>
      </w:tr>
      <w:tr w:rsidR="00A7537A" w:rsidRPr="00924F95" w:rsidTr="002B0BE3">
        <w:tc>
          <w:tcPr>
            <w:tcW w:w="4878"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jc w:val="both"/>
              <w:rPr>
                <w:bCs/>
                <w:sz w:val="24"/>
                <w:szCs w:val="24"/>
              </w:rPr>
            </w:pPr>
          </w:p>
        </w:tc>
        <w:tc>
          <w:tcPr>
            <w:tcW w:w="4716"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pStyle w:val="ListParagraph"/>
              <w:numPr>
                <w:ilvl w:val="0"/>
                <w:numId w:val="44"/>
              </w:numPr>
              <w:spacing w:line="360" w:lineRule="auto"/>
              <w:ind w:left="522"/>
              <w:rPr>
                <w:rFonts w:ascii="Times New Roman" w:hAnsi="Times New Roman" w:cs="Times New Roman"/>
                <w:bCs/>
                <w:sz w:val="24"/>
                <w:szCs w:val="24"/>
              </w:rPr>
            </w:pPr>
            <w:r w:rsidRPr="00924F95">
              <w:rPr>
                <w:rFonts w:ascii="Times New Roman" w:hAnsi="Times New Roman" w:cs="Times New Roman"/>
                <w:bCs/>
                <w:sz w:val="24"/>
                <w:szCs w:val="24"/>
              </w:rPr>
              <w:t>Aplikasi mengirimkan notifikasi kepada dosen pembimbing, dosen penguji dan koordinator bahwa seminar/sidang belum bisa dilaksanakan.</w:t>
            </w:r>
          </w:p>
        </w:tc>
      </w:tr>
      <w:tr w:rsidR="00A7537A" w:rsidRPr="00924F95" w:rsidTr="002B0BE3">
        <w:tc>
          <w:tcPr>
            <w:tcW w:w="2268" w:type="dxa"/>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b/>
                <w:bCs/>
                <w:sz w:val="24"/>
                <w:szCs w:val="24"/>
              </w:rPr>
            </w:pPr>
            <w:r w:rsidRPr="00924F95">
              <w:rPr>
                <w:b/>
                <w:bCs/>
                <w:sz w:val="24"/>
                <w:szCs w:val="24"/>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A7537A" w:rsidRPr="00924F95" w:rsidRDefault="00A7537A" w:rsidP="00924F95">
            <w:pPr>
              <w:spacing w:line="360" w:lineRule="auto"/>
              <w:rPr>
                <w:sz w:val="24"/>
                <w:szCs w:val="24"/>
              </w:rPr>
            </w:pPr>
            <w:r w:rsidRPr="00924F95">
              <w:rPr>
                <w:bCs/>
                <w:sz w:val="24"/>
                <w:szCs w:val="24"/>
              </w:rPr>
              <w:t>Aplikasi mengubah status jadwal dari kandidat menjadi final</w:t>
            </w:r>
          </w:p>
        </w:tc>
      </w:tr>
    </w:tbl>
    <w:p w:rsidR="005C4457" w:rsidRPr="00F476CF" w:rsidRDefault="005C4457" w:rsidP="005C4457">
      <w:pPr>
        <w:rPr>
          <w:i/>
          <w:lang w:val="sv-SE"/>
        </w:rPr>
      </w:pPr>
    </w:p>
    <w:p w:rsidR="005C4457" w:rsidRPr="00FA210F" w:rsidRDefault="005C4457" w:rsidP="00A7537A">
      <w:pPr>
        <w:pStyle w:val="Heading2"/>
        <w:numPr>
          <w:ilvl w:val="1"/>
          <w:numId w:val="40"/>
        </w:numPr>
      </w:pPr>
      <w:bookmarkStart w:id="77" w:name="_Toc242602806"/>
      <w:bookmarkStart w:id="78" w:name="_Toc320098391"/>
      <w:bookmarkStart w:id="79" w:name="_Toc96755453"/>
      <w:bookmarkStart w:id="80" w:name="_Toc388276044"/>
      <w:bookmarkEnd w:id="62"/>
      <w:r w:rsidRPr="00FA210F">
        <w:lastRenderedPageBreak/>
        <w:t>Diagram Kelas</w:t>
      </w:r>
      <w:bookmarkEnd w:id="77"/>
      <w:bookmarkEnd w:id="78"/>
      <w:bookmarkEnd w:id="80"/>
    </w:p>
    <w:bookmarkEnd w:id="79"/>
    <w:p w:rsidR="005C4457" w:rsidRDefault="00A7537A" w:rsidP="005C4457">
      <w:pPr>
        <w:rPr>
          <w:i/>
          <w:lang w:val="sv-SE"/>
        </w:rPr>
      </w:pPr>
      <w:r>
        <w:rPr>
          <w:noProof/>
          <w:color w:val="FF0000"/>
          <w:sz w:val="24"/>
          <w:szCs w:val="24"/>
          <w:lang w:val="en-US"/>
        </w:rPr>
        <w:drawing>
          <wp:inline distT="0" distB="0" distL="0" distR="0" wp14:anchorId="14AB1D61" wp14:editId="0392CF89">
            <wp:extent cx="5760720" cy="3670956"/>
            <wp:effectExtent l="0" t="0" r="0" b="0"/>
            <wp:docPr id="14" name="Picture 14" descr="H:\PPL\class sch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PL\class schk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0956"/>
                    </a:xfrm>
                    <a:prstGeom prst="rect">
                      <a:avLst/>
                    </a:prstGeom>
                    <a:noFill/>
                    <a:ln>
                      <a:noFill/>
                    </a:ln>
                  </pic:spPr>
                </pic:pic>
              </a:graphicData>
            </a:graphic>
          </wp:inline>
        </w:drawing>
      </w:r>
    </w:p>
    <w:p w:rsidR="00432BB7" w:rsidRDefault="00432BB7" w:rsidP="005C4457">
      <w:pPr>
        <w:rPr>
          <w:i/>
          <w:lang w:val="sv-SE"/>
        </w:rPr>
      </w:pPr>
    </w:p>
    <w:p w:rsidR="00A7537A" w:rsidRPr="00F476CF" w:rsidRDefault="00A7537A"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432BB7" w:rsidRPr="00432BB7" w:rsidTr="002B0BE3">
        <w:tc>
          <w:tcPr>
            <w:tcW w:w="675" w:type="dxa"/>
          </w:tcPr>
          <w:p w:rsidR="005C4457" w:rsidRPr="00924F95" w:rsidRDefault="005C4457" w:rsidP="00924F95">
            <w:pPr>
              <w:spacing w:line="360" w:lineRule="auto"/>
              <w:rPr>
                <w:sz w:val="24"/>
                <w:szCs w:val="24"/>
              </w:rPr>
            </w:pPr>
            <w:r w:rsidRPr="00924F95">
              <w:rPr>
                <w:sz w:val="24"/>
                <w:szCs w:val="24"/>
              </w:rPr>
              <w:t>No</w:t>
            </w:r>
          </w:p>
        </w:tc>
        <w:tc>
          <w:tcPr>
            <w:tcW w:w="3119" w:type="dxa"/>
          </w:tcPr>
          <w:p w:rsidR="005C4457" w:rsidRPr="00924F95" w:rsidRDefault="005C4457" w:rsidP="00924F95">
            <w:pPr>
              <w:spacing w:line="360" w:lineRule="auto"/>
              <w:rPr>
                <w:sz w:val="24"/>
                <w:szCs w:val="24"/>
              </w:rPr>
            </w:pPr>
            <w:r w:rsidRPr="00924F95">
              <w:rPr>
                <w:sz w:val="24"/>
                <w:szCs w:val="24"/>
              </w:rPr>
              <w:t>Nama Kelas</w:t>
            </w:r>
          </w:p>
        </w:tc>
        <w:tc>
          <w:tcPr>
            <w:tcW w:w="2551" w:type="dxa"/>
          </w:tcPr>
          <w:p w:rsidR="005C4457" w:rsidRPr="00924F95" w:rsidRDefault="005C4457" w:rsidP="00924F95">
            <w:pPr>
              <w:spacing w:line="360" w:lineRule="auto"/>
              <w:rPr>
                <w:sz w:val="24"/>
                <w:szCs w:val="24"/>
              </w:rPr>
            </w:pPr>
            <w:r w:rsidRPr="00924F95">
              <w:rPr>
                <w:sz w:val="24"/>
                <w:szCs w:val="24"/>
              </w:rPr>
              <w:t>Jenis</w:t>
            </w:r>
          </w:p>
        </w:tc>
      </w:tr>
      <w:tr w:rsidR="00432BB7" w:rsidRPr="00432BB7" w:rsidTr="002B0BE3">
        <w:tc>
          <w:tcPr>
            <w:tcW w:w="675" w:type="dxa"/>
          </w:tcPr>
          <w:p w:rsidR="005C4457" w:rsidRPr="00924F95" w:rsidRDefault="00432BB7" w:rsidP="00924F95">
            <w:pPr>
              <w:spacing w:line="360" w:lineRule="auto"/>
              <w:rPr>
                <w:sz w:val="24"/>
                <w:szCs w:val="24"/>
              </w:rPr>
            </w:pPr>
            <w:r w:rsidRPr="00924F95">
              <w:rPr>
                <w:sz w:val="24"/>
                <w:szCs w:val="24"/>
              </w:rPr>
              <w:t>1</w:t>
            </w:r>
          </w:p>
        </w:tc>
        <w:tc>
          <w:tcPr>
            <w:tcW w:w="3119" w:type="dxa"/>
          </w:tcPr>
          <w:p w:rsidR="005C4457" w:rsidRPr="00924F95" w:rsidRDefault="00432BB7" w:rsidP="00924F95">
            <w:pPr>
              <w:spacing w:line="360" w:lineRule="auto"/>
              <w:rPr>
                <w:sz w:val="24"/>
                <w:szCs w:val="24"/>
              </w:rPr>
            </w:pPr>
            <w:r w:rsidRPr="00924F95">
              <w:rPr>
                <w:sz w:val="24"/>
                <w:szCs w:val="24"/>
              </w:rPr>
              <w:t>Data</w:t>
            </w:r>
          </w:p>
        </w:tc>
        <w:tc>
          <w:tcPr>
            <w:tcW w:w="2551" w:type="dxa"/>
          </w:tcPr>
          <w:p w:rsidR="005C4457" w:rsidRPr="00924F95" w:rsidRDefault="005C4457" w:rsidP="00924F95">
            <w:pPr>
              <w:spacing w:line="360" w:lineRule="auto"/>
              <w:rPr>
                <w:sz w:val="24"/>
                <w:szCs w:val="24"/>
              </w:rPr>
            </w:pPr>
          </w:p>
        </w:tc>
      </w:tr>
      <w:tr w:rsidR="00432BB7" w:rsidRPr="00432BB7" w:rsidTr="002B0BE3">
        <w:tc>
          <w:tcPr>
            <w:tcW w:w="675" w:type="dxa"/>
          </w:tcPr>
          <w:p w:rsidR="005C4457" w:rsidRPr="00924F95" w:rsidRDefault="00432BB7" w:rsidP="00924F95">
            <w:pPr>
              <w:spacing w:line="360" w:lineRule="auto"/>
              <w:rPr>
                <w:sz w:val="24"/>
                <w:szCs w:val="24"/>
              </w:rPr>
            </w:pPr>
            <w:r w:rsidRPr="00924F95">
              <w:rPr>
                <w:sz w:val="24"/>
                <w:szCs w:val="24"/>
              </w:rPr>
              <w:t>2</w:t>
            </w:r>
          </w:p>
        </w:tc>
        <w:tc>
          <w:tcPr>
            <w:tcW w:w="3119" w:type="dxa"/>
          </w:tcPr>
          <w:p w:rsidR="005C4457" w:rsidRPr="00924F95" w:rsidRDefault="00432BB7" w:rsidP="00924F95">
            <w:pPr>
              <w:spacing w:line="360" w:lineRule="auto"/>
              <w:rPr>
                <w:sz w:val="24"/>
                <w:szCs w:val="24"/>
              </w:rPr>
            </w:pPr>
            <w:r w:rsidRPr="00924F95">
              <w:rPr>
                <w:sz w:val="24"/>
                <w:szCs w:val="24"/>
              </w:rPr>
              <w:t>DataFacade</w:t>
            </w:r>
          </w:p>
        </w:tc>
        <w:tc>
          <w:tcPr>
            <w:tcW w:w="2551" w:type="dxa"/>
          </w:tcPr>
          <w:p w:rsidR="005C4457" w:rsidRPr="00924F95" w:rsidRDefault="005C4457" w:rsidP="00924F95">
            <w:pPr>
              <w:spacing w:line="360" w:lineRule="auto"/>
              <w:rPr>
                <w:sz w:val="24"/>
                <w:szCs w:val="24"/>
              </w:rPr>
            </w:pPr>
          </w:p>
        </w:tc>
      </w:tr>
      <w:tr w:rsidR="00432BB7" w:rsidRPr="00432BB7" w:rsidTr="002B0BE3">
        <w:tc>
          <w:tcPr>
            <w:tcW w:w="675" w:type="dxa"/>
          </w:tcPr>
          <w:p w:rsidR="00432BB7" w:rsidRPr="00924F95" w:rsidRDefault="00432BB7" w:rsidP="00924F95">
            <w:pPr>
              <w:spacing w:line="360" w:lineRule="auto"/>
              <w:rPr>
                <w:sz w:val="24"/>
                <w:szCs w:val="24"/>
              </w:rPr>
            </w:pPr>
            <w:r w:rsidRPr="00924F95">
              <w:rPr>
                <w:sz w:val="24"/>
                <w:szCs w:val="24"/>
              </w:rPr>
              <w:t>3</w:t>
            </w:r>
          </w:p>
        </w:tc>
        <w:tc>
          <w:tcPr>
            <w:tcW w:w="3119" w:type="dxa"/>
          </w:tcPr>
          <w:p w:rsidR="00432BB7" w:rsidRPr="00924F95" w:rsidRDefault="00432BB7" w:rsidP="00924F95">
            <w:pPr>
              <w:spacing w:line="360" w:lineRule="auto"/>
              <w:rPr>
                <w:sz w:val="24"/>
                <w:szCs w:val="24"/>
              </w:rPr>
            </w:pPr>
            <w:r w:rsidRPr="00924F95">
              <w:rPr>
                <w:sz w:val="24"/>
                <w:szCs w:val="24"/>
              </w:rPr>
              <w:t>BusinessLogic</w:t>
            </w:r>
          </w:p>
        </w:tc>
        <w:tc>
          <w:tcPr>
            <w:tcW w:w="2551" w:type="dxa"/>
          </w:tcPr>
          <w:p w:rsidR="00432BB7" w:rsidRPr="00924F95" w:rsidRDefault="00432BB7" w:rsidP="00924F95">
            <w:pPr>
              <w:spacing w:line="360" w:lineRule="auto"/>
              <w:rPr>
                <w:sz w:val="24"/>
                <w:szCs w:val="24"/>
              </w:rPr>
            </w:pPr>
            <w:r w:rsidRPr="00924F95">
              <w:rPr>
                <w:sz w:val="24"/>
                <w:szCs w:val="24"/>
              </w:rPr>
              <w:t>Interface</w:t>
            </w:r>
          </w:p>
        </w:tc>
      </w:tr>
      <w:tr w:rsidR="00432BB7" w:rsidRPr="00432BB7" w:rsidTr="002B0BE3">
        <w:tc>
          <w:tcPr>
            <w:tcW w:w="675" w:type="dxa"/>
          </w:tcPr>
          <w:p w:rsidR="00432BB7" w:rsidRPr="00924F95" w:rsidRDefault="00432BB7" w:rsidP="00924F95">
            <w:pPr>
              <w:spacing w:line="360" w:lineRule="auto"/>
              <w:rPr>
                <w:sz w:val="24"/>
                <w:szCs w:val="24"/>
              </w:rPr>
            </w:pPr>
            <w:r w:rsidRPr="00924F95">
              <w:rPr>
                <w:sz w:val="24"/>
                <w:szCs w:val="24"/>
              </w:rPr>
              <w:t>4</w:t>
            </w:r>
          </w:p>
        </w:tc>
        <w:tc>
          <w:tcPr>
            <w:tcW w:w="3119" w:type="dxa"/>
          </w:tcPr>
          <w:p w:rsidR="00432BB7" w:rsidRPr="00924F95" w:rsidRDefault="00432BB7" w:rsidP="00924F95">
            <w:pPr>
              <w:spacing w:line="360" w:lineRule="auto"/>
              <w:rPr>
                <w:sz w:val="24"/>
                <w:szCs w:val="24"/>
              </w:rPr>
            </w:pPr>
            <w:r w:rsidRPr="00924F95">
              <w:rPr>
                <w:sz w:val="24"/>
                <w:szCs w:val="24"/>
              </w:rPr>
              <w:t>HibernateDAO</w:t>
            </w:r>
          </w:p>
        </w:tc>
        <w:tc>
          <w:tcPr>
            <w:tcW w:w="2551" w:type="dxa"/>
          </w:tcPr>
          <w:p w:rsidR="00432BB7" w:rsidRPr="00924F95" w:rsidRDefault="00432BB7" w:rsidP="00924F95">
            <w:pPr>
              <w:spacing w:line="360" w:lineRule="auto"/>
              <w:rPr>
                <w:sz w:val="24"/>
                <w:szCs w:val="24"/>
              </w:rPr>
            </w:pPr>
          </w:p>
        </w:tc>
      </w:tr>
      <w:tr w:rsidR="00432BB7" w:rsidRPr="00432BB7" w:rsidTr="002B0BE3">
        <w:tc>
          <w:tcPr>
            <w:tcW w:w="675" w:type="dxa"/>
          </w:tcPr>
          <w:p w:rsidR="00432BB7" w:rsidRPr="00924F95" w:rsidRDefault="00432BB7" w:rsidP="00924F95">
            <w:pPr>
              <w:spacing w:line="360" w:lineRule="auto"/>
              <w:rPr>
                <w:sz w:val="24"/>
                <w:szCs w:val="24"/>
              </w:rPr>
            </w:pPr>
            <w:r w:rsidRPr="00924F95">
              <w:rPr>
                <w:sz w:val="24"/>
                <w:szCs w:val="24"/>
              </w:rPr>
              <w:t>5</w:t>
            </w:r>
          </w:p>
        </w:tc>
        <w:tc>
          <w:tcPr>
            <w:tcW w:w="3119" w:type="dxa"/>
          </w:tcPr>
          <w:p w:rsidR="00432BB7" w:rsidRPr="00924F95" w:rsidRDefault="00432BB7" w:rsidP="00924F95">
            <w:pPr>
              <w:spacing w:line="360" w:lineRule="auto"/>
              <w:rPr>
                <w:sz w:val="24"/>
                <w:szCs w:val="24"/>
              </w:rPr>
            </w:pPr>
            <w:r w:rsidRPr="00924F95">
              <w:rPr>
                <w:sz w:val="24"/>
                <w:szCs w:val="24"/>
              </w:rPr>
              <w:t>DataDAO</w:t>
            </w:r>
          </w:p>
        </w:tc>
        <w:tc>
          <w:tcPr>
            <w:tcW w:w="2551" w:type="dxa"/>
          </w:tcPr>
          <w:p w:rsidR="00432BB7" w:rsidRPr="00924F95" w:rsidRDefault="00432BB7" w:rsidP="00924F95">
            <w:pPr>
              <w:spacing w:line="360" w:lineRule="auto"/>
              <w:rPr>
                <w:sz w:val="24"/>
                <w:szCs w:val="24"/>
              </w:rPr>
            </w:pPr>
          </w:p>
        </w:tc>
      </w:tr>
      <w:tr w:rsidR="00432BB7" w:rsidRPr="00432BB7" w:rsidTr="002B0BE3">
        <w:tc>
          <w:tcPr>
            <w:tcW w:w="675" w:type="dxa"/>
          </w:tcPr>
          <w:p w:rsidR="00432BB7" w:rsidRPr="00924F95" w:rsidRDefault="00432BB7" w:rsidP="00924F95">
            <w:pPr>
              <w:spacing w:line="360" w:lineRule="auto"/>
              <w:rPr>
                <w:sz w:val="24"/>
                <w:szCs w:val="24"/>
              </w:rPr>
            </w:pPr>
            <w:r w:rsidRPr="00924F95">
              <w:rPr>
                <w:sz w:val="24"/>
                <w:szCs w:val="24"/>
              </w:rPr>
              <w:t>6</w:t>
            </w:r>
          </w:p>
        </w:tc>
        <w:tc>
          <w:tcPr>
            <w:tcW w:w="3119" w:type="dxa"/>
          </w:tcPr>
          <w:p w:rsidR="00432BB7" w:rsidRPr="00924F95" w:rsidRDefault="00432BB7" w:rsidP="00924F95">
            <w:pPr>
              <w:spacing w:line="360" w:lineRule="auto"/>
              <w:rPr>
                <w:sz w:val="24"/>
                <w:szCs w:val="24"/>
              </w:rPr>
            </w:pPr>
            <w:r w:rsidRPr="00924F95">
              <w:rPr>
                <w:sz w:val="24"/>
                <w:szCs w:val="24"/>
              </w:rPr>
              <w:t>SessionFactoryProvider</w:t>
            </w:r>
          </w:p>
        </w:tc>
        <w:tc>
          <w:tcPr>
            <w:tcW w:w="2551" w:type="dxa"/>
          </w:tcPr>
          <w:p w:rsidR="00432BB7" w:rsidRPr="00924F95" w:rsidRDefault="00432BB7" w:rsidP="00924F95">
            <w:pPr>
              <w:spacing w:line="360" w:lineRule="auto"/>
              <w:rPr>
                <w:sz w:val="24"/>
                <w:szCs w:val="24"/>
              </w:rPr>
            </w:pPr>
          </w:p>
        </w:tc>
      </w:tr>
    </w:tbl>
    <w:p w:rsidR="005C4457" w:rsidRPr="00FA210F" w:rsidRDefault="005C4457" w:rsidP="005C4457">
      <w:pPr>
        <w:rPr>
          <w:i/>
        </w:rPr>
      </w:pPr>
    </w:p>
    <w:p w:rsidR="005C4457" w:rsidRPr="00FA210F"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432BB7" w:rsidTr="002B0BE3">
        <w:tc>
          <w:tcPr>
            <w:tcW w:w="3096" w:type="dxa"/>
          </w:tcPr>
          <w:p w:rsidR="005C4457" w:rsidRPr="00924F95" w:rsidRDefault="005C4457" w:rsidP="00924F95">
            <w:pPr>
              <w:spacing w:line="360" w:lineRule="auto"/>
              <w:rPr>
                <w:sz w:val="24"/>
                <w:szCs w:val="24"/>
              </w:rPr>
            </w:pPr>
            <w:r w:rsidRPr="00924F95">
              <w:rPr>
                <w:sz w:val="24"/>
                <w:szCs w:val="24"/>
              </w:rPr>
              <w:t>Nama Kelas</w:t>
            </w:r>
          </w:p>
        </w:tc>
        <w:tc>
          <w:tcPr>
            <w:tcW w:w="3096" w:type="dxa"/>
          </w:tcPr>
          <w:p w:rsidR="005C4457" w:rsidRPr="00924F95" w:rsidRDefault="005C4457" w:rsidP="00924F95">
            <w:pPr>
              <w:spacing w:line="360" w:lineRule="auto"/>
              <w:rPr>
                <w:sz w:val="24"/>
                <w:szCs w:val="24"/>
              </w:rPr>
            </w:pPr>
            <w:r w:rsidRPr="00924F95">
              <w:rPr>
                <w:sz w:val="24"/>
                <w:szCs w:val="24"/>
              </w:rPr>
              <w:t>Daftar Tanggung-Jawab</w:t>
            </w:r>
          </w:p>
        </w:tc>
        <w:tc>
          <w:tcPr>
            <w:tcW w:w="3096" w:type="dxa"/>
          </w:tcPr>
          <w:p w:rsidR="005C4457" w:rsidRPr="00924F95" w:rsidRDefault="005C4457" w:rsidP="00924F95">
            <w:pPr>
              <w:spacing w:line="360" w:lineRule="auto"/>
              <w:rPr>
                <w:sz w:val="24"/>
                <w:szCs w:val="24"/>
              </w:rPr>
            </w:pPr>
            <w:r w:rsidRPr="00924F95">
              <w:rPr>
                <w:sz w:val="24"/>
                <w:szCs w:val="24"/>
              </w:rPr>
              <w:t>Daftar Atribut</w:t>
            </w:r>
          </w:p>
        </w:tc>
      </w:tr>
      <w:tr w:rsidR="005C4457" w:rsidRPr="00432BB7" w:rsidTr="002B0BE3">
        <w:tc>
          <w:tcPr>
            <w:tcW w:w="3096" w:type="dxa"/>
          </w:tcPr>
          <w:p w:rsidR="005C4457" w:rsidRPr="00924F95" w:rsidRDefault="00432BB7" w:rsidP="00924F95">
            <w:pPr>
              <w:spacing w:line="360" w:lineRule="auto"/>
              <w:rPr>
                <w:sz w:val="24"/>
                <w:szCs w:val="24"/>
              </w:rPr>
            </w:pPr>
            <w:r w:rsidRPr="00924F95">
              <w:rPr>
                <w:sz w:val="24"/>
                <w:szCs w:val="24"/>
              </w:rPr>
              <w:t>Kelas Data</w:t>
            </w:r>
          </w:p>
        </w:tc>
        <w:tc>
          <w:tcPr>
            <w:tcW w:w="3096" w:type="dxa"/>
          </w:tcPr>
          <w:p w:rsidR="005C4457" w:rsidRPr="00924F95" w:rsidRDefault="005C4457" w:rsidP="00924F95">
            <w:pPr>
              <w:spacing w:line="360" w:lineRule="auto"/>
              <w:rPr>
                <w:sz w:val="24"/>
                <w:szCs w:val="24"/>
              </w:rPr>
            </w:pPr>
            <w:r w:rsidRPr="00924F95">
              <w:rPr>
                <w:sz w:val="24"/>
                <w:szCs w:val="24"/>
              </w:rPr>
              <w:t>1.</w:t>
            </w:r>
            <w:r w:rsidR="00432BB7" w:rsidRPr="00924F95">
              <w:rPr>
                <w:sz w:val="24"/>
                <w:szCs w:val="24"/>
              </w:rPr>
              <w:t xml:space="preserve"> setDataAttribute()</w:t>
            </w:r>
          </w:p>
          <w:p w:rsidR="005C4457" w:rsidRPr="00924F95" w:rsidRDefault="005C4457" w:rsidP="00924F95">
            <w:pPr>
              <w:spacing w:line="360" w:lineRule="auto"/>
              <w:rPr>
                <w:sz w:val="24"/>
                <w:szCs w:val="24"/>
              </w:rPr>
            </w:pPr>
            <w:r w:rsidRPr="00924F95">
              <w:rPr>
                <w:sz w:val="24"/>
                <w:szCs w:val="24"/>
              </w:rPr>
              <w:t>2.</w:t>
            </w:r>
            <w:r w:rsidR="00432BB7" w:rsidRPr="00924F95">
              <w:rPr>
                <w:sz w:val="24"/>
                <w:szCs w:val="24"/>
              </w:rPr>
              <w:t xml:space="preserve"> getDataAttribute()</w:t>
            </w:r>
          </w:p>
        </w:tc>
        <w:tc>
          <w:tcPr>
            <w:tcW w:w="3096" w:type="dxa"/>
          </w:tcPr>
          <w:p w:rsidR="005C4457" w:rsidRPr="00924F95" w:rsidRDefault="005C4457" w:rsidP="00924F95">
            <w:pPr>
              <w:spacing w:line="360" w:lineRule="auto"/>
              <w:rPr>
                <w:sz w:val="24"/>
                <w:szCs w:val="24"/>
              </w:rPr>
            </w:pPr>
            <w:r w:rsidRPr="00924F95">
              <w:rPr>
                <w:sz w:val="24"/>
                <w:szCs w:val="24"/>
              </w:rPr>
              <w:t>1.</w:t>
            </w:r>
            <w:r w:rsidR="00432BB7" w:rsidRPr="00924F95">
              <w:rPr>
                <w:sz w:val="24"/>
                <w:szCs w:val="24"/>
              </w:rPr>
              <w:t xml:space="preserve"> dataAttribute</w:t>
            </w:r>
          </w:p>
        </w:tc>
      </w:tr>
      <w:tr w:rsidR="005C4457" w:rsidRPr="00432BB7" w:rsidTr="002B0BE3">
        <w:tc>
          <w:tcPr>
            <w:tcW w:w="3096" w:type="dxa"/>
          </w:tcPr>
          <w:p w:rsidR="005C4457" w:rsidRPr="00924F95" w:rsidRDefault="00432BB7" w:rsidP="00924F95">
            <w:pPr>
              <w:spacing w:line="360" w:lineRule="auto"/>
              <w:rPr>
                <w:sz w:val="24"/>
                <w:szCs w:val="24"/>
              </w:rPr>
            </w:pPr>
            <w:r w:rsidRPr="00924F95">
              <w:rPr>
                <w:sz w:val="24"/>
                <w:szCs w:val="24"/>
              </w:rPr>
              <w:t>Kelas DataFacade</w:t>
            </w:r>
          </w:p>
        </w:tc>
        <w:tc>
          <w:tcPr>
            <w:tcW w:w="3096" w:type="dxa"/>
          </w:tcPr>
          <w:p w:rsidR="00432BB7" w:rsidRPr="00924F95" w:rsidRDefault="00432BB7" w:rsidP="00924F95">
            <w:pPr>
              <w:spacing w:line="360" w:lineRule="auto"/>
              <w:rPr>
                <w:sz w:val="24"/>
                <w:szCs w:val="24"/>
              </w:rPr>
            </w:pPr>
            <w:r w:rsidRPr="00924F95">
              <w:rPr>
                <w:sz w:val="24"/>
                <w:szCs w:val="24"/>
              </w:rPr>
              <w:t>1. saveData ()</w:t>
            </w:r>
          </w:p>
          <w:p w:rsidR="005C4457" w:rsidRPr="00924F95" w:rsidRDefault="00432BB7" w:rsidP="00924F95">
            <w:pPr>
              <w:spacing w:line="360" w:lineRule="auto"/>
              <w:rPr>
                <w:sz w:val="24"/>
                <w:szCs w:val="24"/>
              </w:rPr>
            </w:pPr>
            <w:r w:rsidRPr="00924F95">
              <w:rPr>
                <w:sz w:val="24"/>
                <w:szCs w:val="24"/>
              </w:rPr>
              <w:t>2. deleteData ()</w:t>
            </w:r>
          </w:p>
          <w:p w:rsidR="00432BB7" w:rsidRPr="00924F95" w:rsidRDefault="00432BB7" w:rsidP="00924F95">
            <w:pPr>
              <w:spacing w:line="360" w:lineRule="auto"/>
              <w:rPr>
                <w:sz w:val="24"/>
                <w:szCs w:val="24"/>
              </w:rPr>
            </w:pPr>
            <w:r w:rsidRPr="00924F95">
              <w:rPr>
                <w:sz w:val="24"/>
                <w:szCs w:val="24"/>
              </w:rPr>
              <w:t>3. updateData ()</w:t>
            </w:r>
          </w:p>
          <w:p w:rsidR="00432BB7" w:rsidRPr="00924F95" w:rsidRDefault="00432BB7" w:rsidP="00924F95">
            <w:pPr>
              <w:spacing w:line="360" w:lineRule="auto"/>
              <w:rPr>
                <w:sz w:val="24"/>
                <w:szCs w:val="24"/>
              </w:rPr>
            </w:pPr>
            <w:r w:rsidRPr="00924F95">
              <w:rPr>
                <w:sz w:val="24"/>
                <w:szCs w:val="24"/>
              </w:rPr>
              <w:t>4. findAllData()</w:t>
            </w:r>
          </w:p>
          <w:p w:rsidR="00432BB7" w:rsidRPr="00924F95" w:rsidRDefault="00432BB7" w:rsidP="00924F95">
            <w:pPr>
              <w:spacing w:line="360" w:lineRule="auto"/>
              <w:rPr>
                <w:sz w:val="24"/>
                <w:szCs w:val="24"/>
              </w:rPr>
            </w:pPr>
            <w:r w:rsidRPr="00924F95">
              <w:rPr>
                <w:sz w:val="24"/>
                <w:szCs w:val="24"/>
              </w:rPr>
              <w:t>5. findDataById()</w:t>
            </w:r>
          </w:p>
          <w:p w:rsidR="00432BB7" w:rsidRPr="00924F95" w:rsidRDefault="00432BB7" w:rsidP="00924F95">
            <w:pPr>
              <w:spacing w:line="360" w:lineRule="auto"/>
              <w:rPr>
                <w:sz w:val="24"/>
                <w:szCs w:val="24"/>
              </w:rPr>
            </w:pPr>
            <w:r w:rsidRPr="00924F95">
              <w:rPr>
                <w:sz w:val="24"/>
                <w:szCs w:val="24"/>
              </w:rPr>
              <w:lastRenderedPageBreak/>
              <w:t>6. findDataByAttribute()</w:t>
            </w:r>
          </w:p>
          <w:p w:rsidR="00432BB7" w:rsidRPr="00924F95" w:rsidRDefault="00432BB7" w:rsidP="00924F95">
            <w:pPr>
              <w:spacing w:line="360" w:lineRule="auto"/>
              <w:rPr>
                <w:sz w:val="24"/>
                <w:szCs w:val="24"/>
              </w:rPr>
            </w:pPr>
            <w:r w:rsidRPr="00924F95">
              <w:rPr>
                <w:sz w:val="24"/>
                <w:szCs w:val="24"/>
              </w:rPr>
              <w:t>7. setData ()</w:t>
            </w:r>
          </w:p>
          <w:p w:rsidR="00432BB7" w:rsidRPr="00924F95" w:rsidRDefault="00432BB7" w:rsidP="00924F95">
            <w:pPr>
              <w:spacing w:line="360" w:lineRule="auto"/>
              <w:rPr>
                <w:sz w:val="24"/>
                <w:szCs w:val="24"/>
              </w:rPr>
            </w:pPr>
            <w:r w:rsidRPr="00924F95">
              <w:rPr>
                <w:sz w:val="24"/>
                <w:szCs w:val="24"/>
              </w:rPr>
              <w:t>8. getData ()</w:t>
            </w:r>
          </w:p>
        </w:tc>
        <w:tc>
          <w:tcPr>
            <w:tcW w:w="3096" w:type="dxa"/>
          </w:tcPr>
          <w:p w:rsidR="005C4457" w:rsidRPr="00924F95" w:rsidRDefault="00432BB7" w:rsidP="00924F95">
            <w:pPr>
              <w:spacing w:line="360" w:lineRule="auto"/>
              <w:rPr>
                <w:sz w:val="24"/>
                <w:szCs w:val="24"/>
              </w:rPr>
            </w:pPr>
            <w:r w:rsidRPr="00924F95">
              <w:rPr>
                <w:sz w:val="24"/>
                <w:szCs w:val="24"/>
              </w:rPr>
              <w:lastRenderedPageBreak/>
              <w:t>1. data</w:t>
            </w:r>
          </w:p>
        </w:tc>
      </w:tr>
      <w:tr w:rsidR="005C4457" w:rsidRPr="00432BB7" w:rsidTr="002B0BE3">
        <w:tc>
          <w:tcPr>
            <w:tcW w:w="3096" w:type="dxa"/>
          </w:tcPr>
          <w:p w:rsidR="005C4457" w:rsidRPr="00924F95" w:rsidRDefault="001B0C52" w:rsidP="00924F95">
            <w:pPr>
              <w:spacing w:line="360" w:lineRule="auto"/>
              <w:rPr>
                <w:sz w:val="24"/>
                <w:szCs w:val="24"/>
              </w:rPr>
            </w:pPr>
            <w:r w:rsidRPr="00924F95">
              <w:rPr>
                <w:sz w:val="24"/>
                <w:szCs w:val="24"/>
              </w:rPr>
              <w:lastRenderedPageBreak/>
              <w:t>Kelas BusinessLogic</w:t>
            </w:r>
          </w:p>
        </w:tc>
        <w:tc>
          <w:tcPr>
            <w:tcW w:w="3096" w:type="dxa"/>
          </w:tcPr>
          <w:p w:rsidR="001B0C52" w:rsidRPr="00924F95" w:rsidRDefault="001B0C52" w:rsidP="00924F95">
            <w:pPr>
              <w:spacing w:line="360" w:lineRule="auto"/>
              <w:rPr>
                <w:sz w:val="24"/>
                <w:szCs w:val="24"/>
              </w:rPr>
            </w:pPr>
            <w:r w:rsidRPr="00924F95">
              <w:rPr>
                <w:sz w:val="24"/>
                <w:szCs w:val="24"/>
              </w:rPr>
              <w:t>1. save ()</w:t>
            </w:r>
          </w:p>
          <w:p w:rsidR="001B0C52" w:rsidRPr="00924F95" w:rsidRDefault="001B0C52" w:rsidP="00924F95">
            <w:pPr>
              <w:spacing w:line="360" w:lineRule="auto"/>
              <w:rPr>
                <w:sz w:val="24"/>
                <w:szCs w:val="24"/>
              </w:rPr>
            </w:pPr>
            <w:r w:rsidRPr="00924F95">
              <w:rPr>
                <w:sz w:val="24"/>
                <w:szCs w:val="24"/>
              </w:rPr>
              <w:t>2. delete ()</w:t>
            </w:r>
          </w:p>
          <w:p w:rsidR="001B0C52" w:rsidRPr="00924F95" w:rsidRDefault="001B0C52" w:rsidP="00924F95">
            <w:pPr>
              <w:spacing w:line="360" w:lineRule="auto"/>
              <w:rPr>
                <w:sz w:val="24"/>
                <w:szCs w:val="24"/>
              </w:rPr>
            </w:pPr>
            <w:r w:rsidRPr="00924F95">
              <w:rPr>
                <w:sz w:val="24"/>
                <w:szCs w:val="24"/>
              </w:rPr>
              <w:t>3. update ()</w:t>
            </w:r>
          </w:p>
          <w:p w:rsidR="001B0C52" w:rsidRPr="00924F95" w:rsidRDefault="001B0C52" w:rsidP="00924F95">
            <w:pPr>
              <w:spacing w:line="360" w:lineRule="auto"/>
              <w:rPr>
                <w:sz w:val="24"/>
                <w:szCs w:val="24"/>
              </w:rPr>
            </w:pPr>
            <w:r w:rsidRPr="00924F95">
              <w:rPr>
                <w:sz w:val="24"/>
                <w:szCs w:val="24"/>
              </w:rPr>
              <w:t>4. findAll ()</w:t>
            </w:r>
          </w:p>
          <w:p w:rsidR="001B0C52" w:rsidRPr="00924F95" w:rsidRDefault="001B0C52" w:rsidP="00924F95">
            <w:pPr>
              <w:spacing w:line="360" w:lineRule="auto"/>
              <w:rPr>
                <w:sz w:val="24"/>
                <w:szCs w:val="24"/>
              </w:rPr>
            </w:pPr>
            <w:r w:rsidRPr="00924F95">
              <w:rPr>
                <w:sz w:val="24"/>
                <w:szCs w:val="24"/>
              </w:rPr>
              <w:t>5. findById()</w:t>
            </w:r>
          </w:p>
          <w:p w:rsidR="005C4457" w:rsidRPr="00924F95" w:rsidRDefault="001B0C52" w:rsidP="00924F95">
            <w:pPr>
              <w:spacing w:line="360" w:lineRule="auto"/>
              <w:rPr>
                <w:sz w:val="24"/>
                <w:szCs w:val="24"/>
              </w:rPr>
            </w:pPr>
            <w:r w:rsidRPr="00924F95">
              <w:rPr>
                <w:sz w:val="24"/>
                <w:szCs w:val="24"/>
              </w:rPr>
              <w:t>6. findByAttribute()</w:t>
            </w:r>
          </w:p>
        </w:tc>
        <w:tc>
          <w:tcPr>
            <w:tcW w:w="3096" w:type="dxa"/>
          </w:tcPr>
          <w:p w:rsidR="005C4457" w:rsidRPr="00924F95" w:rsidRDefault="005C4457" w:rsidP="00924F95">
            <w:pPr>
              <w:spacing w:line="360" w:lineRule="auto"/>
              <w:rPr>
                <w:sz w:val="24"/>
                <w:szCs w:val="24"/>
              </w:rPr>
            </w:pPr>
          </w:p>
        </w:tc>
      </w:tr>
      <w:tr w:rsidR="001B0C52" w:rsidRPr="00432BB7" w:rsidTr="002B0BE3">
        <w:tc>
          <w:tcPr>
            <w:tcW w:w="3096" w:type="dxa"/>
          </w:tcPr>
          <w:p w:rsidR="001B0C52" w:rsidRPr="00924F95" w:rsidRDefault="001B0C52" w:rsidP="00924F95">
            <w:pPr>
              <w:spacing w:line="360" w:lineRule="auto"/>
              <w:rPr>
                <w:sz w:val="24"/>
                <w:szCs w:val="24"/>
              </w:rPr>
            </w:pPr>
            <w:r w:rsidRPr="00924F95">
              <w:rPr>
                <w:sz w:val="24"/>
                <w:szCs w:val="24"/>
              </w:rPr>
              <w:t>Kelas HibernateDAO</w:t>
            </w:r>
          </w:p>
        </w:tc>
        <w:tc>
          <w:tcPr>
            <w:tcW w:w="3096" w:type="dxa"/>
          </w:tcPr>
          <w:p w:rsidR="001B0C52" w:rsidRPr="00924F95" w:rsidRDefault="001B0C52" w:rsidP="00924F95">
            <w:pPr>
              <w:spacing w:line="360" w:lineRule="auto"/>
              <w:rPr>
                <w:sz w:val="24"/>
                <w:szCs w:val="24"/>
              </w:rPr>
            </w:pPr>
            <w:r w:rsidRPr="00924F95">
              <w:rPr>
                <w:sz w:val="24"/>
                <w:szCs w:val="24"/>
              </w:rPr>
              <w:t>1. saveObject()</w:t>
            </w:r>
          </w:p>
          <w:p w:rsidR="001B0C52" w:rsidRPr="00924F95" w:rsidRDefault="001B0C52" w:rsidP="00924F95">
            <w:pPr>
              <w:spacing w:line="360" w:lineRule="auto"/>
              <w:rPr>
                <w:sz w:val="24"/>
                <w:szCs w:val="24"/>
              </w:rPr>
            </w:pPr>
            <w:r w:rsidRPr="00924F95">
              <w:rPr>
                <w:sz w:val="24"/>
                <w:szCs w:val="24"/>
              </w:rPr>
              <w:t>2. deleteObject ()</w:t>
            </w:r>
          </w:p>
          <w:p w:rsidR="001B0C52" w:rsidRPr="00924F95" w:rsidRDefault="001B0C52" w:rsidP="00924F95">
            <w:pPr>
              <w:spacing w:line="360" w:lineRule="auto"/>
              <w:rPr>
                <w:sz w:val="24"/>
                <w:szCs w:val="24"/>
              </w:rPr>
            </w:pPr>
            <w:r w:rsidRPr="00924F95">
              <w:rPr>
                <w:sz w:val="24"/>
                <w:szCs w:val="24"/>
              </w:rPr>
              <w:t>3. updateObject ()</w:t>
            </w:r>
          </w:p>
          <w:p w:rsidR="001B0C52" w:rsidRPr="00924F95" w:rsidRDefault="001B0C52" w:rsidP="00924F95">
            <w:pPr>
              <w:spacing w:line="360" w:lineRule="auto"/>
              <w:rPr>
                <w:sz w:val="24"/>
                <w:szCs w:val="24"/>
              </w:rPr>
            </w:pPr>
            <w:r w:rsidRPr="00924F95">
              <w:rPr>
                <w:sz w:val="24"/>
                <w:szCs w:val="24"/>
              </w:rPr>
              <w:t>4. findAllObject ()</w:t>
            </w:r>
          </w:p>
          <w:p w:rsidR="001B0C52" w:rsidRPr="00924F95" w:rsidRDefault="001B0C52" w:rsidP="00924F95">
            <w:pPr>
              <w:spacing w:line="360" w:lineRule="auto"/>
              <w:rPr>
                <w:sz w:val="24"/>
                <w:szCs w:val="24"/>
              </w:rPr>
            </w:pPr>
            <w:r w:rsidRPr="00924F95">
              <w:rPr>
                <w:sz w:val="24"/>
                <w:szCs w:val="24"/>
              </w:rPr>
              <w:t>5. findById()</w:t>
            </w:r>
          </w:p>
          <w:p w:rsidR="001B0C52" w:rsidRPr="00924F95" w:rsidRDefault="001B0C52" w:rsidP="00924F95">
            <w:pPr>
              <w:spacing w:line="360" w:lineRule="auto"/>
              <w:rPr>
                <w:sz w:val="24"/>
                <w:szCs w:val="24"/>
              </w:rPr>
            </w:pPr>
            <w:r w:rsidRPr="00924F95">
              <w:rPr>
                <w:sz w:val="24"/>
                <w:szCs w:val="24"/>
              </w:rPr>
              <w:t>6. findByAttribute()</w:t>
            </w:r>
          </w:p>
        </w:tc>
        <w:tc>
          <w:tcPr>
            <w:tcW w:w="3096" w:type="dxa"/>
          </w:tcPr>
          <w:p w:rsidR="001B0C52" w:rsidRPr="00924F95" w:rsidRDefault="001B0C52" w:rsidP="00924F95">
            <w:pPr>
              <w:spacing w:line="360" w:lineRule="auto"/>
              <w:rPr>
                <w:sz w:val="24"/>
                <w:szCs w:val="24"/>
              </w:rPr>
            </w:pPr>
            <w:r w:rsidRPr="00924F95">
              <w:rPr>
                <w:sz w:val="24"/>
                <w:szCs w:val="24"/>
              </w:rPr>
              <w:t>1. SessionFactory</w:t>
            </w:r>
          </w:p>
        </w:tc>
      </w:tr>
      <w:tr w:rsidR="001B0C52" w:rsidRPr="00432BB7" w:rsidTr="002B0BE3">
        <w:tc>
          <w:tcPr>
            <w:tcW w:w="3096" w:type="dxa"/>
          </w:tcPr>
          <w:p w:rsidR="001B0C52" w:rsidRPr="00924F95" w:rsidRDefault="001B0C52" w:rsidP="00924F95">
            <w:pPr>
              <w:spacing w:line="360" w:lineRule="auto"/>
              <w:rPr>
                <w:sz w:val="24"/>
                <w:szCs w:val="24"/>
              </w:rPr>
            </w:pPr>
            <w:r w:rsidRPr="00924F95">
              <w:rPr>
                <w:sz w:val="24"/>
                <w:szCs w:val="24"/>
              </w:rPr>
              <w:t>Kelas DataDAO</w:t>
            </w:r>
          </w:p>
        </w:tc>
        <w:tc>
          <w:tcPr>
            <w:tcW w:w="3096" w:type="dxa"/>
          </w:tcPr>
          <w:p w:rsidR="001B0C52" w:rsidRPr="00924F95" w:rsidRDefault="001B0C52" w:rsidP="00924F95">
            <w:pPr>
              <w:spacing w:line="360" w:lineRule="auto"/>
              <w:rPr>
                <w:sz w:val="24"/>
                <w:szCs w:val="24"/>
              </w:rPr>
            </w:pPr>
            <w:r w:rsidRPr="00924F95">
              <w:rPr>
                <w:sz w:val="24"/>
                <w:szCs w:val="24"/>
              </w:rPr>
              <w:t>1. save ()</w:t>
            </w:r>
          </w:p>
          <w:p w:rsidR="001B0C52" w:rsidRPr="00924F95" w:rsidRDefault="001B0C52" w:rsidP="00924F95">
            <w:pPr>
              <w:spacing w:line="360" w:lineRule="auto"/>
              <w:rPr>
                <w:sz w:val="24"/>
                <w:szCs w:val="24"/>
              </w:rPr>
            </w:pPr>
            <w:r w:rsidRPr="00924F95">
              <w:rPr>
                <w:sz w:val="24"/>
                <w:szCs w:val="24"/>
              </w:rPr>
              <w:t>2. delete ()</w:t>
            </w:r>
          </w:p>
          <w:p w:rsidR="001B0C52" w:rsidRPr="00924F95" w:rsidRDefault="001B0C52" w:rsidP="00924F95">
            <w:pPr>
              <w:spacing w:line="360" w:lineRule="auto"/>
              <w:rPr>
                <w:sz w:val="24"/>
                <w:szCs w:val="24"/>
              </w:rPr>
            </w:pPr>
            <w:r w:rsidRPr="00924F95">
              <w:rPr>
                <w:sz w:val="24"/>
                <w:szCs w:val="24"/>
              </w:rPr>
              <w:t>3. update ()</w:t>
            </w:r>
          </w:p>
          <w:p w:rsidR="001B0C52" w:rsidRPr="00924F95" w:rsidRDefault="001B0C52" w:rsidP="00924F95">
            <w:pPr>
              <w:spacing w:line="360" w:lineRule="auto"/>
              <w:rPr>
                <w:sz w:val="24"/>
                <w:szCs w:val="24"/>
              </w:rPr>
            </w:pPr>
            <w:r w:rsidRPr="00924F95">
              <w:rPr>
                <w:sz w:val="24"/>
                <w:szCs w:val="24"/>
              </w:rPr>
              <w:t>4. findAll ()</w:t>
            </w:r>
          </w:p>
          <w:p w:rsidR="001B0C52" w:rsidRPr="00924F95" w:rsidRDefault="001B0C52" w:rsidP="00924F95">
            <w:pPr>
              <w:spacing w:line="360" w:lineRule="auto"/>
              <w:rPr>
                <w:sz w:val="24"/>
                <w:szCs w:val="24"/>
              </w:rPr>
            </w:pPr>
            <w:r w:rsidRPr="00924F95">
              <w:rPr>
                <w:sz w:val="24"/>
                <w:szCs w:val="24"/>
              </w:rPr>
              <w:t>5. findById()</w:t>
            </w:r>
          </w:p>
          <w:p w:rsidR="001B0C52" w:rsidRPr="00924F95" w:rsidRDefault="001B0C52" w:rsidP="00924F95">
            <w:pPr>
              <w:spacing w:line="360" w:lineRule="auto"/>
              <w:rPr>
                <w:sz w:val="24"/>
                <w:szCs w:val="24"/>
              </w:rPr>
            </w:pPr>
            <w:r w:rsidRPr="00924F95">
              <w:rPr>
                <w:sz w:val="24"/>
                <w:szCs w:val="24"/>
              </w:rPr>
              <w:t>6. findByAttribute()</w:t>
            </w:r>
          </w:p>
        </w:tc>
        <w:tc>
          <w:tcPr>
            <w:tcW w:w="3096" w:type="dxa"/>
          </w:tcPr>
          <w:p w:rsidR="001B0C52" w:rsidRPr="00924F95" w:rsidRDefault="001B0C52" w:rsidP="00924F95">
            <w:pPr>
              <w:spacing w:line="360" w:lineRule="auto"/>
              <w:rPr>
                <w:sz w:val="24"/>
                <w:szCs w:val="24"/>
              </w:rPr>
            </w:pPr>
          </w:p>
        </w:tc>
      </w:tr>
      <w:tr w:rsidR="001B0C52" w:rsidRPr="00432BB7" w:rsidTr="002B0BE3">
        <w:tc>
          <w:tcPr>
            <w:tcW w:w="3096" w:type="dxa"/>
          </w:tcPr>
          <w:p w:rsidR="001B0C52" w:rsidRPr="00924F95" w:rsidRDefault="001B0C52" w:rsidP="00924F95">
            <w:pPr>
              <w:spacing w:line="360" w:lineRule="auto"/>
              <w:rPr>
                <w:sz w:val="24"/>
                <w:szCs w:val="24"/>
              </w:rPr>
            </w:pPr>
            <w:r w:rsidRPr="00924F95">
              <w:rPr>
                <w:sz w:val="24"/>
                <w:szCs w:val="24"/>
              </w:rPr>
              <w:t>Kelas SessionFactoryProvider</w:t>
            </w:r>
          </w:p>
        </w:tc>
        <w:tc>
          <w:tcPr>
            <w:tcW w:w="3096" w:type="dxa"/>
          </w:tcPr>
          <w:p w:rsidR="001B0C52" w:rsidRPr="00924F95" w:rsidRDefault="001B0C52" w:rsidP="00924F95">
            <w:pPr>
              <w:spacing w:line="360" w:lineRule="auto"/>
              <w:rPr>
                <w:sz w:val="24"/>
                <w:szCs w:val="24"/>
              </w:rPr>
            </w:pPr>
            <w:r w:rsidRPr="00924F95">
              <w:rPr>
                <w:sz w:val="24"/>
                <w:szCs w:val="24"/>
              </w:rPr>
              <w:t>1. getInstance()</w:t>
            </w:r>
          </w:p>
          <w:p w:rsidR="001B0C52" w:rsidRPr="00924F95" w:rsidRDefault="001B0C52" w:rsidP="00924F95">
            <w:pPr>
              <w:spacing w:line="360" w:lineRule="auto"/>
              <w:rPr>
                <w:sz w:val="24"/>
                <w:szCs w:val="24"/>
              </w:rPr>
            </w:pPr>
            <w:r w:rsidRPr="00924F95">
              <w:rPr>
                <w:sz w:val="24"/>
                <w:szCs w:val="24"/>
              </w:rPr>
              <w:t>2. getSessionFactory()</w:t>
            </w:r>
          </w:p>
          <w:p w:rsidR="001B0C52" w:rsidRPr="00924F95" w:rsidRDefault="001B0C52" w:rsidP="00924F95">
            <w:pPr>
              <w:spacing w:line="360" w:lineRule="auto"/>
              <w:rPr>
                <w:sz w:val="24"/>
                <w:szCs w:val="24"/>
              </w:rPr>
            </w:pPr>
          </w:p>
        </w:tc>
        <w:tc>
          <w:tcPr>
            <w:tcW w:w="3096" w:type="dxa"/>
          </w:tcPr>
          <w:p w:rsidR="001B0C52" w:rsidRPr="00924F95" w:rsidRDefault="001B0C52" w:rsidP="00924F95">
            <w:pPr>
              <w:spacing w:line="360" w:lineRule="auto"/>
              <w:rPr>
                <w:sz w:val="24"/>
                <w:szCs w:val="24"/>
              </w:rPr>
            </w:pPr>
          </w:p>
        </w:tc>
      </w:tr>
    </w:tbl>
    <w:p w:rsidR="00CD28F3" w:rsidRPr="00FA210F" w:rsidRDefault="00CD28F3" w:rsidP="00A7537A">
      <w:pPr>
        <w:pStyle w:val="Heading2"/>
        <w:numPr>
          <w:ilvl w:val="1"/>
          <w:numId w:val="40"/>
        </w:numPr>
      </w:pPr>
      <w:bookmarkStart w:id="81" w:name="_Toc320098392"/>
      <w:bookmarkStart w:id="82" w:name="_Toc388276045"/>
      <w:r w:rsidRPr="00FA210F">
        <w:t xml:space="preserve">Diagram </w:t>
      </w:r>
      <w:r>
        <w:rPr>
          <w:lang w:val="id-ID"/>
        </w:rPr>
        <w:t>Kelakuan</w:t>
      </w:r>
      <w:bookmarkEnd w:id="81"/>
      <w:bookmarkEnd w:id="82"/>
    </w:p>
    <w:p w:rsidR="005C4457" w:rsidRPr="00924F95" w:rsidRDefault="00A7537A" w:rsidP="00A7537A">
      <w:pPr>
        <w:pStyle w:val="BodyText"/>
        <w:ind w:left="372" w:firstLine="720"/>
        <w:rPr>
          <w:lang w:val="en-US"/>
        </w:rPr>
      </w:pPr>
      <w:r w:rsidRPr="00924F95">
        <w:rPr>
          <w:lang w:val="en-US"/>
        </w:rPr>
        <w:t>N/A</w:t>
      </w:r>
    </w:p>
    <w:p w:rsidR="00DE1E69" w:rsidRDefault="00FB1AAE" w:rsidP="00A7537A">
      <w:pPr>
        <w:pStyle w:val="Heading2"/>
        <w:numPr>
          <w:ilvl w:val="1"/>
          <w:numId w:val="40"/>
        </w:numPr>
      </w:pPr>
      <w:bookmarkStart w:id="83" w:name="_Toc320098393"/>
      <w:bookmarkStart w:id="84" w:name="_Toc505173938"/>
      <w:bookmarkStart w:id="85" w:name="_Toc388276046"/>
      <w:bookmarkEnd w:id="45"/>
      <w:r>
        <w:rPr>
          <w:lang w:val="id-ID"/>
        </w:rPr>
        <w:t>Kebutuhan Non Fungsional</w:t>
      </w:r>
      <w:bookmarkEnd w:id="83"/>
      <w:bookmarkEnd w:id="85"/>
      <w:r>
        <w:rPr>
          <w:lang w:val="id-ID"/>
        </w:rPr>
        <w:t xml:space="preserve"> </w:t>
      </w:r>
      <w:bookmarkEnd w:id="84"/>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924F95" w:rsidRDefault="00FB1AAE" w:rsidP="00924F95">
            <w:pPr>
              <w:spacing w:line="360" w:lineRule="auto"/>
              <w:rPr>
                <w:b/>
                <w:sz w:val="24"/>
                <w:szCs w:val="24"/>
                <w:lang w:val="id-ID"/>
              </w:rPr>
            </w:pPr>
            <w:r w:rsidRPr="00924F95">
              <w:rPr>
                <w:b/>
                <w:sz w:val="24"/>
                <w:szCs w:val="24"/>
                <w:lang w:val="id-ID"/>
              </w:rPr>
              <w:t>ID</w:t>
            </w:r>
          </w:p>
        </w:tc>
        <w:tc>
          <w:tcPr>
            <w:tcW w:w="1728" w:type="dxa"/>
          </w:tcPr>
          <w:p w:rsidR="00DE1E69" w:rsidRPr="00924F95" w:rsidRDefault="00262973" w:rsidP="00924F95">
            <w:pPr>
              <w:spacing w:line="360" w:lineRule="auto"/>
              <w:rPr>
                <w:b/>
                <w:sz w:val="24"/>
                <w:szCs w:val="24"/>
              </w:rPr>
            </w:pPr>
            <w:r w:rsidRPr="00924F95">
              <w:rPr>
                <w:b/>
                <w:sz w:val="24"/>
                <w:szCs w:val="24"/>
              </w:rPr>
              <w:t>Parameter</w:t>
            </w:r>
          </w:p>
        </w:tc>
        <w:tc>
          <w:tcPr>
            <w:tcW w:w="4230" w:type="dxa"/>
          </w:tcPr>
          <w:p w:rsidR="00DE1E69" w:rsidRPr="00924F95" w:rsidRDefault="00FB1AAE" w:rsidP="00924F95">
            <w:pPr>
              <w:spacing w:line="360" w:lineRule="auto"/>
              <w:rPr>
                <w:b/>
                <w:sz w:val="24"/>
                <w:szCs w:val="24"/>
                <w:lang w:val="id-ID"/>
              </w:rPr>
            </w:pPr>
            <w:r w:rsidRPr="00924F95">
              <w:rPr>
                <w:b/>
                <w:sz w:val="24"/>
                <w:szCs w:val="24"/>
                <w:lang w:val="id-ID"/>
              </w:rPr>
              <w:t>Kebutuhan</w:t>
            </w:r>
          </w:p>
        </w:tc>
      </w:tr>
      <w:tr w:rsidR="00A7537A">
        <w:tc>
          <w:tcPr>
            <w:tcW w:w="1728" w:type="dxa"/>
          </w:tcPr>
          <w:p w:rsidR="00A7537A" w:rsidRPr="00924F95" w:rsidRDefault="00A7537A" w:rsidP="00924F95">
            <w:pPr>
              <w:pStyle w:val="TOC1"/>
              <w:spacing w:line="360" w:lineRule="auto"/>
              <w:rPr>
                <w:sz w:val="24"/>
                <w:szCs w:val="24"/>
              </w:rPr>
            </w:pPr>
            <w:r w:rsidRPr="00924F95">
              <w:rPr>
                <w:sz w:val="24"/>
                <w:szCs w:val="24"/>
              </w:rPr>
              <w:t>NFR01</w:t>
            </w:r>
          </w:p>
        </w:tc>
        <w:tc>
          <w:tcPr>
            <w:tcW w:w="1728" w:type="dxa"/>
          </w:tcPr>
          <w:p w:rsidR="00A7537A" w:rsidRPr="00924F95" w:rsidRDefault="00A7537A" w:rsidP="00924F95">
            <w:pPr>
              <w:pStyle w:val="TOC1"/>
              <w:spacing w:line="360" w:lineRule="auto"/>
              <w:rPr>
                <w:sz w:val="24"/>
                <w:szCs w:val="24"/>
              </w:rPr>
            </w:pPr>
            <w:r w:rsidRPr="00924F95">
              <w:rPr>
                <w:sz w:val="24"/>
                <w:szCs w:val="24"/>
              </w:rPr>
              <w:t>Availability</w:t>
            </w:r>
          </w:p>
        </w:tc>
        <w:tc>
          <w:tcPr>
            <w:tcW w:w="4230" w:type="dxa"/>
          </w:tcPr>
          <w:p w:rsidR="00A7537A" w:rsidRPr="00924F95" w:rsidRDefault="00A7537A" w:rsidP="00924F95">
            <w:pPr>
              <w:spacing w:line="360" w:lineRule="auto"/>
              <w:rPr>
                <w:sz w:val="24"/>
                <w:szCs w:val="24"/>
              </w:rPr>
            </w:pPr>
            <w:r w:rsidRPr="00924F95">
              <w:rPr>
                <w:sz w:val="24"/>
                <w:szCs w:val="24"/>
              </w:rPr>
              <w:t>Aplikasi harus tersedia dari jam 06:00 hingga 23:00</w:t>
            </w:r>
          </w:p>
        </w:tc>
      </w:tr>
      <w:tr w:rsidR="00A7537A">
        <w:tc>
          <w:tcPr>
            <w:tcW w:w="1728" w:type="dxa"/>
          </w:tcPr>
          <w:p w:rsidR="00A7537A" w:rsidRPr="00924F95" w:rsidRDefault="00A7537A" w:rsidP="00924F95">
            <w:pPr>
              <w:spacing w:line="360" w:lineRule="auto"/>
              <w:rPr>
                <w:sz w:val="24"/>
                <w:szCs w:val="24"/>
              </w:rPr>
            </w:pPr>
          </w:p>
        </w:tc>
        <w:tc>
          <w:tcPr>
            <w:tcW w:w="1728" w:type="dxa"/>
          </w:tcPr>
          <w:p w:rsidR="00A7537A" w:rsidRPr="00924F95" w:rsidRDefault="00A7537A" w:rsidP="00924F95">
            <w:pPr>
              <w:spacing w:line="360" w:lineRule="auto"/>
              <w:rPr>
                <w:sz w:val="24"/>
                <w:szCs w:val="24"/>
              </w:rPr>
            </w:pPr>
            <w:r w:rsidRPr="00924F95">
              <w:rPr>
                <w:sz w:val="24"/>
                <w:szCs w:val="24"/>
              </w:rPr>
              <w:t>Reliability</w:t>
            </w:r>
          </w:p>
        </w:tc>
        <w:tc>
          <w:tcPr>
            <w:tcW w:w="4230" w:type="dxa"/>
          </w:tcPr>
          <w:p w:rsidR="00A7537A" w:rsidRPr="00924F95" w:rsidRDefault="00A7537A" w:rsidP="00924F95">
            <w:pPr>
              <w:spacing w:line="360" w:lineRule="auto"/>
              <w:rPr>
                <w:sz w:val="24"/>
                <w:szCs w:val="24"/>
              </w:rPr>
            </w:pPr>
            <w:r w:rsidRPr="00924F95">
              <w:rPr>
                <w:sz w:val="24"/>
                <w:szCs w:val="24"/>
              </w:rPr>
              <w:t>N/A</w:t>
            </w:r>
          </w:p>
        </w:tc>
      </w:tr>
      <w:tr w:rsidR="00A7537A">
        <w:tc>
          <w:tcPr>
            <w:tcW w:w="1728" w:type="dxa"/>
          </w:tcPr>
          <w:p w:rsidR="00A7537A" w:rsidRPr="00924F95" w:rsidRDefault="00A7537A" w:rsidP="00924F95">
            <w:pPr>
              <w:spacing w:line="360" w:lineRule="auto"/>
              <w:rPr>
                <w:sz w:val="24"/>
                <w:szCs w:val="24"/>
              </w:rPr>
            </w:pPr>
          </w:p>
        </w:tc>
        <w:tc>
          <w:tcPr>
            <w:tcW w:w="1728" w:type="dxa"/>
          </w:tcPr>
          <w:p w:rsidR="00A7537A" w:rsidRPr="00924F95" w:rsidRDefault="00A7537A" w:rsidP="00924F95">
            <w:pPr>
              <w:spacing w:line="360" w:lineRule="auto"/>
              <w:rPr>
                <w:sz w:val="24"/>
                <w:szCs w:val="24"/>
              </w:rPr>
            </w:pPr>
            <w:r w:rsidRPr="00924F95">
              <w:rPr>
                <w:sz w:val="24"/>
                <w:szCs w:val="24"/>
              </w:rPr>
              <w:t>Ergonomy</w:t>
            </w:r>
          </w:p>
        </w:tc>
        <w:tc>
          <w:tcPr>
            <w:tcW w:w="4230" w:type="dxa"/>
          </w:tcPr>
          <w:p w:rsidR="00A7537A" w:rsidRPr="00924F95" w:rsidRDefault="00A7537A" w:rsidP="00924F95">
            <w:pPr>
              <w:spacing w:line="360" w:lineRule="auto"/>
              <w:rPr>
                <w:sz w:val="24"/>
                <w:szCs w:val="24"/>
              </w:rPr>
            </w:pPr>
            <w:r w:rsidRPr="00924F95">
              <w:rPr>
                <w:sz w:val="24"/>
                <w:szCs w:val="24"/>
              </w:rPr>
              <w:t>N/A</w:t>
            </w:r>
          </w:p>
        </w:tc>
      </w:tr>
      <w:tr w:rsidR="00A7537A">
        <w:tc>
          <w:tcPr>
            <w:tcW w:w="1728" w:type="dxa"/>
          </w:tcPr>
          <w:p w:rsidR="00A7537A" w:rsidRPr="00924F95" w:rsidRDefault="00A7537A" w:rsidP="00924F95">
            <w:pPr>
              <w:spacing w:line="360" w:lineRule="auto"/>
              <w:rPr>
                <w:sz w:val="24"/>
                <w:szCs w:val="24"/>
              </w:rPr>
            </w:pPr>
            <w:r w:rsidRPr="00924F95">
              <w:rPr>
                <w:sz w:val="24"/>
                <w:szCs w:val="24"/>
              </w:rPr>
              <w:lastRenderedPageBreak/>
              <w:t>NFR02</w:t>
            </w:r>
          </w:p>
        </w:tc>
        <w:tc>
          <w:tcPr>
            <w:tcW w:w="1728" w:type="dxa"/>
          </w:tcPr>
          <w:p w:rsidR="00A7537A" w:rsidRPr="00924F95" w:rsidRDefault="00A7537A" w:rsidP="00924F95">
            <w:pPr>
              <w:spacing w:line="360" w:lineRule="auto"/>
              <w:rPr>
                <w:sz w:val="24"/>
                <w:szCs w:val="24"/>
              </w:rPr>
            </w:pPr>
            <w:r w:rsidRPr="00924F95">
              <w:rPr>
                <w:sz w:val="24"/>
                <w:szCs w:val="24"/>
              </w:rPr>
              <w:t>Portability</w:t>
            </w:r>
          </w:p>
        </w:tc>
        <w:tc>
          <w:tcPr>
            <w:tcW w:w="4230" w:type="dxa"/>
          </w:tcPr>
          <w:p w:rsidR="00A7537A" w:rsidRPr="00924F95" w:rsidRDefault="00A7537A" w:rsidP="00924F95">
            <w:pPr>
              <w:spacing w:line="360" w:lineRule="auto"/>
              <w:rPr>
                <w:sz w:val="24"/>
                <w:szCs w:val="24"/>
              </w:rPr>
            </w:pPr>
            <w:r w:rsidRPr="00924F95">
              <w:rPr>
                <w:sz w:val="24"/>
                <w:szCs w:val="24"/>
              </w:rPr>
              <w:t>Aplikasi harus bisa dijalankan di berbagai sistem operasi</w:t>
            </w:r>
          </w:p>
        </w:tc>
      </w:tr>
      <w:tr w:rsidR="00A7537A">
        <w:tc>
          <w:tcPr>
            <w:tcW w:w="1728" w:type="dxa"/>
          </w:tcPr>
          <w:p w:rsidR="00A7537A" w:rsidRPr="00924F95" w:rsidRDefault="00A7537A" w:rsidP="00924F95">
            <w:pPr>
              <w:spacing w:line="360" w:lineRule="auto"/>
              <w:rPr>
                <w:sz w:val="24"/>
                <w:szCs w:val="24"/>
              </w:rPr>
            </w:pPr>
          </w:p>
        </w:tc>
        <w:tc>
          <w:tcPr>
            <w:tcW w:w="1728" w:type="dxa"/>
          </w:tcPr>
          <w:p w:rsidR="00A7537A" w:rsidRPr="00924F95" w:rsidRDefault="00A7537A" w:rsidP="00924F95">
            <w:pPr>
              <w:spacing w:line="360" w:lineRule="auto"/>
              <w:rPr>
                <w:sz w:val="24"/>
                <w:szCs w:val="24"/>
              </w:rPr>
            </w:pPr>
            <w:r w:rsidRPr="00924F95">
              <w:rPr>
                <w:sz w:val="24"/>
                <w:szCs w:val="24"/>
              </w:rPr>
              <w:t>Memory</w:t>
            </w:r>
          </w:p>
        </w:tc>
        <w:tc>
          <w:tcPr>
            <w:tcW w:w="4230" w:type="dxa"/>
          </w:tcPr>
          <w:p w:rsidR="00A7537A" w:rsidRPr="00924F95" w:rsidRDefault="00A7537A" w:rsidP="00924F95">
            <w:pPr>
              <w:spacing w:line="360" w:lineRule="auto"/>
              <w:rPr>
                <w:sz w:val="24"/>
                <w:szCs w:val="24"/>
              </w:rPr>
            </w:pPr>
            <w:r w:rsidRPr="00924F95">
              <w:rPr>
                <w:sz w:val="24"/>
                <w:szCs w:val="24"/>
              </w:rPr>
              <w:t>N/A</w:t>
            </w:r>
          </w:p>
        </w:tc>
      </w:tr>
      <w:tr w:rsidR="00A7537A">
        <w:tc>
          <w:tcPr>
            <w:tcW w:w="1728" w:type="dxa"/>
          </w:tcPr>
          <w:p w:rsidR="00A7537A" w:rsidRPr="00924F95" w:rsidRDefault="00A7537A" w:rsidP="00924F95">
            <w:pPr>
              <w:spacing w:line="360" w:lineRule="auto"/>
              <w:rPr>
                <w:sz w:val="24"/>
                <w:szCs w:val="24"/>
              </w:rPr>
            </w:pPr>
          </w:p>
        </w:tc>
        <w:tc>
          <w:tcPr>
            <w:tcW w:w="1728" w:type="dxa"/>
          </w:tcPr>
          <w:p w:rsidR="00A7537A" w:rsidRPr="00924F95" w:rsidRDefault="00A7537A" w:rsidP="00924F95">
            <w:pPr>
              <w:spacing w:line="360" w:lineRule="auto"/>
              <w:rPr>
                <w:sz w:val="24"/>
                <w:szCs w:val="24"/>
              </w:rPr>
            </w:pPr>
            <w:r w:rsidRPr="00924F95">
              <w:rPr>
                <w:sz w:val="24"/>
                <w:szCs w:val="24"/>
              </w:rPr>
              <w:t>Response time</w:t>
            </w:r>
          </w:p>
        </w:tc>
        <w:tc>
          <w:tcPr>
            <w:tcW w:w="4230" w:type="dxa"/>
          </w:tcPr>
          <w:p w:rsidR="00A7537A" w:rsidRPr="00924F95" w:rsidRDefault="00A7537A" w:rsidP="00924F95">
            <w:pPr>
              <w:spacing w:line="360" w:lineRule="auto"/>
              <w:rPr>
                <w:sz w:val="24"/>
                <w:szCs w:val="24"/>
              </w:rPr>
            </w:pPr>
            <w:r w:rsidRPr="00924F95">
              <w:rPr>
                <w:sz w:val="24"/>
                <w:szCs w:val="24"/>
              </w:rPr>
              <w:t>N/A</w:t>
            </w:r>
          </w:p>
        </w:tc>
      </w:tr>
      <w:tr w:rsidR="00A7537A">
        <w:tc>
          <w:tcPr>
            <w:tcW w:w="1728" w:type="dxa"/>
          </w:tcPr>
          <w:p w:rsidR="00A7537A" w:rsidRPr="00924F95" w:rsidRDefault="00A7537A" w:rsidP="00924F95">
            <w:pPr>
              <w:spacing w:line="360" w:lineRule="auto"/>
              <w:rPr>
                <w:sz w:val="24"/>
                <w:szCs w:val="24"/>
              </w:rPr>
            </w:pPr>
          </w:p>
        </w:tc>
        <w:tc>
          <w:tcPr>
            <w:tcW w:w="1728" w:type="dxa"/>
          </w:tcPr>
          <w:p w:rsidR="00A7537A" w:rsidRPr="00924F95" w:rsidRDefault="00A7537A" w:rsidP="00924F95">
            <w:pPr>
              <w:spacing w:line="360" w:lineRule="auto"/>
              <w:rPr>
                <w:sz w:val="24"/>
                <w:szCs w:val="24"/>
              </w:rPr>
            </w:pPr>
            <w:r w:rsidRPr="00924F95">
              <w:rPr>
                <w:sz w:val="24"/>
                <w:szCs w:val="24"/>
              </w:rPr>
              <w:t>Safety</w:t>
            </w:r>
          </w:p>
        </w:tc>
        <w:tc>
          <w:tcPr>
            <w:tcW w:w="4230" w:type="dxa"/>
          </w:tcPr>
          <w:p w:rsidR="00A7537A" w:rsidRPr="00924F95" w:rsidRDefault="00A7537A" w:rsidP="00924F95">
            <w:pPr>
              <w:spacing w:line="360" w:lineRule="auto"/>
              <w:rPr>
                <w:sz w:val="24"/>
                <w:szCs w:val="24"/>
              </w:rPr>
            </w:pPr>
            <w:r w:rsidRPr="00924F95">
              <w:rPr>
                <w:sz w:val="24"/>
                <w:szCs w:val="24"/>
              </w:rPr>
              <w:t>N/A</w:t>
            </w:r>
          </w:p>
        </w:tc>
      </w:tr>
      <w:tr w:rsidR="00A7537A">
        <w:tc>
          <w:tcPr>
            <w:tcW w:w="1728" w:type="dxa"/>
          </w:tcPr>
          <w:p w:rsidR="00A7537A" w:rsidRPr="00924F95" w:rsidRDefault="00A7537A" w:rsidP="00924F95">
            <w:pPr>
              <w:spacing w:line="360" w:lineRule="auto"/>
              <w:rPr>
                <w:sz w:val="24"/>
                <w:szCs w:val="24"/>
              </w:rPr>
            </w:pPr>
            <w:r w:rsidRPr="00924F95">
              <w:rPr>
                <w:sz w:val="24"/>
                <w:szCs w:val="24"/>
              </w:rPr>
              <w:t>NFR03</w:t>
            </w:r>
          </w:p>
        </w:tc>
        <w:tc>
          <w:tcPr>
            <w:tcW w:w="1728" w:type="dxa"/>
          </w:tcPr>
          <w:p w:rsidR="00A7537A" w:rsidRPr="00924F95" w:rsidRDefault="00A7537A" w:rsidP="00924F95">
            <w:pPr>
              <w:spacing w:line="360" w:lineRule="auto"/>
              <w:rPr>
                <w:sz w:val="24"/>
                <w:szCs w:val="24"/>
              </w:rPr>
            </w:pPr>
            <w:r w:rsidRPr="00924F95">
              <w:rPr>
                <w:sz w:val="24"/>
                <w:szCs w:val="24"/>
              </w:rPr>
              <w:t>Security</w:t>
            </w:r>
          </w:p>
        </w:tc>
        <w:tc>
          <w:tcPr>
            <w:tcW w:w="4230" w:type="dxa"/>
          </w:tcPr>
          <w:p w:rsidR="00A7537A" w:rsidRPr="00924F95" w:rsidRDefault="00A7537A" w:rsidP="00924F95">
            <w:pPr>
              <w:spacing w:line="360" w:lineRule="auto"/>
              <w:rPr>
                <w:sz w:val="24"/>
                <w:szCs w:val="24"/>
              </w:rPr>
            </w:pPr>
            <w:r w:rsidRPr="00924F95">
              <w:rPr>
                <w:sz w:val="24"/>
                <w:szCs w:val="24"/>
              </w:rPr>
              <w:t>Aplikasi harus menyediakan form login untuk membedakan wewenang setiap pengguna</w:t>
            </w:r>
          </w:p>
        </w:tc>
      </w:tr>
    </w:tbl>
    <w:p w:rsidR="00DE1E69" w:rsidRDefault="00DE1E69">
      <w:pPr>
        <w:pStyle w:val="guide"/>
      </w:pPr>
    </w:p>
    <w:p w:rsidR="00DE1E69" w:rsidRDefault="00DE1E69">
      <w:pPr>
        <w:pStyle w:val="guide"/>
      </w:pPr>
    </w:p>
    <w:p w:rsidR="00DE1E69" w:rsidRPr="000814BF" w:rsidRDefault="00262973" w:rsidP="00A7537A">
      <w:pPr>
        <w:pStyle w:val="Heading2"/>
        <w:numPr>
          <w:ilvl w:val="1"/>
          <w:numId w:val="40"/>
        </w:numPr>
        <w:rPr>
          <w:i w:val="0"/>
        </w:rPr>
      </w:pPr>
      <w:bookmarkStart w:id="86" w:name="_Toc320098394"/>
      <w:bookmarkStart w:id="87" w:name="_Toc388276047"/>
      <w:r w:rsidRPr="000814BF">
        <w:rPr>
          <w:i w:val="0"/>
        </w:rPr>
        <w:t>Batasan Perancangan</w:t>
      </w:r>
      <w:bookmarkEnd w:id="86"/>
      <w:bookmarkEnd w:id="87"/>
    </w:p>
    <w:p w:rsidR="00DE1E69" w:rsidRPr="000814BF" w:rsidRDefault="000814BF">
      <w:pPr>
        <w:pStyle w:val="guide"/>
        <w:rPr>
          <w:i w:val="0"/>
          <w:sz w:val="24"/>
          <w:szCs w:val="24"/>
          <w:lang w:val="sv-SE"/>
        </w:rPr>
      </w:pPr>
      <w:r>
        <w:rPr>
          <w:i w:val="0"/>
          <w:sz w:val="24"/>
          <w:szCs w:val="24"/>
          <w:lang w:val="sv-SE"/>
        </w:rPr>
        <w:t>N/A</w:t>
      </w:r>
    </w:p>
    <w:p w:rsidR="00DE1E69" w:rsidRPr="00D525E5" w:rsidRDefault="00DE1E69">
      <w:pPr>
        <w:rPr>
          <w:color w:val="FF0000"/>
          <w:lang w:val="sv-SE"/>
        </w:rPr>
      </w:pPr>
    </w:p>
    <w:p w:rsidR="00DE1E69" w:rsidRPr="000814BF" w:rsidRDefault="00262973" w:rsidP="00A7537A">
      <w:pPr>
        <w:pStyle w:val="Heading2"/>
        <w:numPr>
          <w:ilvl w:val="1"/>
          <w:numId w:val="40"/>
        </w:numPr>
        <w:rPr>
          <w:i w:val="0"/>
        </w:rPr>
      </w:pPr>
      <w:bookmarkStart w:id="88" w:name="_Toc320098395"/>
      <w:bookmarkStart w:id="89" w:name="_Toc388276048"/>
      <w:r w:rsidRPr="000814BF">
        <w:rPr>
          <w:i w:val="0"/>
        </w:rPr>
        <w:t>Kerunutan (traceability)</w:t>
      </w:r>
      <w:bookmarkEnd w:id="88"/>
      <w:bookmarkEnd w:id="89"/>
    </w:p>
    <w:p w:rsidR="00CD28F3" w:rsidRDefault="00CD28F3" w:rsidP="00681200">
      <w:pPr>
        <w:pStyle w:val="Heading3"/>
        <w:numPr>
          <w:ilvl w:val="2"/>
          <w:numId w:val="46"/>
        </w:numPr>
        <w:rPr>
          <w:lang w:val="id-ID"/>
        </w:rPr>
      </w:pPr>
      <w:bookmarkStart w:id="90" w:name="_Toc320098396"/>
      <w:bookmarkStart w:id="91" w:name="_Toc505173942"/>
      <w:bookmarkStart w:id="92" w:name="_Toc388276049"/>
      <w:r>
        <w:rPr>
          <w:lang w:val="id-ID"/>
        </w:rPr>
        <w:t>Kebutuhan Fungsional vs Use Case</w:t>
      </w:r>
      <w:bookmarkEnd w:id="90"/>
      <w:bookmarkEnd w:id="92"/>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924F95" w:rsidRDefault="00CD28F3" w:rsidP="00924F95">
            <w:pPr>
              <w:spacing w:line="360" w:lineRule="auto"/>
              <w:rPr>
                <w:b/>
                <w:sz w:val="24"/>
                <w:szCs w:val="24"/>
                <w:lang w:val="id-ID"/>
              </w:rPr>
            </w:pPr>
            <w:r w:rsidRPr="00924F95">
              <w:rPr>
                <w:b/>
                <w:sz w:val="24"/>
                <w:szCs w:val="24"/>
                <w:lang w:val="id-ID"/>
              </w:rPr>
              <w:t>ID Kebutuhan Fungsional</w:t>
            </w:r>
          </w:p>
        </w:tc>
        <w:tc>
          <w:tcPr>
            <w:tcW w:w="3261" w:type="dxa"/>
          </w:tcPr>
          <w:p w:rsidR="00CD28F3" w:rsidRPr="00924F95" w:rsidRDefault="0021558D" w:rsidP="00924F95">
            <w:pPr>
              <w:spacing w:line="360" w:lineRule="auto"/>
              <w:rPr>
                <w:b/>
                <w:sz w:val="24"/>
                <w:szCs w:val="24"/>
                <w:lang w:val="id-ID"/>
              </w:rPr>
            </w:pPr>
            <w:r w:rsidRPr="00924F95">
              <w:rPr>
                <w:b/>
                <w:sz w:val="24"/>
                <w:szCs w:val="24"/>
                <w:lang w:val="id-ID"/>
              </w:rPr>
              <w:t xml:space="preserve">ID </w:t>
            </w:r>
            <w:r w:rsidR="00CD28F3" w:rsidRPr="00924F95">
              <w:rPr>
                <w:b/>
                <w:sz w:val="24"/>
                <w:szCs w:val="24"/>
                <w:lang w:val="id-ID"/>
              </w:rPr>
              <w:t>Use Case Terkait</w:t>
            </w:r>
          </w:p>
        </w:tc>
      </w:tr>
      <w:tr w:rsidR="00CD28F3" w:rsidTr="00CD28F3">
        <w:tc>
          <w:tcPr>
            <w:tcW w:w="2376" w:type="dxa"/>
          </w:tcPr>
          <w:p w:rsidR="00CD28F3" w:rsidRPr="00924F95" w:rsidRDefault="00ED3F25" w:rsidP="00924F95">
            <w:pPr>
              <w:spacing w:line="360" w:lineRule="auto"/>
              <w:rPr>
                <w:sz w:val="24"/>
                <w:szCs w:val="24"/>
              </w:rPr>
            </w:pPr>
            <w:r w:rsidRPr="00924F95">
              <w:rPr>
                <w:sz w:val="24"/>
                <w:szCs w:val="24"/>
              </w:rPr>
              <w:t>FR-01</w:t>
            </w:r>
          </w:p>
        </w:tc>
        <w:tc>
          <w:tcPr>
            <w:tcW w:w="3261" w:type="dxa"/>
          </w:tcPr>
          <w:p w:rsidR="00CD28F3" w:rsidRPr="00924F95" w:rsidRDefault="00161F62" w:rsidP="00924F95">
            <w:pPr>
              <w:spacing w:line="360" w:lineRule="auto"/>
              <w:rPr>
                <w:sz w:val="24"/>
                <w:szCs w:val="24"/>
              </w:rPr>
            </w:pPr>
            <w:r w:rsidRPr="00924F95">
              <w:rPr>
                <w:sz w:val="24"/>
                <w:szCs w:val="24"/>
              </w:rPr>
              <w:t>UC-09</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FR-02</w:t>
            </w:r>
          </w:p>
        </w:tc>
        <w:tc>
          <w:tcPr>
            <w:tcW w:w="3261" w:type="dxa"/>
          </w:tcPr>
          <w:p w:rsidR="00ED3F25" w:rsidRPr="00924F95" w:rsidRDefault="00161F62" w:rsidP="00924F95">
            <w:pPr>
              <w:spacing w:line="360" w:lineRule="auto"/>
              <w:rPr>
                <w:sz w:val="24"/>
                <w:szCs w:val="24"/>
              </w:rPr>
            </w:pPr>
            <w:r w:rsidRPr="00924F95">
              <w:rPr>
                <w:sz w:val="24"/>
                <w:szCs w:val="24"/>
              </w:rPr>
              <w:t>UC-04</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FR-03</w:t>
            </w:r>
          </w:p>
        </w:tc>
        <w:tc>
          <w:tcPr>
            <w:tcW w:w="3261" w:type="dxa"/>
          </w:tcPr>
          <w:p w:rsidR="00ED3F25" w:rsidRPr="00924F95" w:rsidRDefault="00161F62" w:rsidP="00924F95">
            <w:pPr>
              <w:spacing w:line="360" w:lineRule="auto"/>
              <w:rPr>
                <w:sz w:val="24"/>
                <w:szCs w:val="24"/>
              </w:rPr>
            </w:pPr>
            <w:r w:rsidRPr="00924F95">
              <w:rPr>
                <w:sz w:val="24"/>
                <w:szCs w:val="24"/>
              </w:rPr>
              <w:t>UC-06</w:t>
            </w:r>
          </w:p>
          <w:p w:rsidR="00161F62" w:rsidRPr="00924F95" w:rsidRDefault="00161F62" w:rsidP="00924F95">
            <w:pPr>
              <w:spacing w:line="360" w:lineRule="auto"/>
              <w:rPr>
                <w:sz w:val="24"/>
                <w:szCs w:val="24"/>
              </w:rPr>
            </w:pPr>
            <w:r w:rsidRPr="00924F95">
              <w:rPr>
                <w:sz w:val="24"/>
                <w:szCs w:val="24"/>
              </w:rPr>
              <w:t>UC-07</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FR-04</w:t>
            </w:r>
          </w:p>
        </w:tc>
        <w:tc>
          <w:tcPr>
            <w:tcW w:w="3261" w:type="dxa"/>
          </w:tcPr>
          <w:p w:rsidR="00ED3F25" w:rsidRPr="00924F95" w:rsidRDefault="00161F62" w:rsidP="00924F95">
            <w:pPr>
              <w:spacing w:line="360" w:lineRule="auto"/>
              <w:rPr>
                <w:sz w:val="24"/>
                <w:szCs w:val="24"/>
              </w:rPr>
            </w:pPr>
            <w:r w:rsidRPr="00924F95">
              <w:rPr>
                <w:sz w:val="24"/>
                <w:szCs w:val="24"/>
              </w:rPr>
              <w:t>UC-02</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FR-05</w:t>
            </w:r>
          </w:p>
        </w:tc>
        <w:tc>
          <w:tcPr>
            <w:tcW w:w="3261" w:type="dxa"/>
          </w:tcPr>
          <w:p w:rsidR="00161F62" w:rsidRPr="00924F95" w:rsidRDefault="00161F62" w:rsidP="00924F95">
            <w:pPr>
              <w:spacing w:line="360" w:lineRule="auto"/>
              <w:rPr>
                <w:sz w:val="24"/>
                <w:szCs w:val="24"/>
              </w:rPr>
            </w:pPr>
            <w:r w:rsidRPr="00924F95">
              <w:rPr>
                <w:sz w:val="24"/>
                <w:szCs w:val="24"/>
              </w:rPr>
              <w:t>UC-06</w:t>
            </w:r>
          </w:p>
          <w:p w:rsidR="00ED3F25" w:rsidRPr="00924F95" w:rsidRDefault="00161F62" w:rsidP="00924F95">
            <w:pPr>
              <w:spacing w:line="360" w:lineRule="auto"/>
              <w:rPr>
                <w:sz w:val="24"/>
                <w:szCs w:val="24"/>
              </w:rPr>
            </w:pPr>
            <w:r w:rsidRPr="00924F95">
              <w:rPr>
                <w:sz w:val="24"/>
                <w:szCs w:val="24"/>
              </w:rPr>
              <w:t>UC-07</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FR-06</w:t>
            </w:r>
          </w:p>
        </w:tc>
        <w:tc>
          <w:tcPr>
            <w:tcW w:w="3261" w:type="dxa"/>
          </w:tcPr>
          <w:p w:rsidR="00ED3F25" w:rsidRPr="00924F95" w:rsidRDefault="00161F62" w:rsidP="00924F95">
            <w:pPr>
              <w:spacing w:line="360" w:lineRule="auto"/>
              <w:rPr>
                <w:sz w:val="24"/>
                <w:szCs w:val="24"/>
              </w:rPr>
            </w:pPr>
            <w:r w:rsidRPr="00924F95">
              <w:rPr>
                <w:sz w:val="24"/>
                <w:szCs w:val="24"/>
              </w:rPr>
              <w:t>UC-03</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FR-07</w:t>
            </w:r>
          </w:p>
        </w:tc>
        <w:tc>
          <w:tcPr>
            <w:tcW w:w="3261" w:type="dxa"/>
          </w:tcPr>
          <w:p w:rsidR="00ED3F25" w:rsidRPr="00924F95" w:rsidRDefault="00161F62" w:rsidP="00924F95">
            <w:pPr>
              <w:spacing w:line="360" w:lineRule="auto"/>
              <w:rPr>
                <w:sz w:val="24"/>
                <w:szCs w:val="24"/>
              </w:rPr>
            </w:pPr>
            <w:r w:rsidRPr="00924F95">
              <w:rPr>
                <w:sz w:val="24"/>
                <w:szCs w:val="24"/>
              </w:rPr>
              <w:t>UC-04</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FR-08</w:t>
            </w:r>
          </w:p>
        </w:tc>
        <w:tc>
          <w:tcPr>
            <w:tcW w:w="3261" w:type="dxa"/>
          </w:tcPr>
          <w:p w:rsidR="00ED3F25" w:rsidRPr="00924F95" w:rsidRDefault="00001634" w:rsidP="00924F95">
            <w:pPr>
              <w:spacing w:line="360" w:lineRule="auto"/>
              <w:rPr>
                <w:sz w:val="24"/>
                <w:szCs w:val="24"/>
              </w:rPr>
            </w:pPr>
            <w:r w:rsidRPr="00924F95">
              <w:rPr>
                <w:sz w:val="24"/>
                <w:szCs w:val="24"/>
              </w:rPr>
              <w:t>UC-01</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FR-09</w:t>
            </w:r>
          </w:p>
        </w:tc>
        <w:tc>
          <w:tcPr>
            <w:tcW w:w="3261" w:type="dxa"/>
          </w:tcPr>
          <w:p w:rsidR="00ED3F25" w:rsidRPr="00924F95" w:rsidRDefault="00001634" w:rsidP="00924F95">
            <w:pPr>
              <w:spacing w:line="360" w:lineRule="auto"/>
              <w:rPr>
                <w:sz w:val="24"/>
                <w:szCs w:val="24"/>
              </w:rPr>
            </w:pPr>
            <w:r w:rsidRPr="00924F95">
              <w:rPr>
                <w:sz w:val="24"/>
                <w:szCs w:val="24"/>
              </w:rPr>
              <w:t>UC-05</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FR-10</w:t>
            </w:r>
          </w:p>
        </w:tc>
        <w:tc>
          <w:tcPr>
            <w:tcW w:w="3261" w:type="dxa"/>
          </w:tcPr>
          <w:p w:rsidR="00001634" w:rsidRPr="00924F95" w:rsidRDefault="00001634" w:rsidP="00924F95">
            <w:pPr>
              <w:spacing w:line="360" w:lineRule="auto"/>
              <w:rPr>
                <w:sz w:val="24"/>
                <w:szCs w:val="24"/>
              </w:rPr>
            </w:pPr>
            <w:r w:rsidRPr="00924F95">
              <w:rPr>
                <w:sz w:val="24"/>
                <w:szCs w:val="24"/>
              </w:rPr>
              <w:t>UC-06</w:t>
            </w:r>
          </w:p>
          <w:p w:rsidR="00ED3F25" w:rsidRPr="00924F95" w:rsidRDefault="00001634" w:rsidP="00924F95">
            <w:pPr>
              <w:spacing w:line="360" w:lineRule="auto"/>
              <w:rPr>
                <w:sz w:val="24"/>
                <w:szCs w:val="24"/>
              </w:rPr>
            </w:pPr>
            <w:r w:rsidRPr="00924F95">
              <w:rPr>
                <w:sz w:val="24"/>
                <w:szCs w:val="24"/>
              </w:rPr>
              <w:t>UC-07</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FR-11</w:t>
            </w:r>
          </w:p>
        </w:tc>
        <w:tc>
          <w:tcPr>
            <w:tcW w:w="3261" w:type="dxa"/>
          </w:tcPr>
          <w:p w:rsidR="00001634" w:rsidRPr="00924F95" w:rsidRDefault="00001634" w:rsidP="00924F95">
            <w:pPr>
              <w:spacing w:line="360" w:lineRule="auto"/>
              <w:rPr>
                <w:sz w:val="24"/>
                <w:szCs w:val="24"/>
              </w:rPr>
            </w:pPr>
            <w:r w:rsidRPr="00924F95">
              <w:rPr>
                <w:sz w:val="24"/>
                <w:szCs w:val="24"/>
              </w:rPr>
              <w:t>UC-05</w:t>
            </w:r>
          </w:p>
          <w:p w:rsidR="00001634" w:rsidRPr="00924F95" w:rsidRDefault="00001634" w:rsidP="00924F95">
            <w:pPr>
              <w:spacing w:line="360" w:lineRule="auto"/>
              <w:rPr>
                <w:sz w:val="24"/>
                <w:szCs w:val="24"/>
              </w:rPr>
            </w:pPr>
            <w:r w:rsidRPr="00924F95">
              <w:rPr>
                <w:sz w:val="24"/>
                <w:szCs w:val="24"/>
              </w:rPr>
              <w:t>UC-06</w:t>
            </w:r>
          </w:p>
          <w:p w:rsidR="00ED3F25" w:rsidRPr="00924F95" w:rsidRDefault="00001634" w:rsidP="00924F95">
            <w:pPr>
              <w:spacing w:line="360" w:lineRule="auto"/>
              <w:rPr>
                <w:sz w:val="24"/>
                <w:szCs w:val="24"/>
              </w:rPr>
            </w:pPr>
            <w:r w:rsidRPr="00924F95">
              <w:rPr>
                <w:sz w:val="24"/>
                <w:szCs w:val="24"/>
              </w:rPr>
              <w:lastRenderedPageBreak/>
              <w:t>UC-07</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lastRenderedPageBreak/>
              <w:t>FR-12</w:t>
            </w:r>
          </w:p>
        </w:tc>
        <w:tc>
          <w:tcPr>
            <w:tcW w:w="3261" w:type="dxa"/>
          </w:tcPr>
          <w:p w:rsidR="00001634" w:rsidRPr="00924F95" w:rsidRDefault="00001634" w:rsidP="00924F95">
            <w:pPr>
              <w:spacing w:line="360" w:lineRule="auto"/>
              <w:rPr>
                <w:sz w:val="24"/>
                <w:szCs w:val="24"/>
              </w:rPr>
            </w:pPr>
            <w:r w:rsidRPr="00924F95">
              <w:rPr>
                <w:sz w:val="24"/>
                <w:szCs w:val="24"/>
              </w:rPr>
              <w:t>UC-06</w:t>
            </w:r>
          </w:p>
          <w:p w:rsidR="00ED3F25" w:rsidRPr="00924F95" w:rsidRDefault="00001634" w:rsidP="00924F95">
            <w:pPr>
              <w:spacing w:line="360" w:lineRule="auto"/>
              <w:rPr>
                <w:sz w:val="24"/>
                <w:szCs w:val="24"/>
              </w:rPr>
            </w:pPr>
            <w:r w:rsidRPr="00924F95">
              <w:rPr>
                <w:sz w:val="24"/>
                <w:szCs w:val="24"/>
              </w:rPr>
              <w:t>UC-07</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FR-13</w:t>
            </w:r>
          </w:p>
        </w:tc>
        <w:tc>
          <w:tcPr>
            <w:tcW w:w="3261" w:type="dxa"/>
          </w:tcPr>
          <w:p w:rsidR="00001634" w:rsidRPr="00924F95" w:rsidRDefault="00001634" w:rsidP="00924F95">
            <w:pPr>
              <w:spacing w:line="360" w:lineRule="auto"/>
              <w:rPr>
                <w:sz w:val="24"/>
                <w:szCs w:val="24"/>
              </w:rPr>
            </w:pPr>
            <w:r w:rsidRPr="00924F95">
              <w:rPr>
                <w:sz w:val="24"/>
                <w:szCs w:val="24"/>
              </w:rPr>
              <w:t>UC-06</w:t>
            </w:r>
          </w:p>
          <w:p w:rsidR="00ED3F25" w:rsidRPr="00924F95" w:rsidRDefault="00001634" w:rsidP="00924F95">
            <w:pPr>
              <w:spacing w:line="360" w:lineRule="auto"/>
              <w:rPr>
                <w:sz w:val="24"/>
                <w:szCs w:val="24"/>
              </w:rPr>
            </w:pPr>
            <w:r w:rsidRPr="00924F95">
              <w:rPr>
                <w:sz w:val="24"/>
                <w:szCs w:val="24"/>
              </w:rPr>
              <w:t>UC-07</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FR-14</w:t>
            </w:r>
          </w:p>
        </w:tc>
        <w:tc>
          <w:tcPr>
            <w:tcW w:w="3261" w:type="dxa"/>
          </w:tcPr>
          <w:p w:rsidR="00ED3F25" w:rsidRPr="00924F95" w:rsidRDefault="00001634" w:rsidP="00924F95">
            <w:pPr>
              <w:spacing w:line="360" w:lineRule="auto"/>
              <w:rPr>
                <w:sz w:val="24"/>
                <w:szCs w:val="24"/>
              </w:rPr>
            </w:pPr>
            <w:r w:rsidRPr="00924F95">
              <w:rPr>
                <w:sz w:val="24"/>
                <w:szCs w:val="24"/>
              </w:rPr>
              <w:t>UC-08</w:t>
            </w:r>
          </w:p>
        </w:tc>
      </w:tr>
      <w:tr w:rsidR="00ED3F25" w:rsidTr="00CD28F3">
        <w:tc>
          <w:tcPr>
            <w:tcW w:w="2376" w:type="dxa"/>
          </w:tcPr>
          <w:p w:rsidR="00ED3F25" w:rsidRPr="00924F95" w:rsidRDefault="00ED3F25" w:rsidP="00924F95">
            <w:pPr>
              <w:spacing w:line="360" w:lineRule="auto"/>
              <w:rPr>
                <w:sz w:val="24"/>
                <w:szCs w:val="24"/>
              </w:rPr>
            </w:pPr>
            <w:r w:rsidRPr="00924F95">
              <w:rPr>
                <w:sz w:val="24"/>
                <w:szCs w:val="24"/>
              </w:rPr>
              <w:t>FR-15</w:t>
            </w:r>
          </w:p>
        </w:tc>
        <w:tc>
          <w:tcPr>
            <w:tcW w:w="3261" w:type="dxa"/>
          </w:tcPr>
          <w:p w:rsidR="00ED3F25" w:rsidRPr="00924F95" w:rsidRDefault="00001634" w:rsidP="00924F95">
            <w:pPr>
              <w:spacing w:line="360" w:lineRule="auto"/>
              <w:rPr>
                <w:sz w:val="24"/>
                <w:szCs w:val="24"/>
              </w:rPr>
            </w:pPr>
            <w:r w:rsidRPr="00924F95">
              <w:rPr>
                <w:sz w:val="24"/>
                <w:szCs w:val="24"/>
              </w:rPr>
              <w:t>UC-09</w:t>
            </w:r>
          </w:p>
        </w:tc>
      </w:tr>
    </w:tbl>
    <w:p w:rsidR="00CD28F3" w:rsidRPr="00CD28F3" w:rsidRDefault="00CD28F3" w:rsidP="00CD28F3">
      <w:pPr>
        <w:rPr>
          <w:lang w:val="id-ID"/>
        </w:rPr>
      </w:pPr>
    </w:p>
    <w:p w:rsidR="00CD28F3" w:rsidRPr="000814BF" w:rsidRDefault="00CD28F3" w:rsidP="00681200">
      <w:pPr>
        <w:pStyle w:val="Heading3"/>
        <w:numPr>
          <w:ilvl w:val="2"/>
          <w:numId w:val="46"/>
        </w:numPr>
        <w:rPr>
          <w:lang w:val="id-ID"/>
        </w:rPr>
      </w:pPr>
      <w:bookmarkStart w:id="93" w:name="_Toc320098397"/>
      <w:bookmarkStart w:id="94" w:name="_Toc388276050"/>
      <w:r w:rsidRPr="000814BF">
        <w:rPr>
          <w:lang w:val="id-ID"/>
        </w:rPr>
        <w:t>Use Case vs Kelas Terkait</w:t>
      </w:r>
      <w:bookmarkEnd w:id="93"/>
      <w:bookmarkEnd w:id="94"/>
    </w:p>
    <w:bookmarkEnd w:id="91"/>
    <w:p w:rsidR="00DE1E69" w:rsidRPr="000814BF"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rsidRPr="000814BF">
        <w:tc>
          <w:tcPr>
            <w:tcW w:w="1998" w:type="dxa"/>
          </w:tcPr>
          <w:p w:rsidR="00CD28F3" w:rsidRPr="000814BF" w:rsidRDefault="00CD28F3" w:rsidP="00CD28F3">
            <w:pPr>
              <w:rPr>
                <w:b/>
                <w:sz w:val="24"/>
                <w:szCs w:val="24"/>
                <w:lang w:val="id-ID"/>
              </w:rPr>
            </w:pPr>
            <w:r w:rsidRPr="000814BF">
              <w:rPr>
                <w:b/>
                <w:sz w:val="24"/>
                <w:szCs w:val="24"/>
                <w:lang w:val="id-ID"/>
              </w:rPr>
              <w:t>ID Use Case</w:t>
            </w:r>
          </w:p>
        </w:tc>
        <w:tc>
          <w:tcPr>
            <w:tcW w:w="2160" w:type="dxa"/>
          </w:tcPr>
          <w:p w:rsidR="00CD28F3" w:rsidRPr="000814BF" w:rsidRDefault="00CD28F3">
            <w:pPr>
              <w:rPr>
                <w:b/>
                <w:sz w:val="24"/>
                <w:szCs w:val="24"/>
                <w:lang w:val="id-ID"/>
              </w:rPr>
            </w:pPr>
            <w:r w:rsidRPr="000814BF">
              <w:rPr>
                <w:b/>
                <w:sz w:val="24"/>
                <w:szCs w:val="24"/>
                <w:lang w:val="id-ID"/>
              </w:rPr>
              <w:t>Kelas Terkait</w:t>
            </w:r>
          </w:p>
        </w:tc>
      </w:tr>
      <w:tr w:rsidR="00CD28F3" w:rsidRPr="000814BF">
        <w:tc>
          <w:tcPr>
            <w:tcW w:w="1998" w:type="dxa"/>
          </w:tcPr>
          <w:p w:rsidR="00CD28F3" w:rsidRPr="000814BF" w:rsidRDefault="000814BF">
            <w:pPr>
              <w:rPr>
                <w:sz w:val="24"/>
                <w:szCs w:val="24"/>
              </w:rPr>
            </w:pPr>
            <w:r w:rsidRPr="000814BF">
              <w:rPr>
                <w:sz w:val="24"/>
                <w:szCs w:val="24"/>
              </w:rPr>
              <w:t>UC-01</w:t>
            </w:r>
          </w:p>
        </w:tc>
        <w:tc>
          <w:tcPr>
            <w:tcW w:w="2160" w:type="dxa"/>
          </w:tcPr>
          <w:p w:rsidR="00CD28F3" w:rsidRPr="000814BF" w:rsidRDefault="000814BF">
            <w:pPr>
              <w:rPr>
                <w:sz w:val="24"/>
                <w:szCs w:val="24"/>
              </w:rPr>
            </w:pPr>
            <w:r>
              <w:rPr>
                <w:sz w:val="24"/>
                <w:szCs w:val="24"/>
              </w:rPr>
              <w:t>Data</w:t>
            </w:r>
          </w:p>
        </w:tc>
      </w:tr>
      <w:tr w:rsidR="00CD28F3" w:rsidRPr="000814BF">
        <w:tc>
          <w:tcPr>
            <w:tcW w:w="1998" w:type="dxa"/>
          </w:tcPr>
          <w:p w:rsidR="00CD28F3" w:rsidRPr="000814BF" w:rsidRDefault="000814BF">
            <w:pPr>
              <w:rPr>
                <w:sz w:val="24"/>
                <w:szCs w:val="24"/>
              </w:rPr>
            </w:pPr>
            <w:r>
              <w:rPr>
                <w:sz w:val="24"/>
                <w:szCs w:val="24"/>
              </w:rPr>
              <w:t>UC-02</w:t>
            </w:r>
          </w:p>
        </w:tc>
        <w:tc>
          <w:tcPr>
            <w:tcW w:w="2160" w:type="dxa"/>
          </w:tcPr>
          <w:p w:rsidR="00CD28F3" w:rsidRPr="000814BF" w:rsidRDefault="000814BF">
            <w:pPr>
              <w:rPr>
                <w:sz w:val="24"/>
                <w:szCs w:val="24"/>
              </w:rPr>
            </w:pPr>
            <w:r w:rsidRPr="00924F95">
              <w:rPr>
                <w:sz w:val="24"/>
                <w:szCs w:val="24"/>
              </w:rPr>
              <w:t>SessionFactoryProvider</w:t>
            </w:r>
          </w:p>
        </w:tc>
      </w:tr>
      <w:tr w:rsidR="00CD28F3" w:rsidRPr="000814BF">
        <w:tc>
          <w:tcPr>
            <w:tcW w:w="1998" w:type="dxa"/>
          </w:tcPr>
          <w:p w:rsidR="00CD28F3" w:rsidRPr="000814BF" w:rsidRDefault="00224787">
            <w:pPr>
              <w:rPr>
                <w:sz w:val="24"/>
                <w:szCs w:val="24"/>
              </w:rPr>
            </w:pPr>
            <w:r>
              <w:rPr>
                <w:sz w:val="24"/>
                <w:szCs w:val="24"/>
              </w:rPr>
              <w:t>UC-03</w:t>
            </w:r>
          </w:p>
        </w:tc>
        <w:tc>
          <w:tcPr>
            <w:tcW w:w="2160" w:type="dxa"/>
          </w:tcPr>
          <w:p w:rsidR="00CD28F3" w:rsidRPr="000814BF" w:rsidRDefault="00224787">
            <w:pPr>
              <w:rPr>
                <w:sz w:val="24"/>
                <w:szCs w:val="24"/>
              </w:rPr>
            </w:pPr>
            <w:r w:rsidRPr="00924F95">
              <w:rPr>
                <w:sz w:val="24"/>
                <w:szCs w:val="24"/>
              </w:rPr>
              <w:t>DataDAO</w:t>
            </w:r>
          </w:p>
        </w:tc>
      </w:tr>
      <w:tr w:rsidR="00CD28F3" w:rsidRPr="000814BF">
        <w:tc>
          <w:tcPr>
            <w:tcW w:w="1998" w:type="dxa"/>
          </w:tcPr>
          <w:p w:rsidR="00CD28F3" w:rsidRPr="000814BF" w:rsidRDefault="00224787">
            <w:pPr>
              <w:rPr>
                <w:sz w:val="24"/>
                <w:szCs w:val="24"/>
              </w:rPr>
            </w:pPr>
            <w:r>
              <w:rPr>
                <w:sz w:val="24"/>
                <w:szCs w:val="24"/>
              </w:rPr>
              <w:t>UC-04</w:t>
            </w:r>
          </w:p>
        </w:tc>
        <w:tc>
          <w:tcPr>
            <w:tcW w:w="2160" w:type="dxa"/>
          </w:tcPr>
          <w:p w:rsidR="00CD28F3" w:rsidRPr="000814BF" w:rsidRDefault="00224787" w:rsidP="00224787">
            <w:pPr>
              <w:rPr>
                <w:sz w:val="24"/>
                <w:szCs w:val="24"/>
              </w:rPr>
            </w:pPr>
            <w:r w:rsidRPr="00924F95">
              <w:rPr>
                <w:sz w:val="24"/>
                <w:szCs w:val="24"/>
              </w:rPr>
              <w:t>Data</w:t>
            </w:r>
            <w:r>
              <w:rPr>
                <w:sz w:val="24"/>
                <w:szCs w:val="24"/>
              </w:rPr>
              <w:t>Facade</w:t>
            </w:r>
          </w:p>
        </w:tc>
      </w:tr>
      <w:tr w:rsidR="00CD28F3" w:rsidRPr="000814BF">
        <w:tc>
          <w:tcPr>
            <w:tcW w:w="1998" w:type="dxa"/>
          </w:tcPr>
          <w:p w:rsidR="00CD28F3" w:rsidRPr="000814BF" w:rsidRDefault="00224787" w:rsidP="00224787">
            <w:pPr>
              <w:rPr>
                <w:sz w:val="24"/>
                <w:szCs w:val="24"/>
              </w:rPr>
            </w:pPr>
            <w:r>
              <w:rPr>
                <w:sz w:val="24"/>
                <w:szCs w:val="24"/>
              </w:rPr>
              <w:t>UC-05</w:t>
            </w:r>
          </w:p>
        </w:tc>
        <w:tc>
          <w:tcPr>
            <w:tcW w:w="2160" w:type="dxa"/>
          </w:tcPr>
          <w:p w:rsidR="00CD28F3" w:rsidRPr="000814BF" w:rsidRDefault="00224787">
            <w:pPr>
              <w:rPr>
                <w:sz w:val="24"/>
                <w:szCs w:val="24"/>
              </w:rPr>
            </w:pPr>
            <w:r w:rsidRPr="00924F95">
              <w:rPr>
                <w:sz w:val="24"/>
                <w:szCs w:val="24"/>
              </w:rPr>
              <w:t>Data</w:t>
            </w:r>
            <w:r>
              <w:rPr>
                <w:sz w:val="24"/>
                <w:szCs w:val="24"/>
              </w:rPr>
              <w:t>Facade</w:t>
            </w:r>
          </w:p>
        </w:tc>
      </w:tr>
      <w:tr w:rsidR="00224787" w:rsidRPr="000814BF">
        <w:tc>
          <w:tcPr>
            <w:tcW w:w="1998" w:type="dxa"/>
          </w:tcPr>
          <w:p w:rsidR="00224787" w:rsidRDefault="00224787" w:rsidP="00224787">
            <w:pPr>
              <w:rPr>
                <w:sz w:val="24"/>
                <w:szCs w:val="24"/>
              </w:rPr>
            </w:pPr>
            <w:r>
              <w:rPr>
                <w:sz w:val="24"/>
                <w:szCs w:val="24"/>
              </w:rPr>
              <w:t>UC-06</w:t>
            </w:r>
          </w:p>
        </w:tc>
        <w:tc>
          <w:tcPr>
            <w:tcW w:w="2160" w:type="dxa"/>
          </w:tcPr>
          <w:p w:rsidR="00224787" w:rsidRPr="000814BF" w:rsidRDefault="00224787">
            <w:pPr>
              <w:rPr>
                <w:sz w:val="24"/>
                <w:szCs w:val="24"/>
              </w:rPr>
            </w:pPr>
            <w:r w:rsidRPr="00924F95">
              <w:rPr>
                <w:sz w:val="24"/>
                <w:szCs w:val="24"/>
              </w:rPr>
              <w:t>Data</w:t>
            </w:r>
            <w:r>
              <w:rPr>
                <w:sz w:val="24"/>
                <w:szCs w:val="24"/>
              </w:rPr>
              <w:t>Facade</w:t>
            </w:r>
          </w:p>
        </w:tc>
      </w:tr>
      <w:tr w:rsidR="00224787" w:rsidRPr="000814BF">
        <w:tc>
          <w:tcPr>
            <w:tcW w:w="1998" w:type="dxa"/>
          </w:tcPr>
          <w:p w:rsidR="00224787" w:rsidRDefault="00224787" w:rsidP="00224787">
            <w:pPr>
              <w:rPr>
                <w:sz w:val="24"/>
                <w:szCs w:val="24"/>
              </w:rPr>
            </w:pPr>
            <w:r>
              <w:rPr>
                <w:sz w:val="24"/>
                <w:szCs w:val="24"/>
              </w:rPr>
              <w:t>UC-07</w:t>
            </w:r>
          </w:p>
        </w:tc>
        <w:tc>
          <w:tcPr>
            <w:tcW w:w="2160" w:type="dxa"/>
          </w:tcPr>
          <w:p w:rsidR="00224787" w:rsidRPr="000814BF" w:rsidRDefault="00224787">
            <w:pPr>
              <w:rPr>
                <w:sz w:val="24"/>
                <w:szCs w:val="24"/>
              </w:rPr>
            </w:pPr>
            <w:r w:rsidRPr="00924F95">
              <w:rPr>
                <w:sz w:val="24"/>
                <w:szCs w:val="24"/>
              </w:rPr>
              <w:t>Data</w:t>
            </w:r>
            <w:r>
              <w:rPr>
                <w:sz w:val="24"/>
                <w:szCs w:val="24"/>
              </w:rPr>
              <w:t>Facade</w:t>
            </w:r>
          </w:p>
        </w:tc>
      </w:tr>
      <w:tr w:rsidR="00224787" w:rsidRPr="000814BF">
        <w:tc>
          <w:tcPr>
            <w:tcW w:w="1998" w:type="dxa"/>
          </w:tcPr>
          <w:p w:rsidR="00224787" w:rsidRDefault="00224787" w:rsidP="00224787">
            <w:pPr>
              <w:rPr>
                <w:sz w:val="24"/>
                <w:szCs w:val="24"/>
              </w:rPr>
            </w:pPr>
            <w:r>
              <w:rPr>
                <w:sz w:val="24"/>
                <w:szCs w:val="24"/>
              </w:rPr>
              <w:t>UC-08</w:t>
            </w:r>
          </w:p>
        </w:tc>
        <w:tc>
          <w:tcPr>
            <w:tcW w:w="2160" w:type="dxa"/>
          </w:tcPr>
          <w:p w:rsidR="00224787" w:rsidRPr="000814BF" w:rsidRDefault="00224787">
            <w:pPr>
              <w:rPr>
                <w:sz w:val="24"/>
                <w:szCs w:val="24"/>
              </w:rPr>
            </w:pPr>
            <w:r w:rsidRPr="00924F95">
              <w:rPr>
                <w:sz w:val="24"/>
                <w:szCs w:val="24"/>
              </w:rPr>
              <w:t>Data</w:t>
            </w:r>
            <w:r>
              <w:rPr>
                <w:sz w:val="24"/>
                <w:szCs w:val="24"/>
              </w:rPr>
              <w:t>Facade</w:t>
            </w:r>
          </w:p>
        </w:tc>
      </w:tr>
      <w:tr w:rsidR="00224787" w:rsidRPr="000814BF">
        <w:tc>
          <w:tcPr>
            <w:tcW w:w="1998" w:type="dxa"/>
          </w:tcPr>
          <w:p w:rsidR="00224787" w:rsidRDefault="00224787" w:rsidP="00224787">
            <w:pPr>
              <w:rPr>
                <w:sz w:val="24"/>
                <w:szCs w:val="24"/>
              </w:rPr>
            </w:pPr>
            <w:r>
              <w:rPr>
                <w:sz w:val="24"/>
                <w:szCs w:val="24"/>
              </w:rPr>
              <w:t>UC-09</w:t>
            </w:r>
          </w:p>
        </w:tc>
        <w:tc>
          <w:tcPr>
            <w:tcW w:w="2160" w:type="dxa"/>
          </w:tcPr>
          <w:p w:rsidR="00224787" w:rsidRPr="000814BF" w:rsidRDefault="00224787">
            <w:pPr>
              <w:rPr>
                <w:sz w:val="24"/>
                <w:szCs w:val="24"/>
              </w:rPr>
            </w:pPr>
            <w:r w:rsidRPr="00924F95">
              <w:rPr>
                <w:sz w:val="24"/>
                <w:szCs w:val="24"/>
              </w:rPr>
              <w:t>Data</w:t>
            </w:r>
            <w:r>
              <w:rPr>
                <w:sz w:val="24"/>
                <w:szCs w:val="24"/>
              </w:rPr>
              <w:t>Facade</w:t>
            </w:r>
          </w:p>
        </w:tc>
      </w:tr>
    </w:tbl>
    <w:p w:rsidR="00DE1E69" w:rsidRPr="000814BF" w:rsidRDefault="00262973" w:rsidP="00681200">
      <w:pPr>
        <w:pStyle w:val="Heading2"/>
        <w:numPr>
          <w:ilvl w:val="1"/>
          <w:numId w:val="46"/>
        </w:numPr>
      </w:pPr>
      <w:bookmarkStart w:id="95" w:name="_Toc320098398"/>
      <w:bookmarkStart w:id="96" w:name="_Toc505173943"/>
      <w:bookmarkStart w:id="97" w:name="_Toc388276051"/>
      <w:r w:rsidRPr="000814BF">
        <w:t>Ringkasan Kebutuhan</w:t>
      </w:r>
      <w:bookmarkEnd w:id="95"/>
      <w:bookmarkEnd w:id="97"/>
      <w:r w:rsidRPr="000814BF">
        <w:t xml:space="preserve"> </w:t>
      </w:r>
      <w:bookmarkEnd w:id="96"/>
    </w:p>
    <w:p w:rsidR="00DE1E69" w:rsidRDefault="00B74417" w:rsidP="00681200">
      <w:pPr>
        <w:pStyle w:val="Heading3"/>
        <w:numPr>
          <w:ilvl w:val="2"/>
          <w:numId w:val="46"/>
        </w:numPr>
      </w:pPr>
      <w:bookmarkStart w:id="98" w:name="_Toc320098399"/>
      <w:bookmarkStart w:id="99" w:name="_Toc388276052"/>
      <w:r>
        <w:rPr>
          <w:lang w:val="id-ID"/>
        </w:rPr>
        <w:t>Kebutuhan Fungsional</w:t>
      </w:r>
      <w:bookmarkEnd w:id="98"/>
      <w:bookmarkEnd w:id="99"/>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6"/>
        <w:gridCol w:w="6886"/>
      </w:tblGrid>
      <w:tr w:rsidR="00386DA2" w:rsidRPr="002D0FDF" w:rsidTr="0036273F">
        <w:trPr>
          <w:trHeight w:val="145"/>
          <w:tblHeader/>
        </w:trPr>
        <w:tc>
          <w:tcPr>
            <w:tcW w:w="1886" w:type="dxa"/>
          </w:tcPr>
          <w:p w:rsidR="00386DA2" w:rsidRPr="002D0FDF" w:rsidRDefault="00386DA2" w:rsidP="0036273F">
            <w:pPr>
              <w:spacing w:line="360" w:lineRule="auto"/>
              <w:rPr>
                <w:b/>
                <w:sz w:val="24"/>
                <w:szCs w:val="24"/>
              </w:rPr>
            </w:pPr>
            <w:r w:rsidRPr="002D0FDF">
              <w:rPr>
                <w:b/>
                <w:sz w:val="24"/>
                <w:szCs w:val="24"/>
              </w:rPr>
              <w:t>ID</w:t>
            </w:r>
          </w:p>
        </w:tc>
        <w:tc>
          <w:tcPr>
            <w:tcW w:w="6886" w:type="dxa"/>
          </w:tcPr>
          <w:p w:rsidR="00386DA2" w:rsidRPr="002D0FDF" w:rsidRDefault="00386DA2" w:rsidP="0036273F">
            <w:pPr>
              <w:spacing w:line="360" w:lineRule="auto"/>
              <w:rPr>
                <w:b/>
                <w:sz w:val="24"/>
                <w:szCs w:val="24"/>
              </w:rPr>
            </w:pPr>
            <w:r w:rsidRPr="002D0FDF">
              <w:rPr>
                <w:b/>
                <w:sz w:val="24"/>
                <w:szCs w:val="24"/>
              </w:rPr>
              <w:t xml:space="preserve">Kebutuhan </w:t>
            </w:r>
          </w:p>
        </w:tc>
      </w:tr>
      <w:tr w:rsidR="00386DA2" w:rsidRPr="002D0FDF" w:rsidTr="0036273F">
        <w:trPr>
          <w:trHeight w:val="145"/>
        </w:trPr>
        <w:tc>
          <w:tcPr>
            <w:tcW w:w="1886" w:type="dxa"/>
          </w:tcPr>
          <w:p w:rsidR="00386DA2" w:rsidRPr="002D0FDF" w:rsidRDefault="00386DA2" w:rsidP="0036273F">
            <w:pPr>
              <w:pStyle w:val="TOC1"/>
              <w:spacing w:line="360" w:lineRule="auto"/>
              <w:rPr>
                <w:sz w:val="24"/>
                <w:szCs w:val="24"/>
              </w:rPr>
            </w:pPr>
            <w:r w:rsidRPr="002D0FDF">
              <w:rPr>
                <w:sz w:val="24"/>
                <w:szCs w:val="24"/>
              </w:rPr>
              <w:t>FR-01</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mampu menampilkan jadwal seminar dan sidang mahasiswa yang telah disetujui oleh pembimbing dan penguji.</w:t>
            </w:r>
          </w:p>
        </w:tc>
      </w:tr>
      <w:tr w:rsidR="00386DA2" w:rsidRPr="002D0FDF" w:rsidTr="0036273F">
        <w:trPr>
          <w:trHeight w:val="145"/>
        </w:trPr>
        <w:tc>
          <w:tcPr>
            <w:tcW w:w="1886" w:type="dxa"/>
          </w:tcPr>
          <w:p w:rsidR="00386DA2" w:rsidRPr="002D0FDF" w:rsidRDefault="00386DA2" w:rsidP="0036273F">
            <w:pPr>
              <w:spacing w:line="360" w:lineRule="auto"/>
              <w:rPr>
                <w:sz w:val="24"/>
                <w:szCs w:val="24"/>
              </w:rPr>
            </w:pPr>
            <w:r w:rsidRPr="002D0FDF">
              <w:rPr>
                <w:sz w:val="24"/>
                <w:szCs w:val="24"/>
              </w:rPr>
              <w:t>FR-02</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mampu menampilkan event yang diinformasikan oleh koordinator pada tanggal atau rentang tanggal tertentu.</w:t>
            </w:r>
          </w:p>
        </w:tc>
      </w:tr>
      <w:tr w:rsidR="00386DA2" w:rsidRPr="002D0FDF" w:rsidTr="0036273F">
        <w:trPr>
          <w:trHeight w:val="145"/>
        </w:trPr>
        <w:tc>
          <w:tcPr>
            <w:tcW w:w="1886" w:type="dxa"/>
          </w:tcPr>
          <w:p w:rsidR="00386DA2" w:rsidRPr="002D0FDF" w:rsidRDefault="00386DA2" w:rsidP="0036273F">
            <w:pPr>
              <w:spacing w:line="360" w:lineRule="auto"/>
              <w:rPr>
                <w:sz w:val="24"/>
                <w:szCs w:val="24"/>
              </w:rPr>
            </w:pPr>
            <w:r w:rsidRPr="002D0FDF">
              <w:rPr>
                <w:sz w:val="24"/>
                <w:szCs w:val="24"/>
              </w:rPr>
              <w:t>FR-03</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fasilitas pencarian jadwal berdasarkan salah satu dari nim, inisial, tanggal, jam, dan ruang.</w:t>
            </w:r>
          </w:p>
        </w:tc>
      </w:tr>
      <w:tr w:rsidR="00386DA2" w:rsidRPr="002D0FDF" w:rsidTr="0036273F">
        <w:trPr>
          <w:trHeight w:val="145"/>
        </w:trPr>
        <w:tc>
          <w:tcPr>
            <w:tcW w:w="1886" w:type="dxa"/>
          </w:tcPr>
          <w:p w:rsidR="00386DA2" w:rsidRPr="002D0FDF" w:rsidRDefault="00386DA2" w:rsidP="0036273F">
            <w:pPr>
              <w:spacing w:line="360" w:lineRule="auto"/>
              <w:rPr>
                <w:sz w:val="24"/>
                <w:szCs w:val="24"/>
              </w:rPr>
            </w:pPr>
            <w:r w:rsidRPr="002D0FDF">
              <w:rPr>
                <w:sz w:val="24"/>
                <w:szCs w:val="24"/>
              </w:rPr>
              <w:t>FR-04</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form login untuk autentikasi pengguna aplikasi.</w:t>
            </w:r>
          </w:p>
        </w:tc>
      </w:tr>
      <w:tr w:rsidR="00386DA2" w:rsidRPr="002D0FDF" w:rsidTr="0036273F">
        <w:trPr>
          <w:trHeight w:val="145"/>
        </w:trPr>
        <w:tc>
          <w:tcPr>
            <w:tcW w:w="1886" w:type="dxa"/>
          </w:tcPr>
          <w:p w:rsidR="00386DA2" w:rsidRPr="002D0FDF" w:rsidRDefault="00386DA2" w:rsidP="0036273F">
            <w:pPr>
              <w:spacing w:line="360" w:lineRule="auto"/>
              <w:rPr>
                <w:sz w:val="24"/>
                <w:szCs w:val="24"/>
              </w:rPr>
            </w:pPr>
            <w:r w:rsidRPr="002D0FDF">
              <w:rPr>
                <w:sz w:val="24"/>
                <w:szCs w:val="24"/>
              </w:rPr>
              <w:t>FR-05</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 xml:space="preserve">Aplikasi mampu membaca data mahasiswa dan karya akhir yang dibimbing oleh pembimbing untuk ditampilkan ketika pembimbing </w:t>
            </w:r>
            <w:r w:rsidRPr="002D0FDF">
              <w:rPr>
                <w:sz w:val="24"/>
                <w:szCs w:val="24"/>
              </w:rPr>
              <w:lastRenderedPageBreak/>
              <w:t>menjadwalkan seminar atau sidang.</w:t>
            </w:r>
          </w:p>
        </w:tc>
      </w:tr>
      <w:tr w:rsidR="00386DA2" w:rsidRPr="002D0FDF" w:rsidTr="0036273F">
        <w:trPr>
          <w:trHeight w:val="145"/>
        </w:trPr>
        <w:tc>
          <w:tcPr>
            <w:tcW w:w="1886" w:type="dxa"/>
          </w:tcPr>
          <w:p w:rsidR="00386DA2" w:rsidRPr="002D0FDF" w:rsidRDefault="00386DA2" w:rsidP="0036273F">
            <w:pPr>
              <w:spacing w:line="360" w:lineRule="auto"/>
              <w:rPr>
                <w:sz w:val="24"/>
                <w:szCs w:val="24"/>
              </w:rPr>
            </w:pPr>
            <w:r w:rsidRPr="002D0FDF">
              <w:rPr>
                <w:sz w:val="24"/>
                <w:szCs w:val="24"/>
              </w:rPr>
              <w:lastRenderedPageBreak/>
              <w:t>FR-06</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form untuk koordinator menyimpan informasi rentang tanggal (kalender) pelaksanaan seminar atau sidang.</w:t>
            </w:r>
          </w:p>
        </w:tc>
      </w:tr>
      <w:tr w:rsidR="00386DA2" w:rsidRPr="002D0FDF" w:rsidTr="0036273F">
        <w:trPr>
          <w:trHeight w:val="145"/>
        </w:trPr>
        <w:tc>
          <w:tcPr>
            <w:tcW w:w="1886" w:type="dxa"/>
          </w:tcPr>
          <w:p w:rsidR="00386DA2" w:rsidRPr="002D0FDF" w:rsidRDefault="00386DA2" w:rsidP="0036273F">
            <w:pPr>
              <w:spacing w:line="360" w:lineRule="auto"/>
              <w:rPr>
                <w:sz w:val="24"/>
                <w:szCs w:val="24"/>
              </w:rPr>
            </w:pPr>
            <w:r w:rsidRPr="002D0FDF">
              <w:rPr>
                <w:sz w:val="24"/>
                <w:szCs w:val="24"/>
              </w:rPr>
              <w:t>FR-07</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form untuk koordinator menyimpan informasi event pada tanggal atau rentang tanggal tertentu.</w:t>
            </w:r>
          </w:p>
        </w:tc>
      </w:tr>
      <w:tr w:rsidR="00386DA2" w:rsidRPr="002D0FDF" w:rsidTr="0036273F">
        <w:trPr>
          <w:trHeight w:val="922"/>
        </w:trPr>
        <w:tc>
          <w:tcPr>
            <w:tcW w:w="1886" w:type="dxa"/>
          </w:tcPr>
          <w:p w:rsidR="00386DA2" w:rsidRPr="002D0FDF" w:rsidRDefault="00386DA2" w:rsidP="0036273F">
            <w:pPr>
              <w:spacing w:line="360" w:lineRule="auto"/>
              <w:rPr>
                <w:sz w:val="24"/>
                <w:szCs w:val="24"/>
              </w:rPr>
            </w:pPr>
            <w:r w:rsidRPr="002D0FDF">
              <w:rPr>
                <w:sz w:val="24"/>
                <w:szCs w:val="24"/>
              </w:rPr>
              <w:t>FR-08</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 xml:space="preserve">Aplikasi menyediakan form untuk koordinator mendaftarkan akun dosen berdasarkan informasi email, password, </w:t>
            </w:r>
            <w:proofErr w:type="gramStart"/>
            <w:r w:rsidRPr="002D0FDF">
              <w:rPr>
                <w:sz w:val="24"/>
                <w:szCs w:val="24"/>
              </w:rPr>
              <w:t>dan</w:t>
            </w:r>
            <w:proofErr w:type="gramEnd"/>
            <w:r w:rsidRPr="002D0FDF">
              <w:rPr>
                <w:sz w:val="24"/>
                <w:szCs w:val="24"/>
              </w:rPr>
              <w:t xml:space="preserve"> inisial dosen.</w:t>
            </w:r>
          </w:p>
        </w:tc>
      </w:tr>
      <w:tr w:rsidR="00386DA2" w:rsidRPr="002D0FDF" w:rsidTr="0036273F">
        <w:trPr>
          <w:trHeight w:val="1465"/>
        </w:trPr>
        <w:tc>
          <w:tcPr>
            <w:tcW w:w="1886" w:type="dxa"/>
          </w:tcPr>
          <w:p w:rsidR="00386DA2" w:rsidRPr="002D0FDF" w:rsidRDefault="00386DA2" w:rsidP="0036273F">
            <w:pPr>
              <w:spacing w:line="360" w:lineRule="auto"/>
              <w:rPr>
                <w:sz w:val="24"/>
                <w:szCs w:val="24"/>
              </w:rPr>
            </w:pPr>
            <w:r w:rsidRPr="002D0FDF">
              <w:rPr>
                <w:sz w:val="24"/>
                <w:szCs w:val="24"/>
              </w:rPr>
              <w:t>FR-09</w:t>
            </w:r>
          </w:p>
        </w:tc>
        <w:tc>
          <w:tcPr>
            <w:tcW w:w="6886" w:type="dxa"/>
          </w:tcPr>
          <w:p w:rsidR="00386DA2" w:rsidRPr="002D0FDF" w:rsidRDefault="00F07F65" w:rsidP="0036273F">
            <w:pPr>
              <w:widowControl w:val="0"/>
              <w:suppressAutoHyphens/>
              <w:spacing w:after="119" w:line="360" w:lineRule="auto"/>
              <w:jc w:val="both"/>
              <w:rPr>
                <w:sz w:val="24"/>
                <w:szCs w:val="24"/>
              </w:rPr>
            </w:pPr>
            <w:r w:rsidRPr="002D0FDF">
              <w:rPr>
                <w:sz w:val="24"/>
                <w:szCs w:val="24"/>
              </w:rPr>
              <w:t xml:space="preserve">Aplikasi </w:t>
            </w:r>
            <w:r>
              <w:rPr>
                <w:sz w:val="24"/>
                <w:szCs w:val="24"/>
              </w:rPr>
              <w:t>mengambil data dosen, ruangan, serta karya akhir dari subsystem aplikasi lain</w:t>
            </w:r>
            <w:r w:rsidRPr="002D0FDF">
              <w:rPr>
                <w:sz w:val="24"/>
                <w:szCs w:val="24"/>
              </w:rPr>
              <w:t>.</w:t>
            </w:r>
          </w:p>
        </w:tc>
      </w:tr>
      <w:tr w:rsidR="00386DA2" w:rsidRPr="002D0FDF" w:rsidTr="0036273F">
        <w:trPr>
          <w:trHeight w:val="1194"/>
        </w:trPr>
        <w:tc>
          <w:tcPr>
            <w:tcW w:w="1886" w:type="dxa"/>
          </w:tcPr>
          <w:p w:rsidR="00386DA2" w:rsidRPr="002D0FDF" w:rsidRDefault="00386DA2" w:rsidP="0036273F">
            <w:pPr>
              <w:spacing w:line="360" w:lineRule="auto"/>
              <w:rPr>
                <w:sz w:val="24"/>
                <w:szCs w:val="24"/>
              </w:rPr>
            </w:pPr>
            <w:r w:rsidRPr="002D0FDF">
              <w:rPr>
                <w:sz w:val="24"/>
                <w:szCs w:val="24"/>
              </w:rPr>
              <w:t>FR-10</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form untuk dosen menjadwalkan seminar atau sidang bagi mahasiswa yang dibimbingnya disesuaikan dengan jadwal kesediaan dosen pembimbing.</w:t>
            </w:r>
          </w:p>
        </w:tc>
      </w:tr>
      <w:tr w:rsidR="00386DA2" w:rsidRPr="002D0FDF" w:rsidTr="0036273F">
        <w:trPr>
          <w:trHeight w:val="1465"/>
        </w:trPr>
        <w:tc>
          <w:tcPr>
            <w:tcW w:w="1886" w:type="dxa"/>
          </w:tcPr>
          <w:p w:rsidR="00386DA2" w:rsidRPr="002D0FDF" w:rsidRDefault="00386DA2" w:rsidP="0036273F">
            <w:pPr>
              <w:spacing w:line="360" w:lineRule="auto"/>
              <w:rPr>
                <w:sz w:val="24"/>
                <w:szCs w:val="24"/>
              </w:rPr>
            </w:pPr>
            <w:r w:rsidRPr="002D0FDF">
              <w:rPr>
                <w:sz w:val="24"/>
                <w:szCs w:val="24"/>
              </w:rPr>
              <w:t>FR-11</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mampu membaca data kesediaan jadwal dosen lain saat pembimbing akan memilih penguji dengan menampilkan daftar dosen lain yang tersedia sesuai dengan tanggal dan jam sidang yang ditentukan pembimbing.</w:t>
            </w:r>
          </w:p>
        </w:tc>
      </w:tr>
      <w:tr w:rsidR="00386DA2" w:rsidRPr="002D0FDF" w:rsidTr="0036273F">
        <w:trPr>
          <w:trHeight w:val="937"/>
        </w:trPr>
        <w:tc>
          <w:tcPr>
            <w:tcW w:w="1886" w:type="dxa"/>
          </w:tcPr>
          <w:p w:rsidR="00386DA2" w:rsidRPr="002D0FDF" w:rsidRDefault="00386DA2" w:rsidP="0036273F">
            <w:pPr>
              <w:spacing w:line="360" w:lineRule="auto"/>
              <w:rPr>
                <w:sz w:val="24"/>
                <w:szCs w:val="24"/>
              </w:rPr>
            </w:pPr>
            <w:r w:rsidRPr="002D0FDF">
              <w:rPr>
                <w:sz w:val="24"/>
                <w:szCs w:val="24"/>
              </w:rPr>
              <w:t>FR-12</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fasilitas untuk pembimbing memilih penguji pada sidang yang dijadwalkan.</w:t>
            </w:r>
          </w:p>
        </w:tc>
      </w:tr>
      <w:tr w:rsidR="00386DA2" w:rsidRPr="002D0FDF" w:rsidTr="0036273F">
        <w:trPr>
          <w:trHeight w:val="922"/>
        </w:trPr>
        <w:tc>
          <w:tcPr>
            <w:tcW w:w="1886" w:type="dxa"/>
          </w:tcPr>
          <w:p w:rsidR="00386DA2" w:rsidRPr="002D0FDF" w:rsidRDefault="00386DA2" w:rsidP="0036273F">
            <w:pPr>
              <w:spacing w:line="360" w:lineRule="auto"/>
              <w:rPr>
                <w:sz w:val="24"/>
                <w:szCs w:val="24"/>
              </w:rPr>
            </w:pPr>
            <w:r w:rsidRPr="002D0FDF">
              <w:rPr>
                <w:sz w:val="24"/>
                <w:szCs w:val="24"/>
              </w:rPr>
              <w:t>FR-13</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memberikan notifikasi kepada dosen untuk setiap permintaan kesediaan menjadi penguji.</w:t>
            </w:r>
          </w:p>
        </w:tc>
      </w:tr>
      <w:tr w:rsidR="00386DA2" w:rsidRPr="002D0FDF" w:rsidTr="0036273F">
        <w:trPr>
          <w:trHeight w:val="922"/>
        </w:trPr>
        <w:tc>
          <w:tcPr>
            <w:tcW w:w="1886" w:type="dxa"/>
          </w:tcPr>
          <w:p w:rsidR="00386DA2" w:rsidRPr="002D0FDF" w:rsidRDefault="00386DA2" w:rsidP="0036273F">
            <w:pPr>
              <w:spacing w:line="360" w:lineRule="auto"/>
              <w:rPr>
                <w:sz w:val="24"/>
                <w:szCs w:val="24"/>
              </w:rPr>
            </w:pPr>
            <w:r w:rsidRPr="002D0FDF">
              <w:rPr>
                <w:sz w:val="24"/>
                <w:szCs w:val="24"/>
              </w:rPr>
              <w:t>FR-14</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Aplikasi menyediakan fasilitas untuk dosen menerima atau menolak permintaan menguji dari dosen lain.</w:t>
            </w:r>
          </w:p>
        </w:tc>
      </w:tr>
      <w:tr w:rsidR="00386DA2" w:rsidRPr="002D0FDF" w:rsidTr="0036273F">
        <w:trPr>
          <w:trHeight w:val="2568"/>
        </w:trPr>
        <w:tc>
          <w:tcPr>
            <w:tcW w:w="1886" w:type="dxa"/>
          </w:tcPr>
          <w:p w:rsidR="00386DA2" w:rsidRPr="002D0FDF" w:rsidRDefault="00386DA2" w:rsidP="0036273F">
            <w:pPr>
              <w:spacing w:line="360" w:lineRule="auto"/>
              <w:rPr>
                <w:sz w:val="24"/>
                <w:szCs w:val="24"/>
              </w:rPr>
            </w:pPr>
            <w:r w:rsidRPr="002D0FDF">
              <w:rPr>
                <w:sz w:val="24"/>
                <w:szCs w:val="24"/>
              </w:rPr>
              <w:t>FR-15</w:t>
            </w:r>
          </w:p>
        </w:tc>
        <w:tc>
          <w:tcPr>
            <w:tcW w:w="6886" w:type="dxa"/>
          </w:tcPr>
          <w:p w:rsidR="00386DA2" w:rsidRPr="002D0FDF" w:rsidRDefault="00386DA2" w:rsidP="0036273F">
            <w:pPr>
              <w:widowControl w:val="0"/>
              <w:suppressAutoHyphens/>
              <w:spacing w:after="119" w:line="360" w:lineRule="auto"/>
              <w:jc w:val="both"/>
              <w:rPr>
                <w:sz w:val="24"/>
                <w:szCs w:val="24"/>
              </w:rPr>
            </w:pPr>
            <w:r w:rsidRPr="002D0FDF">
              <w:rPr>
                <w:sz w:val="24"/>
                <w:szCs w:val="24"/>
              </w:rPr>
              <w:t>Untuk setiap jadwal seminar yang sudah dijadwalkan pembimbing, atau jadwal sidang yang sudah dijadwalkan pembimbing dan disetujui oleh minimal 1 penguji, maka aplikasi akan mencari ruang yang tersedia mulai dari jam yang telah ditentukan selama rentang waktu pelaksanaan seminar (1 jam) atau sidang (2 jam) lalu mengunci jadwal pada ruangan tersebut.</w:t>
            </w:r>
          </w:p>
        </w:tc>
      </w:tr>
    </w:tbl>
    <w:p w:rsidR="00DE1E69" w:rsidRDefault="00DE1E69">
      <w:pPr>
        <w:pStyle w:val="guide"/>
      </w:pPr>
    </w:p>
    <w:p w:rsidR="00DE1E69" w:rsidRDefault="00DE1E69">
      <w:pPr>
        <w:pStyle w:val="guide"/>
      </w:pPr>
    </w:p>
    <w:p w:rsidR="00DE1E69" w:rsidRDefault="00B74417" w:rsidP="00681200">
      <w:pPr>
        <w:pStyle w:val="Heading3"/>
        <w:numPr>
          <w:ilvl w:val="2"/>
          <w:numId w:val="46"/>
        </w:numPr>
      </w:pPr>
      <w:bookmarkStart w:id="100" w:name="_Toc505173945"/>
      <w:bookmarkStart w:id="101" w:name="_Toc320098400"/>
      <w:bookmarkStart w:id="102" w:name="_Toc388276053"/>
      <w:r>
        <w:rPr>
          <w:lang w:val="id-ID"/>
        </w:rPr>
        <w:t xml:space="preserve">Kebutuhan </w:t>
      </w:r>
      <w:r w:rsidR="00262973">
        <w:t xml:space="preserve">Non </w:t>
      </w:r>
      <w:r>
        <w:rPr>
          <w:lang w:val="id-ID"/>
        </w:rPr>
        <w:t>Fungsional</w:t>
      </w:r>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2B0BE3" w:rsidRPr="007E6C79" w:rsidTr="002B0BE3">
        <w:trPr>
          <w:tblHeader/>
        </w:trPr>
        <w:tc>
          <w:tcPr>
            <w:tcW w:w="1728" w:type="dxa"/>
          </w:tcPr>
          <w:p w:rsidR="002B0BE3" w:rsidRPr="007E6C79" w:rsidRDefault="002B0BE3" w:rsidP="002B0BE3">
            <w:pPr>
              <w:spacing w:line="360" w:lineRule="auto"/>
              <w:rPr>
                <w:b/>
                <w:sz w:val="24"/>
                <w:szCs w:val="24"/>
              </w:rPr>
            </w:pPr>
            <w:r w:rsidRPr="007E6C79">
              <w:rPr>
                <w:b/>
                <w:sz w:val="24"/>
                <w:szCs w:val="24"/>
              </w:rPr>
              <w:t>ID</w:t>
            </w:r>
          </w:p>
        </w:tc>
        <w:tc>
          <w:tcPr>
            <w:tcW w:w="1728" w:type="dxa"/>
          </w:tcPr>
          <w:p w:rsidR="002B0BE3" w:rsidRPr="007E6C79" w:rsidRDefault="002B0BE3" w:rsidP="002B0BE3">
            <w:pPr>
              <w:spacing w:line="360" w:lineRule="auto"/>
              <w:rPr>
                <w:b/>
                <w:sz w:val="24"/>
                <w:szCs w:val="24"/>
              </w:rPr>
            </w:pPr>
            <w:r w:rsidRPr="007E6C79">
              <w:rPr>
                <w:b/>
                <w:sz w:val="24"/>
                <w:szCs w:val="24"/>
              </w:rPr>
              <w:t>Parameter</w:t>
            </w:r>
          </w:p>
        </w:tc>
        <w:tc>
          <w:tcPr>
            <w:tcW w:w="4230" w:type="dxa"/>
          </w:tcPr>
          <w:p w:rsidR="002B0BE3" w:rsidRPr="007E6C79" w:rsidRDefault="002B0BE3" w:rsidP="002B0BE3">
            <w:pPr>
              <w:spacing w:line="360" w:lineRule="auto"/>
              <w:rPr>
                <w:b/>
                <w:sz w:val="24"/>
                <w:szCs w:val="24"/>
              </w:rPr>
            </w:pPr>
            <w:r w:rsidRPr="007E6C79">
              <w:rPr>
                <w:b/>
                <w:sz w:val="24"/>
                <w:szCs w:val="24"/>
              </w:rPr>
              <w:t>Kebutuhan</w:t>
            </w:r>
          </w:p>
        </w:tc>
      </w:tr>
      <w:tr w:rsidR="002B0BE3" w:rsidRPr="007E6C79" w:rsidTr="002B0BE3">
        <w:tc>
          <w:tcPr>
            <w:tcW w:w="1728" w:type="dxa"/>
          </w:tcPr>
          <w:p w:rsidR="002B0BE3" w:rsidRPr="007E6C79" w:rsidRDefault="00386DA2" w:rsidP="002B0BE3">
            <w:pPr>
              <w:pStyle w:val="TOC1"/>
              <w:spacing w:line="360" w:lineRule="auto"/>
              <w:rPr>
                <w:sz w:val="24"/>
                <w:szCs w:val="24"/>
              </w:rPr>
            </w:pPr>
            <w:r>
              <w:rPr>
                <w:sz w:val="24"/>
                <w:szCs w:val="24"/>
              </w:rPr>
              <w:t>NFR01</w:t>
            </w:r>
          </w:p>
        </w:tc>
        <w:tc>
          <w:tcPr>
            <w:tcW w:w="1728" w:type="dxa"/>
          </w:tcPr>
          <w:p w:rsidR="002B0BE3" w:rsidRPr="007E6C79" w:rsidRDefault="002B0BE3" w:rsidP="002B0BE3">
            <w:pPr>
              <w:pStyle w:val="TOC1"/>
              <w:spacing w:line="360" w:lineRule="auto"/>
              <w:rPr>
                <w:sz w:val="24"/>
                <w:szCs w:val="24"/>
              </w:rPr>
            </w:pPr>
            <w:r w:rsidRPr="007E6C79">
              <w:rPr>
                <w:sz w:val="24"/>
                <w:szCs w:val="24"/>
              </w:rPr>
              <w:t>Availability</w:t>
            </w:r>
          </w:p>
        </w:tc>
        <w:tc>
          <w:tcPr>
            <w:tcW w:w="4230" w:type="dxa"/>
          </w:tcPr>
          <w:p w:rsidR="002B0BE3" w:rsidRPr="007E6C79" w:rsidRDefault="002B0BE3" w:rsidP="002B0BE3">
            <w:pPr>
              <w:spacing w:line="360" w:lineRule="auto"/>
              <w:rPr>
                <w:sz w:val="24"/>
                <w:szCs w:val="24"/>
              </w:rPr>
            </w:pPr>
            <w:r w:rsidRPr="007E6C79">
              <w:rPr>
                <w:sz w:val="24"/>
                <w:szCs w:val="24"/>
              </w:rPr>
              <w:t>Aplikasi harus tersedia dari jam 06:00 hingga 23:00</w:t>
            </w:r>
          </w:p>
        </w:tc>
      </w:tr>
      <w:tr w:rsidR="002B0BE3" w:rsidRPr="007E6C79" w:rsidTr="002B0BE3">
        <w:tc>
          <w:tcPr>
            <w:tcW w:w="1728" w:type="dxa"/>
          </w:tcPr>
          <w:p w:rsidR="002B0BE3" w:rsidRPr="007E6C79" w:rsidRDefault="00386DA2" w:rsidP="002B0BE3">
            <w:pPr>
              <w:spacing w:line="360" w:lineRule="auto"/>
              <w:rPr>
                <w:sz w:val="24"/>
                <w:szCs w:val="24"/>
              </w:rPr>
            </w:pPr>
            <w:r>
              <w:rPr>
                <w:sz w:val="24"/>
                <w:szCs w:val="24"/>
              </w:rPr>
              <w:t>NFR02</w:t>
            </w:r>
          </w:p>
        </w:tc>
        <w:tc>
          <w:tcPr>
            <w:tcW w:w="1728" w:type="dxa"/>
          </w:tcPr>
          <w:p w:rsidR="002B0BE3" w:rsidRPr="007E6C79" w:rsidRDefault="002B0BE3" w:rsidP="002B0BE3">
            <w:pPr>
              <w:spacing w:line="360" w:lineRule="auto"/>
              <w:rPr>
                <w:sz w:val="24"/>
                <w:szCs w:val="24"/>
              </w:rPr>
            </w:pPr>
            <w:r w:rsidRPr="007E6C79">
              <w:rPr>
                <w:sz w:val="24"/>
                <w:szCs w:val="24"/>
              </w:rPr>
              <w:t>Portability</w:t>
            </w:r>
          </w:p>
        </w:tc>
        <w:tc>
          <w:tcPr>
            <w:tcW w:w="4230" w:type="dxa"/>
          </w:tcPr>
          <w:p w:rsidR="002B0BE3" w:rsidRPr="007E6C79" w:rsidRDefault="002B0BE3" w:rsidP="002B0BE3">
            <w:pPr>
              <w:spacing w:line="360" w:lineRule="auto"/>
              <w:rPr>
                <w:sz w:val="24"/>
                <w:szCs w:val="24"/>
              </w:rPr>
            </w:pPr>
            <w:r w:rsidRPr="007E6C79">
              <w:rPr>
                <w:sz w:val="24"/>
                <w:szCs w:val="24"/>
              </w:rPr>
              <w:t>Aplikasi harus bisa dijalankan di berbagai sistem operasi</w:t>
            </w:r>
          </w:p>
        </w:tc>
      </w:tr>
      <w:tr w:rsidR="002B0BE3" w:rsidRPr="007E6C79" w:rsidTr="002B0BE3">
        <w:tc>
          <w:tcPr>
            <w:tcW w:w="1728" w:type="dxa"/>
          </w:tcPr>
          <w:p w:rsidR="002B0BE3" w:rsidRPr="007E6C79" w:rsidRDefault="00386DA2" w:rsidP="002B0BE3">
            <w:pPr>
              <w:spacing w:line="360" w:lineRule="auto"/>
              <w:rPr>
                <w:sz w:val="24"/>
                <w:szCs w:val="24"/>
              </w:rPr>
            </w:pPr>
            <w:r>
              <w:rPr>
                <w:sz w:val="24"/>
                <w:szCs w:val="24"/>
              </w:rPr>
              <w:t>NFR03</w:t>
            </w:r>
          </w:p>
        </w:tc>
        <w:tc>
          <w:tcPr>
            <w:tcW w:w="1728" w:type="dxa"/>
          </w:tcPr>
          <w:p w:rsidR="002B0BE3" w:rsidRPr="007E6C79" w:rsidRDefault="002B0BE3" w:rsidP="002B0BE3">
            <w:pPr>
              <w:spacing w:line="360" w:lineRule="auto"/>
              <w:rPr>
                <w:sz w:val="24"/>
                <w:szCs w:val="24"/>
              </w:rPr>
            </w:pPr>
            <w:r w:rsidRPr="007E6C79">
              <w:rPr>
                <w:sz w:val="24"/>
                <w:szCs w:val="24"/>
              </w:rPr>
              <w:t>Security</w:t>
            </w:r>
          </w:p>
        </w:tc>
        <w:tc>
          <w:tcPr>
            <w:tcW w:w="4230" w:type="dxa"/>
          </w:tcPr>
          <w:p w:rsidR="002B0BE3" w:rsidRPr="007E6C79" w:rsidRDefault="002B0BE3" w:rsidP="002B0BE3">
            <w:pPr>
              <w:spacing w:line="360" w:lineRule="auto"/>
              <w:rPr>
                <w:sz w:val="24"/>
                <w:szCs w:val="24"/>
              </w:rPr>
            </w:pPr>
            <w:r>
              <w:rPr>
                <w:sz w:val="24"/>
                <w:szCs w:val="24"/>
              </w:rPr>
              <w:t>Aplikasi harus menyediakan form login untuk membedakan wewenang setiap pengguna</w:t>
            </w:r>
          </w:p>
        </w:tc>
      </w:tr>
    </w:tbl>
    <w:p w:rsidR="00262973" w:rsidRPr="00B74417" w:rsidRDefault="00262973" w:rsidP="00B74417">
      <w:pPr>
        <w:pStyle w:val="Title"/>
        <w:jc w:val="left"/>
        <w:rPr>
          <w:lang w:val="id-ID"/>
        </w:rPr>
      </w:pPr>
    </w:p>
    <w:sectPr w:rsidR="00262973" w:rsidRPr="00B74417" w:rsidSect="00DE1E69">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4E1" w:rsidRDefault="002234E1">
      <w:r>
        <w:separator/>
      </w:r>
    </w:p>
  </w:endnote>
  <w:endnote w:type="continuationSeparator" w:id="0">
    <w:p w:rsidR="002234E1" w:rsidRDefault="00223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AC66F4">
      <w:tc>
        <w:tcPr>
          <w:tcW w:w="4282" w:type="dxa"/>
          <w:tcBorders>
            <w:top w:val="nil"/>
            <w:left w:val="nil"/>
            <w:bottom w:val="nil"/>
            <w:right w:val="nil"/>
          </w:tcBorders>
        </w:tcPr>
        <w:p w:rsidR="00AC66F4" w:rsidRPr="000F0E56" w:rsidRDefault="00AC66F4"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AC66F4" w:rsidRDefault="00AC66F4" w:rsidP="00681200">
          <w:pPr>
            <w:pStyle w:val="Footer"/>
            <w:jc w:val="center"/>
            <w:rPr>
              <w:rFonts w:ascii="Arial" w:hAnsi="Arial"/>
              <w:b/>
              <w:sz w:val="22"/>
            </w:rPr>
          </w:pPr>
          <w:r>
            <w:rPr>
              <w:rFonts w:ascii="Arial" w:hAnsi="Arial"/>
              <w:b/>
              <w:sz w:val="22"/>
            </w:rPr>
            <w:t>SKPL-00</w:t>
          </w:r>
        </w:p>
      </w:tc>
      <w:tc>
        <w:tcPr>
          <w:tcW w:w="3364" w:type="dxa"/>
          <w:tcBorders>
            <w:top w:val="nil"/>
            <w:left w:val="nil"/>
            <w:bottom w:val="nil"/>
            <w:right w:val="nil"/>
          </w:tcBorders>
        </w:tcPr>
        <w:p w:rsidR="00AC66F4" w:rsidRDefault="00AC66F4">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641F9">
            <w:rPr>
              <w:rStyle w:val="PageNumber"/>
              <w:rFonts w:ascii="Arial" w:hAnsi="Arial"/>
              <w:b/>
              <w:noProof/>
              <w:sz w:val="22"/>
            </w:rPr>
            <w:t>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9641F9">
            <w:rPr>
              <w:rStyle w:val="PageNumber"/>
              <w:noProof/>
            </w:rPr>
            <w:t>29</w:t>
          </w:r>
          <w:r>
            <w:rPr>
              <w:rStyle w:val="PageNumber"/>
            </w:rPr>
            <w:fldChar w:fldCharType="end"/>
          </w:r>
          <w:r>
            <w:rPr>
              <w:rStyle w:val="PageNumber"/>
              <w:rFonts w:ascii="Arial" w:hAnsi="Arial"/>
              <w:b/>
              <w:snapToGrid w:val="0"/>
              <w:sz w:val="22"/>
            </w:rPr>
            <w:t xml:space="preserve"> halaman</w:t>
          </w:r>
        </w:p>
      </w:tc>
    </w:tr>
    <w:tr w:rsidR="00AC66F4" w:rsidRPr="00CD28F3">
      <w:trPr>
        <w:trHeight w:val="225"/>
      </w:trPr>
      <w:tc>
        <w:tcPr>
          <w:tcW w:w="9356" w:type="dxa"/>
          <w:gridSpan w:val="3"/>
          <w:tcBorders>
            <w:top w:val="nil"/>
            <w:left w:val="nil"/>
            <w:bottom w:val="nil"/>
            <w:right w:val="nil"/>
          </w:tcBorders>
        </w:tcPr>
        <w:p w:rsidR="00AC66F4" w:rsidRPr="000F0E56" w:rsidRDefault="00AC66F4"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AC66F4" w:rsidRPr="000F0E56" w:rsidRDefault="00AC66F4">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4E1" w:rsidRDefault="002234E1">
      <w:r>
        <w:separator/>
      </w:r>
    </w:p>
  </w:footnote>
  <w:footnote w:type="continuationSeparator" w:id="0">
    <w:p w:rsidR="002234E1" w:rsidRDefault="00223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000005"/>
    <w:multiLevelType w:val="multilevel"/>
    <w:tmpl w:val="000000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12">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13">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0000013"/>
    <w:multiLevelType w:val="multilevel"/>
    <w:tmpl w:val="000000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0ACB3843"/>
    <w:multiLevelType w:val="hybridMultilevel"/>
    <w:tmpl w:val="3CD8801E"/>
    <w:lvl w:ilvl="0" w:tplc="098EE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D46D35"/>
    <w:multiLevelType w:val="hybridMultilevel"/>
    <w:tmpl w:val="4890470A"/>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8F5D89"/>
    <w:multiLevelType w:val="multilevel"/>
    <w:tmpl w:val="32EE4CFE"/>
    <w:lvl w:ilvl="0">
      <w:start w:val="1"/>
      <w:numFmt w:val="decimal"/>
      <w:lvlText w:val="%1."/>
      <w:lvlJc w:val="left"/>
      <w:pPr>
        <w:ind w:left="720" w:hanging="360"/>
      </w:pPr>
      <w:rPr>
        <w:rFonts w:hint="default"/>
      </w:rPr>
    </w:lvl>
    <w:lvl w:ilvl="1">
      <w:start w:val="3"/>
      <w:numFmt w:val="decimal"/>
      <w:isLgl/>
      <w:lvlText w:val="%1.%2"/>
      <w:lvlJc w:val="left"/>
      <w:pPr>
        <w:ind w:left="1092" w:hanging="660"/>
      </w:pPr>
      <w:rPr>
        <w:rFonts w:hint="default"/>
      </w:rPr>
    </w:lvl>
    <w:lvl w:ilvl="2">
      <w:start w:val="4"/>
      <w:numFmt w:val="decimal"/>
      <w:isLgl/>
      <w:lvlText w:val="%1.%2.%3"/>
      <w:lvlJc w:val="left"/>
      <w:pPr>
        <w:ind w:left="1224" w:hanging="720"/>
      </w:pPr>
      <w:rPr>
        <w:rFonts w:hint="default"/>
      </w:rPr>
    </w:lvl>
    <w:lvl w:ilvl="3">
      <w:start w:val="8"/>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1C5A6B76"/>
    <w:multiLevelType w:val="multilevel"/>
    <w:tmpl w:val="D5665384"/>
    <w:lvl w:ilvl="0">
      <w:start w:val="3"/>
      <w:numFmt w:val="decimal"/>
      <w:lvlText w:val="%1"/>
      <w:lvlJc w:val="left"/>
      <w:pPr>
        <w:ind w:left="660" w:hanging="660"/>
      </w:pPr>
      <w:rPr>
        <w:rFonts w:hint="default"/>
      </w:rPr>
    </w:lvl>
    <w:lvl w:ilvl="1">
      <w:start w:val="3"/>
      <w:numFmt w:val="decimal"/>
      <w:lvlText w:val="%1.%2"/>
      <w:lvlJc w:val="left"/>
      <w:pPr>
        <w:ind w:left="852" w:hanging="660"/>
      </w:pPr>
      <w:rPr>
        <w:rFonts w:hint="default"/>
      </w:rPr>
    </w:lvl>
    <w:lvl w:ilvl="2">
      <w:start w:val="4"/>
      <w:numFmt w:val="decimal"/>
      <w:lvlText w:val="%1.%2.%3"/>
      <w:lvlJc w:val="left"/>
      <w:pPr>
        <w:ind w:left="1104" w:hanging="720"/>
      </w:pPr>
      <w:rPr>
        <w:rFonts w:hint="default"/>
      </w:rPr>
    </w:lvl>
    <w:lvl w:ilvl="3">
      <w:start w:val="7"/>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22">
    <w:nsid w:val="252074DC"/>
    <w:multiLevelType w:val="multilevel"/>
    <w:tmpl w:val="7A50E7E2"/>
    <w:lvl w:ilvl="0">
      <w:start w:val="1"/>
      <w:numFmt w:val="decimal"/>
      <w:lvlText w:val="%1."/>
      <w:lvlJc w:val="left"/>
      <w:pPr>
        <w:ind w:left="720" w:hanging="360"/>
      </w:pPr>
      <w:rPr>
        <w:rFonts w:hint="default"/>
      </w:rPr>
    </w:lvl>
    <w:lvl w:ilvl="1">
      <w:start w:val="3"/>
      <w:numFmt w:val="decimal"/>
      <w:isLgl/>
      <w:lvlText w:val="%1.%2"/>
      <w:lvlJc w:val="left"/>
      <w:pPr>
        <w:ind w:left="1092" w:hanging="660"/>
      </w:pPr>
      <w:rPr>
        <w:rFonts w:hint="default"/>
      </w:rPr>
    </w:lvl>
    <w:lvl w:ilvl="2">
      <w:start w:val="4"/>
      <w:numFmt w:val="decimal"/>
      <w:isLgl/>
      <w:lvlText w:val="%1.%2.%3"/>
      <w:lvlJc w:val="left"/>
      <w:pPr>
        <w:ind w:left="1224" w:hanging="720"/>
      </w:pPr>
      <w:rPr>
        <w:rFonts w:hint="default"/>
      </w:rPr>
    </w:lvl>
    <w:lvl w:ilvl="3">
      <w:start w:val="6"/>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3">
    <w:nsid w:val="28AE4459"/>
    <w:multiLevelType w:val="hybridMultilevel"/>
    <w:tmpl w:val="E3D0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054853"/>
    <w:multiLevelType w:val="singleLevel"/>
    <w:tmpl w:val="0409000F"/>
    <w:lvl w:ilvl="0">
      <w:start w:val="1"/>
      <w:numFmt w:val="decimal"/>
      <w:lvlText w:val="%1."/>
      <w:legacy w:legacy="1" w:legacySpace="0" w:legacyIndent="360"/>
      <w:lvlJc w:val="left"/>
      <w:pPr>
        <w:ind w:left="360" w:hanging="360"/>
      </w:pPr>
    </w:lvl>
  </w:abstractNum>
  <w:abstractNum w:abstractNumId="2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nsid w:val="33DE145A"/>
    <w:multiLevelType w:val="hybridMultilevel"/>
    <w:tmpl w:val="4442F736"/>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4648B1"/>
    <w:multiLevelType w:val="hybridMultilevel"/>
    <w:tmpl w:val="D74C0974"/>
    <w:lvl w:ilvl="0" w:tplc="EDEE7F22">
      <w:start w:val="1"/>
      <w:numFmt w:val="bullet"/>
      <w:lvlText w:val=""/>
      <w:lvlJc w:val="left"/>
      <w:pPr>
        <w:tabs>
          <w:tab w:val="num" w:pos="720"/>
        </w:tabs>
        <w:ind w:left="720" w:hanging="360"/>
      </w:pPr>
      <w:rPr>
        <w:rFonts w:ascii="Wingdings 2" w:hAnsi="Wingdings 2" w:hint="default"/>
      </w:rPr>
    </w:lvl>
    <w:lvl w:ilvl="1" w:tplc="DB7A5AF8" w:tentative="1">
      <w:start w:val="1"/>
      <w:numFmt w:val="bullet"/>
      <w:lvlText w:val=""/>
      <w:lvlJc w:val="left"/>
      <w:pPr>
        <w:tabs>
          <w:tab w:val="num" w:pos="1440"/>
        </w:tabs>
        <w:ind w:left="1440" w:hanging="360"/>
      </w:pPr>
      <w:rPr>
        <w:rFonts w:ascii="Wingdings 2" w:hAnsi="Wingdings 2" w:hint="default"/>
      </w:rPr>
    </w:lvl>
    <w:lvl w:ilvl="2" w:tplc="42FAFFFA" w:tentative="1">
      <w:start w:val="1"/>
      <w:numFmt w:val="bullet"/>
      <w:lvlText w:val=""/>
      <w:lvlJc w:val="left"/>
      <w:pPr>
        <w:tabs>
          <w:tab w:val="num" w:pos="2160"/>
        </w:tabs>
        <w:ind w:left="2160" w:hanging="360"/>
      </w:pPr>
      <w:rPr>
        <w:rFonts w:ascii="Wingdings 2" w:hAnsi="Wingdings 2" w:hint="default"/>
      </w:rPr>
    </w:lvl>
    <w:lvl w:ilvl="3" w:tplc="C2967A34" w:tentative="1">
      <w:start w:val="1"/>
      <w:numFmt w:val="bullet"/>
      <w:lvlText w:val=""/>
      <w:lvlJc w:val="left"/>
      <w:pPr>
        <w:tabs>
          <w:tab w:val="num" w:pos="2880"/>
        </w:tabs>
        <w:ind w:left="2880" w:hanging="360"/>
      </w:pPr>
      <w:rPr>
        <w:rFonts w:ascii="Wingdings 2" w:hAnsi="Wingdings 2" w:hint="default"/>
      </w:rPr>
    </w:lvl>
    <w:lvl w:ilvl="4" w:tplc="AA5E5B58" w:tentative="1">
      <w:start w:val="1"/>
      <w:numFmt w:val="bullet"/>
      <w:lvlText w:val=""/>
      <w:lvlJc w:val="left"/>
      <w:pPr>
        <w:tabs>
          <w:tab w:val="num" w:pos="3600"/>
        </w:tabs>
        <w:ind w:left="3600" w:hanging="360"/>
      </w:pPr>
      <w:rPr>
        <w:rFonts w:ascii="Wingdings 2" w:hAnsi="Wingdings 2" w:hint="default"/>
      </w:rPr>
    </w:lvl>
    <w:lvl w:ilvl="5" w:tplc="D2CEC8FC" w:tentative="1">
      <w:start w:val="1"/>
      <w:numFmt w:val="bullet"/>
      <w:lvlText w:val=""/>
      <w:lvlJc w:val="left"/>
      <w:pPr>
        <w:tabs>
          <w:tab w:val="num" w:pos="4320"/>
        </w:tabs>
        <w:ind w:left="4320" w:hanging="360"/>
      </w:pPr>
      <w:rPr>
        <w:rFonts w:ascii="Wingdings 2" w:hAnsi="Wingdings 2" w:hint="default"/>
      </w:rPr>
    </w:lvl>
    <w:lvl w:ilvl="6" w:tplc="0A048CC2" w:tentative="1">
      <w:start w:val="1"/>
      <w:numFmt w:val="bullet"/>
      <w:lvlText w:val=""/>
      <w:lvlJc w:val="left"/>
      <w:pPr>
        <w:tabs>
          <w:tab w:val="num" w:pos="5040"/>
        </w:tabs>
        <w:ind w:left="5040" w:hanging="360"/>
      </w:pPr>
      <w:rPr>
        <w:rFonts w:ascii="Wingdings 2" w:hAnsi="Wingdings 2" w:hint="default"/>
      </w:rPr>
    </w:lvl>
    <w:lvl w:ilvl="7" w:tplc="624A250A" w:tentative="1">
      <w:start w:val="1"/>
      <w:numFmt w:val="bullet"/>
      <w:lvlText w:val=""/>
      <w:lvlJc w:val="left"/>
      <w:pPr>
        <w:tabs>
          <w:tab w:val="num" w:pos="5760"/>
        </w:tabs>
        <w:ind w:left="5760" w:hanging="360"/>
      </w:pPr>
      <w:rPr>
        <w:rFonts w:ascii="Wingdings 2" w:hAnsi="Wingdings 2" w:hint="default"/>
      </w:rPr>
    </w:lvl>
    <w:lvl w:ilvl="8" w:tplc="5CCED2B0" w:tentative="1">
      <w:start w:val="1"/>
      <w:numFmt w:val="bullet"/>
      <w:lvlText w:val=""/>
      <w:lvlJc w:val="left"/>
      <w:pPr>
        <w:tabs>
          <w:tab w:val="num" w:pos="6480"/>
        </w:tabs>
        <w:ind w:left="6480" w:hanging="360"/>
      </w:pPr>
      <w:rPr>
        <w:rFonts w:ascii="Wingdings 2" w:hAnsi="Wingdings 2" w:hint="default"/>
      </w:rPr>
    </w:lvl>
  </w:abstractNum>
  <w:abstractNum w:abstractNumId="28">
    <w:nsid w:val="373C2C37"/>
    <w:multiLevelType w:val="hybridMultilevel"/>
    <w:tmpl w:val="C8F260E6"/>
    <w:lvl w:ilvl="0" w:tplc="E5AC972A">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9">
    <w:nsid w:val="3D942926"/>
    <w:multiLevelType w:val="hybridMultilevel"/>
    <w:tmpl w:val="E6CCDBE2"/>
    <w:lvl w:ilvl="0" w:tplc="8BE09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4E6914"/>
    <w:multiLevelType w:val="hybridMultilevel"/>
    <w:tmpl w:val="861ED3A0"/>
    <w:lvl w:ilvl="0" w:tplc="8F3A0A32">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32">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33">
    <w:nsid w:val="4EC6587C"/>
    <w:multiLevelType w:val="multilevel"/>
    <w:tmpl w:val="BAB2DE2A"/>
    <w:lvl w:ilvl="0">
      <w:start w:val="3"/>
      <w:numFmt w:val="decimal"/>
      <w:lvlText w:val="%1."/>
      <w:lvlJc w:val="left"/>
      <w:pPr>
        <w:ind w:left="720" w:hanging="360"/>
      </w:pPr>
      <w:rPr>
        <w:rFonts w:hint="default"/>
      </w:rPr>
    </w:lvl>
    <w:lvl w:ilvl="1">
      <w:start w:val="8"/>
      <w:numFmt w:val="decimal"/>
      <w:isLgl/>
      <w:lvlText w:val="%1.%2"/>
      <w:lvlJc w:val="left"/>
      <w:pPr>
        <w:ind w:left="1092" w:hanging="660"/>
      </w:pPr>
      <w:rPr>
        <w:rFonts w:hint="default"/>
      </w:rPr>
    </w:lvl>
    <w:lvl w:ilvl="2">
      <w:start w:val="1"/>
      <w:numFmt w:val="decimal"/>
      <w:isLgl/>
      <w:lvlText w:val="%1.%2.%3"/>
      <w:lvlJc w:val="left"/>
      <w:pPr>
        <w:ind w:left="1224" w:hanging="720"/>
      </w:pPr>
      <w:rPr>
        <w:rFonts w:hint="default"/>
      </w:rPr>
    </w:lvl>
    <w:lvl w:ilvl="3">
      <w:start w:val="8"/>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34">
    <w:nsid w:val="51C376CF"/>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36">
    <w:nsid w:val="54B86C82"/>
    <w:multiLevelType w:val="hybridMultilevel"/>
    <w:tmpl w:val="B0842864"/>
    <w:lvl w:ilvl="0" w:tplc="CAB2BEB4">
      <w:start w:val="5"/>
      <w:numFmt w:val="bullet"/>
      <w:lvlText w:val="-"/>
      <w:lvlJc w:val="left"/>
      <w:pPr>
        <w:ind w:left="72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7">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8">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4D349E"/>
    <w:multiLevelType w:val="hybridMultilevel"/>
    <w:tmpl w:val="804C6B90"/>
    <w:lvl w:ilvl="0" w:tplc="3110B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43">
    <w:nsid w:val="6F282198"/>
    <w:multiLevelType w:val="hybridMultilevel"/>
    <w:tmpl w:val="6EEC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BD28A1"/>
    <w:multiLevelType w:val="hybridMultilevel"/>
    <w:tmpl w:val="C8D4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42"/>
  </w:num>
  <w:num w:numId="13">
    <w:abstractNumId w:val="25"/>
  </w:num>
  <w:num w:numId="14">
    <w:abstractNumId w:val="37"/>
  </w:num>
  <w:num w:numId="15">
    <w:abstractNumId w:val="24"/>
  </w:num>
  <w:num w:numId="16">
    <w:abstractNumId w:val="24"/>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24"/>
    <w:lvlOverride w:ilvl="0">
      <w:lvl w:ilvl="0">
        <w:start w:val="1"/>
        <w:numFmt w:val="decimal"/>
        <w:lvlText w:val="%1."/>
        <w:legacy w:legacy="1" w:legacySpace="0" w:legacyIndent="360"/>
        <w:lvlJc w:val="left"/>
        <w:pPr>
          <w:ind w:left="360" w:hanging="360"/>
        </w:pPr>
      </w:lvl>
    </w:lvlOverride>
  </w:num>
  <w:num w:numId="19">
    <w:abstractNumId w:val="15"/>
  </w:num>
  <w:num w:numId="20">
    <w:abstractNumId w:val="20"/>
  </w:num>
  <w:num w:numId="21">
    <w:abstractNumId w:val="41"/>
  </w:num>
  <w:num w:numId="22">
    <w:abstractNumId w:val="35"/>
  </w:num>
  <w:num w:numId="23">
    <w:abstractNumId w:val="40"/>
  </w:num>
  <w:num w:numId="24">
    <w:abstractNumId w:val="38"/>
  </w:num>
  <w:num w:numId="25">
    <w:abstractNumId w:val="11"/>
  </w:num>
  <w:num w:numId="26">
    <w:abstractNumId w:val="12"/>
  </w:num>
  <w:num w:numId="27">
    <w:abstractNumId w:val="14"/>
  </w:num>
  <w:num w:numId="28">
    <w:abstractNumId w:val="10"/>
  </w:num>
  <w:num w:numId="29">
    <w:abstractNumId w:val="27"/>
  </w:num>
  <w:num w:numId="30">
    <w:abstractNumId w:val="34"/>
  </w:num>
  <w:num w:numId="31">
    <w:abstractNumId w:val="13"/>
  </w:num>
  <w:num w:numId="32">
    <w:abstractNumId w:val="36"/>
  </w:num>
  <w:num w:numId="33">
    <w:abstractNumId w:val="44"/>
  </w:num>
  <w:num w:numId="34">
    <w:abstractNumId w:val="28"/>
  </w:num>
  <w:num w:numId="35">
    <w:abstractNumId w:val="30"/>
  </w:num>
  <w:num w:numId="36">
    <w:abstractNumId w:val="18"/>
  </w:num>
  <w:num w:numId="37">
    <w:abstractNumId w:val="39"/>
  </w:num>
  <w:num w:numId="38">
    <w:abstractNumId w:val="16"/>
  </w:num>
  <w:num w:numId="39">
    <w:abstractNumId w:val="22"/>
  </w:num>
  <w:num w:numId="40">
    <w:abstractNumId w:val="19"/>
  </w:num>
  <w:num w:numId="41">
    <w:abstractNumId w:val="26"/>
  </w:num>
  <w:num w:numId="42">
    <w:abstractNumId w:val="29"/>
  </w:num>
  <w:num w:numId="43">
    <w:abstractNumId w:val="17"/>
  </w:num>
  <w:num w:numId="44">
    <w:abstractNumId w:val="31"/>
  </w:num>
  <w:num w:numId="45">
    <w:abstractNumId w:val="21"/>
  </w:num>
  <w:num w:numId="46">
    <w:abstractNumId w:val="33"/>
  </w:num>
  <w:num w:numId="47">
    <w:abstractNumId w:val="43"/>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0E56"/>
    <w:rsid w:val="00001634"/>
    <w:rsid w:val="000814BF"/>
    <w:rsid w:val="000970DC"/>
    <w:rsid w:val="000F0E56"/>
    <w:rsid w:val="00161F62"/>
    <w:rsid w:val="00167DF4"/>
    <w:rsid w:val="001B0C52"/>
    <w:rsid w:val="00204099"/>
    <w:rsid w:val="0021558D"/>
    <w:rsid w:val="002234E1"/>
    <w:rsid w:val="00224787"/>
    <w:rsid w:val="00247025"/>
    <w:rsid w:val="00262973"/>
    <w:rsid w:val="002A0086"/>
    <w:rsid w:val="002B0BE3"/>
    <w:rsid w:val="0036273F"/>
    <w:rsid w:val="00386DA2"/>
    <w:rsid w:val="003A5B64"/>
    <w:rsid w:val="00432BB7"/>
    <w:rsid w:val="004A4539"/>
    <w:rsid w:val="005C4457"/>
    <w:rsid w:val="00681200"/>
    <w:rsid w:val="00697538"/>
    <w:rsid w:val="007C538F"/>
    <w:rsid w:val="00924F95"/>
    <w:rsid w:val="009641F9"/>
    <w:rsid w:val="009C5F74"/>
    <w:rsid w:val="00A240B3"/>
    <w:rsid w:val="00A24593"/>
    <w:rsid w:val="00A73494"/>
    <w:rsid w:val="00A7537A"/>
    <w:rsid w:val="00AC66F4"/>
    <w:rsid w:val="00AF4E9D"/>
    <w:rsid w:val="00B74417"/>
    <w:rsid w:val="00CD28F3"/>
    <w:rsid w:val="00D525E5"/>
    <w:rsid w:val="00D91590"/>
    <w:rsid w:val="00DE1E69"/>
    <w:rsid w:val="00EC2E32"/>
    <w:rsid w:val="00ED3F25"/>
    <w:rsid w:val="00F07F65"/>
    <w:rsid w:val="00F93BBF"/>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A7537A"/>
    <w:pPr>
      <w:spacing w:after="200" w:line="276" w:lineRule="auto"/>
      <w:ind w:left="720"/>
      <w:contextualSpacing/>
    </w:pPr>
    <w:rPr>
      <w:rFonts w:asciiTheme="minorHAnsi" w:eastAsiaTheme="minorHAnsi" w:hAnsiTheme="minorHAnsi" w:cstheme="minorBidi"/>
      <w:sz w:val="22"/>
      <w:szCs w:val="22"/>
      <w:lang w:val="en-US"/>
    </w:rPr>
  </w:style>
  <w:style w:type="paragraph" w:styleId="TOCHeading">
    <w:name w:val="TOC Heading"/>
    <w:basedOn w:val="Heading1"/>
    <w:next w:val="Normal"/>
    <w:uiPriority w:val="39"/>
    <w:semiHidden/>
    <w:unhideWhenUsed/>
    <w:qFormat/>
    <w:rsid w:val="002A0086"/>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 w:type="character" w:styleId="Hyperlink">
    <w:name w:val="Hyperlink"/>
    <w:basedOn w:val="DefaultParagraphFont"/>
    <w:uiPriority w:val="99"/>
    <w:unhideWhenUsed/>
    <w:rsid w:val="002A00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3161E-6FC8-4FAA-99BE-9E2567BC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29</Pages>
  <Words>4474</Words>
  <Characters>25506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_hastie_</dc:creator>
  <cp:lastModifiedBy>_hastie_</cp:lastModifiedBy>
  <cp:revision>20</cp:revision>
  <cp:lastPrinted>2001-08-10T07:24:00Z</cp:lastPrinted>
  <dcterms:created xsi:type="dcterms:W3CDTF">2012-03-18T07:46:00Z</dcterms:created>
  <dcterms:modified xsi:type="dcterms:W3CDTF">2014-05-19T08:18:00Z</dcterms:modified>
</cp:coreProperties>
</file>